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548" w:tblpY="64"/>
        <w:tblOverlap w:val="never"/>
        <w:tblW w:w="10344" w:type="dxa"/>
        <w:tblLayout w:type="fixed"/>
        <w:tblLook w:val="04A0" w:firstRow="1" w:lastRow="0" w:firstColumn="1" w:lastColumn="0" w:noHBand="0" w:noVBand="1"/>
      </w:tblPr>
      <w:tblGrid>
        <w:gridCol w:w="1514"/>
        <w:gridCol w:w="3880"/>
        <w:gridCol w:w="4950"/>
      </w:tblGrid>
      <w:tr w:rsidR="002F5265" w:rsidRPr="00BD225A" w14:paraId="001AF1F7" w14:textId="77777777" w:rsidTr="00937483">
        <w:trPr>
          <w:cantSplit/>
          <w:trHeight w:val="1189"/>
        </w:trPr>
        <w:tc>
          <w:tcPr>
            <w:tcW w:w="1514" w:type="dxa"/>
            <w:vMerge w:val="restart"/>
            <w:textDirection w:val="tbRl"/>
            <w:vAlign w:val="center"/>
          </w:tcPr>
          <w:p w14:paraId="491B9094" w14:textId="2CBE4A7D" w:rsidR="002F5265" w:rsidRPr="00BD225A" w:rsidRDefault="002F5265" w:rsidP="001B1C7D">
            <w:pPr>
              <w:ind w:left="113" w:right="113"/>
              <w:jc w:val="center"/>
            </w:pPr>
            <w:bookmarkStart w:id="0" w:name="_Toc134720559"/>
            <w:bookmarkStart w:id="1" w:name="_Toc135813235"/>
          </w:p>
        </w:tc>
        <w:tc>
          <w:tcPr>
            <w:tcW w:w="8830" w:type="dxa"/>
            <w:gridSpan w:val="2"/>
          </w:tcPr>
          <w:p w14:paraId="41865548" w14:textId="10079989" w:rsidR="002F5265" w:rsidRPr="00BD225A" w:rsidRDefault="00937483" w:rsidP="001B1C7D">
            <w:pPr>
              <w:spacing w:before="360"/>
              <w:jc w:val="center"/>
              <w:rPr>
                <w:b/>
                <w:bCs/>
                <w:lang w:val="vi-VN"/>
              </w:rPr>
            </w:pPr>
            <w:r w:rsidRPr="00BD225A">
              <w:rPr>
                <w:rFonts w:eastAsia="Arial"/>
                <w:noProof/>
                <w:sz w:val="26"/>
                <w:szCs w:val="22"/>
              </w:rPr>
              <mc:AlternateContent>
                <mc:Choice Requires="wps">
                  <w:drawing>
                    <wp:anchor distT="0" distB="0" distL="114300" distR="114300" simplePos="0" relativeHeight="251659776" behindDoc="0" locked="0" layoutInCell="1" allowOverlap="1" wp14:anchorId="0E99D0C6" wp14:editId="3DEAF1A7">
                      <wp:simplePos x="0" y="0"/>
                      <wp:positionH relativeFrom="column">
                        <wp:posOffset>-1270</wp:posOffset>
                      </wp:positionH>
                      <wp:positionV relativeFrom="paragraph">
                        <wp:posOffset>22860</wp:posOffset>
                      </wp:positionV>
                      <wp:extent cx="5659451" cy="8315245"/>
                      <wp:effectExtent l="19050" t="19050" r="36830" b="29210"/>
                      <wp:wrapNone/>
                      <wp:docPr id="5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9451" cy="8315245"/>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73791" id="Rectangle 4" o:spid="_x0000_s1026" style="position:absolute;margin-left:-.1pt;margin-top:1.8pt;width:445.65pt;height:65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" filled="f" strokeweight="4.5pt">
                      <v:stroke linestyle="thinThick"/>
                    </v:rect>
                  </w:pict>
                </mc:Fallback>
              </mc:AlternateContent>
            </w:r>
            <w:r w:rsidR="002F5265" w:rsidRPr="00BD225A">
              <w:rPr>
                <w:b/>
                <w:bCs/>
                <w:sz w:val="28"/>
                <w:szCs w:val="30"/>
                <w:lang w:val="vi-VN"/>
              </w:rPr>
              <w:t>HỌC VIỆN CÔNG NGHỆ BƯU CHÍNH VIỄN THÔNG</w:t>
            </w:r>
          </w:p>
          <w:p w14:paraId="59828AFD" w14:textId="77777777" w:rsidR="002F5265" w:rsidRPr="00BD225A" w:rsidRDefault="002F5265" w:rsidP="001B1C7D">
            <w:pPr>
              <w:tabs>
                <w:tab w:val="left" w:pos="2490"/>
              </w:tabs>
              <w:jc w:val="center"/>
              <w:rPr>
                <w:b/>
                <w:bCs/>
              </w:rPr>
            </w:pPr>
            <w:r w:rsidRPr="00BD225A">
              <w:rPr>
                <w:b/>
                <w:bCs/>
              </w:rPr>
              <w:t>---------------------------------------</w:t>
            </w:r>
          </w:p>
        </w:tc>
      </w:tr>
      <w:tr w:rsidR="002F5265" w:rsidRPr="00BD225A" w14:paraId="5B4B28C3" w14:textId="77777777" w:rsidTr="00937483">
        <w:trPr>
          <w:cantSplit/>
          <w:trHeight w:val="629"/>
        </w:trPr>
        <w:tc>
          <w:tcPr>
            <w:tcW w:w="1514" w:type="dxa"/>
            <w:vMerge/>
          </w:tcPr>
          <w:p w14:paraId="24C15358" w14:textId="77777777" w:rsidR="002F5265" w:rsidRPr="00BD225A" w:rsidRDefault="002F5265" w:rsidP="001B1C7D">
            <w:pPr>
              <w:jc w:val="center"/>
            </w:pPr>
          </w:p>
        </w:tc>
        <w:tc>
          <w:tcPr>
            <w:tcW w:w="3880" w:type="dxa"/>
            <w:vAlign w:val="center"/>
          </w:tcPr>
          <w:p w14:paraId="27A71CCE" w14:textId="77777777" w:rsidR="002F5265" w:rsidRPr="00BD225A" w:rsidRDefault="002F5265" w:rsidP="001B1C7D">
            <w:pPr>
              <w:spacing w:before="140"/>
              <w:jc w:val="center"/>
              <w:rPr>
                <w:b/>
                <w:bCs/>
                <w:sz w:val="22"/>
                <w:szCs w:val="22"/>
              </w:rPr>
            </w:pPr>
          </w:p>
        </w:tc>
        <w:tc>
          <w:tcPr>
            <w:tcW w:w="4950" w:type="dxa"/>
            <w:vAlign w:val="center"/>
          </w:tcPr>
          <w:p w14:paraId="5108D7C9" w14:textId="77777777" w:rsidR="002F5265" w:rsidRPr="00BD225A" w:rsidRDefault="002F5265" w:rsidP="001B1C7D">
            <w:pPr>
              <w:spacing w:before="140"/>
              <w:jc w:val="center"/>
              <w:rPr>
                <w:b/>
                <w:bCs/>
                <w:sz w:val="22"/>
                <w:szCs w:val="22"/>
              </w:rPr>
            </w:pPr>
          </w:p>
        </w:tc>
      </w:tr>
      <w:tr w:rsidR="002F5265" w:rsidRPr="00BD225A" w14:paraId="0CA7E779" w14:textId="77777777" w:rsidTr="00937483">
        <w:trPr>
          <w:cantSplit/>
          <w:trHeight w:val="1908"/>
        </w:trPr>
        <w:tc>
          <w:tcPr>
            <w:tcW w:w="1514" w:type="dxa"/>
            <w:vMerge/>
          </w:tcPr>
          <w:p w14:paraId="6D67AC82" w14:textId="77777777" w:rsidR="002F5265" w:rsidRPr="00BD225A" w:rsidRDefault="002F5265" w:rsidP="001B1C7D">
            <w:pPr>
              <w:jc w:val="center"/>
            </w:pPr>
          </w:p>
        </w:tc>
        <w:tc>
          <w:tcPr>
            <w:tcW w:w="8830" w:type="dxa"/>
            <w:gridSpan w:val="2"/>
          </w:tcPr>
          <w:p w14:paraId="3D51F81B" w14:textId="77777777" w:rsidR="002F5265" w:rsidRPr="00BD225A" w:rsidRDefault="002F5265" w:rsidP="001B1C7D">
            <w:pPr>
              <w:spacing w:before="140"/>
              <w:jc w:val="center"/>
              <w:rPr>
                <w:b/>
                <w:bCs/>
              </w:rPr>
            </w:pPr>
            <w:r w:rsidRPr="00BD225A">
              <w:object w:dxaOrig="1619" w:dyaOrig="1626" w14:anchorId="61BA7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82.5pt" o:ole="">
                  <v:imagedata r:id="rId8" o:title=""/>
                </v:shape>
                <o:OLEObject Type="Embed" ProgID="Photoshop.Image.7" ShapeID="_x0000_i1025" DrawAspect="Content" ObjectID="_1791983362" r:id="rId9">
                  <o:FieldCodes>\s</o:FieldCodes>
                </o:OLEObject>
              </w:object>
            </w:r>
          </w:p>
        </w:tc>
      </w:tr>
      <w:tr w:rsidR="002F5265" w:rsidRPr="00BD225A" w14:paraId="5B3423D2" w14:textId="77777777" w:rsidTr="00937483">
        <w:trPr>
          <w:cantSplit/>
          <w:trHeight w:val="456"/>
        </w:trPr>
        <w:tc>
          <w:tcPr>
            <w:tcW w:w="1514" w:type="dxa"/>
            <w:vMerge/>
          </w:tcPr>
          <w:p w14:paraId="2067C142" w14:textId="77777777" w:rsidR="002F5265" w:rsidRPr="00BD225A" w:rsidRDefault="002F5265" w:rsidP="001B1C7D">
            <w:pPr>
              <w:jc w:val="center"/>
              <w:rPr>
                <w:b/>
                <w:bCs/>
              </w:rPr>
            </w:pPr>
          </w:p>
        </w:tc>
        <w:tc>
          <w:tcPr>
            <w:tcW w:w="8830" w:type="dxa"/>
            <w:gridSpan w:val="2"/>
          </w:tcPr>
          <w:p w14:paraId="476DD293" w14:textId="77777777" w:rsidR="002F5265" w:rsidRPr="00BD225A" w:rsidRDefault="002F5265" w:rsidP="001B1C7D">
            <w:pPr>
              <w:spacing w:before="140"/>
              <w:jc w:val="center"/>
              <w:rPr>
                <w:b/>
                <w:bCs/>
              </w:rPr>
            </w:pPr>
          </w:p>
        </w:tc>
      </w:tr>
      <w:tr w:rsidR="002F5265" w:rsidRPr="00BD225A" w14:paraId="25917FE4" w14:textId="77777777" w:rsidTr="00937483">
        <w:trPr>
          <w:cantSplit/>
          <w:trHeight w:val="506"/>
        </w:trPr>
        <w:tc>
          <w:tcPr>
            <w:tcW w:w="1514" w:type="dxa"/>
            <w:vMerge/>
          </w:tcPr>
          <w:p w14:paraId="7A4F27FF" w14:textId="77777777" w:rsidR="002F5265" w:rsidRPr="00BD225A" w:rsidRDefault="002F5265" w:rsidP="001B1C7D">
            <w:pPr>
              <w:jc w:val="center"/>
              <w:rPr>
                <w:b/>
                <w:bCs/>
              </w:rPr>
            </w:pPr>
          </w:p>
        </w:tc>
        <w:tc>
          <w:tcPr>
            <w:tcW w:w="8830" w:type="dxa"/>
            <w:gridSpan w:val="2"/>
          </w:tcPr>
          <w:p w14:paraId="49BE5361" w14:textId="6F7AEA53" w:rsidR="00937483" w:rsidRPr="00BD225A" w:rsidRDefault="007C50C8" w:rsidP="00937483">
            <w:pPr>
              <w:spacing w:before="140" w:line="360" w:lineRule="auto"/>
              <w:jc w:val="center"/>
              <w:rPr>
                <w:b/>
                <w:bCs/>
                <w:sz w:val="28"/>
                <w:szCs w:val="28"/>
              </w:rPr>
            </w:pPr>
            <w:r w:rsidRPr="00BD225A">
              <w:rPr>
                <w:b/>
                <w:bCs/>
                <w:sz w:val="28"/>
                <w:szCs w:val="28"/>
              </w:rPr>
              <w:t>NGUYỄN DUY HƯNG</w:t>
            </w:r>
          </w:p>
        </w:tc>
      </w:tr>
      <w:tr w:rsidR="002F5265" w:rsidRPr="00BD225A" w14:paraId="43D5F26A" w14:textId="77777777" w:rsidTr="00937483">
        <w:trPr>
          <w:cantSplit/>
          <w:trHeight w:val="456"/>
        </w:trPr>
        <w:tc>
          <w:tcPr>
            <w:tcW w:w="1514" w:type="dxa"/>
            <w:vMerge/>
          </w:tcPr>
          <w:p w14:paraId="59E40486" w14:textId="77777777" w:rsidR="002F5265" w:rsidRPr="00BD225A" w:rsidRDefault="002F5265" w:rsidP="001B1C7D">
            <w:pPr>
              <w:jc w:val="center"/>
            </w:pPr>
          </w:p>
        </w:tc>
        <w:tc>
          <w:tcPr>
            <w:tcW w:w="8830" w:type="dxa"/>
            <w:gridSpan w:val="2"/>
          </w:tcPr>
          <w:p w14:paraId="1B8E7973" w14:textId="77777777" w:rsidR="002F5265" w:rsidRPr="00BD225A" w:rsidRDefault="002F5265" w:rsidP="001B1C7D">
            <w:pPr>
              <w:spacing w:before="140"/>
              <w:rPr>
                <w:b/>
                <w:bCs/>
              </w:rPr>
            </w:pPr>
          </w:p>
        </w:tc>
      </w:tr>
      <w:tr w:rsidR="002F5265" w:rsidRPr="00BD225A" w14:paraId="5A1FDECB" w14:textId="77777777" w:rsidTr="00937483">
        <w:trPr>
          <w:cantSplit/>
          <w:trHeight w:val="456"/>
        </w:trPr>
        <w:tc>
          <w:tcPr>
            <w:tcW w:w="1514" w:type="dxa"/>
            <w:vMerge w:val="restart"/>
            <w:textDirection w:val="tbRl"/>
            <w:vAlign w:val="center"/>
          </w:tcPr>
          <w:p w14:paraId="01C1AAD9" w14:textId="1B3C730E" w:rsidR="002F5265" w:rsidRPr="00BD225A" w:rsidRDefault="002F5265" w:rsidP="001B1C7D">
            <w:pPr>
              <w:ind w:left="113" w:right="113"/>
              <w:jc w:val="center"/>
              <w:rPr>
                <w:lang w:val="vi-VN"/>
              </w:rPr>
            </w:pPr>
          </w:p>
        </w:tc>
        <w:tc>
          <w:tcPr>
            <w:tcW w:w="8830" w:type="dxa"/>
            <w:gridSpan w:val="2"/>
          </w:tcPr>
          <w:p w14:paraId="3628E682" w14:textId="13A1C74F" w:rsidR="002F5265" w:rsidRPr="00BD225A" w:rsidRDefault="007C50C8" w:rsidP="007C50C8">
            <w:pPr>
              <w:spacing w:line="360" w:lineRule="auto"/>
              <w:jc w:val="center"/>
              <w:rPr>
                <w:rFonts w:eastAsia="Arial"/>
                <w:b/>
                <w:noProof/>
                <w:sz w:val="28"/>
                <w:szCs w:val="28"/>
              </w:rPr>
            </w:pPr>
            <w:r w:rsidRPr="00BD225A">
              <w:rPr>
                <w:rFonts w:eastAsia="Arial"/>
                <w:b/>
                <w:noProof/>
                <w:sz w:val="28"/>
                <w:szCs w:val="28"/>
              </w:rPr>
              <w:t>ỨNG DỤNG CÁC PHƯƠNG PHÁP HỌC MÁY ĐỂ PHÂN VÙNG ẢNH VÀ XÂY DỰNG ỨNG DỤNG XÁC ĐỊNH BỌT KHÍ TRONG CHẤT LỎNG</w:t>
            </w:r>
          </w:p>
        </w:tc>
      </w:tr>
      <w:tr w:rsidR="002F5265" w:rsidRPr="00BD225A" w14:paraId="39371760" w14:textId="77777777" w:rsidTr="00937483">
        <w:trPr>
          <w:cantSplit/>
          <w:trHeight w:val="506"/>
        </w:trPr>
        <w:tc>
          <w:tcPr>
            <w:tcW w:w="1514" w:type="dxa"/>
            <w:vMerge/>
            <w:textDirection w:val="tbRl"/>
            <w:vAlign w:val="center"/>
          </w:tcPr>
          <w:p w14:paraId="13B2FC39" w14:textId="77777777" w:rsidR="002F5265" w:rsidRPr="00BD225A" w:rsidRDefault="002F5265" w:rsidP="001B1C7D">
            <w:pPr>
              <w:ind w:left="113" w:right="113"/>
              <w:jc w:val="center"/>
              <w:rPr>
                <w:sz w:val="32"/>
                <w:szCs w:val="32"/>
                <w:lang w:val="vi-VN"/>
              </w:rPr>
            </w:pPr>
          </w:p>
        </w:tc>
        <w:tc>
          <w:tcPr>
            <w:tcW w:w="8830" w:type="dxa"/>
            <w:gridSpan w:val="2"/>
          </w:tcPr>
          <w:p w14:paraId="5482CE74" w14:textId="77777777" w:rsidR="002F5265" w:rsidRPr="00BD225A" w:rsidRDefault="002F5265" w:rsidP="001B1C7D">
            <w:pPr>
              <w:spacing w:before="140"/>
              <w:jc w:val="center"/>
              <w:rPr>
                <w:b/>
                <w:bCs/>
                <w:lang w:val="de-DE"/>
              </w:rPr>
            </w:pPr>
          </w:p>
        </w:tc>
      </w:tr>
      <w:tr w:rsidR="002F5265" w:rsidRPr="00BD225A" w14:paraId="7DA43C19" w14:textId="77777777" w:rsidTr="00937483">
        <w:trPr>
          <w:cantSplit/>
          <w:trHeight w:val="456"/>
        </w:trPr>
        <w:tc>
          <w:tcPr>
            <w:tcW w:w="1514" w:type="dxa"/>
            <w:vMerge/>
            <w:vAlign w:val="center"/>
          </w:tcPr>
          <w:p w14:paraId="1188928C" w14:textId="77777777" w:rsidR="002F5265" w:rsidRPr="00BD225A" w:rsidRDefault="002F5265" w:rsidP="001B1C7D">
            <w:pPr>
              <w:jc w:val="center"/>
              <w:rPr>
                <w:lang w:val="de-DE"/>
              </w:rPr>
            </w:pPr>
          </w:p>
        </w:tc>
        <w:tc>
          <w:tcPr>
            <w:tcW w:w="8830" w:type="dxa"/>
            <w:gridSpan w:val="2"/>
          </w:tcPr>
          <w:p w14:paraId="3F6AC213" w14:textId="77777777" w:rsidR="002F5265" w:rsidRPr="00BD225A" w:rsidRDefault="002F5265" w:rsidP="001B1C7D">
            <w:pPr>
              <w:spacing w:before="140"/>
              <w:jc w:val="center"/>
              <w:rPr>
                <w:b/>
                <w:bCs/>
                <w:lang w:val="de-DE"/>
              </w:rPr>
            </w:pPr>
          </w:p>
        </w:tc>
      </w:tr>
      <w:tr w:rsidR="002F5265" w:rsidRPr="00BD225A" w14:paraId="7A0FA4BF" w14:textId="77777777" w:rsidTr="00937483">
        <w:trPr>
          <w:cantSplit/>
          <w:trHeight w:val="456"/>
        </w:trPr>
        <w:tc>
          <w:tcPr>
            <w:tcW w:w="1514" w:type="dxa"/>
            <w:vMerge/>
            <w:vAlign w:val="center"/>
          </w:tcPr>
          <w:p w14:paraId="20A28C30" w14:textId="77777777" w:rsidR="002F5265" w:rsidRPr="00BD225A" w:rsidRDefault="002F5265" w:rsidP="001B1C7D">
            <w:pPr>
              <w:jc w:val="center"/>
              <w:rPr>
                <w:lang w:val="de-DE"/>
              </w:rPr>
            </w:pPr>
          </w:p>
        </w:tc>
        <w:tc>
          <w:tcPr>
            <w:tcW w:w="8830" w:type="dxa"/>
            <w:gridSpan w:val="2"/>
          </w:tcPr>
          <w:p w14:paraId="16E8BFB8" w14:textId="77777777" w:rsidR="002F5265" w:rsidRPr="00BD225A" w:rsidRDefault="002F5265" w:rsidP="001B1C7D">
            <w:pPr>
              <w:spacing w:before="140"/>
              <w:rPr>
                <w:lang w:val="de-DE"/>
              </w:rPr>
            </w:pPr>
          </w:p>
        </w:tc>
      </w:tr>
      <w:tr w:rsidR="002F5265" w:rsidRPr="00BD225A" w14:paraId="122D5DB5" w14:textId="77777777" w:rsidTr="00937483">
        <w:trPr>
          <w:cantSplit/>
          <w:trHeight w:val="456"/>
        </w:trPr>
        <w:tc>
          <w:tcPr>
            <w:tcW w:w="1514" w:type="dxa"/>
            <w:vMerge/>
            <w:vAlign w:val="center"/>
          </w:tcPr>
          <w:p w14:paraId="4530285A" w14:textId="77777777" w:rsidR="002F5265" w:rsidRPr="00BD225A" w:rsidRDefault="002F5265" w:rsidP="001B1C7D">
            <w:pPr>
              <w:jc w:val="center"/>
              <w:rPr>
                <w:lang w:val="de-DE"/>
              </w:rPr>
            </w:pPr>
          </w:p>
        </w:tc>
        <w:tc>
          <w:tcPr>
            <w:tcW w:w="8830" w:type="dxa"/>
            <w:gridSpan w:val="2"/>
          </w:tcPr>
          <w:p w14:paraId="6388CD00" w14:textId="0E83505D" w:rsidR="002F5265" w:rsidRPr="00BD225A" w:rsidRDefault="002F5265" w:rsidP="00937483">
            <w:pPr>
              <w:tabs>
                <w:tab w:val="left" w:pos="2033"/>
              </w:tabs>
              <w:spacing w:before="140"/>
              <w:rPr>
                <w:b/>
                <w:bCs/>
                <w:lang w:val="de-DE"/>
              </w:rPr>
            </w:pPr>
          </w:p>
        </w:tc>
      </w:tr>
      <w:tr w:rsidR="002F5265" w:rsidRPr="00BD225A" w14:paraId="63292D78" w14:textId="77777777" w:rsidTr="00937483">
        <w:trPr>
          <w:cantSplit/>
          <w:trHeight w:val="1002"/>
        </w:trPr>
        <w:tc>
          <w:tcPr>
            <w:tcW w:w="1514" w:type="dxa"/>
            <w:vMerge/>
            <w:vAlign w:val="center"/>
          </w:tcPr>
          <w:p w14:paraId="7170A106" w14:textId="77777777" w:rsidR="002F5265" w:rsidRPr="00BD225A" w:rsidRDefault="002F5265" w:rsidP="001B1C7D">
            <w:pPr>
              <w:jc w:val="center"/>
              <w:rPr>
                <w:b/>
                <w:bCs/>
                <w:lang w:val="de-DE"/>
              </w:rPr>
            </w:pPr>
          </w:p>
        </w:tc>
        <w:tc>
          <w:tcPr>
            <w:tcW w:w="8830" w:type="dxa"/>
            <w:gridSpan w:val="2"/>
          </w:tcPr>
          <w:p w14:paraId="08DE4CD5" w14:textId="0DCFC1BA" w:rsidR="002F5265" w:rsidRPr="00BD225A" w:rsidRDefault="001B1C7D" w:rsidP="001B1C7D">
            <w:pPr>
              <w:spacing w:before="140"/>
              <w:jc w:val="center"/>
              <w:rPr>
                <w:b/>
                <w:bCs/>
                <w:sz w:val="28"/>
                <w:szCs w:val="32"/>
                <w:lang w:val="de-DE"/>
              </w:rPr>
            </w:pPr>
            <w:r w:rsidRPr="00BD225A">
              <w:rPr>
                <w:b/>
                <w:bCs/>
                <w:sz w:val="28"/>
                <w:szCs w:val="32"/>
                <w:lang w:val="de-DE"/>
              </w:rPr>
              <w:t>ĐỒ</w:t>
            </w:r>
            <w:r w:rsidR="002F5265" w:rsidRPr="00BD225A">
              <w:rPr>
                <w:b/>
                <w:bCs/>
                <w:sz w:val="28"/>
                <w:szCs w:val="32"/>
                <w:lang w:val="de-DE"/>
              </w:rPr>
              <w:t xml:space="preserve"> ÁN TỐT NGHIỆP THẠC SĨ KỸ THUẬT</w:t>
            </w:r>
          </w:p>
          <w:p w14:paraId="53363F59" w14:textId="77777777" w:rsidR="002F5265" w:rsidRPr="00BD225A" w:rsidRDefault="002F5265" w:rsidP="001B1C7D">
            <w:pPr>
              <w:spacing w:before="140"/>
              <w:jc w:val="center"/>
              <w:rPr>
                <w:bCs/>
                <w:sz w:val="28"/>
                <w:szCs w:val="28"/>
                <w:lang w:val="de-DE"/>
              </w:rPr>
            </w:pPr>
            <w:r w:rsidRPr="00BD225A">
              <w:rPr>
                <w:b/>
                <w:bCs/>
                <w:sz w:val="28"/>
                <w:szCs w:val="32"/>
                <w:lang w:val="de-DE"/>
              </w:rPr>
              <w:t>(</w:t>
            </w:r>
            <w:r w:rsidRPr="00BD225A">
              <w:rPr>
                <w:b/>
                <w:bCs/>
                <w:i/>
                <w:sz w:val="28"/>
                <w:szCs w:val="32"/>
                <w:lang w:val="de-DE"/>
              </w:rPr>
              <w:t>Theo định hướng ứng dụng</w:t>
            </w:r>
            <w:r w:rsidRPr="00BD225A">
              <w:rPr>
                <w:b/>
                <w:bCs/>
                <w:sz w:val="28"/>
                <w:szCs w:val="32"/>
                <w:lang w:val="de-DE"/>
              </w:rPr>
              <w:t xml:space="preserve">) </w:t>
            </w:r>
          </w:p>
        </w:tc>
      </w:tr>
      <w:tr w:rsidR="002F5265" w:rsidRPr="00BD225A" w14:paraId="3FDAF2A2" w14:textId="77777777" w:rsidTr="00937483">
        <w:trPr>
          <w:cantSplit/>
          <w:trHeight w:val="506"/>
        </w:trPr>
        <w:tc>
          <w:tcPr>
            <w:tcW w:w="1514" w:type="dxa"/>
            <w:vMerge/>
            <w:vAlign w:val="center"/>
          </w:tcPr>
          <w:p w14:paraId="3DC24343" w14:textId="77777777" w:rsidR="002F5265" w:rsidRPr="00BD225A" w:rsidRDefault="002F5265" w:rsidP="001B1C7D">
            <w:pPr>
              <w:jc w:val="center"/>
              <w:rPr>
                <w:lang w:val="de-DE"/>
              </w:rPr>
            </w:pPr>
          </w:p>
        </w:tc>
        <w:tc>
          <w:tcPr>
            <w:tcW w:w="8830" w:type="dxa"/>
            <w:gridSpan w:val="2"/>
          </w:tcPr>
          <w:p w14:paraId="609B460B" w14:textId="77777777" w:rsidR="002F5265" w:rsidRPr="00BD225A" w:rsidRDefault="002F5265" w:rsidP="001B1C7D">
            <w:pPr>
              <w:spacing w:before="140"/>
              <w:jc w:val="center"/>
              <w:rPr>
                <w:bCs/>
                <w:sz w:val="28"/>
                <w:szCs w:val="28"/>
                <w:lang w:val="de-DE"/>
              </w:rPr>
            </w:pPr>
          </w:p>
        </w:tc>
      </w:tr>
      <w:tr w:rsidR="002F5265" w:rsidRPr="00BD225A" w14:paraId="01B91DC3" w14:textId="77777777" w:rsidTr="00937483">
        <w:trPr>
          <w:cantSplit/>
          <w:trHeight w:val="456"/>
        </w:trPr>
        <w:tc>
          <w:tcPr>
            <w:tcW w:w="1514" w:type="dxa"/>
            <w:vMerge w:val="restart"/>
            <w:textDirection w:val="tbRl"/>
            <w:vAlign w:val="center"/>
          </w:tcPr>
          <w:p w14:paraId="4D9AF423" w14:textId="7916AB29" w:rsidR="002F5265" w:rsidRPr="00BD225A" w:rsidRDefault="002F5265" w:rsidP="001B1C7D">
            <w:pPr>
              <w:ind w:left="113" w:right="113"/>
              <w:jc w:val="center"/>
              <w:rPr>
                <w:lang w:val="vi-VN"/>
              </w:rPr>
            </w:pPr>
          </w:p>
        </w:tc>
        <w:tc>
          <w:tcPr>
            <w:tcW w:w="8830" w:type="dxa"/>
            <w:gridSpan w:val="2"/>
          </w:tcPr>
          <w:p w14:paraId="4C94C0E6" w14:textId="77777777" w:rsidR="002F5265" w:rsidRPr="00BD225A" w:rsidRDefault="002F5265" w:rsidP="001B1C7D">
            <w:pPr>
              <w:spacing w:before="140"/>
              <w:jc w:val="center"/>
              <w:rPr>
                <w:lang w:val="de-DE"/>
              </w:rPr>
            </w:pPr>
          </w:p>
        </w:tc>
      </w:tr>
      <w:tr w:rsidR="002F5265" w:rsidRPr="00BD225A" w14:paraId="26D04309" w14:textId="77777777" w:rsidTr="00937483">
        <w:trPr>
          <w:cantSplit/>
          <w:trHeight w:val="456"/>
        </w:trPr>
        <w:tc>
          <w:tcPr>
            <w:tcW w:w="1514" w:type="dxa"/>
            <w:vMerge/>
          </w:tcPr>
          <w:p w14:paraId="35B76C07" w14:textId="77777777" w:rsidR="002F5265" w:rsidRPr="00BD225A" w:rsidRDefault="002F5265" w:rsidP="001B1C7D">
            <w:pPr>
              <w:jc w:val="center"/>
              <w:rPr>
                <w:lang w:val="de-DE"/>
              </w:rPr>
            </w:pPr>
          </w:p>
        </w:tc>
        <w:tc>
          <w:tcPr>
            <w:tcW w:w="8830" w:type="dxa"/>
            <w:gridSpan w:val="2"/>
          </w:tcPr>
          <w:p w14:paraId="58B80623" w14:textId="77777777" w:rsidR="002F5265" w:rsidRPr="00BD225A" w:rsidRDefault="002F5265" w:rsidP="001B1C7D">
            <w:pPr>
              <w:spacing w:before="140"/>
              <w:jc w:val="center"/>
              <w:rPr>
                <w:lang w:val="de-DE"/>
              </w:rPr>
            </w:pPr>
          </w:p>
        </w:tc>
      </w:tr>
      <w:tr w:rsidR="002F5265" w:rsidRPr="00BD225A" w14:paraId="0364D2D9" w14:textId="77777777" w:rsidTr="00937483">
        <w:trPr>
          <w:cantSplit/>
          <w:trHeight w:val="585"/>
        </w:trPr>
        <w:tc>
          <w:tcPr>
            <w:tcW w:w="1514" w:type="dxa"/>
            <w:vMerge/>
          </w:tcPr>
          <w:p w14:paraId="1EA86D57" w14:textId="77777777" w:rsidR="002F5265" w:rsidRPr="00BD225A" w:rsidRDefault="002F5265" w:rsidP="001B1C7D">
            <w:pPr>
              <w:jc w:val="center"/>
              <w:rPr>
                <w:lang w:val="de-DE"/>
              </w:rPr>
            </w:pPr>
          </w:p>
        </w:tc>
        <w:tc>
          <w:tcPr>
            <w:tcW w:w="8830" w:type="dxa"/>
            <w:gridSpan w:val="2"/>
          </w:tcPr>
          <w:p w14:paraId="3E775781" w14:textId="77777777" w:rsidR="002F5265" w:rsidRPr="00BD225A" w:rsidRDefault="002F5265" w:rsidP="001B1C7D">
            <w:pPr>
              <w:spacing w:before="140" w:after="120"/>
              <w:rPr>
                <w:b/>
                <w:lang w:val="de-DE"/>
              </w:rPr>
            </w:pPr>
          </w:p>
        </w:tc>
      </w:tr>
      <w:tr w:rsidR="002F5265" w:rsidRPr="00BD225A" w14:paraId="0BEB09D2" w14:textId="77777777" w:rsidTr="00937483">
        <w:trPr>
          <w:cantSplit/>
          <w:trHeight w:val="1343"/>
        </w:trPr>
        <w:tc>
          <w:tcPr>
            <w:tcW w:w="1514" w:type="dxa"/>
            <w:vAlign w:val="center"/>
          </w:tcPr>
          <w:p w14:paraId="4DF98049" w14:textId="75B1443E" w:rsidR="002F5265" w:rsidRPr="00BD225A" w:rsidRDefault="002F5265" w:rsidP="001B1C7D">
            <w:pPr>
              <w:spacing w:before="60"/>
              <w:jc w:val="center"/>
              <w:rPr>
                <w:lang w:val="vi-VN"/>
              </w:rPr>
            </w:pPr>
          </w:p>
        </w:tc>
        <w:tc>
          <w:tcPr>
            <w:tcW w:w="8830" w:type="dxa"/>
            <w:gridSpan w:val="2"/>
          </w:tcPr>
          <w:p w14:paraId="77BB45DC" w14:textId="77777777" w:rsidR="002F5265" w:rsidRPr="00BD225A" w:rsidRDefault="002F5265" w:rsidP="001B1C7D">
            <w:pPr>
              <w:spacing w:before="140"/>
              <w:jc w:val="center"/>
              <w:rPr>
                <w:b/>
                <w:bCs/>
                <w:sz w:val="28"/>
                <w:szCs w:val="28"/>
                <w:lang w:val="vi-VN"/>
              </w:rPr>
            </w:pPr>
          </w:p>
          <w:p w14:paraId="23C9814C" w14:textId="77777777" w:rsidR="00937483" w:rsidRPr="00BD225A" w:rsidRDefault="00937483" w:rsidP="001B1C7D">
            <w:pPr>
              <w:spacing w:before="140"/>
              <w:jc w:val="center"/>
              <w:rPr>
                <w:sz w:val="24"/>
                <w:szCs w:val="24"/>
                <w:lang w:val="vi-VN"/>
              </w:rPr>
            </w:pPr>
          </w:p>
          <w:p w14:paraId="667404DA" w14:textId="6E83513F" w:rsidR="002F5265" w:rsidRPr="00BD225A" w:rsidRDefault="002F5265" w:rsidP="001B1C7D">
            <w:pPr>
              <w:spacing w:before="140"/>
              <w:jc w:val="center"/>
              <w:rPr>
                <w:b/>
                <w:bCs/>
                <w:sz w:val="32"/>
                <w:szCs w:val="32"/>
                <w:lang w:val="vi-VN"/>
              </w:rPr>
            </w:pPr>
            <w:r w:rsidRPr="00BD225A">
              <w:rPr>
                <w:b/>
                <w:bCs/>
                <w:sz w:val="24"/>
                <w:szCs w:val="24"/>
                <w:lang w:val="vi-VN"/>
              </w:rPr>
              <w:t>HÀ NỘI</w:t>
            </w:r>
            <w:r w:rsidRPr="00BD225A">
              <w:rPr>
                <w:b/>
                <w:bCs/>
                <w:sz w:val="24"/>
                <w:szCs w:val="24"/>
              </w:rPr>
              <w:t xml:space="preserve"> </w:t>
            </w:r>
            <w:r w:rsidR="00937483" w:rsidRPr="00BD225A">
              <w:rPr>
                <w:b/>
                <w:bCs/>
                <w:sz w:val="24"/>
                <w:szCs w:val="24"/>
              </w:rPr>
              <w:t>–</w:t>
            </w:r>
            <w:r w:rsidRPr="00BD225A">
              <w:rPr>
                <w:b/>
                <w:bCs/>
                <w:sz w:val="24"/>
                <w:szCs w:val="24"/>
              </w:rPr>
              <w:t xml:space="preserve"> 20</w:t>
            </w:r>
            <w:r w:rsidR="007C50C8" w:rsidRPr="00BD225A">
              <w:rPr>
                <w:b/>
                <w:bCs/>
                <w:sz w:val="24"/>
                <w:szCs w:val="24"/>
              </w:rPr>
              <w:t>25</w:t>
            </w:r>
          </w:p>
        </w:tc>
      </w:tr>
    </w:tbl>
    <w:tbl>
      <w:tblPr>
        <w:tblW w:w="8800" w:type="dxa"/>
        <w:jc w:val="center"/>
        <w:tblLayout w:type="fixed"/>
        <w:tblLook w:val="04A0" w:firstRow="1" w:lastRow="0" w:firstColumn="1" w:lastColumn="0" w:noHBand="0" w:noVBand="1"/>
      </w:tblPr>
      <w:tblGrid>
        <w:gridCol w:w="3357"/>
        <w:gridCol w:w="5443"/>
      </w:tblGrid>
      <w:tr w:rsidR="002F5265" w:rsidRPr="00BD225A" w14:paraId="7A7C4365" w14:textId="77777777" w:rsidTr="00937483">
        <w:trPr>
          <w:cantSplit/>
          <w:trHeight w:val="1232"/>
          <w:jc w:val="center"/>
        </w:trPr>
        <w:tc>
          <w:tcPr>
            <w:tcW w:w="8800" w:type="dxa"/>
            <w:gridSpan w:val="2"/>
          </w:tcPr>
          <w:p w14:paraId="3C082AE5" w14:textId="27C8F8CE" w:rsidR="002F5265" w:rsidRPr="00BD225A" w:rsidRDefault="00937483" w:rsidP="001B1C7D">
            <w:pPr>
              <w:spacing w:before="480"/>
              <w:jc w:val="center"/>
              <w:rPr>
                <w:b/>
                <w:bCs/>
                <w:lang w:val="de-DE"/>
              </w:rPr>
            </w:pPr>
            <w:r w:rsidRPr="00BD225A">
              <w:rPr>
                <w:rFonts w:eastAsia="Arial"/>
                <w:noProof/>
                <w:sz w:val="26"/>
                <w:szCs w:val="22"/>
              </w:rPr>
              <w:lastRenderedPageBreak/>
              <mc:AlternateContent>
                <mc:Choice Requires="wps">
                  <w:drawing>
                    <wp:anchor distT="0" distB="0" distL="114300" distR="114300" simplePos="0" relativeHeight="251662848" behindDoc="0" locked="0" layoutInCell="1" allowOverlap="1" wp14:anchorId="5D39CFF9" wp14:editId="712131BB">
                      <wp:simplePos x="0" y="0"/>
                      <wp:positionH relativeFrom="column">
                        <wp:posOffset>-46013</wp:posOffset>
                      </wp:positionH>
                      <wp:positionV relativeFrom="paragraph">
                        <wp:posOffset>12407</wp:posOffset>
                      </wp:positionV>
                      <wp:extent cx="5574926" cy="8264338"/>
                      <wp:effectExtent l="19050" t="19050" r="45085" b="41910"/>
                      <wp:wrapNone/>
                      <wp:docPr id="117941536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4926" cy="8264338"/>
                              </a:xfrm>
                              <a:prstGeom prst="rect">
                                <a:avLst/>
                              </a:prstGeom>
                              <a:noFill/>
                              <a:ln w="57150" cmpd="thinThick">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27FA1" id="Rectangle 4" o:spid="_x0000_s1026" style="position:absolute;margin-left:-3.6pt;margin-top:1pt;width:438.95pt;height:65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" filled="f" strokeweight="4.5pt">
                      <v:stroke linestyle="thinThick"/>
                    </v:rect>
                  </w:pict>
                </mc:Fallback>
              </mc:AlternateContent>
            </w:r>
            <w:r w:rsidR="002F5265" w:rsidRPr="00BD225A">
              <w:rPr>
                <w:b/>
                <w:bCs/>
                <w:sz w:val="28"/>
                <w:szCs w:val="30"/>
                <w:lang w:val="de-DE"/>
              </w:rPr>
              <w:t>HỌC VIỆN CÔNG NGHỆ BƯU CHÍNH VIỄN THÔNG</w:t>
            </w:r>
          </w:p>
          <w:p w14:paraId="206269A9" w14:textId="487473F9" w:rsidR="002F5265" w:rsidRPr="00BD225A" w:rsidRDefault="002F5265" w:rsidP="001B1C7D">
            <w:pPr>
              <w:spacing w:before="60"/>
              <w:jc w:val="center"/>
              <w:rPr>
                <w:b/>
                <w:bCs/>
                <w:lang w:val="de-DE"/>
              </w:rPr>
            </w:pPr>
            <w:r w:rsidRPr="00BD225A">
              <w:rPr>
                <w:b/>
                <w:bCs/>
              </w:rPr>
              <w:t>---------------------------------------</w:t>
            </w:r>
          </w:p>
        </w:tc>
      </w:tr>
      <w:tr w:rsidR="002F5265" w:rsidRPr="00BD225A" w14:paraId="6547AE9F" w14:textId="77777777" w:rsidTr="00937483">
        <w:trPr>
          <w:cantSplit/>
          <w:trHeight w:val="421"/>
          <w:jc w:val="center"/>
        </w:trPr>
        <w:tc>
          <w:tcPr>
            <w:tcW w:w="3357" w:type="dxa"/>
            <w:vAlign w:val="center"/>
          </w:tcPr>
          <w:p w14:paraId="0C327314" w14:textId="77777777" w:rsidR="002F5265" w:rsidRPr="00BD225A" w:rsidRDefault="002F5265" w:rsidP="001B1C7D">
            <w:pPr>
              <w:spacing w:before="140"/>
              <w:jc w:val="center"/>
              <w:rPr>
                <w:b/>
                <w:bCs/>
                <w:sz w:val="22"/>
                <w:szCs w:val="22"/>
                <w:lang w:val="de-DE"/>
              </w:rPr>
            </w:pPr>
          </w:p>
        </w:tc>
        <w:tc>
          <w:tcPr>
            <w:tcW w:w="5443" w:type="dxa"/>
            <w:vAlign w:val="center"/>
          </w:tcPr>
          <w:p w14:paraId="067583A3" w14:textId="43AE3EA7" w:rsidR="002F5265" w:rsidRPr="00BD225A" w:rsidRDefault="002F5265" w:rsidP="001B1C7D">
            <w:pPr>
              <w:spacing w:before="140"/>
              <w:jc w:val="center"/>
              <w:rPr>
                <w:b/>
                <w:bCs/>
                <w:sz w:val="22"/>
                <w:szCs w:val="22"/>
              </w:rPr>
            </w:pPr>
          </w:p>
        </w:tc>
      </w:tr>
      <w:tr w:rsidR="002F5265" w:rsidRPr="00BD225A" w14:paraId="30886714" w14:textId="77777777" w:rsidTr="00937483">
        <w:trPr>
          <w:cantSplit/>
          <w:trHeight w:val="1811"/>
          <w:jc w:val="center"/>
        </w:trPr>
        <w:tc>
          <w:tcPr>
            <w:tcW w:w="8800" w:type="dxa"/>
            <w:gridSpan w:val="2"/>
          </w:tcPr>
          <w:p w14:paraId="0A0302A0" w14:textId="1B15A0DD" w:rsidR="002F5265" w:rsidRPr="00BD225A" w:rsidRDefault="002F5265" w:rsidP="001B1C7D">
            <w:pPr>
              <w:spacing w:before="60"/>
              <w:jc w:val="center"/>
              <w:rPr>
                <w:b/>
                <w:bCs/>
              </w:rPr>
            </w:pPr>
            <w:r w:rsidRPr="00BD225A">
              <w:object w:dxaOrig="1619" w:dyaOrig="1626" w14:anchorId="1747E425">
                <v:shape id="_x0000_i1026" type="#_x0000_t75" style="width:82.5pt;height:82.5pt" o:ole="">
                  <v:imagedata r:id="rId8" o:title=""/>
                </v:shape>
                <o:OLEObject Type="Embed" ProgID="Photoshop.Image.7" ShapeID="_x0000_i1026" DrawAspect="Content" ObjectID="_1791983363" r:id="rId10">
                  <o:FieldCodes>\s</o:FieldCodes>
                </o:OLEObject>
              </w:object>
            </w:r>
          </w:p>
        </w:tc>
      </w:tr>
      <w:tr w:rsidR="002F5265" w:rsidRPr="00BD225A" w14:paraId="6F63B18D" w14:textId="77777777" w:rsidTr="00937483">
        <w:trPr>
          <w:cantSplit/>
          <w:trHeight w:val="359"/>
          <w:jc w:val="center"/>
        </w:trPr>
        <w:tc>
          <w:tcPr>
            <w:tcW w:w="8800" w:type="dxa"/>
            <w:gridSpan w:val="2"/>
          </w:tcPr>
          <w:p w14:paraId="7BE73185" w14:textId="77777777" w:rsidR="002F5265" w:rsidRPr="00BD225A" w:rsidRDefault="002F5265" w:rsidP="001B1C7D">
            <w:pPr>
              <w:spacing w:before="60"/>
              <w:jc w:val="center"/>
              <w:rPr>
                <w:b/>
                <w:bCs/>
              </w:rPr>
            </w:pPr>
          </w:p>
        </w:tc>
      </w:tr>
      <w:tr w:rsidR="002F5265" w:rsidRPr="00BD225A" w14:paraId="233FB5A9" w14:textId="77777777" w:rsidTr="00937483">
        <w:trPr>
          <w:cantSplit/>
          <w:trHeight w:val="409"/>
          <w:jc w:val="center"/>
        </w:trPr>
        <w:tc>
          <w:tcPr>
            <w:tcW w:w="8800" w:type="dxa"/>
            <w:gridSpan w:val="2"/>
          </w:tcPr>
          <w:p w14:paraId="5E9F6056" w14:textId="77777777" w:rsidR="002F5265" w:rsidRPr="00BD225A" w:rsidRDefault="002F5265" w:rsidP="001B1C7D">
            <w:pPr>
              <w:spacing w:before="60"/>
              <w:jc w:val="center"/>
              <w:rPr>
                <w:b/>
                <w:sz w:val="28"/>
                <w:szCs w:val="30"/>
              </w:rPr>
            </w:pPr>
          </w:p>
        </w:tc>
      </w:tr>
      <w:tr w:rsidR="002F5265" w:rsidRPr="00BD225A" w14:paraId="5FA20F7F" w14:textId="77777777" w:rsidTr="00937483">
        <w:trPr>
          <w:cantSplit/>
          <w:trHeight w:val="409"/>
          <w:jc w:val="center"/>
        </w:trPr>
        <w:tc>
          <w:tcPr>
            <w:tcW w:w="8800" w:type="dxa"/>
            <w:gridSpan w:val="2"/>
          </w:tcPr>
          <w:p w14:paraId="5E28D5E1" w14:textId="7D88F366" w:rsidR="002F5265" w:rsidRPr="00BD225A" w:rsidRDefault="007C50C8" w:rsidP="001B1C7D">
            <w:pPr>
              <w:spacing w:before="60"/>
              <w:jc w:val="center"/>
              <w:rPr>
                <w:b/>
                <w:bCs/>
                <w:sz w:val="28"/>
              </w:rPr>
            </w:pPr>
            <w:r w:rsidRPr="00BD225A">
              <w:rPr>
                <w:b/>
                <w:bCs/>
                <w:sz w:val="28"/>
                <w:szCs w:val="28"/>
              </w:rPr>
              <w:t>NGUYỄN DUY HƯNG</w:t>
            </w:r>
          </w:p>
        </w:tc>
      </w:tr>
      <w:tr w:rsidR="002F5265" w:rsidRPr="00BD225A" w14:paraId="22AAF0E0" w14:textId="77777777" w:rsidTr="00937483">
        <w:trPr>
          <w:cantSplit/>
          <w:trHeight w:val="359"/>
          <w:jc w:val="center"/>
        </w:trPr>
        <w:tc>
          <w:tcPr>
            <w:tcW w:w="8800" w:type="dxa"/>
            <w:gridSpan w:val="2"/>
          </w:tcPr>
          <w:p w14:paraId="67397784" w14:textId="77777777" w:rsidR="002F5265" w:rsidRPr="00BD225A" w:rsidRDefault="002F5265" w:rsidP="001B1C7D">
            <w:pPr>
              <w:spacing w:before="60"/>
              <w:rPr>
                <w:b/>
                <w:bCs/>
              </w:rPr>
            </w:pPr>
          </w:p>
        </w:tc>
      </w:tr>
      <w:tr w:rsidR="002F5265" w:rsidRPr="00BD225A" w14:paraId="5729A1F5" w14:textId="77777777" w:rsidTr="00937483">
        <w:trPr>
          <w:cantSplit/>
          <w:trHeight w:val="359"/>
          <w:jc w:val="center"/>
        </w:trPr>
        <w:tc>
          <w:tcPr>
            <w:tcW w:w="8800" w:type="dxa"/>
            <w:gridSpan w:val="2"/>
          </w:tcPr>
          <w:p w14:paraId="12E786C3" w14:textId="77777777" w:rsidR="002F5265" w:rsidRPr="00BD225A" w:rsidRDefault="002F5265" w:rsidP="001B1C7D">
            <w:pPr>
              <w:spacing w:before="60"/>
              <w:jc w:val="center"/>
              <w:rPr>
                <w:b/>
                <w:bCs/>
              </w:rPr>
            </w:pPr>
          </w:p>
        </w:tc>
      </w:tr>
      <w:tr w:rsidR="002F5265" w:rsidRPr="00BD225A" w14:paraId="351A9156" w14:textId="77777777" w:rsidTr="00937483">
        <w:trPr>
          <w:cantSplit/>
          <w:trHeight w:val="409"/>
          <w:jc w:val="center"/>
        </w:trPr>
        <w:tc>
          <w:tcPr>
            <w:tcW w:w="8800" w:type="dxa"/>
            <w:gridSpan w:val="2"/>
          </w:tcPr>
          <w:p w14:paraId="57B77BF0" w14:textId="35AA1E2E" w:rsidR="002F5265" w:rsidRPr="00BD225A" w:rsidRDefault="007C50C8" w:rsidP="007C50C8">
            <w:pPr>
              <w:spacing w:line="360" w:lineRule="auto"/>
              <w:jc w:val="center"/>
              <w:rPr>
                <w:rFonts w:eastAsia="Arial"/>
                <w:b/>
                <w:noProof/>
                <w:sz w:val="28"/>
                <w:szCs w:val="28"/>
              </w:rPr>
            </w:pPr>
            <w:r w:rsidRPr="00BD225A">
              <w:rPr>
                <w:rFonts w:eastAsia="Arial"/>
                <w:b/>
                <w:noProof/>
                <w:sz w:val="28"/>
                <w:szCs w:val="28"/>
              </w:rPr>
              <w:t>ỨNG DỤNG CÁC PHƯƠNG PHÁP HỌC MÁY ĐỂ PHÂN VÙNG ẢNH VÀ XÂY DỰNG ỨNG DỤNG XÁC ĐỊNH BỌT KHÍ TRONG CHẤT LỎNG</w:t>
            </w:r>
          </w:p>
        </w:tc>
      </w:tr>
      <w:tr w:rsidR="002F5265" w:rsidRPr="00BD225A" w14:paraId="41EACA1D" w14:textId="77777777" w:rsidTr="00937483">
        <w:trPr>
          <w:cantSplit/>
          <w:trHeight w:val="359"/>
          <w:jc w:val="center"/>
        </w:trPr>
        <w:tc>
          <w:tcPr>
            <w:tcW w:w="8800" w:type="dxa"/>
            <w:gridSpan w:val="2"/>
          </w:tcPr>
          <w:p w14:paraId="57466057" w14:textId="77777777" w:rsidR="002F5265" w:rsidRPr="00BD225A" w:rsidRDefault="002F5265" w:rsidP="001B1C7D">
            <w:pPr>
              <w:spacing w:before="60"/>
              <w:rPr>
                <w:b/>
                <w:bCs/>
              </w:rPr>
            </w:pPr>
          </w:p>
        </w:tc>
      </w:tr>
      <w:tr w:rsidR="002F5265" w:rsidRPr="00BD225A" w14:paraId="4BFBFBA6" w14:textId="77777777" w:rsidTr="00937483">
        <w:trPr>
          <w:cantSplit/>
          <w:trHeight w:val="359"/>
          <w:jc w:val="center"/>
        </w:trPr>
        <w:tc>
          <w:tcPr>
            <w:tcW w:w="8800" w:type="dxa"/>
            <w:gridSpan w:val="2"/>
          </w:tcPr>
          <w:p w14:paraId="67589293" w14:textId="77777777" w:rsidR="002F5265" w:rsidRPr="00BD225A" w:rsidRDefault="002F5265" w:rsidP="001B1C7D">
            <w:pPr>
              <w:spacing w:before="60"/>
            </w:pPr>
          </w:p>
        </w:tc>
      </w:tr>
      <w:tr w:rsidR="002F5265" w:rsidRPr="00BD225A" w14:paraId="0ACB9C9D" w14:textId="77777777" w:rsidTr="00937483">
        <w:trPr>
          <w:cantSplit/>
          <w:trHeight w:val="359"/>
          <w:jc w:val="center"/>
        </w:trPr>
        <w:tc>
          <w:tcPr>
            <w:tcW w:w="8800" w:type="dxa"/>
            <w:gridSpan w:val="2"/>
          </w:tcPr>
          <w:p w14:paraId="1CF1FEE0" w14:textId="77777777" w:rsidR="002F5265" w:rsidRPr="00BD225A" w:rsidRDefault="002F5265" w:rsidP="001B1C7D">
            <w:pPr>
              <w:spacing w:before="60"/>
              <w:rPr>
                <w:b/>
                <w:bCs/>
              </w:rPr>
            </w:pPr>
          </w:p>
        </w:tc>
      </w:tr>
      <w:tr w:rsidR="002F5265" w:rsidRPr="00BD225A" w14:paraId="06FD8C21" w14:textId="77777777" w:rsidTr="00937483">
        <w:trPr>
          <w:cantSplit/>
          <w:trHeight w:val="409"/>
          <w:jc w:val="center"/>
        </w:trPr>
        <w:tc>
          <w:tcPr>
            <w:tcW w:w="8800" w:type="dxa"/>
            <w:gridSpan w:val="2"/>
          </w:tcPr>
          <w:p w14:paraId="4043E038" w14:textId="3F73DC59" w:rsidR="002F5265" w:rsidRPr="00BD225A" w:rsidRDefault="002F5265" w:rsidP="001B1C7D">
            <w:pPr>
              <w:spacing w:before="60"/>
              <w:jc w:val="center"/>
              <w:rPr>
                <w:b/>
                <w:sz w:val="28"/>
              </w:rPr>
            </w:pPr>
            <w:r w:rsidRPr="00BD225A">
              <w:rPr>
                <w:b/>
                <w:sz w:val="28"/>
              </w:rPr>
              <w:t xml:space="preserve">Chuyên </w:t>
            </w:r>
            <w:proofErr w:type="spellStart"/>
            <w:r w:rsidRPr="00BD225A">
              <w:rPr>
                <w:b/>
                <w:sz w:val="28"/>
              </w:rPr>
              <w:t>ngành</w:t>
            </w:r>
            <w:proofErr w:type="spellEnd"/>
            <w:r w:rsidRPr="00BD225A">
              <w:rPr>
                <w:b/>
                <w:sz w:val="28"/>
              </w:rPr>
              <w:t>:</w:t>
            </w:r>
            <w:r w:rsidRPr="00BD225A">
              <w:rPr>
                <w:b/>
                <w:sz w:val="28"/>
                <w:lang w:val="vi-VN"/>
              </w:rPr>
              <w:t xml:space="preserve"> </w:t>
            </w:r>
            <w:r w:rsidR="0007399A" w:rsidRPr="00BD225A">
              <w:rPr>
                <w:b/>
                <w:sz w:val="28"/>
              </w:rPr>
              <w:t>HỆ THỐNG THÔNG TIN</w:t>
            </w:r>
          </w:p>
        </w:tc>
      </w:tr>
      <w:tr w:rsidR="002F5265" w:rsidRPr="00BD225A" w14:paraId="3085C321" w14:textId="77777777" w:rsidTr="00937483">
        <w:trPr>
          <w:cantSplit/>
          <w:trHeight w:val="409"/>
          <w:jc w:val="center"/>
        </w:trPr>
        <w:tc>
          <w:tcPr>
            <w:tcW w:w="8800" w:type="dxa"/>
            <w:gridSpan w:val="2"/>
          </w:tcPr>
          <w:p w14:paraId="47F581EA" w14:textId="658E8DEF" w:rsidR="002F5265" w:rsidRPr="00BD225A" w:rsidRDefault="002F5265" w:rsidP="001B1C7D">
            <w:pPr>
              <w:spacing w:before="60"/>
              <w:ind w:firstLineChars="1000" w:firstLine="2811"/>
              <w:jc w:val="both"/>
            </w:pPr>
            <w:proofErr w:type="spellStart"/>
            <w:r w:rsidRPr="00BD225A">
              <w:rPr>
                <w:b/>
                <w:sz w:val="28"/>
              </w:rPr>
              <w:t>Mã</w:t>
            </w:r>
            <w:proofErr w:type="spellEnd"/>
            <w:r w:rsidRPr="00BD225A">
              <w:rPr>
                <w:b/>
                <w:sz w:val="28"/>
              </w:rPr>
              <w:t xml:space="preserve"> </w:t>
            </w:r>
            <w:proofErr w:type="spellStart"/>
            <w:r w:rsidRPr="00BD225A">
              <w:rPr>
                <w:b/>
                <w:sz w:val="28"/>
              </w:rPr>
              <w:t>số</w:t>
            </w:r>
            <w:proofErr w:type="spellEnd"/>
            <w:r w:rsidRPr="00BD225A">
              <w:rPr>
                <w:b/>
                <w:sz w:val="28"/>
              </w:rPr>
              <w:t xml:space="preserve">: </w:t>
            </w:r>
            <w:r w:rsidRPr="00BD225A">
              <w:rPr>
                <w:b/>
                <w:sz w:val="28"/>
                <w:lang w:val="vi-VN"/>
              </w:rPr>
              <w:t>8</w:t>
            </w:r>
            <w:r w:rsidR="00780061" w:rsidRPr="00BD225A">
              <w:rPr>
                <w:b/>
                <w:sz w:val="28"/>
              </w:rPr>
              <w:t>.52.02.08</w:t>
            </w:r>
          </w:p>
        </w:tc>
      </w:tr>
      <w:tr w:rsidR="002F5265" w:rsidRPr="00BD225A" w14:paraId="67FC9C24" w14:textId="77777777" w:rsidTr="00937483">
        <w:trPr>
          <w:cantSplit/>
          <w:trHeight w:val="359"/>
          <w:jc w:val="center"/>
        </w:trPr>
        <w:tc>
          <w:tcPr>
            <w:tcW w:w="8800" w:type="dxa"/>
            <w:gridSpan w:val="2"/>
          </w:tcPr>
          <w:p w14:paraId="169B89A7" w14:textId="77777777" w:rsidR="002F5265" w:rsidRPr="00BD225A" w:rsidRDefault="002F5265" w:rsidP="001B1C7D">
            <w:pPr>
              <w:spacing w:before="60"/>
              <w:jc w:val="center"/>
            </w:pPr>
          </w:p>
        </w:tc>
      </w:tr>
      <w:tr w:rsidR="002F5265" w:rsidRPr="00BD225A" w14:paraId="2EFFC59D" w14:textId="77777777" w:rsidTr="00937483">
        <w:trPr>
          <w:cantSplit/>
          <w:trHeight w:val="359"/>
          <w:jc w:val="center"/>
        </w:trPr>
        <w:tc>
          <w:tcPr>
            <w:tcW w:w="8800" w:type="dxa"/>
            <w:gridSpan w:val="2"/>
          </w:tcPr>
          <w:p w14:paraId="60FEEE10" w14:textId="77777777" w:rsidR="002F5265" w:rsidRPr="00BD225A" w:rsidRDefault="002F5265" w:rsidP="001B1C7D">
            <w:pPr>
              <w:spacing w:before="60"/>
              <w:jc w:val="center"/>
              <w:rPr>
                <w:b/>
              </w:rPr>
            </w:pPr>
          </w:p>
        </w:tc>
      </w:tr>
      <w:tr w:rsidR="002F5265" w:rsidRPr="00BD225A" w14:paraId="10E592B6" w14:textId="77777777" w:rsidTr="00937483">
        <w:trPr>
          <w:cantSplit/>
          <w:trHeight w:val="755"/>
          <w:jc w:val="center"/>
        </w:trPr>
        <w:tc>
          <w:tcPr>
            <w:tcW w:w="8800" w:type="dxa"/>
            <w:gridSpan w:val="2"/>
          </w:tcPr>
          <w:p w14:paraId="254CDDCC" w14:textId="747B9ECD" w:rsidR="002F5265" w:rsidRPr="00BD225A" w:rsidRDefault="001B1C7D" w:rsidP="001B1C7D">
            <w:pPr>
              <w:spacing w:before="60"/>
              <w:jc w:val="center"/>
              <w:rPr>
                <w:b/>
                <w:sz w:val="28"/>
              </w:rPr>
            </w:pPr>
            <w:r w:rsidRPr="00BD225A">
              <w:rPr>
                <w:b/>
                <w:sz w:val="28"/>
              </w:rPr>
              <w:t>ĐỒ</w:t>
            </w:r>
            <w:r w:rsidR="002F5265" w:rsidRPr="00BD225A">
              <w:rPr>
                <w:b/>
                <w:sz w:val="28"/>
              </w:rPr>
              <w:t xml:space="preserve"> ÁN TỐT NGHIỆP THẠC SĨ KỸ THUẬT </w:t>
            </w:r>
          </w:p>
        </w:tc>
      </w:tr>
      <w:tr w:rsidR="002F5265" w:rsidRPr="00BD225A" w14:paraId="1560FEA3" w14:textId="77777777" w:rsidTr="00937483">
        <w:trPr>
          <w:cantSplit/>
          <w:trHeight w:val="409"/>
          <w:jc w:val="center"/>
        </w:trPr>
        <w:tc>
          <w:tcPr>
            <w:tcW w:w="8800" w:type="dxa"/>
            <w:gridSpan w:val="2"/>
          </w:tcPr>
          <w:p w14:paraId="5239FB0D" w14:textId="77777777" w:rsidR="002F5265" w:rsidRPr="00BD225A" w:rsidRDefault="002F5265" w:rsidP="001B1C7D">
            <w:pPr>
              <w:spacing w:before="60"/>
              <w:jc w:val="center"/>
            </w:pPr>
            <w:r w:rsidRPr="00BD225A">
              <w:rPr>
                <w:b/>
                <w:bCs/>
                <w:sz w:val="28"/>
                <w:szCs w:val="32"/>
                <w:lang w:val="de-DE"/>
              </w:rPr>
              <w:t>(</w:t>
            </w:r>
            <w:r w:rsidRPr="00BD225A">
              <w:rPr>
                <w:b/>
                <w:bCs/>
                <w:i/>
                <w:sz w:val="28"/>
                <w:szCs w:val="32"/>
                <w:lang w:val="de-DE"/>
              </w:rPr>
              <w:t>Theo định hướng ứng dụng</w:t>
            </w:r>
            <w:r w:rsidRPr="00BD225A">
              <w:rPr>
                <w:b/>
                <w:bCs/>
                <w:sz w:val="28"/>
                <w:szCs w:val="32"/>
                <w:lang w:val="de-DE"/>
              </w:rPr>
              <w:t>)</w:t>
            </w:r>
          </w:p>
        </w:tc>
      </w:tr>
      <w:tr w:rsidR="002F5265" w:rsidRPr="00BD225A" w14:paraId="626A5674" w14:textId="77777777" w:rsidTr="00937483">
        <w:trPr>
          <w:cantSplit/>
          <w:trHeight w:val="359"/>
          <w:jc w:val="center"/>
        </w:trPr>
        <w:tc>
          <w:tcPr>
            <w:tcW w:w="8800" w:type="dxa"/>
            <w:gridSpan w:val="2"/>
          </w:tcPr>
          <w:p w14:paraId="45156FAF" w14:textId="77777777" w:rsidR="002F5265" w:rsidRPr="00BD225A" w:rsidRDefault="002F5265" w:rsidP="001B1C7D">
            <w:pPr>
              <w:spacing w:before="60"/>
              <w:jc w:val="center"/>
            </w:pPr>
          </w:p>
        </w:tc>
      </w:tr>
      <w:tr w:rsidR="002F5265" w:rsidRPr="00BD225A" w14:paraId="0523507C" w14:textId="77777777" w:rsidTr="00937483">
        <w:trPr>
          <w:trHeight w:val="359"/>
          <w:jc w:val="center"/>
        </w:trPr>
        <w:tc>
          <w:tcPr>
            <w:tcW w:w="8800" w:type="dxa"/>
            <w:gridSpan w:val="2"/>
          </w:tcPr>
          <w:p w14:paraId="24837DBA" w14:textId="77777777" w:rsidR="002F5265" w:rsidRPr="00BD225A" w:rsidRDefault="002F5265" w:rsidP="001B1C7D">
            <w:pPr>
              <w:spacing w:before="140" w:line="312" w:lineRule="auto"/>
              <w:jc w:val="center"/>
              <w:rPr>
                <w:rFonts w:eastAsia="Arial"/>
                <w:b/>
                <w:bCs/>
                <w:noProof/>
                <w:sz w:val="24"/>
                <w:szCs w:val="24"/>
              </w:rPr>
            </w:pPr>
            <w:r w:rsidRPr="00BD225A">
              <w:rPr>
                <w:b/>
                <w:bCs/>
              </w:rPr>
              <w:t>NGƯỜI HƯỚNG DẪN KHOA HỌC :</w:t>
            </w:r>
            <w:r w:rsidRPr="00BD225A">
              <w:rPr>
                <w:rFonts w:eastAsia="Arial"/>
                <w:b/>
                <w:bCs/>
                <w:noProof/>
              </w:rPr>
              <w:t xml:space="preserve"> </w:t>
            </w:r>
            <w:r w:rsidRPr="00BD225A">
              <w:rPr>
                <w:rFonts w:eastAsia="Arial"/>
                <w:b/>
                <w:bCs/>
                <w:noProof/>
                <w:sz w:val="24"/>
                <w:szCs w:val="24"/>
              </w:rPr>
              <w:t>TS. NGUYỄN TẤT THẮNG</w:t>
            </w:r>
          </w:p>
          <w:p w14:paraId="637B1D63" w14:textId="77777777" w:rsidR="002F5265" w:rsidRPr="00BD225A" w:rsidRDefault="002F5265" w:rsidP="001B1C7D">
            <w:pPr>
              <w:spacing w:before="60"/>
            </w:pPr>
          </w:p>
        </w:tc>
      </w:tr>
      <w:tr w:rsidR="002F5265" w:rsidRPr="00BD225A" w14:paraId="6608F210" w14:textId="77777777" w:rsidTr="00937483">
        <w:trPr>
          <w:trHeight w:val="359"/>
          <w:jc w:val="center"/>
        </w:trPr>
        <w:tc>
          <w:tcPr>
            <w:tcW w:w="8800" w:type="dxa"/>
            <w:gridSpan w:val="2"/>
          </w:tcPr>
          <w:p w14:paraId="5B115172" w14:textId="77777777" w:rsidR="00E106A9" w:rsidRPr="00BD225A" w:rsidRDefault="00E106A9" w:rsidP="00E106A9">
            <w:pPr>
              <w:spacing w:before="60"/>
              <w:jc w:val="center"/>
              <w:rPr>
                <w:sz w:val="24"/>
                <w:szCs w:val="24"/>
                <w:lang w:val="vi-VN"/>
              </w:rPr>
            </w:pPr>
          </w:p>
          <w:p w14:paraId="239BA453" w14:textId="77777777" w:rsidR="00E106A9" w:rsidRPr="00BD225A" w:rsidRDefault="00E106A9" w:rsidP="00E106A9">
            <w:pPr>
              <w:spacing w:before="60"/>
              <w:jc w:val="center"/>
              <w:rPr>
                <w:sz w:val="24"/>
                <w:szCs w:val="24"/>
                <w:lang w:val="vi-VN"/>
              </w:rPr>
            </w:pPr>
          </w:p>
          <w:p w14:paraId="36D35FA4" w14:textId="0083875F" w:rsidR="002F5265" w:rsidRPr="00BD225A" w:rsidRDefault="00E106A9" w:rsidP="00E106A9">
            <w:pPr>
              <w:spacing w:before="60"/>
              <w:jc w:val="center"/>
              <w:rPr>
                <w:b/>
                <w:bCs/>
              </w:rPr>
            </w:pPr>
            <w:r w:rsidRPr="00BD225A">
              <w:rPr>
                <w:b/>
                <w:bCs/>
                <w:sz w:val="24"/>
                <w:szCs w:val="24"/>
                <w:lang w:val="vi-VN"/>
              </w:rPr>
              <w:t>HÀ NỘI</w:t>
            </w:r>
            <w:r w:rsidRPr="00BD225A">
              <w:rPr>
                <w:b/>
                <w:bCs/>
                <w:sz w:val="24"/>
                <w:szCs w:val="24"/>
              </w:rPr>
              <w:t xml:space="preserve"> –</w:t>
            </w:r>
            <w:r w:rsidRPr="00BD225A">
              <w:rPr>
                <w:b/>
                <w:bCs/>
                <w:sz w:val="24"/>
                <w:szCs w:val="24"/>
                <w:lang w:val="vi-VN"/>
              </w:rPr>
              <w:t xml:space="preserve"> </w:t>
            </w:r>
            <w:r w:rsidRPr="00BD225A">
              <w:rPr>
                <w:b/>
                <w:bCs/>
                <w:sz w:val="24"/>
                <w:szCs w:val="24"/>
              </w:rPr>
              <w:t>20</w:t>
            </w:r>
            <w:r w:rsidR="007C50C8" w:rsidRPr="00BD225A">
              <w:rPr>
                <w:b/>
                <w:bCs/>
                <w:sz w:val="24"/>
                <w:szCs w:val="24"/>
              </w:rPr>
              <w:t>25</w:t>
            </w:r>
          </w:p>
        </w:tc>
      </w:tr>
    </w:tbl>
    <w:p w14:paraId="3839AC9D" w14:textId="77777777" w:rsidR="00E106A9" w:rsidRPr="00BD225A" w:rsidRDefault="00E106A9" w:rsidP="001B1C7D">
      <w:pPr>
        <w:spacing w:before="60"/>
        <w:jc w:val="center"/>
        <w:rPr>
          <w:lang w:val="vi-VN"/>
        </w:rPr>
        <w:sectPr w:rsidR="00E106A9" w:rsidRPr="00BD225A" w:rsidSect="00E106A9">
          <w:headerReference w:type="default" r:id="rId11"/>
          <w:footerReference w:type="default" r:id="rId12"/>
          <w:pgSz w:w="11907" w:h="16840" w:code="9"/>
          <w:pgMar w:top="1985" w:right="1134" w:bottom="1701" w:left="1985" w:header="964" w:footer="964" w:gutter="0"/>
          <w:pgNumType w:fmt="lowerRoman" w:start="1"/>
          <w:cols w:space="720"/>
        </w:sectPr>
      </w:pPr>
    </w:p>
    <w:tbl>
      <w:tblPr>
        <w:tblW w:w="8800" w:type="dxa"/>
        <w:jc w:val="center"/>
        <w:tblLayout w:type="fixed"/>
        <w:tblLook w:val="04A0" w:firstRow="1" w:lastRow="0" w:firstColumn="1" w:lastColumn="0" w:noHBand="0" w:noVBand="1"/>
      </w:tblPr>
      <w:tblGrid>
        <w:gridCol w:w="8800"/>
      </w:tblGrid>
      <w:tr w:rsidR="002F5265" w:rsidRPr="00BD225A" w14:paraId="44ED6A27" w14:textId="77777777" w:rsidTr="00937483">
        <w:trPr>
          <w:trHeight w:val="995"/>
          <w:jc w:val="center"/>
        </w:trPr>
        <w:tc>
          <w:tcPr>
            <w:tcW w:w="8800" w:type="dxa"/>
          </w:tcPr>
          <w:p w14:paraId="003B47B4" w14:textId="1B798020" w:rsidR="002F5265" w:rsidRPr="00BD225A" w:rsidRDefault="00E106A9" w:rsidP="00B02E32">
            <w:pPr>
              <w:pStyle w:val="Heading1"/>
            </w:pPr>
            <w:bookmarkStart w:id="2" w:name="_Toc181368449"/>
            <w:r w:rsidRPr="00BD225A">
              <w:lastRenderedPageBreak/>
              <w:t>LỜI CAM ĐOAN</w:t>
            </w:r>
            <w:bookmarkEnd w:id="2"/>
          </w:p>
          <w:p w14:paraId="7D3A697A" w14:textId="5D7DE94A" w:rsidR="002F5265" w:rsidRPr="00BD225A" w:rsidRDefault="00E106A9" w:rsidP="00E106A9">
            <w:pPr>
              <w:tabs>
                <w:tab w:val="left" w:pos="3481"/>
                <w:tab w:val="center" w:pos="4292"/>
              </w:tabs>
              <w:spacing w:before="60" w:after="240"/>
            </w:pPr>
            <w:r w:rsidRPr="00BD225A">
              <w:rPr>
                <w:sz w:val="24"/>
                <w:szCs w:val="24"/>
                <w:lang w:val="vi-VN"/>
              </w:rPr>
              <w:tab/>
            </w:r>
          </w:p>
        </w:tc>
      </w:tr>
    </w:tbl>
    <w:p w14:paraId="530CEDB6" w14:textId="77777777" w:rsidR="002D7548" w:rsidRPr="00BD225A" w:rsidRDefault="002D7548" w:rsidP="002D7548">
      <w:pPr>
        <w:jc w:val="center"/>
        <w:rPr>
          <w:rFonts w:eastAsia="Calibri"/>
          <w:i/>
          <w:szCs w:val="26"/>
        </w:rPr>
      </w:pPr>
    </w:p>
    <w:p w14:paraId="3208336A"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Tôi xin cam đoan nội dung trình bày luận văn này là do sự tìm hiểu và nghiên cứu của bản thân. Các kết quả nghiên cứu của các tác giả khác đều được trích dẫn cụ thể.</w:t>
      </w:r>
    </w:p>
    <w:p w14:paraId="7FA92A3E"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Luận văn này chưa được bảo vệ tại bất kỳ một hội đồng bảo vệ luận văn thạc sĩ nào trong nước và nước ngoài. Đồng thời, đến nay cũng chưa được công bố trên bất kỳ phương tiện thông tin truyền thông nào.</w:t>
      </w:r>
    </w:p>
    <w:p w14:paraId="17C68A55" w14:textId="77777777" w:rsidR="002D7548" w:rsidRPr="00BD225A" w:rsidRDefault="002D7548" w:rsidP="002D7548">
      <w:pPr>
        <w:spacing w:line="360" w:lineRule="auto"/>
        <w:rPr>
          <w:b/>
          <w:sz w:val="26"/>
          <w:szCs w:val="26"/>
          <w:lang w:val="vi-VN"/>
        </w:rPr>
      </w:pPr>
    </w:p>
    <w:p w14:paraId="36B59175" w14:textId="77777777" w:rsidR="002D7548" w:rsidRPr="00BD225A" w:rsidRDefault="002D7548" w:rsidP="002D7548">
      <w:pPr>
        <w:tabs>
          <w:tab w:val="center" w:pos="6521"/>
        </w:tabs>
        <w:spacing w:line="360" w:lineRule="auto"/>
        <w:ind w:left="4111"/>
        <w:jc w:val="center"/>
        <w:rPr>
          <w:sz w:val="26"/>
          <w:szCs w:val="26"/>
          <w:lang w:val="vi-VN"/>
        </w:rPr>
      </w:pPr>
      <w:bookmarkStart w:id="3" w:name="_Toc510435567"/>
      <w:r w:rsidRPr="00BD225A">
        <w:rPr>
          <w:sz w:val="26"/>
          <w:szCs w:val="26"/>
          <w:lang w:val="vi-VN"/>
        </w:rPr>
        <w:t>T</w:t>
      </w:r>
      <w:bookmarkEnd w:id="3"/>
      <w:r w:rsidRPr="00BD225A">
        <w:rPr>
          <w:sz w:val="26"/>
          <w:szCs w:val="26"/>
          <w:lang w:val="vi-VN"/>
        </w:rPr>
        <w:t>ác giả luận văn</w:t>
      </w:r>
    </w:p>
    <w:p w14:paraId="6E9A0048" w14:textId="77777777" w:rsidR="002D7548" w:rsidRPr="00BD225A" w:rsidRDefault="002D7548" w:rsidP="002D7548">
      <w:pPr>
        <w:tabs>
          <w:tab w:val="center" w:pos="6521"/>
        </w:tabs>
        <w:spacing w:line="360" w:lineRule="auto"/>
        <w:ind w:left="4111"/>
        <w:jc w:val="center"/>
        <w:rPr>
          <w:sz w:val="26"/>
          <w:szCs w:val="26"/>
          <w:lang w:val="vi-VN"/>
        </w:rPr>
      </w:pPr>
    </w:p>
    <w:p w14:paraId="2509AEA3" w14:textId="77777777" w:rsidR="002D7548" w:rsidRPr="00BD225A" w:rsidRDefault="002D7548" w:rsidP="002D7548">
      <w:pPr>
        <w:tabs>
          <w:tab w:val="center" w:pos="6521"/>
        </w:tabs>
        <w:spacing w:line="360" w:lineRule="auto"/>
        <w:ind w:left="4111"/>
        <w:jc w:val="center"/>
        <w:rPr>
          <w:sz w:val="26"/>
          <w:szCs w:val="26"/>
          <w:lang w:val="vi-VN"/>
        </w:rPr>
      </w:pPr>
    </w:p>
    <w:p w14:paraId="7F7D6D04" w14:textId="77777777" w:rsidR="002D7548" w:rsidRPr="00BD225A" w:rsidRDefault="002D7548" w:rsidP="002D7548">
      <w:pPr>
        <w:tabs>
          <w:tab w:val="center" w:pos="6521"/>
        </w:tabs>
        <w:spacing w:line="360" w:lineRule="auto"/>
        <w:ind w:left="4111"/>
        <w:jc w:val="center"/>
        <w:rPr>
          <w:sz w:val="26"/>
          <w:szCs w:val="26"/>
          <w:lang w:val="vi-VN"/>
        </w:rPr>
      </w:pPr>
    </w:p>
    <w:p w14:paraId="09CC2F70" w14:textId="1CF5140D" w:rsidR="002D7548" w:rsidRPr="00BD225A" w:rsidRDefault="002D7548" w:rsidP="002D7548">
      <w:pPr>
        <w:spacing w:before="140" w:line="312" w:lineRule="auto"/>
        <w:jc w:val="center"/>
        <w:rPr>
          <w:b/>
          <w:noProof/>
          <w:sz w:val="26"/>
          <w:szCs w:val="26"/>
        </w:rPr>
      </w:pPr>
      <w:r w:rsidRPr="00BD225A">
        <w:rPr>
          <w:b/>
          <w:noProof/>
          <w:sz w:val="26"/>
          <w:szCs w:val="26"/>
          <w:lang w:val="vi-VN"/>
        </w:rPr>
        <w:t xml:space="preserve">                                                                  </w:t>
      </w:r>
      <w:r w:rsidR="00F63785" w:rsidRPr="00BD225A">
        <w:rPr>
          <w:b/>
          <w:noProof/>
          <w:sz w:val="26"/>
          <w:szCs w:val="26"/>
        </w:rPr>
        <w:t>NGUYỄN DUY HƯNG</w:t>
      </w:r>
    </w:p>
    <w:p w14:paraId="79448E43" w14:textId="77777777" w:rsidR="002D7548" w:rsidRPr="00BD225A" w:rsidRDefault="002D7548" w:rsidP="002D7548">
      <w:pPr>
        <w:spacing w:before="140" w:line="360" w:lineRule="auto"/>
        <w:jc w:val="center"/>
        <w:rPr>
          <w:b/>
          <w:noProof/>
          <w:sz w:val="26"/>
          <w:szCs w:val="26"/>
          <w:lang w:val="vi-VN"/>
        </w:rPr>
      </w:pPr>
    </w:p>
    <w:p w14:paraId="5612917B" w14:textId="77777777" w:rsidR="002D7548" w:rsidRPr="00BD225A" w:rsidRDefault="002D7548" w:rsidP="002D7548">
      <w:pPr>
        <w:spacing w:line="360" w:lineRule="auto"/>
        <w:ind w:left="4111"/>
        <w:jc w:val="center"/>
        <w:rPr>
          <w:b/>
          <w:sz w:val="26"/>
          <w:szCs w:val="26"/>
          <w:lang w:val="vi-VN"/>
        </w:rPr>
      </w:pPr>
    </w:p>
    <w:p w14:paraId="21640051" w14:textId="77777777" w:rsidR="002D7548" w:rsidRPr="00BD225A" w:rsidRDefault="002D7548" w:rsidP="002D7548">
      <w:pPr>
        <w:tabs>
          <w:tab w:val="center" w:pos="6521"/>
        </w:tabs>
        <w:rPr>
          <w:b/>
          <w:szCs w:val="26"/>
          <w:lang w:val="vi-VN"/>
        </w:rPr>
      </w:pPr>
    </w:p>
    <w:p w14:paraId="146CD4BB" w14:textId="77777777" w:rsidR="002D7548" w:rsidRPr="00BD225A" w:rsidRDefault="002D7548" w:rsidP="00B02E32">
      <w:pPr>
        <w:pStyle w:val="Heading1"/>
      </w:pPr>
      <w:bookmarkStart w:id="4" w:name="_Toc9342105"/>
      <w:bookmarkStart w:id="5" w:name="_Toc39523148"/>
      <w:bookmarkStart w:id="6" w:name="_Toc39523306"/>
      <w:bookmarkStart w:id="7" w:name="_Toc39523461"/>
      <w:r w:rsidRPr="00BD225A">
        <w:br w:type="page"/>
      </w:r>
      <w:bookmarkStart w:id="8" w:name="_Toc48971202"/>
      <w:bookmarkStart w:id="9" w:name="_Toc102235002"/>
      <w:bookmarkStart w:id="10" w:name="_Toc103160756"/>
      <w:bookmarkStart w:id="11" w:name="_Toc107822550"/>
      <w:bookmarkStart w:id="12" w:name="_Toc107822613"/>
      <w:bookmarkStart w:id="13" w:name="_Toc134720555"/>
      <w:bookmarkStart w:id="14" w:name="_Toc181368450"/>
      <w:r w:rsidRPr="00BD225A">
        <w:lastRenderedPageBreak/>
        <w:t>LỜI CẢM ƠN</w:t>
      </w:r>
      <w:bookmarkEnd w:id="4"/>
      <w:bookmarkEnd w:id="5"/>
      <w:bookmarkEnd w:id="6"/>
      <w:bookmarkEnd w:id="7"/>
      <w:bookmarkEnd w:id="8"/>
      <w:bookmarkEnd w:id="9"/>
      <w:bookmarkEnd w:id="10"/>
      <w:bookmarkEnd w:id="11"/>
      <w:bookmarkEnd w:id="12"/>
      <w:bookmarkEnd w:id="13"/>
      <w:bookmarkEnd w:id="14"/>
    </w:p>
    <w:p w14:paraId="2E29D157" w14:textId="77777777" w:rsidR="002D7548" w:rsidRPr="00BD225A" w:rsidRDefault="002D7548" w:rsidP="002D7548">
      <w:pPr>
        <w:spacing w:line="360" w:lineRule="auto"/>
        <w:ind w:firstLine="567"/>
        <w:rPr>
          <w:sz w:val="26"/>
          <w:szCs w:val="26"/>
          <w:lang w:val="vi-VN"/>
        </w:rPr>
      </w:pPr>
    </w:p>
    <w:p w14:paraId="1550D46B"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Lời đầu tiên tác giả xin được bày tỏ lòng biết ơn chân thành tới: TS. Nguyễn Tất Thắng đã tận tình hướng dẫn và định hướng cho tôi trong suốt quá trình làm luận văn.</w:t>
      </w:r>
    </w:p>
    <w:p w14:paraId="58F1D03B" w14:textId="77777777" w:rsidR="002D7548" w:rsidRPr="00BD225A" w:rsidRDefault="002D7548" w:rsidP="002D7548">
      <w:pPr>
        <w:spacing w:line="360" w:lineRule="auto"/>
        <w:ind w:firstLine="567"/>
        <w:jc w:val="both"/>
        <w:rPr>
          <w:sz w:val="26"/>
          <w:szCs w:val="26"/>
          <w:lang w:val="vi-VN"/>
        </w:rPr>
      </w:pPr>
      <w:r w:rsidRPr="00BD225A">
        <w:rPr>
          <w:sz w:val="26"/>
          <w:szCs w:val="26"/>
          <w:lang w:val="vi-VN"/>
        </w:rPr>
        <w:t>Tôi xin chân thành cảm ơn Ban lãnh đạo Học viện Công nghệ Bưu chính Viễn thông, Khoa Đào tạo Sau Đại học và quý thầy, cô và các bạn học viên đã tạo điều kiện tốt nhất và giúp đỡ tôi hoàn thành luận văn này.</w:t>
      </w:r>
    </w:p>
    <w:p w14:paraId="4FCE4C96" w14:textId="05F344D7" w:rsidR="002D7548" w:rsidRPr="00BD225A" w:rsidRDefault="002D7548" w:rsidP="002D7548">
      <w:pPr>
        <w:spacing w:line="360" w:lineRule="auto"/>
        <w:ind w:firstLine="567"/>
        <w:jc w:val="both"/>
        <w:rPr>
          <w:sz w:val="26"/>
          <w:szCs w:val="26"/>
          <w:lang w:val="vi-VN"/>
        </w:rPr>
      </w:pPr>
      <w:r w:rsidRPr="00BD225A">
        <w:rPr>
          <w:sz w:val="26"/>
          <w:szCs w:val="26"/>
          <w:lang w:val="vi-VN"/>
        </w:rPr>
        <w:t xml:space="preserve">Tôi xin bày tỏ sự biết ơn tới gia đình, bạn bè và đồng nghiệp đã </w:t>
      </w:r>
      <w:proofErr w:type="spellStart"/>
      <w:r w:rsidR="00B27C43" w:rsidRPr="00BD225A">
        <w:rPr>
          <w:sz w:val="26"/>
          <w:szCs w:val="26"/>
        </w:rPr>
        <w:t>khích</w:t>
      </w:r>
      <w:proofErr w:type="spellEnd"/>
      <w:r w:rsidR="00B27C43" w:rsidRPr="00BD225A">
        <w:rPr>
          <w:sz w:val="26"/>
          <w:szCs w:val="26"/>
        </w:rPr>
        <w:t xml:space="preserve"> </w:t>
      </w:r>
      <w:proofErr w:type="spellStart"/>
      <w:r w:rsidR="00B27C43" w:rsidRPr="00BD225A">
        <w:rPr>
          <w:sz w:val="26"/>
          <w:szCs w:val="26"/>
        </w:rPr>
        <w:t>lệ</w:t>
      </w:r>
      <w:proofErr w:type="spellEnd"/>
      <w:r w:rsidRPr="00BD225A">
        <w:rPr>
          <w:sz w:val="26"/>
          <w:szCs w:val="26"/>
          <w:lang w:val="vi-VN"/>
        </w:rPr>
        <w:t>, động viên giúp đỡ cho tôi trong quá trình học tập và thực hiện luận văn.</w:t>
      </w:r>
    </w:p>
    <w:p w14:paraId="385CF893" w14:textId="573DA0AF" w:rsidR="002D7548" w:rsidRPr="00BD225A" w:rsidRDefault="002D7548" w:rsidP="002D7548">
      <w:pPr>
        <w:spacing w:line="360" w:lineRule="auto"/>
        <w:ind w:firstLine="567"/>
        <w:jc w:val="both"/>
        <w:rPr>
          <w:sz w:val="26"/>
          <w:szCs w:val="26"/>
          <w:lang w:val="vi-VN"/>
        </w:rPr>
      </w:pPr>
      <w:r w:rsidRPr="00BD225A">
        <w:rPr>
          <w:sz w:val="26"/>
          <w:szCs w:val="26"/>
          <w:lang w:val="vi-VN"/>
        </w:rPr>
        <w:t>Cuối cùng, mặc dù trong quá trình thực hiện luận văn này, tôi đã nỗ lực và cố gắng bằng tất cả khả năng của mình, nhưng không thể tránh khỏi những thiếu sót, tôi rất mong nhận được sự thông cảm và góp ý quý báu của quý thầy, cô và các bạn đọc.</w:t>
      </w:r>
    </w:p>
    <w:p w14:paraId="6BCC17DA" w14:textId="77777777" w:rsidR="00997D56" w:rsidRPr="00BD225A" w:rsidRDefault="00997D56" w:rsidP="002D7548">
      <w:pPr>
        <w:spacing w:line="360" w:lineRule="auto"/>
        <w:ind w:firstLine="567"/>
        <w:jc w:val="both"/>
        <w:rPr>
          <w:sz w:val="26"/>
          <w:szCs w:val="26"/>
          <w:lang w:val="vi-VN"/>
        </w:rPr>
      </w:pPr>
    </w:p>
    <w:p w14:paraId="61B8F053" w14:textId="30D857EC" w:rsidR="002D7548" w:rsidRPr="00BD225A" w:rsidRDefault="002D7548" w:rsidP="002D7548">
      <w:pPr>
        <w:spacing w:line="360" w:lineRule="auto"/>
        <w:ind w:left="3600"/>
        <w:jc w:val="center"/>
        <w:rPr>
          <w:i/>
          <w:sz w:val="26"/>
          <w:szCs w:val="26"/>
        </w:rPr>
      </w:pPr>
      <w:r w:rsidRPr="00BD225A">
        <w:rPr>
          <w:i/>
          <w:sz w:val="26"/>
          <w:szCs w:val="26"/>
          <w:lang w:val="vi-VN"/>
        </w:rPr>
        <w:t>Hà nội, ngày       tháng      năm 20</w:t>
      </w:r>
      <w:r w:rsidR="00F63785" w:rsidRPr="00BD225A">
        <w:rPr>
          <w:i/>
          <w:sz w:val="26"/>
          <w:szCs w:val="26"/>
        </w:rPr>
        <w:t>25</w:t>
      </w:r>
    </w:p>
    <w:p w14:paraId="0EE88097" w14:textId="77777777" w:rsidR="002D7548" w:rsidRPr="00BD225A" w:rsidRDefault="002D7548" w:rsidP="002D7548">
      <w:pPr>
        <w:tabs>
          <w:tab w:val="center" w:pos="6521"/>
        </w:tabs>
        <w:spacing w:line="360" w:lineRule="auto"/>
        <w:ind w:left="3969"/>
        <w:jc w:val="center"/>
        <w:rPr>
          <w:sz w:val="26"/>
          <w:szCs w:val="26"/>
          <w:lang w:val="vi-VN"/>
        </w:rPr>
      </w:pPr>
      <w:r w:rsidRPr="00BD225A">
        <w:rPr>
          <w:sz w:val="26"/>
          <w:szCs w:val="26"/>
          <w:lang w:val="vi-VN"/>
        </w:rPr>
        <w:t>Tác giả luận văn</w:t>
      </w:r>
    </w:p>
    <w:p w14:paraId="0899CB91" w14:textId="77777777" w:rsidR="002D7548" w:rsidRPr="00BD225A" w:rsidRDefault="002D7548" w:rsidP="002D7548">
      <w:pPr>
        <w:tabs>
          <w:tab w:val="center" w:pos="6521"/>
        </w:tabs>
        <w:spacing w:line="360" w:lineRule="auto"/>
        <w:ind w:left="3969"/>
        <w:jc w:val="center"/>
        <w:rPr>
          <w:sz w:val="26"/>
          <w:szCs w:val="26"/>
          <w:lang w:val="vi-VN"/>
        </w:rPr>
      </w:pPr>
    </w:p>
    <w:p w14:paraId="0F2341AF" w14:textId="77777777" w:rsidR="002D7548" w:rsidRPr="00BD225A" w:rsidRDefault="002D7548" w:rsidP="002D7548">
      <w:pPr>
        <w:tabs>
          <w:tab w:val="center" w:pos="6521"/>
        </w:tabs>
        <w:spacing w:line="360" w:lineRule="auto"/>
        <w:ind w:left="3969"/>
        <w:jc w:val="center"/>
        <w:rPr>
          <w:b/>
          <w:bCs/>
          <w:sz w:val="26"/>
          <w:szCs w:val="26"/>
          <w:lang w:val="vi-VN"/>
        </w:rPr>
      </w:pPr>
    </w:p>
    <w:p w14:paraId="569B9F67" w14:textId="77777777" w:rsidR="002D7548" w:rsidRPr="00BD225A" w:rsidRDefault="002D7548" w:rsidP="002D7548">
      <w:pPr>
        <w:tabs>
          <w:tab w:val="center" w:pos="6521"/>
        </w:tabs>
        <w:spacing w:line="360" w:lineRule="auto"/>
        <w:ind w:left="3969"/>
        <w:jc w:val="center"/>
        <w:rPr>
          <w:b/>
          <w:bCs/>
          <w:sz w:val="26"/>
          <w:szCs w:val="26"/>
          <w:lang w:val="vi-VN"/>
        </w:rPr>
      </w:pPr>
    </w:p>
    <w:p w14:paraId="2B3F218A" w14:textId="549E6CDF" w:rsidR="002D7548" w:rsidRPr="00BD225A" w:rsidRDefault="002D7548" w:rsidP="002D7548">
      <w:pPr>
        <w:spacing w:before="140" w:line="312" w:lineRule="auto"/>
        <w:jc w:val="center"/>
        <w:rPr>
          <w:b/>
          <w:noProof/>
          <w:sz w:val="26"/>
          <w:szCs w:val="26"/>
        </w:rPr>
      </w:pPr>
      <w:r w:rsidRPr="00BD225A">
        <w:rPr>
          <w:b/>
          <w:noProof/>
          <w:sz w:val="26"/>
          <w:szCs w:val="26"/>
          <w:lang w:val="vi-VN"/>
        </w:rPr>
        <w:t xml:space="preserve">                                                          </w:t>
      </w:r>
      <w:r w:rsidR="009153AE" w:rsidRPr="00BD225A">
        <w:rPr>
          <w:b/>
          <w:noProof/>
          <w:sz w:val="26"/>
          <w:szCs w:val="26"/>
        </w:rPr>
        <w:t>NGUYỄN DUY HƯNG</w:t>
      </w:r>
    </w:p>
    <w:p w14:paraId="2FF66CEC" w14:textId="77777777" w:rsidR="002D7548" w:rsidRPr="00BD225A" w:rsidRDefault="002D7548" w:rsidP="002D7548">
      <w:pPr>
        <w:tabs>
          <w:tab w:val="center" w:pos="6521"/>
        </w:tabs>
        <w:ind w:left="3969"/>
        <w:jc w:val="center"/>
        <w:rPr>
          <w:b/>
          <w:sz w:val="26"/>
          <w:szCs w:val="26"/>
          <w:lang w:val="vi-VN"/>
        </w:rPr>
      </w:pPr>
    </w:p>
    <w:p w14:paraId="1BBD5FA5" w14:textId="77777777" w:rsidR="002D7548" w:rsidRPr="00BD225A" w:rsidRDefault="002D7548" w:rsidP="002D7548">
      <w:pPr>
        <w:tabs>
          <w:tab w:val="center" w:pos="6521"/>
        </w:tabs>
        <w:rPr>
          <w:b/>
          <w:sz w:val="26"/>
          <w:szCs w:val="26"/>
          <w:lang w:val="vi-VN"/>
        </w:rPr>
      </w:pPr>
    </w:p>
    <w:p w14:paraId="4B0B0279" w14:textId="77777777" w:rsidR="002D7548" w:rsidRPr="00BD225A" w:rsidRDefault="002D7548" w:rsidP="002D7548">
      <w:pPr>
        <w:rPr>
          <w:lang w:val="vi-VN"/>
        </w:rPr>
      </w:pPr>
    </w:p>
    <w:p w14:paraId="006ACB61" w14:textId="77777777" w:rsidR="002D7548" w:rsidRPr="00BD225A" w:rsidRDefault="002D7548" w:rsidP="002D7548">
      <w:pPr>
        <w:rPr>
          <w:sz w:val="26"/>
          <w:szCs w:val="26"/>
          <w:lang w:val="vi-VN"/>
        </w:rPr>
      </w:pPr>
    </w:p>
    <w:p w14:paraId="1C08FF8A" w14:textId="77777777" w:rsidR="002D7548" w:rsidRPr="00BD225A" w:rsidRDefault="002D7548" w:rsidP="002D7548">
      <w:pPr>
        <w:rPr>
          <w:sz w:val="26"/>
          <w:szCs w:val="26"/>
          <w:lang w:val="vi-VN"/>
        </w:rPr>
      </w:pPr>
    </w:p>
    <w:p w14:paraId="2040068F" w14:textId="77777777" w:rsidR="002D7548" w:rsidRPr="00BD225A" w:rsidRDefault="002D7548" w:rsidP="002D7548">
      <w:pPr>
        <w:spacing w:before="120" w:line="312" w:lineRule="auto"/>
        <w:jc w:val="center"/>
        <w:rPr>
          <w:rFonts w:eastAsia="Arial"/>
          <w:b/>
          <w:noProof/>
          <w:sz w:val="26"/>
          <w:szCs w:val="26"/>
          <w:lang w:val="vi-VN"/>
        </w:rPr>
      </w:pPr>
    </w:p>
    <w:p w14:paraId="53486E7B" w14:textId="77777777" w:rsidR="002D7548" w:rsidRPr="00BD225A" w:rsidRDefault="002D7548" w:rsidP="002D7548">
      <w:pPr>
        <w:spacing w:line="360" w:lineRule="auto"/>
        <w:ind w:right="-1" w:firstLine="567"/>
        <w:jc w:val="both"/>
        <w:rPr>
          <w:sz w:val="26"/>
          <w:szCs w:val="26"/>
          <w:lang w:val="vi-VN"/>
        </w:rPr>
      </w:pPr>
    </w:p>
    <w:p w14:paraId="1CC354AB" w14:textId="77777777" w:rsidR="002D7548" w:rsidRPr="00BD225A" w:rsidRDefault="002D7548" w:rsidP="002D7548">
      <w:pPr>
        <w:spacing w:line="360" w:lineRule="auto"/>
        <w:ind w:right="-1" w:firstLine="567"/>
        <w:jc w:val="both"/>
        <w:rPr>
          <w:sz w:val="26"/>
          <w:szCs w:val="26"/>
          <w:lang w:val="vi-VN"/>
        </w:rPr>
      </w:pPr>
    </w:p>
    <w:p w14:paraId="0C93D62D" w14:textId="77777777" w:rsidR="002D7548" w:rsidRPr="00BD225A" w:rsidRDefault="002D7548" w:rsidP="002D7548">
      <w:pPr>
        <w:spacing w:line="360" w:lineRule="auto"/>
        <w:ind w:right="-1" w:firstLine="567"/>
        <w:jc w:val="both"/>
        <w:rPr>
          <w:sz w:val="26"/>
          <w:szCs w:val="26"/>
          <w:lang w:val="vi-VN"/>
        </w:rPr>
      </w:pPr>
    </w:p>
    <w:p w14:paraId="1E8C3CB7" w14:textId="77777777" w:rsidR="002D7548" w:rsidRPr="00BD225A" w:rsidRDefault="002D7548" w:rsidP="002D7548">
      <w:pPr>
        <w:spacing w:line="360" w:lineRule="auto"/>
        <w:ind w:right="-1" w:firstLine="567"/>
        <w:jc w:val="both"/>
        <w:rPr>
          <w:b/>
          <w:sz w:val="26"/>
          <w:szCs w:val="26"/>
          <w:lang w:val="vi-VN"/>
        </w:rPr>
      </w:pPr>
    </w:p>
    <w:p w14:paraId="35F105BD" w14:textId="77777777" w:rsidR="002D7548" w:rsidRPr="00BD225A" w:rsidRDefault="002D7548" w:rsidP="002D7548">
      <w:pPr>
        <w:spacing w:line="360" w:lineRule="auto"/>
        <w:ind w:right="-1"/>
        <w:jc w:val="center"/>
        <w:rPr>
          <w:b/>
          <w:sz w:val="26"/>
          <w:szCs w:val="26"/>
        </w:rPr>
      </w:pPr>
      <w:r w:rsidRPr="00BD225A">
        <w:rPr>
          <w:b/>
          <w:sz w:val="26"/>
          <w:szCs w:val="26"/>
        </w:rPr>
        <w:lastRenderedPageBreak/>
        <w:t>MỤC</w:t>
      </w:r>
      <w:r w:rsidRPr="00BD225A">
        <w:rPr>
          <w:b/>
          <w:spacing w:val="-1"/>
          <w:sz w:val="26"/>
          <w:szCs w:val="26"/>
        </w:rPr>
        <w:t xml:space="preserve"> </w:t>
      </w:r>
      <w:r w:rsidRPr="00BD225A">
        <w:rPr>
          <w:b/>
          <w:spacing w:val="1"/>
          <w:sz w:val="26"/>
          <w:szCs w:val="26"/>
        </w:rPr>
        <w:t>L</w:t>
      </w:r>
      <w:r w:rsidRPr="00BD225A">
        <w:rPr>
          <w:b/>
          <w:spacing w:val="-2"/>
          <w:sz w:val="26"/>
          <w:szCs w:val="26"/>
        </w:rPr>
        <w:t>Ụ</w:t>
      </w:r>
      <w:r w:rsidRPr="00BD225A">
        <w:rPr>
          <w:b/>
          <w:sz w:val="26"/>
          <w:szCs w:val="26"/>
        </w:rPr>
        <w:t>C</w:t>
      </w:r>
    </w:p>
    <w:p w14:paraId="7A75E598" w14:textId="77777777" w:rsidR="002D7548" w:rsidRPr="00BD225A" w:rsidRDefault="002D7548" w:rsidP="002D7548">
      <w:pPr>
        <w:spacing w:line="360" w:lineRule="auto"/>
        <w:ind w:right="-1"/>
        <w:jc w:val="center"/>
        <w:rPr>
          <w:b/>
          <w:sz w:val="18"/>
          <w:szCs w:val="18"/>
        </w:rPr>
      </w:pPr>
    </w:p>
    <w:p w14:paraId="3FBACB0C" w14:textId="540AC3BA" w:rsidR="00333294" w:rsidRDefault="00076984">
      <w:pPr>
        <w:pStyle w:val="TOC1"/>
        <w:rPr>
          <w:rFonts w:asciiTheme="minorHAnsi" w:eastAsiaTheme="minorEastAsia" w:hAnsiTheme="minorHAnsi" w:cstheme="minorBidi"/>
          <w:noProof/>
          <w:kern w:val="2"/>
          <w:sz w:val="24"/>
          <w:szCs w:val="24"/>
          <w:lang w:val="en-US"/>
          <w14:ligatures w14:val="standardContextual"/>
        </w:rPr>
      </w:pPr>
      <w:r w:rsidRPr="00BD225A">
        <w:rPr>
          <w:rFonts w:cs="Times New Roman"/>
          <w:szCs w:val="26"/>
        </w:rPr>
        <w:fldChar w:fldCharType="begin"/>
      </w:r>
      <w:r w:rsidRPr="00BD225A">
        <w:rPr>
          <w:rFonts w:cs="Times New Roman"/>
          <w:szCs w:val="26"/>
        </w:rPr>
        <w:instrText xml:space="preserve"> TOC \o "1-5" \h \z \u </w:instrText>
      </w:r>
      <w:r w:rsidRPr="00BD225A">
        <w:rPr>
          <w:rFonts w:cs="Times New Roman"/>
          <w:szCs w:val="26"/>
        </w:rPr>
        <w:fldChar w:fldCharType="separate"/>
      </w:r>
      <w:hyperlink w:anchor="_Toc181368449" w:history="1">
        <w:r w:rsidR="00333294" w:rsidRPr="0050738C">
          <w:rPr>
            <w:rStyle w:val="Hyperlink"/>
            <w:noProof/>
          </w:rPr>
          <w:t>LỜI CAM ĐOAN</w:t>
        </w:r>
        <w:r w:rsidR="00333294">
          <w:rPr>
            <w:noProof/>
            <w:webHidden/>
          </w:rPr>
          <w:tab/>
        </w:r>
        <w:r w:rsidR="00333294">
          <w:rPr>
            <w:noProof/>
            <w:webHidden/>
          </w:rPr>
          <w:fldChar w:fldCharType="begin"/>
        </w:r>
        <w:r w:rsidR="00333294">
          <w:rPr>
            <w:noProof/>
            <w:webHidden/>
          </w:rPr>
          <w:instrText xml:space="preserve"> PAGEREF _Toc181368449 \h </w:instrText>
        </w:r>
        <w:r w:rsidR="00333294">
          <w:rPr>
            <w:noProof/>
            <w:webHidden/>
          </w:rPr>
        </w:r>
        <w:r w:rsidR="00333294">
          <w:rPr>
            <w:noProof/>
            <w:webHidden/>
          </w:rPr>
          <w:fldChar w:fldCharType="separate"/>
        </w:r>
        <w:r w:rsidR="00333294">
          <w:rPr>
            <w:noProof/>
            <w:webHidden/>
          </w:rPr>
          <w:t>i</w:t>
        </w:r>
        <w:r w:rsidR="00333294">
          <w:rPr>
            <w:noProof/>
            <w:webHidden/>
          </w:rPr>
          <w:fldChar w:fldCharType="end"/>
        </w:r>
      </w:hyperlink>
    </w:p>
    <w:p w14:paraId="7C0C6A11" w14:textId="33C60808"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0" w:history="1">
        <w:r w:rsidR="00333294" w:rsidRPr="0050738C">
          <w:rPr>
            <w:rStyle w:val="Hyperlink"/>
            <w:noProof/>
          </w:rPr>
          <w:t>LỜI CẢM ƠN</w:t>
        </w:r>
        <w:r w:rsidR="00333294">
          <w:rPr>
            <w:noProof/>
            <w:webHidden/>
          </w:rPr>
          <w:tab/>
        </w:r>
        <w:r w:rsidR="00333294">
          <w:rPr>
            <w:noProof/>
            <w:webHidden/>
          </w:rPr>
          <w:fldChar w:fldCharType="begin"/>
        </w:r>
        <w:r w:rsidR="00333294">
          <w:rPr>
            <w:noProof/>
            <w:webHidden/>
          </w:rPr>
          <w:instrText xml:space="preserve"> PAGEREF _Toc181368450 \h </w:instrText>
        </w:r>
        <w:r w:rsidR="00333294">
          <w:rPr>
            <w:noProof/>
            <w:webHidden/>
          </w:rPr>
        </w:r>
        <w:r w:rsidR="00333294">
          <w:rPr>
            <w:noProof/>
            <w:webHidden/>
          </w:rPr>
          <w:fldChar w:fldCharType="separate"/>
        </w:r>
        <w:r w:rsidR="00333294">
          <w:rPr>
            <w:noProof/>
            <w:webHidden/>
          </w:rPr>
          <w:t>ii</w:t>
        </w:r>
        <w:r w:rsidR="00333294">
          <w:rPr>
            <w:noProof/>
            <w:webHidden/>
          </w:rPr>
          <w:fldChar w:fldCharType="end"/>
        </w:r>
      </w:hyperlink>
    </w:p>
    <w:p w14:paraId="034DFECC" w14:textId="0E46FB15"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1" w:history="1">
        <w:r w:rsidR="00333294" w:rsidRPr="0050738C">
          <w:rPr>
            <w:rStyle w:val="Hyperlink"/>
            <w:noProof/>
            <w:spacing w:val="-1"/>
          </w:rPr>
          <w:t>D</w:t>
        </w:r>
        <w:r w:rsidR="00333294" w:rsidRPr="0050738C">
          <w:rPr>
            <w:rStyle w:val="Hyperlink"/>
            <w:noProof/>
            <w:spacing w:val="1"/>
          </w:rPr>
          <w:t>A</w:t>
        </w:r>
        <w:r w:rsidR="00333294" w:rsidRPr="0050738C">
          <w:rPr>
            <w:rStyle w:val="Hyperlink"/>
            <w:noProof/>
            <w:spacing w:val="-1"/>
          </w:rPr>
          <w:t>N</w:t>
        </w:r>
        <w:r w:rsidR="00333294" w:rsidRPr="0050738C">
          <w:rPr>
            <w:rStyle w:val="Hyperlink"/>
            <w:noProof/>
          </w:rPr>
          <w:t>H MỤC CÁC TỪ</w:t>
        </w:r>
        <w:r w:rsidR="00333294" w:rsidRPr="0050738C">
          <w:rPr>
            <w:rStyle w:val="Hyperlink"/>
            <w:noProof/>
            <w:spacing w:val="1"/>
          </w:rPr>
          <w:t xml:space="preserve"> </w:t>
        </w:r>
        <w:r w:rsidR="00333294" w:rsidRPr="0050738C">
          <w:rPr>
            <w:rStyle w:val="Hyperlink"/>
            <w:noProof/>
          </w:rPr>
          <w:t>VIẾT</w:t>
        </w:r>
        <w:r w:rsidR="00333294" w:rsidRPr="0050738C">
          <w:rPr>
            <w:rStyle w:val="Hyperlink"/>
            <w:noProof/>
            <w:spacing w:val="1"/>
          </w:rPr>
          <w:t xml:space="preserve"> </w:t>
        </w:r>
        <w:r w:rsidR="00333294" w:rsidRPr="0050738C">
          <w:rPr>
            <w:rStyle w:val="Hyperlink"/>
            <w:noProof/>
            <w:spacing w:val="-1"/>
          </w:rPr>
          <w:t>T</w:t>
        </w:r>
        <w:r w:rsidR="00333294" w:rsidRPr="0050738C">
          <w:rPr>
            <w:rStyle w:val="Hyperlink"/>
            <w:noProof/>
          </w:rPr>
          <w:t>ẮT</w:t>
        </w:r>
        <w:r w:rsidR="00333294">
          <w:rPr>
            <w:noProof/>
            <w:webHidden/>
          </w:rPr>
          <w:tab/>
        </w:r>
        <w:r w:rsidR="00333294">
          <w:rPr>
            <w:noProof/>
            <w:webHidden/>
          </w:rPr>
          <w:fldChar w:fldCharType="begin"/>
        </w:r>
        <w:r w:rsidR="00333294">
          <w:rPr>
            <w:noProof/>
            <w:webHidden/>
          </w:rPr>
          <w:instrText xml:space="preserve"> PAGEREF _Toc181368451 \h </w:instrText>
        </w:r>
        <w:r w:rsidR="00333294">
          <w:rPr>
            <w:noProof/>
            <w:webHidden/>
          </w:rPr>
        </w:r>
        <w:r w:rsidR="00333294">
          <w:rPr>
            <w:noProof/>
            <w:webHidden/>
          </w:rPr>
          <w:fldChar w:fldCharType="separate"/>
        </w:r>
        <w:r w:rsidR="00333294">
          <w:rPr>
            <w:noProof/>
            <w:webHidden/>
          </w:rPr>
          <w:t>v</w:t>
        </w:r>
        <w:r w:rsidR="00333294">
          <w:rPr>
            <w:noProof/>
            <w:webHidden/>
          </w:rPr>
          <w:fldChar w:fldCharType="end"/>
        </w:r>
      </w:hyperlink>
    </w:p>
    <w:p w14:paraId="62348BE2" w14:textId="06F35A46"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2" w:history="1">
        <w:r w:rsidR="00333294" w:rsidRPr="0050738C">
          <w:rPr>
            <w:rStyle w:val="Hyperlink"/>
            <w:noProof/>
            <w:spacing w:val="-1"/>
          </w:rPr>
          <w:t>D</w:t>
        </w:r>
        <w:r w:rsidR="00333294" w:rsidRPr="0050738C">
          <w:rPr>
            <w:rStyle w:val="Hyperlink"/>
            <w:noProof/>
            <w:spacing w:val="1"/>
          </w:rPr>
          <w:t>A</w:t>
        </w:r>
        <w:r w:rsidR="00333294" w:rsidRPr="0050738C">
          <w:rPr>
            <w:rStyle w:val="Hyperlink"/>
            <w:noProof/>
            <w:spacing w:val="-1"/>
          </w:rPr>
          <w:t>N</w:t>
        </w:r>
        <w:r w:rsidR="00333294" w:rsidRPr="0050738C">
          <w:rPr>
            <w:rStyle w:val="Hyperlink"/>
            <w:noProof/>
          </w:rPr>
          <w:t xml:space="preserve">H </w:t>
        </w:r>
        <w:r w:rsidR="00333294" w:rsidRPr="0050738C">
          <w:rPr>
            <w:rStyle w:val="Hyperlink"/>
            <w:noProof/>
            <w:spacing w:val="1"/>
          </w:rPr>
          <w:t>M</w:t>
        </w:r>
        <w:r w:rsidR="00333294" w:rsidRPr="0050738C">
          <w:rPr>
            <w:rStyle w:val="Hyperlink"/>
            <w:noProof/>
            <w:spacing w:val="-2"/>
          </w:rPr>
          <w:t>Ụ</w:t>
        </w:r>
        <w:r w:rsidR="00333294" w:rsidRPr="0050738C">
          <w:rPr>
            <w:rStyle w:val="Hyperlink"/>
            <w:noProof/>
          </w:rPr>
          <w:t xml:space="preserve">C </w:t>
        </w:r>
        <w:r w:rsidR="00333294" w:rsidRPr="0050738C">
          <w:rPr>
            <w:rStyle w:val="Hyperlink"/>
            <w:noProof/>
            <w:spacing w:val="-1"/>
          </w:rPr>
          <w:t>B</w:t>
        </w:r>
        <w:r w:rsidR="00333294" w:rsidRPr="0050738C">
          <w:rPr>
            <w:rStyle w:val="Hyperlink"/>
            <w:noProof/>
          </w:rPr>
          <w:t>Ả</w:t>
        </w:r>
        <w:r w:rsidR="00333294" w:rsidRPr="0050738C">
          <w:rPr>
            <w:rStyle w:val="Hyperlink"/>
            <w:noProof/>
            <w:spacing w:val="1"/>
          </w:rPr>
          <w:t>N</w:t>
        </w:r>
        <w:r w:rsidR="00333294" w:rsidRPr="0050738C">
          <w:rPr>
            <w:rStyle w:val="Hyperlink"/>
            <w:noProof/>
          </w:rPr>
          <w:t>G</w:t>
        </w:r>
        <w:r w:rsidR="00333294" w:rsidRPr="0050738C">
          <w:rPr>
            <w:rStyle w:val="Hyperlink"/>
            <w:noProof/>
            <w:spacing w:val="-1"/>
          </w:rPr>
          <w:t xml:space="preserve"> </w:t>
        </w:r>
        <w:r w:rsidR="00333294" w:rsidRPr="0050738C">
          <w:rPr>
            <w:rStyle w:val="Hyperlink"/>
            <w:noProof/>
            <w:spacing w:val="1"/>
          </w:rPr>
          <w:t>B</w:t>
        </w:r>
        <w:r w:rsidR="00333294" w:rsidRPr="0050738C">
          <w:rPr>
            <w:rStyle w:val="Hyperlink"/>
            <w:noProof/>
          </w:rPr>
          <w:t>IỂU</w:t>
        </w:r>
        <w:r w:rsidR="00333294">
          <w:rPr>
            <w:noProof/>
            <w:webHidden/>
          </w:rPr>
          <w:tab/>
        </w:r>
        <w:r w:rsidR="00333294">
          <w:rPr>
            <w:noProof/>
            <w:webHidden/>
          </w:rPr>
          <w:fldChar w:fldCharType="begin"/>
        </w:r>
        <w:r w:rsidR="00333294">
          <w:rPr>
            <w:noProof/>
            <w:webHidden/>
          </w:rPr>
          <w:instrText xml:space="preserve"> PAGEREF _Toc181368452 \h </w:instrText>
        </w:r>
        <w:r w:rsidR="00333294">
          <w:rPr>
            <w:noProof/>
            <w:webHidden/>
          </w:rPr>
        </w:r>
        <w:r w:rsidR="00333294">
          <w:rPr>
            <w:noProof/>
            <w:webHidden/>
          </w:rPr>
          <w:fldChar w:fldCharType="separate"/>
        </w:r>
        <w:r w:rsidR="00333294">
          <w:rPr>
            <w:noProof/>
            <w:webHidden/>
          </w:rPr>
          <w:t>vi</w:t>
        </w:r>
        <w:r w:rsidR="00333294">
          <w:rPr>
            <w:noProof/>
            <w:webHidden/>
          </w:rPr>
          <w:fldChar w:fldCharType="end"/>
        </w:r>
      </w:hyperlink>
    </w:p>
    <w:p w14:paraId="14E74AA7" w14:textId="2229F602"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3" w:history="1">
        <w:r w:rsidR="00333294" w:rsidRPr="0050738C">
          <w:rPr>
            <w:rStyle w:val="Hyperlink"/>
            <w:noProof/>
          </w:rPr>
          <w:t>DANH MỤC HÌNH VẼ</w:t>
        </w:r>
        <w:r w:rsidR="00333294">
          <w:rPr>
            <w:noProof/>
            <w:webHidden/>
          </w:rPr>
          <w:tab/>
        </w:r>
        <w:r w:rsidR="00333294">
          <w:rPr>
            <w:noProof/>
            <w:webHidden/>
          </w:rPr>
          <w:fldChar w:fldCharType="begin"/>
        </w:r>
        <w:r w:rsidR="00333294">
          <w:rPr>
            <w:noProof/>
            <w:webHidden/>
          </w:rPr>
          <w:instrText xml:space="preserve"> PAGEREF _Toc181368453 \h </w:instrText>
        </w:r>
        <w:r w:rsidR="00333294">
          <w:rPr>
            <w:noProof/>
            <w:webHidden/>
          </w:rPr>
        </w:r>
        <w:r w:rsidR="00333294">
          <w:rPr>
            <w:noProof/>
            <w:webHidden/>
          </w:rPr>
          <w:fldChar w:fldCharType="separate"/>
        </w:r>
        <w:r w:rsidR="00333294">
          <w:rPr>
            <w:noProof/>
            <w:webHidden/>
          </w:rPr>
          <w:t>vii</w:t>
        </w:r>
        <w:r w:rsidR="00333294">
          <w:rPr>
            <w:noProof/>
            <w:webHidden/>
          </w:rPr>
          <w:fldChar w:fldCharType="end"/>
        </w:r>
      </w:hyperlink>
    </w:p>
    <w:p w14:paraId="0827A237" w14:textId="7DD3DF81"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54" w:history="1">
        <w:r w:rsidR="00333294" w:rsidRPr="0050738C">
          <w:rPr>
            <w:rStyle w:val="Hyperlink"/>
            <w:noProof/>
          </w:rPr>
          <w:t>MỞ ĐẦU</w:t>
        </w:r>
        <w:r w:rsidR="00333294">
          <w:rPr>
            <w:noProof/>
            <w:webHidden/>
          </w:rPr>
          <w:tab/>
        </w:r>
        <w:r w:rsidR="00333294">
          <w:rPr>
            <w:noProof/>
            <w:webHidden/>
          </w:rPr>
          <w:fldChar w:fldCharType="begin"/>
        </w:r>
        <w:r w:rsidR="00333294">
          <w:rPr>
            <w:noProof/>
            <w:webHidden/>
          </w:rPr>
          <w:instrText xml:space="preserve"> PAGEREF _Toc181368454 \h </w:instrText>
        </w:r>
        <w:r w:rsidR="00333294">
          <w:rPr>
            <w:noProof/>
            <w:webHidden/>
          </w:rPr>
        </w:r>
        <w:r w:rsidR="00333294">
          <w:rPr>
            <w:noProof/>
            <w:webHidden/>
          </w:rPr>
          <w:fldChar w:fldCharType="separate"/>
        </w:r>
        <w:r w:rsidR="00333294">
          <w:rPr>
            <w:noProof/>
            <w:webHidden/>
          </w:rPr>
          <w:t>8</w:t>
        </w:r>
        <w:r w:rsidR="00333294">
          <w:rPr>
            <w:noProof/>
            <w:webHidden/>
          </w:rPr>
          <w:fldChar w:fldCharType="end"/>
        </w:r>
      </w:hyperlink>
    </w:p>
    <w:p w14:paraId="7386DEA3" w14:textId="70F64905"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5" w:history="1">
        <w:r w:rsidR="00333294" w:rsidRPr="0050738C">
          <w:rPr>
            <w:rStyle w:val="Hyperlink"/>
            <w:noProof/>
          </w:rPr>
          <w:t>1. Lý do chọn đề tài</w:t>
        </w:r>
        <w:r w:rsidR="00333294">
          <w:rPr>
            <w:noProof/>
            <w:webHidden/>
          </w:rPr>
          <w:tab/>
        </w:r>
        <w:r w:rsidR="00333294">
          <w:rPr>
            <w:noProof/>
            <w:webHidden/>
          </w:rPr>
          <w:fldChar w:fldCharType="begin"/>
        </w:r>
        <w:r w:rsidR="00333294">
          <w:rPr>
            <w:noProof/>
            <w:webHidden/>
          </w:rPr>
          <w:instrText xml:space="preserve"> PAGEREF _Toc181368455 \h </w:instrText>
        </w:r>
        <w:r w:rsidR="00333294">
          <w:rPr>
            <w:noProof/>
            <w:webHidden/>
          </w:rPr>
        </w:r>
        <w:r w:rsidR="00333294">
          <w:rPr>
            <w:noProof/>
            <w:webHidden/>
          </w:rPr>
          <w:fldChar w:fldCharType="separate"/>
        </w:r>
        <w:r w:rsidR="00333294">
          <w:rPr>
            <w:noProof/>
            <w:webHidden/>
          </w:rPr>
          <w:t>8</w:t>
        </w:r>
        <w:r w:rsidR="00333294">
          <w:rPr>
            <w:noProof/>
            <w:webHidden/>
          </w:rPr>
          <w:fldChar w:fldCharType="end"/>
        </w:r>
      </w:hyperlink>
    </w:p>
    <w:p w14:paraId="1817F812" w14:textId="4A52D353"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6" w:history="1">
        <w:r w:rsidR="00333294" w:rsidRPr="0050738C">
          <w:rPr>
            <w:rStyle w:val="Hyperlink"/>
            <w:noProof/>
            <w:lang w:val="nl-NL"/>
          </w:rPr>
          <w:t>2. Tổng quan về vấn đề nghiên cứu</w:t>
        </w:r>
        <w:r w:rsidR="00333294">
          <w:rPr>
            <w:noProof/>
            <w:webHidden/>
          </w:rPr>
          <w:tab/>
        </w:r>
        <w:r w:rsidR="00333294">
          <w:rPr>
            <w:noProof/>
            <w:webHidden/>
          </w:rPr>
          <w:fldChar w:fldCharType="begin"/>
        </w:r>
        <w:r w:rsidR="00333294">
          <w:rPr>
            <w:noProof/>
            <w:webHidden/>
          </w:rPr>
          <w:instrText xml:space="preserve"> PAGEREF _Toc181368456 \h </w:instrText>
        </w:r>
        <w:r w:rsidR="00333294">
          <w:rPr>
            <w:noProof/>
            <w:webHidden/>
          </w:rPr>
        </w:r>
        <w:r w:rsidR="00333294">
          <w:rPr>
            <w:noProof/>
            <w:webHidden/>
          </w:rPr>
          <w:fldChar w:fldCharType="separate"/>
        </w:r>
        <w:r w:rsidR="00333294">
          <w:rPr>
            <w:noProof/>
            <w:webHidden/>
          </w:rPr>
          <w:t>9</w:t>
        </w:r>
        <w:r w:rsidR="00333294">
          <w:rPr>
            <w:noProof/>
            <w:webHidden/>
          </w:rPr>
          <w:fldChar w:fldCharType="end"/>
        </w:r>
      </w:hyperlink>
    </w:p>
    <w:p w14:paraId="6A9490E5" w14:textId="2F18CC91"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7" w:history="1">
        <w:r w:rsidR="00333294" w:rsidRPr="0050738C">
          <w:rPr>
            <w:rStyle w:val="Hyperlink"/>
            <w:noProof/>
            <w:lang w:val="nl-NL"/>
          </w:rPr>
          <w:t>3. Mục tiêu nghiên cứu của đề tài</w:t>
        </w:r>
        <w:r w:rsidR="00333294">
          <w:rPr>
            <w:noProof/>
            <w:webHidden/>
          </w:rPr>
          <w:tab/>
        </w:r>
        <w:r w:rsidR="00333294">
          <w:rPr>
            <w:noProof/>
            <w:webHidden/>
          </w:rPr>
          <w:fldChar w:fldCharType="begin"/>
        </w:r>
        <w:r w:rsidR="00333294">
          <w:rPr>
            <w:noProof/>
            <w:webHidden/>
          </w:rPr>
          <w:instrText xml:space="preserve"> PAGEREF _Toc181368457 \h </w:instrText>
        </w:r>
        <w:r w:rsidR="00333294">
          <w:rPr>
            <w:noProof/>
            <w:webHidden/>
          </w:rPr>
        </w:r>
        <w:r w:rsidR="00333294">
          <w:rPr>
            <w:noProof/>
            <w:webHidden/>
          </w:rPr>
          <w:fldChar w:fldCharType="separate"/>
        </w:r>
        <w:r w:rsidR="00333294">
          <w:rPr>
            <w:noProof/>
            <w:webHidden/>
          </w:rPr>
          <w:t>10</w:t>
        </w:r>
        <w:r w:rsidR="00333294">
          <w:rPr>
            <w:noProof/>
            <w:webHidden/>
          </w:rPr>
          <w:fldChar w:fldCharType="end"/>
        </w:r>
      </w:hyperlink>
    </w:p>
    <w:p w14:paraId="60879088" w14:textId="67EDAEB4"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8" w:history="1">
        <w:r w:rsidR="00333294" w:rsidRPr="0050738C">
          <w:rPr>
            <w:rStyle w:val="Hyperlink"/>
            <w:noProof/>
          </w:rPr>
          <w:t>4. Đối tượng và phạm vi nghiên cứu của đề tài</w:t>
        </w:r>
        <w:r w:rsidR="00333294">
          <w:rPr>
            <w:noProof/>
            <w:webHidden/>
          </w:rPr>
          <w:tab/>
        </w:r>
        <w:r w:rsidR="00333294">
          <w:rPr>
            <w:noProof/>
            <w:webHidden/>
          </w:rPr>
          <w:fldChar w:fldCharType="begin"/>
        </w:r>
        <w:r w:rsidR="00333294">
          <w:rPr>
            <w:noProof/>
            <w:webHidden/>
          </w:rPr>
          <w:instrText xml:space="preserve"> PAGEREF _Toc181368458 \h </w:instrText>
        </w:r>
        <w:r w:rsidR="00333294">
          <w:rPr>
            <w:noProof/>
            <w:webHidden/>
          </w:rPr>
        </w:r>
        <w:r w:rsidR="00333294">
          <w:rPr>
            <w:noProof/>
            <w:webHidden/>
          </w:rPr>
          <w:fldChar w:fldCharType="separate"/>
        </w:r>
        <w:r w:rsidR="00333294">
          <w:rPr>
            <w:noProof/>
            <w:webHidden/>
          </w:rPr>
          <w:t>10</w:t>
        </w:r>
        <w:r w:rsidR="00333294">
          <w:rPr>
            <w:noProof/>
            <w:webHidden/>
          </w:rPr>
          <w:fldChar w:fldCharType="end"/>
        </w:r>
      </w:hyperlink>
    </w:p>
    <w:p w14:paraId="4BC0AE76" w14:textId="761BCD2C"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59" w:history="1">
        <w:r w:rsidR="00333294" w:rsidRPr="0050738C">
          <w:rPr>
            <w:rStyle w:val="Hyperlink"/>
            <w:noProof/>
            <w:lang w:val="nl-NL"/>
          </w:rPr>
          <w:t>5. Phương pháp nghiên cứu của đề tài</w:t>
        </w:r>
        <w:r w:rsidR="00333294">
          <w:rPr>
            <w:noProof/>
            <w:webHidden/>
          </w:rPr>
          <w:tab/>
        </w:r>
        <w:r w:rsidR="00333294">
          <w:rPr>
            <w:noProof/>
            <w:webHidden/>
          </w:rPr>
          <w:fldChar w:fldCharType="begin"/>
        </w:r>
        <w:r w:rsidR="00333294">
          <w:rPr>
            <w:noProof/>
            <w:webHidden/>
          </w:rPr>
          <w:instrText xml:space="preserve"> PAGEREF _Toc181368459 \h </w:instrText>
        </w:r>
        <w:r w:rsidR="00333294">
          <w:rPr>
            <w:noProof/>
            <w:webHidden/>
          </w:rPr>
        </w:r>
        <w:r w:rsidR="00333294">
          <w:rPr>
            <w:noProof/>
            <w:webHidden/>
          </w:rPr>
          <w:fldChar w:fldCharType="separate"/>
        </w:r>
        <w:r w:rsidR="00333294">
          <w:rPr>
            <w:noProof/>
            <w:webHidden/>
          </w:rPr>
          <w:t>11</w:t>
        </w:r>
        <w:r w:rsidR="00333294">
          <w:rPr>
            <w:noProof/>
            <w:webHidden/>
          </w:rPr>
          <w:fldChar w:fldCharType="end"/>
        </w:r>
      </w:hyperlink>
    </w:p>
    <w:p w14:paraId="39F1C4C7" w14:textId="4621C81A"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60" w:history="1">
        <w:r w:rsidR="00333294" w:rsidRPr="0050738C">
          <w:rPr>
            <w:rStyle w:val="Hyperlink"/>
            <w:noProof/>
          </w:rPr>
          <w:t xml:space="preserve">CHƯƠNG 1 </w:t>
        </w:r>
        <w:r w:rsidR="00333294" w:rsidRPr="0050738C">
          <w:rPr>
            <w:rStyle w:val="Hyperlink"/>
            <w:noProof/>
            <w:lang w:val="en-US"/>
          </w:rPr>
          <w:t>CƠ SỞ LÝ LUẬN</w:t>
        </w:r>
        <w:r w:rsidR="00333294">
          <w:rPr>
            <w:noProof/>
            <w:webHidden/>
          </w:rPr>
          <w:tab/>
        </w:r>
        <w:r w:rsidR="00333294">
          <w:rPr>
            <w:noProof/>
            <w:webHidden/>
          </w:rPr>
          <w:fldChar w:fldCharType="begin"/>
        </w:r>
        <w:r w:rsidR="00333294">
          <w:rPr>
            <w:noProof/>
            <w:webHidden/>
          </w:rPr>
          <w:instrText xml:space="preserve"> PAGEREF _Toc181368460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B16CCF4" w14:textId="3CD0AD27"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61" w:history="1">
        <w:r w:rsidR="00333294" w:rsidRPr="0050738C">
          <w:rPr>
            <w:rStyle w:val="Hyperlink"/>
            <w:noProof/>
            <w:lang w:val="nl-NL"/>
          </w:rPr>
          <w:t>1</w:t>
        </w:r>
        <w:r w:rsidR="00333294" w:rsidRPr="0050738C">
          <w:rPr>
            <w:rStyle w:val="Hyperlink"/>
            <w:noProof/>
          </w:rPr>
          <w:t xml:space="preserve">.1. </w:t>
        </w:r>
        <w:r w:rsidR="00333294" w:rsidRPr="0050738C">
          <w:rPr>
            <w:rStyle w:val="Hyperlink"/>
            <w:noProof/>
            <w:lang w:val="nl-NL"/>
          </w:rPr>
          <w:t>Khái quát về hiện tượng bọt khí trong chất lỏng</w:t>
        </w:r>
        <w:r w:rsidR="00333294">
          <w:rPr>
            <w:noProof/>
            <w:webHidden/>
          </w:rPr>
          <w:tab/>
        </w:r>
        <w:r w:rsidR="00333294">
          <w:rPr>
            <w:noProof/>
            <w:webHidden/>
          </w:rPr>
          <w:fldChar w:fldCharType="begin"/>
        </w:r>
        <w:r w:rsidR="00333294">
          <w:rPr>
            <w:noProof/>
            <w:webHidden/>
          </w:rPr>
          <w:instrText xml:space="preserve"> PAGEREF _Toc181368461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4C16B22" w14:textId="14DE4D3D"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62" w:history="1">
        <w:r w:rsidR="00333294" w:rsidRPr="0050738C">
          <w:rPr>
            <w:rStyle w:val="Hyperlink"/>
            <w:noProof/>
          </w:rPr>
          <w:t>1.2.</w:t>
        </w:r>
        <w:r w:rsidR="00333294" w:rsidRPr="0050738C">
          <w:rPr>
            <w:rStyle w:val="Hyperlink"/>
            <w:i/>
            <w:noProof/>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_Toc181368462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B37BD90" w14:textId="5563CFCA"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3" w:history="1">
        <w:r w:rsidR="00333294" w:rsidRPr="0050738C">
          <w:rPr>
            <w:rStyle w:val="Hyperlink"/>
            <w:noProof/>
          </w:rPr>
          <w:t>1.2.1.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_Toc181368463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746FF85A" w14:textId="699E6759"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4" w:history="1">
        <w:r w:rsidR="00333294" w:rsidRPr="0050738C">
          <w:rPr>
            <w:rStyle w:val="Hyperlink"/>
            <w:noProof/>
          </w:rPr>
          <w:t>1.2.2. Thực trạng ứng dụng công nghệ thông tin</w:t>
        </w:r>
        <w:r w:rsidR="00333294">
          <w:rPr>
            <w:noProof/>
            <w:webHidden/>
          </w:rPr>
          <w:tab/>
        </w:r>
        <w:r w:rsidR="00333294">
          <w:rPr>
            <w:noProof/>
            <w:webHidden/>
          </w:rPr>
          <w:fldChar w:fldCharType="begin"/>
        </w:r>
        <w:r w:rsidR="00333294">
          <w:rPr>
            <w:noProof/>
            <w:webHidden/>
          </w:rPr>
          <w:instrText xml:space="preserve"> PAGEREF _Toc181368464 \h </w:instrText>
        </w:r>
        <w:r w:rsidR="00333294">
          <w:rPr>
            <w:noProof/>
            <w:webHidden/>
          </w:rPr>
        </w:r>
        <w:r w:rsidR="00333294">
          <w:rPr>
            <w:noProof/>
            <w:webHidden/>
          </w:rPr>
          <w:fldChar w:fldCharType="separate"/>
        </w:r>
        <w:r w:rsidR="00333294">
          <w:rPr>
            <w:noProof/>
            <w:webHidden/>
          </w:rPr>
          <w:t>12</w:t>
        </w:r>
        <w:r w:rsidR="00333294">
          <w:rPr>
            <w:noProof/>
            <w:webHidden/>
          </w:rPr>
          <w:fldChar w:fldCharType="end"/>
        </w:r>
      </w:hyperlink>
    </w:p>
    <w:p w14:paraId="069799FF" w14:textId="6CE3827D"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65" w:history="1">
        <w:r w:rsidR="00333294" w:rsidRPr="0050738C">
          <w:rPr>
            <w:rStyle w:val="Hyperlink"/>
            <w:noProof/>
          </w:rPr>
          <w:t>1.3.</w:t>
        </w:r>
        <w:r w:rsidR="00333294" w:rsidRPr="0050738C">
          <w:rPr>
            <w:rStyle w:val="Hyperlink"/>
            <w:noProof/>
            <w:spacing w:val="9"/>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_Toc181368465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00FB8483" w14:textId="189284EC"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6" w:history="1">
        <w:r w:rsidR="00333294" w:rsidRPr="0050738C">
          <w:rPr>
            <w:rStyle w:val="Hyperlink"/>
            <w:noProof/>
          </w:rPr>
          <w:t>1.3.1.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_Toc181368466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4C1743E5" w14:textId="0930B695"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67" w:history="1">
        <w:r w:rsidR="00333294" w:rsidRPr="0050738C">
          <w:rPr>
            <w:rStyle w:val="Hyperlink"/>
            <w:noProof/>
          </w:rPr>
          <w:t>1.3.2.</w:t>
        </w:r>
        <w:r w:rsidR="00333294" w:rsidRPr="0050738C">
          <w:rPr>
            <w:rStyle w:val="Hyperlink"/>
            <w:noProof/>
            <w:spacing w:val="12"/>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_Toc181368467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33948BC6" w14:textId="39A1DB03" w:rsidR="00333294" w:rsidRDefault="00000000">
      <w:pPr>
        <w:pStyle w:val="TOC4"/>
        <w:rPr>
          <w:rFonts w:asciiTheme="minorHAnsi" w:hAnsiTheme="minorHAnsi"/>
          <w:noProof/>
          <w:kern w:val="2"/>
          <w:sz w:val="24"/>
          <w:szCs w:val="24"/>
          <w14:ligatures w14:val="standardContextual"/>
        </w:rPr>
      </w:pPr>
      <w:hyperlink w:anchor="_Toc181368468" w:history="1">
        <w:r w:rsidR="00333294" w:rsidRPr="0050738C">
          <w:rPr>
            <w:rStyle w:val="Hyperlink"/>
            <w:noProof/>
          </w:rPr>
          <w:t>1.3.2.1.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_Toc181368468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64C2F93A" w14:textId="22C28DE1" w:rsidR="00333294" w:rsidRDefault="00000000">
      <w:pPr>
        <w:pStyle w:val="TOC4"/>
        <w:rPr>
          <w:rFonts w:asciiTheme="minorHAnsi" w:hAnsiTheme="minorHAnsi"/>
          <w:noProof/>
          <w:kern w:val="2"/>
          <w:sz w:val="24"/>
          <w:szCs w:val="24"/>
          <w14:ligatures w14:val="standardContextual"/>
        </w:rPr>
      </w:pPr>
      <w:hyperlink w:anchor="_Toc181368469" w:history="1">
        <w:r w:rsidR="00333294" w:rsidRPr="0050738C">
          <w:rPr>
            <w:rStyle w:val="Hyperlink"/>
            <w:noProof/>
          </w:rPr>
          <w:t>1.3.2.2.</w:t>
        </w:r>
        <w:r w:rsidR="00333294" w:rsidRPr="0050738C">
          <w:rPr>
            <w:rStyle w:val="Hyperlink"/>
            <w:noProof/>
            <w:spacing w:val="15"/>
          </w:rPr>
          <w:t xml:space="preserve"> </w:t>
        </w:r>
        <w:r w:rsidR="00333294" w:rsidRPr="0050738C">
          <w:rPr>
            <w:rStyle w:val="Hyperlink"/>
            <w:noProof/>
            <w:spacing w:val="-2"/>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_Toc181368469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26E01F28" w14:textId="50C59BB6" w:rsidR="00333294" w:rsidRDefault="00000000">
      <w:pPr>
        <w:pStyle w:val="TOC4"/>
        <w:rPr>
          <w:rFonts w:asciiTheme="minorHAnsi" w:hAnsiTheme="minorHAnsi"/>
          <w:noProof/>
          <w:kern w:val="2"/>
          <w:sz w:val="24"/>
          <w:szCs w:val="24"/>
          <w14:ligatures w14:val="standardContextual"/>
        </w:rPr>
      </w:pPr>
      <w:hyperlink w:anchor="_Toc181368470" w:history="1">
        <w:r w:rsidR="00333294" w:rsidRPr="0050738C">
          <w:rPr>
            <w:rStyle w:val="Hyperlink"/>
            <w:noProof/>
          </w:rPr>
          <w:t>1.3.2.3.</w:t>
        </w:r>
        <w:r w:rsidR="00333294" w:rsidRPr="0050738C">
          <w:rPr>
            <w:rStyle w:val="Hyperlink"/>
            <w:noProof/>
            <w:spacing w:val="35"/>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_Toc181368470 \h </w:instrText>
        </w:r>
        <w:r w:rsidR="00333294">
          <w:rPr>
            <w:noProof/>
            <w:webHidden/>
          </w:rPr>
        </w:r>
        <w:r w:rsidR="00333294">
          <w:rPr>
            <w:noProof/>
            <w:webHidden/>
          </w:rPr>
          <w:fldChar w:fldCharType="separate"/>
        </w:r>
        <w:r w:rsidR="00333294">
          <w:rPr>
            <w:noProof/>
            <w:webHidden/>
          </w:rPr>
          <w:t>13</w:t>
        </w:r>
        <w:r w:rsidR="00333294">
          <w:rPr>
            <w:noProof/>
            <w:webHidden/>
          </w:rPr>
          <w:fldChar w:fldCharType="end"/>
        </w:r>
      </w:hyperlink>
    </w:p>
    <w:p w14:paraId="7F180962" w14:textId="68E4385F" w:rsidR="00333294" w:rsidRDefault="00000000">
      <w:pPr>
        <w:pStyle w:val="TOC4"/>
        <w:rPr>
          <w:rFonts w:asciiTheme="minorHAnsi" w:hAnsiTheme="minorHAnsi"/>
          <w:noProof/>
          <w:kern w:val="2"/>
          <w:sz w:val="24"/>
          <w:szCs w:val="24"/>
          <w14:ligatures w14:val="standardContextual"/>
        </w:rPr>
      </w:pPr>
      <w:hyperlink w:anchor="_Toc181368471" w:history="1">
        <w:r w:rsidR="00333294" w:rsidRPr="0050738C">
          <w:rPr>
            <w:rStyle w:val="Hyperlink"/>
            <w:noProof/>
          </w:rPr>
          <w:t>1.3.2.4.</w:t>
        </w:r>
        <w:r w:rsidR="00333294" w:rsidRPr="0050738C">
          <w:rPr>
            <w:rStyle w:val="Hyperlink"/>
            <w:noProof/>
            <w:spacing w:val="14"/>
          </w:rPr>
          <w:t xml:space="preserve">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_Toc181368471 \h </w:instrText>
        </w:r>
        <w:r w:rsidR="00333294">
          <w:rPr>
            <w:noProof/>
            <w:webHidden/>
          </w:rPr>
        </w:r>
        <w:r w:rsidR="00333294">
          <w:rPr>
            <w:noProof/>
            <w:webHidden/>
          </w:rPr>
          <w:fldChar w:fldCharType="separate"/>
        </w:r>
        <w:r w:rsidR="00333294">
          <w:rPr>
            <w:noProof/>
            <w:webHidden/>
          </w:rPr>
          <w:t>14</w:t>
        </w:r>
        <w:r w:rsidR="00333294">
          <w:rPr>
            <w:noProof/>
            <w:webHidden/>
          </w:rPr>
          <w:fldChar w:fldCharType="end"/>
        </w:r>
      </w:hyperlink>
    </w:p>
    <w:p w14:paraId="582CFC38" w14:textId="21C15323"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72" w:history="1">
        <w:r w:rsidR="00333294" w:rsidRPr="0050738C">
          <w:rPr>
            <w:rStyle w:val="Hyperlink"/>
            <w:noProof/>
          </w:rPr>
          <w:t>1.4. Kết luận Chương 1</w:t>
        </w:r>
        <w:r w:rsidR="00333294">
          <w:rPr>
            <w:noProof/>
            <w:webHidden/>
          </w:rPr>
          <w:tab/>
        </w:r>
        <w:r w:rsidR="00333294">
          <w:rPr>
            <w:noProof/>
            <w:webHidden/>
          </w:rPr>
          <w:fldChar w:fldCharType="begin"/>
        </w:r>
        <w:r w:rsidR="00333294">
          <w:rPr>
            <w:noProof/>
            <w:webHidden/>
          </w:rPr>
          <w:instrText xml:space="preserve"> PAGEREF _Toc181368472 \h </w:instrText>
        </w:r>
        <w:r w:rsidR="00333294">
          <w:rPr>
            <w:noProof/>
            <w:webHidden/>
          </w:rPr>
        </w:r>
        <w:r w:rsidR="00333294">
          <w:rPr>
            <w:noProof/>
            <w:webHidden/>
          </w:rPr>
          <w:fldChar w:fldCharType="separate"/>
        </w:r>
        <w:r w:rsidR="00333294">
          <w:rPr>
            <w:noProof/>
            <w:webHidden/>
          </w:rPr>
          <w:t>14</w:t>
        </w:r>
        <w:r w:rsidR="00333294">
          <w:rPr>
            <w:noProof/>
            <w:webHidden/>
          </w:rPr>
          <w:fldChar w:fldCharType="end"/>
        </w:r>
      </w:hyperlink>
    </w:p>
    <w:p w14:paraId="50D4E7DB" w14:textId="08F5B233"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73" w:history="1">
        <w:r w:rsidR="00333294" w:rsidRPr="0050738C">
          <w:rPr>
            <w:rStyle w:val="Hyperlink"/>
            <w:noProof/>
          </w:rPr>
          <w:t>CHƯ</w:t>
        </w:r>
        <w:r w:rsidR="00333294" w:rsidRPr="0050738C">
          <w:rPr>
            <w:rStyle w:val="Hyperlink"/>
            <w:noProof/>
            <w:spacing w:val="-1"/>
          </w:rPr>
          <w:t>Ơ</w:t>
        </w:r>
        <w:r w:rsidR="00333294" w:rsidRPr="0050738C">
          <w:rPr>
            <w:rStyle w:val="Hyperlink"/>
            <w:noProof/>
          </w:rPr>
          <w:t xml:space="preserve">NG 2 </w:t>
        </w:r>
        <w:r w:rsidR="00333294" w:rsidRPr="0050738C">
          <w:rPr>
            <w:rStyle w:val="Hyperlink"/>
            <w:noProof/>
            <w:lang w:val="en-US"/>
          </w:rPr>
          <w:t>NGHIÊN CỨU VÀ PHÂN TÍCH MỘT SỐ PHƯƠNG PHÁP PHÂN VÙNG ẢNH</w:t>
        </w:r>
        <w:r w:rsidR="00333294">
          <w:rPr>
            <w:noProof/>
            <w:webHidden/>
          </w:rPr>
          <w:tab/>
        </w:r>
        <w:r w:rsidR="00333294">
          <w:rPr>
            <w:noProof/>
            <w:webHidden/>
          </w:rPr>
          <w:fldChar w:fldCharType="begin"/>
        </w:r>
        <w:r w:rsidR="00333294">
          <w:rPr>
            <w:noProof/>
            <w:webHidden/>
          </w:rPr>
          <w:instrText xml:space="preserve"> PAGEREF _Toc181368473 \h </w:instrText>
        </w:r>
        <w:r w:rsidR="00333294">
          <w:rPr>
            <w:noProof/>
            <w:webHidden/>
          </w:rPr>
        </w:r>
        <w:r w:rsidR="00333294">
          <w:rPr>
            <w:noProof/>
            <w:webHidden/>
          </w:rPr>
          <w:fldChar w:fldCharType="separate"/>
        </w:r>
        <w:r w:rsidR="00333294">
          <w:rPr>
            <w:noProof/>
            <w:webHidden/>
          </w:rPr>
          <w:t>16</w:t>
        </w:r>
        <w:r w:rsidR="00333294">
          <w:rPr>
            <w:noProof/>
            <w:webHidden/>
          </w:rPr>
          <w:fldChar w:fldCharType="end"/>
        </w:r>
      </w:hyperlink>
    </w:p>
    <w:p w14:paraId="12CF8B89" w14:textId="0032EBD4"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74" w:history="1">
        <w:r w:rsidR="00333294" w:rsidRPr="0050738C">
          <w:rPr>
            <w:rStyle w:val="Hyperlink"/>
            <w:noProof/>
            <w:lang w:val="nl-NL"/>
          </w:rPr>
          <w:t>2.1.</w:t>
        </w:r>
        <w:r w:rsidR="00333294" w:rsidRPr="0050738C">
          <w:rPr>
            <w:rStyle w:val="Hyperlink"/>
            <w:noProof/>
            <w:spacing w:val="8"/>
            <w:lang w:val="nl-NL"/>
          </w:rPr>
          <w:t xml:space="preserve"> </w:t>
        </w:r>
        <w:r w:rsidR="00333294" w:rsidRPr="0050738C">
          <w:rPr>
            <w:rStyle w:val="Hyperlink"/>
            <w:noProof/>
            <w:lang w:val="nl-NL"/>
          </w:rPr>
          <w:t>Phân đoạn dựa trên phân ngưỡng cường độ sáng (Threshold)</w:t>
        </w:r>
        <w:r w:rsidR="00333294">
          <w:rPr>
            <w:noProof/>
            <w:webHidden/>
          </w:rPr>
          <w:tab/>
        </w:r>
        <w:r w:rsidR="00333294">
          <w:rPr>
            <w:noProof/>
            <w:webHidden/>
          </w:rPr>
          <w:fldChar w:fldCharType="begin"/>
        </w:r>
        <w:r w:rsidR="00333294">
          <w:rPr>
            <w:noProof/>
            <w:webHidden/>
          </w:rPr>
          <w:instrText xml:space="preserve"> PAGEREF _Toc181368474 \h </w:instrText>
        </w:r>
        <w:r w:rsidR="00333294">
          <w:rPr>
            <w:noProof/>
            <w:webHidden/>
          </w:rPr>
        </w:r>
        <w:r w:rsidR="00333294">
          <w:rPr>
            <w:noProof/>
            <w:webHidden/>
          </w:rPr>
          <w:fldChar w:fldCharType="separate"/>
        </w:r>
        <w:r w:rsidR="00333294">
          <w:rPr>
            <w:noProof/>
            <w:webHidden/>
          </w:rPr>
          <w:t>16</w:t>
        </w:r>
        <w:r w:rsidR="00333294">
          <w:rPr>
            <w:noProof/>
            <w:webHidden/>
          </w:rPr>
          <w:fldChar w:fldCharType="end"/>
        </w:r>
      </w:hyperlink>
    </w:p>
    <w:p w14:paraId="3F28CB7B" w14:textId="05679202"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75" w:history="1">
        <w:r w:rsidR="00333294" w:rsidRPr="0050738C">
          <w:rPr>
            <w:rStyle w:val="Hyperlink"/>
            <w:noProof/>
          </w:rPr>
          <w:t>2.1.1. Lý thuyết cơ sở của ngưỡng cường độ</w:t>
        </w:r>
        <w:r w:rsidR="00333294">
          <w:rPr>
            <w:noProof/>
            <w:webHidden/>
          </w:rPr>
          <w:tab/>
        </w:r>
        <w:r w:rsidR="00333294">
          <w:rPr>
            <w:noProof/>
            <w:webHidden/>
          </w:rPr>
          <w:fldChar w:fldCharType="begin"/>
        </w:r>
        <w:r w:rsidR="00333294">
          <w:rPr>
            <w:noProof/>
            <w:webHidden/>
          </w:rPr>
          <w:instrText xml:space="preserve"> PAGEREF _Toc181368475 \h </w:instrText>
        </w:r>
        <w:r w:rsidR="00333294">
          <w:rPr>
            <w:noProof/>
            <w:webHidden/>
          </w:rPr>
        </w:r>
        <w:r w:rsidR="00333294">
          <w:rPr>
            <w:noProof/>
            <w:webHidden/>
          </w:rPr>
          <w:fldChar w:fldCharType="separate"/>
        </w:r>
        <w:r w:rsidR="00333294">
          <w:rPr>
            <w:noProof/>
            <w:webHidden/>
          </w:rPr>
          <w:t>16</w:t>
        </w:r>
        <w:r w:rsidR="00333294">
          <w:rPr>
            <w:noProof/>
            <w:webHidden/>
          </w:rPr>
          <w:fldChar w:fldCharType="end"/>
        </w:r>
      </w:hyperlink>
    </w:p>
    <w:p w14:paraId="1B12F6D1" w14:textId="475B17CD"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76" w:history="1">
        <w:r w:rsidR="00333294" w:rsidRPr="0050738C">
          <w:rPr>
            <w:rStyle w:val="Hyperlink"/>
            <w:noProof/>
          </w:rPr>
          <w:t>2.1.2.</w:t>
        </w:r>
        <w:r w:rsidR="00333294" w:rsidRPr="0050738C">
          <w:rPr>
            <w:rStyle w:val="Hyperlink"/>
            <w:noProof/>
            <w:spacing w:val="12"/>
          </w:rPr>
          <w:t xml:space="preserve"> </w:t>
        </w:r>
        <w:r w:rsidR="00333294" w:rsidRPr="0050738C">
          <w:rPr>
            <w:rStyle w:val="Hyperlink"/>
            <w:noProof/>
          </w:rPr>
          <w:t>Các kỹ thuật ngưỡng hình ảnh</w:t>
        </w:r>
        <w:r w:rsidR="00333294">
          <w:rPr>
            <w:noProof/>
            <w:webHidden/>
          </w:rPr>
          <w:tab/>
        </w:r>
        <w:r w:rsidR="00333294">
          <w:rPr>
            <w:noProof/>
            <w:webHidden/>
          </w:rPr>
          <w:fldChar w:fldCharType="begin"/>
        </w:r>
        <w:r w:rsidR="00333294">
          <w:rPr>
            <w:noProof/>
            <w:webHidden/>
          </w:rPr>
          <w:instrText xml:space="preserve"> PAGEREF _Toc181368476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41936E31" w14:textId="32A9E7D7" w:rsidR="00333294" w:rsidRDefault="00000000">
      <w:pPr>
        <w:pStyle w:val="TOC4"/>
        <w:rPr>
          <w:rFonts w:asciiTheme="minorHAnsi" w:hAnsiTheme="minorHAnsi"/>
          <w:noProof/>
          <w:kern w:val="2"/>
          <w:sz w:val="24"/>
          <w:szCs w:val="24"/>
          <w14:ligatures w14:val="standardContextual"/>
        </w:rPr>
      </w:pPr>
      <w:hyperlink w:anchor="_Toc181368477" w:history="1">
        <w:r w:rsidR="00333294" w:rsidRPr="0050738C">
          <w:rPr>
            <w:rStyle w:val="Hyperlink"/>
            <w:noProof/>
          </w:rPr>
          <w:t>2.1.2.1. Ngưỡng toàn cục (Global Thresholding)</w:t>
        </w:r>
        <w:r w:rsidR="00333294">
          <w:rPr>
            <w:noProof/>
            <w:webHidden/>
          </w:rPr>
          <w:tab/>
        </w:r>
        <w:r w:rsidR="00333294">
          <w:rPr>
            <w:noProof/>
            <w:webHidden/>
          </w:rPr>
          <w:fldChar w:fldCharType="begin"/>
        </w:r>
        <w:r w:rsidR="00333294">
          <w:rPr>
            <w:noProof/>
            <w:webHidden/>
          </w:rPr>
          <w:instrText xml:space="preserve"> PAGEREF _Toc181368477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4FF72577" w14:textId="3EA182ED" w:rsidR="00333294" w:rsidRDefault="00000000">
      <w:pPr>
        <w:pStyle w:val="TOC5"/>
        <w:tabs>
          <w:tab w:val="right" w:leader="dot" w:pos="8778"/>
        </w:tabs>
        <w:rPr>
          <w:noProof/>
          <w:kern w:val="2"/>
          <w:sz w:val="24"/>
          <w:szCs w:val="24"/>
          <w14:ligatures w14:val="standardContextual"/>
        </w:rPr>
      </w:pPr>
      <w:hyperlink w:anchor="_Toc181368478" w:history="1">
        <w:r w:rsidR="00333294" w:rsidRPr="0050738C">
          <w:rPr>
            <w:rStyle w:val="Hyperlink"/>
            <w:rFonts w:cs="Times New Roman"/>
            <w:noProof/>
          </w:rPr>
          <w:t>2.1.2.1.1. Lý thuyết</w:t>
        </w:r>
        <w:r w:rsidR="00333294">
          <w:rPr>
            <w:noProof/>
            <w:webHidden/>
          </w:rPr>
          <w:tab/>
        </w:r>
        <w:r w:rsidR="00333294">
          <w:rPr>
            <w:noProof/>
            <w:webHidden/>
          </w:rPr>
          <w:fldChar w:fldCharType="begin"/>
        </w:r>
        <w:r w:rsidR="00333294">
          <w:rPr>
            <w:noProof/>
            <w:webHidden/>
          </w:rPr>
          <w:instrText xml:space="preserve"> PAGEREF _Toc181368478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57653400" w14:textId="4E3F2D81" w:rsidR="00333294" w:rsidRDefault="00000000">
      <w:pPr>
        <w:pStyle w:val="TOC5"/>
        <w:tabs>
          <w:tab w:val="right" w:leader="dot" w:pos="8778"/>
        </w:tabs>
        <w:rPr>
          <w:noProof/>
          <w:kern w:val="2"/>
          <w:sz w:val="24"/>
          <w:szCs w:val="24"/>
          <w14:ligatures w14:val="standardContextual"/>
        </w:rPr>
      </w:pPr>
      <w:hyperlink w:anchor="_Toc181368479" w:history="1">
        <w:r w:rsidR="00333294" w:rsidRPr="0050738C">
          <w:rPr>
            <w:rStyle w:val="Hyperlink"/>
            <w:rFonts w:cs="Times New Roman"/>
            <w:noProof/>
          </w:rPr>
          <w:t>2.1.2.1.2. Thuật toán đơn giản để tìm ngưỡng toàn cục</w:t>
        </w:r>
        <w:r w:rsidR="00333294">
          <w:rPr>
            <w:noProof/>
            <w:webHidden/>
          </w:rPr>
          <w:tab/>
        </w:r>
        <w:r w:rsidR="00333294">
          <w:rPr>
            <w:noProof/>
            <w:webHidden/>
          </w:rPr>
          <w:fldChar w:fldCharType="begin"/>
        </w:r>
        <w:r w:rsidR="00333294">
          <w:rPr>
            <w:noProof/>
            <w:webHidden/>
          </w:rPr>
          <w:instrText xml:space="preserve"> PAGEREF _Toc181368479 \h </w:instrText>
        </w:r>
        <w:r w:rsidR="00333294">
          <w:rPr>
            <w:noProof/>
            <w:webHidden/>
          </w:rPr>
        </w:r>
        <w:r w:rsidR="00333294">
          <w:rPr>
            <w:noProof/>
            <w:webHidden/>
          </w:rPr>
          <w:fldChar w:fldCharType="separate"/>
        </w:r>
        <w:r w:rsidR="00333294">
          <w:rPr>
            <w:noProof/>
            <w:webHidden/>
          </w:rPr>
          <w:t>18</w:t>
        </w:r>
        <w:r w:rsidR="00333294">
          <w:rPr>
            <w:noProof/>
            <w:webHidden/>
          </w:rPr>
          <w:fldChar w:fldCharType="end"/>
        </w:r>
      </w:hyperlink>
    </w:p>
    <w:p w14:paraId="6088C1CF" w14:textId="5D59D219" w:rsidR="00333294" w:rsidRDefault="00000000">
      <w:pPr>
        <w:pStyle w:val="TOC5"/>
        <w:tabs>
          <w:tab w:val="right" w:leader="dot" w:pos="8778"/>
        </w:tabs>
        <w:rPr>
          <w:noProof/>
          <w:kern w:val="2"/>
          <w:sz w:val="24"/>
          <w:szCs w:val="24"/>
          <w14:ligatures w14:val="standardContextual"/>
        </w:rPr>
      </w:pPr>
      <w:hyperlink w:anchor="_Toc181368480" w:history="1">
        <w:r w:rsidR="00333294" w:rsidRPr="0050738C">
          <w:rPr>
            <w:rStyle w:val="Hyperlink"/>
            <w:rFonts w:cs="Times New Roman"/>
            <w:noProof/>
          </w:rPr>
          <w:t>2.1.2.1.3. Tìm ngưỡng toàn cục tối ưu bằng phương pháp Otsu</w:t>
        </w:r>
        <w:r w:rsidR="00333294">
          <w:rPr>
            <w:noProof/>
            <w:webHidden/>
          </w:rPr>
          <w:tab/>
        </w:r>
        <w:r w:rsidR="00333294">
          <w:rPr>
            <w:noProof/>
            <w:webHidden/>
          </w:rPr>
          <w:fldChar w:fldCharType="begin"/>
        </w:r>
        <w:r w:rsidR="00333294">
          <w:rPr>
            <w:noProof/>
            <w:webHidden/>
          </w:rPr>
          <w:instrText xml:space="preserve"> PAGEREF _Toc181368480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79800BEB" w14:textId="7D9F3796" w:rsidR="00333294" w:rsidRDefault="00000000">
      <w:pPr>
        <w:pStyle w:val="TOC5"/>
        <w:tabs>
          <w:tab w:val="right" w:leader="dot" w:pos="8778"/>
        </w:tabs>
        <w:rPr>
          <w:noProof/>
          <w:kern w:val="2"/>
          <w:sz w:val="24"/>
          <w:szCs w:val="24"/>
          <w14:ligatures w14:val="standardContextual"/>
        </w:rPr>
      </w:pPr>
      <w:hyperlink w:anchor="_Toc181368481" w:history="1">
        <w:r w:rsidR="00333294" w:rsidRPr="0050738C">
          <w:rPr>
            <w:rStyle w:val="Hyperlink"/>
            <w:rFonts w:cs="Times New Roman"/>
            <w:noProof/>
          </w:rPr>
          <w:t>2.1.2.1.4. Sử dụng phương pháp làm mịn để nâng cao ngưỡng toàn cục</w:t>
        </w:r>
        <w:r w:rsidR="00333294">
          <w:rPr>
            <w:noProof/>
            <w:webHidden/>
          </w:rPr>
          <w:tab/>
        </w:r>
        <w:r w:rsidR="00333294">
          <w:rPr>
            <w:noProof/>
            <w:webHidden/>
          </w:rPr>
          <w:fldChar w:fldCharType="begin"/>
        </w:r>
        <w:r w:rsidR="00333294">
          <w:rPr>
            <w:noProof/>
            <w:webHidden/>
          </w:rPr>
          <w:instrText xml:space="preserve"> PAGEREF _Toc181368481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405641E3" w14:textId="71E3FB59" w:rsidR="00333294" w:rsidRDefault="00000000">
      <w:pPr>
        <w:pStyle w:val="TOC5"/>
        <w:tabs>
          <w:tab w:val="right" w:leader="dot" w:pos="8778"/>
        </w:tabs>
        <w:rPr>
          <w:noProof/>
          <w:kern w:val="2"/>
          <w:sz w:val="24"/>
          <w:szCs w:val="24"/>
          <w14:ligatures w14:val="standardContextual"/>
        </w:rPr>
      </w:pPr>
      <w:hyperlink w:anchor="_Toc181368482" w:history="1">
        <w:r w:rsidR="00333294" w:rsidRPr="0050738C">
          <w:rPr>
            <w:rStyle w:val="Hyperlink"/>
            <w:rFonts w:cs="Times New Roman"/>
            <w:noProof/>
          </w:rPr>
          <w:t>2.1.2.1.5. Sử dụng biên ảnh để cải thiện ngưỡng toàn cục</w:t>
        </w:r>
        <w:r w:rsidR="00333294">
          <w:rPr>
            <w:noProof/>
            <w:webHidden/>
          </w:rPr>
          <w:tab/>
        </w:r>
        <w:r w:rsidR="00333294">
          <w:rPr>
            <w:noProof/>
            <w:webHidden/>
          </w:rPr>
          <w:fldChar w:fldCharType="begin"/>
        </w:r>
        <w:r w:rsidR="00333294">
          <w:rPr>
            <w:noProof/>
            <w:webHidden/>
          </w:rPr>
          <w:instrText xml:space="preserve"> PAGEREF _Toc181368482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482A83B2" w14:textId="680E7CFD" w:rsidR="00333294" w:rsidRDefault="00000000">
      <w:pPr>
        <w:pStyle w:val="TOC4"/>
        <w:rPr>
          <w:rFonts w:asciiTheme="minorHAnsi" w:hAnsiTheme="minorHAnsi"/>
          <w:noProof/>
          <w:kern w:val="2"/>
          <w:sz w:val="24"/>
          <w:szCs w:val="24"/>
          <w14:ligatures w14:val="standardContextual"/>
        </w:rPr>
      </w:pPr>
      <w:hyperlink w:anchor="_Toc181368483" w:history="1">
        <w:r w:rsidR="00333294" w:rsidRPr="0050738C">
          <w:rPr>
            <w:rStyle w:val="Hyperlink"/>
            <w:noProof/>
          </w:rPr>
          <w:t>2.1.2.2. Ngưỡng cục bộ/thích ứng (adaptive thresholding)</w:t>
        </w:r>
        <w:r w:rsidR="00333294">
          <w:rPr>
            <w:noProof/>
            <w:webHidden/>
          </w:rPr>
          <w:tab/>
        </w:r>
        <w:r w:rsidR="00333294">
          <w:rPr>
            <w:noProof/>
            <w:webHidden/>
          </w:rPr>
          <w:fldChar w:fldCharType="begin"/>
        </w:r>
        <w:r w:rsidR="00333294">
          <w:rPr>
            <w:noProof/>
            <w:webHidden/>
          </w:rPr>
          <w:instrText xml:space="preserve"> PAGEREF _Toc181368483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220B2287" w14:textId="2DC54309"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4" w:history="1">
        <w:r w:rsidR="00333294" w:rsidRPr="0050738C">
          <w:rPr>
            <w:rStyle w:val="Hyperlink"/>
            <w:noProof/>
          </w:rPr>
          <w:t xml:space="preserve">2.1.3. </w:t>
        </w:r>
        <w:r w:rsidR="00333294" w:rsidRPr="0050738C">
          <w:rPr>
            <w:rStyle w:val="Hyperlink"/>
            <w:noProof/>
            <w:spacing w:val="2"/>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_Toc181368484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203846DF" w14:textId="626467BA"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85" w:history="1">
        <w:r w:rsidR="00333294" w:rsidRPr="0050738C">
          <w:rPr>
            <w:rStyle w:val="Hyperlink"/>
            <w:noProof/>
          </w:rPr>
          <w:t>2.2. Phân đoạn dựa trên cạnh (Edge-based segmentation)</w:t>
        </w:r>
        <w:r w:rsidR="00333294">
          <w:rPr>
            <w:noProof/>
            <w:webHidden/>
          </w:rPr>
          <w:tab/>
        </w:r>
        <w:r w:rsidR="00333294">
          <w:rPr>
            <w:noProof/>
            <w:webHidden/>
          </w:rPr>
          <w:fldChar w:fldCharType="begin"/>
        </w:r>
        <w:r w:rsidR="00333294">
          <w:rPr>
            <w:noProof/>
            <w:webHidden/>
          </w:rPr>
          <w:instrText xml:space="preserve"> PAGEREF _Toc181368485 \h </w:instrText>
        </w:r>
        <w:r w:rsidR="00333294">
          <w:rPr>
            <w:noProof/>
            <w:webHidden/>
          </w:rPr>
        </w:r>
        <w:r w:rsidR="00333294">
          <w:rPr>
            <w:noProof/>
            <w:webHidden/>
          </w:rPr>
          <w:fldChar w:fldCharType="separate"/>
        </w:r>
        <w:r w:rsidR="00333294">
          <w:rPr>
            <w:noProof/>
            <w:webHidden/>
          </w:rPr>
          <w:t>20</w:t>
        </w:r>
        <w:r w:rsidR="00333294">
          <w:rPr>
            <w:noProof/>
            <w:webHidden/>
          </w:rPr>
          <w:fldChar w:fldCharType="end"/>
        </w:r>
      </w:hyperlink>
    </w:p>
    <w:p w14:paraId="2A03AAD6" w14:textId="4771D5A7"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6" w:history="1">
        <w:r w:rsidR="00333294" w:rsidRPr="0050738C">
          <w:rPr>
            <w:rStyle w:val="Hyperlink"/>
            <w:noProof/>
          </w:rPr>
          <w:t>2.2.1.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_Toc181368486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69BD94B4" w14:textId="3E942B88"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7" w:history="1">
        <w:r w:rsidR="00333294" w:rsidRPr="0050738C">
          <w:rPr>
            <w:rStyle w:val="Hyperlink"/>
            <w:noProof/>
          </w:rPr>
          <w:t>2.2.2.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_Toc181368487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28FEA9BD" w14:textId="5D5CEA3F"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88" w:history="1">
        <w:r w:rsidR="00333294" w:rsidRPr="0050738C">
          <w:rPr>
            <w:rStyle w:val="Hyperlink"/>
            <w:noProof/>
          </w:rPr>
          <w:t>2.3. Phương pháp phân vùng ảnh dựa trên mạng nơ-ron tích chập (CNN)</w:t>
        </w:r>
        <w:r w:rsidR="00333294">
          <w:rPr>
            <w:noProof/>
            <w:webHidden/>
          </w:rPr>
          <w:tab/>
        </w:r>
        <w:r w:rsidR="00333294">
          <w:rPr>
            <w:noProof/>
            <w:webHidden/>
          </w:rPr>
          <w:fldChar w:fldCharType="begin"/>
        </w:r>
        <w:r w:rsidR="00333294">
          <w:rPr>
            <w:noProof/>
            <w:webHidden/>
          </w:rPr>
          <w:instrText xml:space="preserve"> PAGEREF _Toc181368488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4CC28429" w14:textId="5C9F9A7D"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89" w:history="1">
        <w:r w:rsidR="00333294" w:rsidRPr="0050738C">
          <w:rPr>
            <w:rStyle w:val="Hyperlink"/>
            <w:noProof/>
          </w:rPr>
          <w:t>2.3.1.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_Toc181368489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5D550431" w14:textId="3D7BFCF9"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0" w:history="1">
        <w:r w:rsidR="00333294" w:rsidRPr="0050738C">
          <w:rPr>
            <w:rStyle w:val="Hyperlink"/>
            <w:noProof/>
          </w:rPr>
          <w:t>2.3.2.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_Toc181368490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218EA9D7" w14:textId="062D8F2A"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1" w:history="1">
        <w:r w:rsidR="00333294" w:rsidRPr="0050738C">
          <w:rPr>
            <w:rStyle w:val="Hyperlink"/>
            <w:noProof/>
          </w:rPr>
          <w:t>2.4. Nghiên cứu, phân tích và ứng dụng mô hình học máy StartDist</w:t>
        </w:r>
        <w:r w:rsidR="00333294">
          <w:rPr>
            <w:noProof/>
            <w:webHidden/>
          </w:rPr>
          <w:tab/>
        </w:r>
        <w:r w:rsidR="00333294">
          <w:rPr>
            <w:noProof/>
            <w:webHidden/>
          </w:rPr>
          <w:fldChar w:fldCharType="begin"/>
        </w:r>
        <w:r w:rsidR="00333294">
          <w:rPr>
            <w:noProof/>
            <w:webHidden/>
          </w:rPr>
          <w:instrText xml:space="preserve"> PAGEREF _Toc181368491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79164F01" w14:textId="0EE4177E"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2" w:history="1">
        <w:r w:rsidR="00333294" w:rsidRPr="0050738C">
          <w:rPr>
            <w:rStyle w:val="Hyperlink"/>
            <w:noProof/>
          </w:rPr>
          <w:t>2.3.1.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_Toc181368492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67E1D884" w14:textId="4BD6ADF7"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3" w:history="1">
        <w:r w:rsidR="00333294" w:rsidRPr="0050738C">
          <w:rPr>
            <w:rStyle w:val="Hyperlink"/>
            <w:noProof/>
          </w:rPr>
          <w:t>2.3.2.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_Toc181368493 \h </w:instrText>
        </w:r>
        <w:r w:rsidR="00333294">
          <w:rPr>
            <w:noProof/>
            <w:webHidden/>
          </w:rPr>
        </w:r>
        <w:r w:rsidR="00333294">
          <w:rPr>
            <w:noProof/>
            <w:webHidden/>
          </w:rPr>
          <w:fldChar w:fldCharType="separate"/>
        </w:r>
        <w:r w:rsidR="00333294">
          <w:rPr>
            <w:noProof/>
            <w:webHidden/>
          </w:rPr>
          <w:t>21</w:t>
        </w:r>
        <w:r w:rsidR="00333294">
          <w:rPr>
            <w:noProof/>
            <w:webHidden/>
          </w:rPr>
          <w:fldChar w:fldCharType="end"/>
        </w:r>
      </w:hyperlink>
    </w:p>
    <w:p w14:paraId="5E3C233B" w14:textId="3C4794B0"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4" w:history="1">
        <w:r w:rsidR="00333294" w:rsidRPr="0050738C">
          <w:rPr>
            <w:rStyle w:val="Hyperlink"/>
            <w:noProof/>
          </w:rPr>
          <w:t>2.</w:t>
        </w:r>
        <w:r w:rsidR="00333294" w:rsidRPr="0050738C">
          <w:rPr>
            <w:rStyle w:val="Hyperlink"/>
            <w:iCs/>
            <w:noProof/>
          </w:rPr>
          <w:t>5</w:t>
        </w:r>
        <w:r w:rsidR="00333294" w:rsidRPr="0050738C">
          <w:rPr>
            <w:rStyle w:val="Hyperlink"/>
            <w:noProof/>
          </w:rPr>
          <w:t>. Kết luận Chương 2</w:t>
        </w:r>
        <w:r w:rsidR="00333294">
          <w:rPr>
            <w:noProof/>
            <w:webHidden/>
          </w:rPr>
          <w:tab/>
        </w:r>
        <w:r w:rsidR="00333294">
          <w:rPr>
            <w:noProof/>
            <w:webHidden/>
          </w:rPr>
          <w:fldChar w:fldCharType="begin"/>
        </w:r>
        <w:r w:rsidR="00333294">
          <w:rPr>
            <w:noProof/>
            <w:webHidden/>
          </w:rPr>
          <w:instrText xml:space="preserve"> PAGEREF _Toc181368494 \h </w:instrText>
        </w:r>
        <w:r w:rsidR="00333294">
          <w:rPr>
            <w:noProof/>
            <w:webHidden/>
          </w:rPr>
        </w:r>
        <w:r w:rsidR="00333294">
          <w:rPr>
            <w:noProof/>
            <w:webHidden/>
          </w:rPr>
          <w:fldChar w:fldCharType="separate"/>
        </w:r>
        <w:r w:rsidR="00333294">
          <w:rPr>
            <w:noProof/>
            <w:webHidden/>
          </w:rPr>
          <w:t>22</w:t>
        </w:r>
        <w:r w:rsidR="00333294">
          <w:rPr>
            <w:noProof/>
            <w:webHidden/>
          </w:rPr>
          <w:fldChar w:fldCharType="end"/>
        </w:r>
      </w:hyperlink>
    </w:p>
    <w:p w14:paraId="4420821F" w14:textId="401FFE3A"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495" w:history="1">
        <w:r w:rsidR="00333294" w:rsidRPr="0050738C">
          <w:rPr>
            <w:rStyle w:val="Hyperlink"/>
            <w:noProof/>
          </w:rPr>
          <w:t xml:space="preserve">CHƯƠNG 3 </w:t>
        </w:r>
        <w:r w:rsidR="00333294" w:rsidRPr="0050738C">
          <w:rPr>
            <w:rStyle w:val="Hyperlink"/>
            <w:noProof/>
            <w:lang w:val="en-US"/>
          </w:rPr>
          <w:t>XÂY DỰNG ỨNG DỤNG PHÂN VÙNG ẢNH DỰA TRÊN MẠNG NƠ-RON TÍCH CHẬP VÀ MÔ HÌNH STARDIST</w:t>
        </w:r>
        <w:r w:rsidR="00333294">
          <w:rPr>
            <w:noProof/>
            <w:webHidden/>
          </w:rPr>
          <w:tab/>
        </w:r>
        <w:r w:rsidR="00333294">
          <w:rPr>
            <w:noProof/>
            <w:webHidden/>
          </w:rPr>
          <w:fldChar w:fldCharType="begin"/>
        </w:r>
        <w:r w:rsidR="00333294">
          <w:rPr>
            <w:noProof/>
            <w:webHidden/>
          </w:rPr>
          <w:instrText xml:space="preserve"> PAGEREF _Toc181368495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2E2CCA7C" w14:textId="0BE8D0A3"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6" w:history="1">
        <w:r w:rsidR="00333294" w:rsidRPr="0050738C">
          <w:rPr>
            <w:rStyle w:val="Hyperlink"/>
            <w:noProof/>
            <w:lang w:val="nl-NL"/>
          </w:rPr>
          <w:t>3.1</w:t>
        </w:r>
        <w:r w:rsidR="00333294" w:rsidRPr="0050738C">
          <w:rPr>
            <w:rStyle w:val="Hyperlink"/>
            <w:noProof/>
          </w:rPr>
          <w:t>.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_Toc181368496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0760CE1E" w14:textId="684D26F0"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7" w:history="1">
        <w:r w:rsidR="00333294" w:rsidRPr="0050738C">
          <w:rPr>
            <w:rStyle w:val="Hyperlink"/>
            <w:noProof/>
          </w:rPr>
          <w:t>3.1.1.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_Toc181368497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27D00AEC" w14:textId="773CE950"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498" w:history="1">
        <w:r w:rsidR="00333294" w:rsidRPr="0050738C">
          <w:rPr>
            <w:rStyle w:val="Hyperlink"/>
            <w:noProof/>
          </w:rPr>
          <w:t>3.1.2.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_Toc181368498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733FD826" w14:textId="7BD81D2C"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499" w:history="1">
        <w:r w:rsidR="00333294" w:rsidRPr="0050738C">
          <w:rPr>
            <w:rStyle w:val="Hyperlink"/>
            <w:noProof/>
            <w:spacing w:val="-2"/>
          </w:rPr>
          <w:t xml:space="preserve">3.2. </w:t>
        </w:r>
        <w:r w:rsidR="00333294" w:rsidRPr="0050738C">
          <w:rPr>
            <w:rStyle w:val="Hyperlink"/>
            <w:noProof/>
          </w:rPr>
          <w:t>(Viết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_Toc181368499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73541087" w14:textId="3E22D734"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500" w:history="1">
        <w:r w:rsidR="00333294" w:rsidRPr="0050738C">
          <w:rPr>
            <w:rStyle w:val="Hyperlink"/>
            <w:noProof/>
          </w:rPr>
          <w:t>3.2.1.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_Toc181368500 \h </w:instrText>
        </w:r>
        <w:r w:rsidR="00333294">
          <w:rPr>
            <w:noProof/>
            <w:webHidden/>
          </w:rPr>
        </w:r>
        <w:r w:rsidR="00333294">
          <w:rPr>
            <w:noProof/>
            <w:webHidden/>
          </w:rPr>
          <w:fldChar w:fldCharType="separate"/>
        </w:r>
        <w:r w:rsidR="00333294">
          <w:rPr>
            <w:noProof/>
            <w:webHidden/>
          </w:rPr>
          <w:t>23</w:t>
        </w:r>
        <w:r w:rsidR="00333294">
          <w:rPr>
            <w:noProof/>
            <w:webHidden/>
          </w:rPr>
          <w:fldChar w:fldCharType="end"/>
        </w:r>
      </w:hyperlink>
    </w:p>
    <w:p w14:paraId="7B0B0C71" w14:textId="759002D8" w:rsidR="00333294" w:rsidRDefault="00000000">
      <w:pPr>
        <w:pStyle w:val="TOC3"/>
        <w:rPr>
          <w:rFonts w:asciiTheme="minorHAnsi" w:eastAsiaTheme="minorEastAsia" w:hAnsiTheme="minorHAnsi" w:cstheme="minorBidi"/>
          <w:noProof/>
          <w:kern w:val="2"/>
          <w:sz w:val="24"/>
          <w:szCs w:val="24"/>
          <w:lang w:val="en-US"/>
          <w14:ligatures w14:val="standardContextual"/>
        </w:rPr>
      </w:pPr>
      <w:hyperlink w:anchor="_Toc181368501" w:history="1">
        <w:r w:rsidR="00333294" w:rsidRPr="0050738C">
          <w:rPr>
            <w:rStyle w:val="Hyperlink"/>
            <w:noProof/>
          </w:rPr>
          <w:t>3.2.2. (Viết chèn hoặc Copy - Paste special unformatted vào đây)</w:t>
        </w:r>
        <w:r w:rsidR="00333294">
          <w:rPr>
            <w:noProof/>
            <w:webHidden/>
          </w:rPr>
          <w:tab/>
        </w:r>
        <w:r w:rsidR="00333294">
          <w:rPr>
            <w:noProof/>
            <w:webHidden/>
          </w:rPr>
          <w:fldChar w:fldCharType="begin"/>
        </w:r>
        <w:r w:rsidR="00333294">
          <w:rPr>
            <w:noProof/>
            <w:webHidden/>
          </w:rPr>
          <w:instrText xml:space="preserve"> PAGEREF _Toc181368501 \h </w:instrText>
        </w:r>
        <w:r w:rsidR="00333294">
          <w:rPr>
            <w:noProof/>
            <w:webHidden/>
          </w:rPr>
        </w:r>
        <w:r w:rsidR="00333294">
          <w:rPr>
            <w:noProof/>
            <w:webHidden/>
          </w:rPr>
          <w:fldChar w:fldCharType="separate"/>
        </w:r>
        <w:r w:rsidR="00333294">
          <w:rPr>
            <w:noProof/>
            <w:webHidden/>
          </w:rPr>
          <w:t>24</w:t>
        </w:r>
        <w:r w:rsidR="00333294">
          <w:rPr>
            <w:noProof/>
            <w:webHidden/>
          </w:rPr>
          <w:fldChar w:fldCharType="end"/>
        </w:r>
      </w:hyperlink>
    </w:p>
    <w:p w14:paraId="71E93F90" w14:textId="11C86C64" w:rsidR="00333294" w:rsidRDefault="00000000">
      <w:pPr>
        <w:pStyle w:val="TOC2"/>
        <w:tabs>
          <w:tab w:val="right" w:leader="dot" w:pos="8778"/>
        </w:tabs>
        <w:rPr>
          <w:rFonts w:asciiTheme="minorHAnsi" w:eastAsiaTheme="minorEastAsia" w:hAnsiTheme="minorHAnsi" w:cstheme="minorBidi"/>
          <w:noProof/>
          <w:kern w:val="2"/>
          <w:sz w:val="24"/>
          <w:szCs w:val="24"/>
          <w:lang w:val="en-US"/>
          <w14:ligatures w14:val="standardContextual"/>
        </w:rPr>
      </w:pPr>
      <w:hyperlink w:anchor="_Toc181368502" w:history="1">
        <w:r w:rsidR="00333294" w:rsidRPr="0050738C">
          <w:rPr>
            <w:rStyle w:val="Hyperlink"/>
            <w:noProof/>
          </w:rPr>
          <w:t>3.3. Kết luận Chương 3</w:t>
        </w:r>
        <w:r w:rsidR="00333294">
          <w:rPr>
            <w:noProof/>
            <w:webHidden/>
          </w:rPr>
          <w:tab/>
        </w:r>
        <w:r w:rsidR="00333294">
          <w:rPr>
            <w:noProof/>
            <w:webHidden/>
          </w:rPr>
          <w:fldChar w:fldCharType="begin"/>
        </w:r>
        <w:r w:rsidR="00333294">
          <w:rPr>
            <w:noProof/>
            <w:webHidden/>
          </w:rPr>
          <w:instrText xml:space="preserve"> PAGEREF _Toc181368502 \h </w:instrText>
        </w:r>
        <w:r w:rsidR="00333294">
          <w:rPr>
            <w:noProof/>
            <w:webHidden/>
          </w:rPr>
        </w:r>
        <w:r w:rsidR="00333294">
          <w:rPr>
            <w:noProof/>
            <w:webHidden/>
          </w:rPr>
          <w:fldChar w:fldCharType="separate"/>
        </w:r>
        <w:r w:rsidR="00333294">
          <w:rPr>
            <w:noProof/>
            <w:webHidden/>
          </w:rPr>
          <w:t>24</w:t>
        </w:r>
        <w:r w:rsidR="00333294">
          <w:rPr>
            <w:noProof/>
            <w:webHidden/>
          </w:rPr>
          <w:fldChar w:fldCharType="end"/>
        </w:r>
      </w:hyperlink>
    </w:p>
    <w:p w14:paraId="1C38628A" w14:textId="787D5A44"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3" w:history="1">
        <w:r w:rsidR="00333294" w:rsidRPr="0050738C">
          <w:rPr>
            <w:rStyle w:val="Hyperlink"/>
            <w:noProof/>
            <w:spacing w:val="-2"/>
          </w:rPr>
          <w:t>K</w:t>
        </w:r>
        <w:r w:rsidR="00333294" w:rsidRPr="0050738C">
          <w:rPr>
            <w:rStyle w:val="Hyperlink"/>
            <w:noProof/>
          </w:rPr>
          <w:t>ẾT L</w:t>
        </w:r>
        <w:r w:rsidR="00333294" w:rsidRPr="0050738C">
          <w:rPr>
            <w:rStyle w:val="Hyperlink"/>
            <w:noProof/>
            <w:spacing w:val="-2"/>
          </w:rPr>
          <w:t>U</w:t>
        </w:r>
        <w:r w:rsidR="00333294" w:rsidRPr="0050738C">
          <w:rPr>
            <w:rStyle w:val="Hyperlink"/>
            <w:noProof/>
          </w:rPr>
          <w:t>ẬN</w:t>
        </w:r>
        <w:r w:rsidR="00333294">
          <w:rPr>
            <w:noProof/>
            <w:webHidden/>
          </w:rPr>
          <w:tab/>
        </w:r>
        <w:r w:rsidR="00333294">
          <w:rPr>
            <w:noProof/>
            <w:webHidden/>
          </w:rPr>
          <w:fldChar w:fldCharType="begin"/>
        </w:r>
        <w:r w:rsidR="00333294">
          <w:rPr>
            <w:noProof/>
            <w:webHidden/>
          </w:rPr>
          <w:instrText xml:space="preserve"> PAGEREF _Toc181368503 \h </w:instrText>
        </w:r>
        <w:r w:rsidR="00333294">
          <w:rPr>
            <w:noProof/>
            <w:webHidden/>
          </w:rPr>
        </w:r>
        <w:r w:rsidR="00333294">
          <w:rPr>
            <w:noProof/>
            <w:webHidden/>
          </w:rPr>
          <w:fldChar w:fldCharType="separate"/>
        </w:r>
        <w:r w:rsidR="00333294">
          <w:rPr>
            <w:noProof/>
            <w:webHidden/>
          </w:rPr>
          <w:t>25</w:t>
        </w:r>
        <w:r w:rsidR="00333294">
          <w:rPr>
            <w:noProof/>
            <w:webHidden/>
          </w:rPr>
          <w:fldChar w:fldCharType="end"/>
        </w:r>
      </w:hyperlink>
    </w:p>
    <w:p w14:paraId="3A28F8E9" w14:textId="61EE4511"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4" w:history="1">
        <w:r w:rsidR="00333294" w:rsidRPr="0050738C">
          <w:rPr>
            <w:rStyle w:val="Hyperlink"/>
            <w:noProof/>
          </w:rPr>
          <w:t>TÀI LI</w:t>
        </w:r>
        <w:r w:rsidR="00333294" w:rsidRPr="0050738C">
          <w:rPr>
            <w:rStyle w:val="Hyperlink"/>
            <w:noProof/>
            <w:spacing w:val="-2"/>
          </w:rPr>
          <w:t>Ệ</w:t>
        </w:r>
        <w:r w:rsidR="00333294" w:rsidRPr="0050738C">
          <w:rPr>
            <w:rStyle w:val="Hyperlink"/>
            <w:noProof/>
          </w:rPr>
          <w:t>U THAM K</w:t>
        </w:r>
        <w:r w:rsidR="00333294" w:rsidRPr="0050738C">
          <w:rPr>
            <w:rStyle w:val="Hyperlink"/>
            <w:noProof/>
            <w:spacing w:val="-2"/>
          </w:rPr>
          <w:t>H</w:t>
        </w:r>
        <w:r w:rsidR="00333294" w:rsidRPr="0050738C">
          <w:rPr>
            <w:rStyle w:val="Hyperlink"/>
            <w:noProof/>
          </w:rPr>
          <w:t>ẢO</w:t>
        </w:r>
        <w:r w:rsidR="00333294">
          <w:rPr>
            <w:noProof/>
            <w:webHidden/>
          </w:rPr>
          <w:tab/>
        </w:r>
        <w:r w:rsidR="00333294">
          <w:rPr>
            <w:noProof/>
            <w:webHidden/>
          </w:rPr>
          <w:fldChar w:fldCharType="begin"/>
        </w:r>
        <w:r w:rsidR="00333294">
          <w:rPr>
            <w:noProof/>
            <w:webHidden/>
          </w:rPr>
          <w:instrText xml:space="preserve"> PAGEREF _Toc181368504 \h </w:instrText>
        </w:r>
        <w:r w:rsidR="00333294">
          <w:rPr>
            <w:noProof/>
            <w:webHidden/>
          </w:rPr>
        </w:r>
        <w:r w:rsidR="00333294">
          <w:rPr>
            <w:noProof/>
            <w:webHidden/>
          </w:rPr>
          <w:fldChar w:fldCharType="separate"/>
        </w:r>
        <w:r w:rsidR="00333294">
          <w:rPr>
            <w:noProof/>
            <w:webHidden/>
          </w:rPr>
          <w:t>26</w:t>
        </w:r>
        <w:r w:rsidR="00333294">
          <w:rPr>
            <w:noProof/>
            <w:webHidden/>
          </w:rPr>
          <w:fldChar w:fldCharType="end"/>
        </w:r>
      </w:hyperlink>
    </w:p>
    <w:p w14:paraId="50E1E600" w14:textId="0A529704"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5" w:history="1">
        <w:r w:rsidR="00333294" w:rsidRPr="0050738C">
          <w:rPr>
            <w:rStyle w:val="Hyperlink"/>
            <w:noProof/>
          </w:rPr>
          <w:t>BẢN CAM ĐOAN</w:t>
        </w:r>
        <w:r w:rsidR="00333294">
          <w:rPr>
            <w:noProof/>
            <w:webHidden/>
          </w:rPr>
          <w:tab/>
        </w:r>
        <w:r w:rsidR="00333294">
          <w:rPr>
            <w:noProof/>
            <w:webHidden/>
          </w:rPr>
          <w:fldChar w:fldCharType="begin"/>
        </w:r>
        <w:r w:rsidR="00333294">
          <w:rPr>
            <w:noProof/>
            <w:webHidden/>
          </w:rPr>
          <w:instrText xml:space="preserve"> PAGEREF _Toc181368505 \h </w:instrText>
        </w:r>
        <w:r w:rsidR="00333294">
          <w:rPr>
            <w:noProof/>
            <w:webHidden/>
          </w:rPr>
        </w:r>
        <w:r w:rsidR="00333294">
          <w:rPr>
            <w:noProof/>
            <w:webHidden/>
          </w:rPr>
          <w:fldChar w:fldCharType="separate"/>
        </w:r>
        <w:r w:rsidR="00333294">
          <w:rPr>
            <w:noProof/>
            <w:webHidden/>
          </w:rPr>
          <w:t>27</w:t>
        </w:r>
        <w:r w:rsidR="00333294">
          <w:rPr>
            <w:noProof/>
            <w:webHidden/>
          </w:rPr>
          <w:fldChar w:fldCharType="end"/>
        </w:r>
      </w:hyperlink>
    </w:p>
    <w:p w14:paraId="0541624C" w14:textId="09D05B9D" w:rsidR="00333294" w:rsidRDefault="00000000">
      <w:pPr>
        <w:pStyle w:val="TOC1"/>
        <w:rPr>
          <w:rFonts w:asciiTheme="minorHAnsi" w:eastAsiaTheme="minorEastAsia" w:hAnsiTheme="minorHAnsi" w:cstheme="minorBidi"/>
          <w:noProof/>
          <w:kern w:val="2"/>
          <w:sz w:val="24"/>
          <w:szCs w:val="24"/>
          <w:lang w:val="en-US"/>
          <w14:ligatures w14:val="standardContextual"/>
        </w:rPr>
      </w:pPr>
      <w:hyperlink w:anchor="_Toc181368506" w:history="1">
        <w:r w:rsidR="00333294" w:rsidRPr="0050738C">
          <w:rPr>
            <w:rStyle w:val="Hyperlink"/>
            <w:noProof/>
          </w:rPr>
          <w:t>PHỤ LỤC</w:t>
        </w:r>
        <w:r w:rsidR="00333294">
          <w:rPr>
            <w:noProof/>
            <w:webHidden/>
          </w:rPr>
          <w:tab/>
        </w:r>
        <w:r w:rsidR="00333294">
          <w:rPr>
            <w:noProof/>
            <w:webHidden/>
          </w:rPr>
          <w:fldChar w:fldCharType="begin"/>
        </w:r>
        <w:r w:rsidR="00333294">
          <w:rPr>
            <w:noProof/>
            <w:webHidden/>
          </w:rPr>
          <w:instrText xml:space="preserve"> PAGEREF _Toc181368506 \h </w:instrText>
        </w:r>
        <w:r w:rsidR="00333294">
          <w:rPr>
            <w:noProof/>
            <w:webHidden/>
          </w:rPr>
        </w:r>
        <w:r w:rsidR="00333294">
          <w:rPr>
            <w:noProof/>
            <w:webHidden/>
          </w:rPr>
          <w:fldChar w:fldCharType="separate"/>
        </w:r>
        <w:r w:rsidR="00333294">
          <w:rPr>
            <w:noProof/>
            <w:webHidden/>
          </w:rPr>
          <w:t>29</w:t>
        </w:r>
        <w:r w:rsidR="00333294">
          <w:rPr>
            <w:noProof/>
            <w:webHidden/>
          </w:rPr>
          <w:fldChar w:fldCharType="end"/>
        </w:r>
      </w:hyperlink>
    </w:p>
    <w:p w14:paraId="0E8B956D" w14:textId="3864BE59" w:rsidR="002D7548" w:rsidRPr="00BD225A" w:rsidRDefault="00076984" w:rsidP="00F24627">
      <w:pPr>
        <w:rPr>
          <w:sz w:val="26"/>
          <w:szCs w:val="26"/>
        </w:rPr>
      </w:pPr>
      <w:r w:rsidRPr="00BD225A">
        <w:rPr>
          <w:rFonts w:eastAsia="Arial"/>
          <w:sz w:val="26"/>
          <w:szCs w:val="26"/>
          <w:lang w:val="vi-VN"/>
        </w:rPr>
        <w:fldChar w:fldCharType="end"/>
      </w:r>
    </w:p>
    <w:p w14:paraId="5ACAEE66" w14:textId="77777777" w:rsidR="0042668A" w:rsidRPr="00BD225A" w:rsidRDefault="0042668A" w:rsidP="0042668A">
      <w:pPr>
        <w:adjustRightInd w:val="0"/>
        <w:snapToGrid w:val="0"/>
        <w:spacing w:line="348" w:lineRule="auto"/>
        <w:ind w:firstLine="567"/>
        <w:jc w:val="both"/>
        <w:rPr>
          <w:color w:val="FF0000"/>
          <w:sz w:val="26"/>
          <w:szCs w:val="26"/>
        </w:rPr>
      </w:pPr>
      <w:r w:rsidRPr="00BD225A">
        <w:rPr>
          <w:color w:val="FF0000"/>
          <w:sz w:val="26"/>
          <w:szCs w:val="26"/>
        </w:rPr>
        <w:t>(</w:t>
      </w:r>
      <w:proofErr w:type="spellStart"/>
      <w:r w:rsidRPr="00BD225A">
        <w:rPr>
          <w:color w:val="FF0000"/>
          <w:sz w:val="26"/>
          <w:szCs w:val="26"/>
        </w:rPr>
        <w:t>Để</w:t>
      </w:r>
      <w:proofErr w:type="spellEnd"/>
      <w:r w:rsidRPr="00BD225A">
        <w:rPr>
          <w:color w:val="FF0000"/>
          <w:sz w:val="26"/>
          <w:szCs w:val="26"/>
        </w:rPr>
        <w:t xml:space="preserve"> </w:t>
      </w:r>
      <w:proofErr w:type="spellStart"/>
      <w:r w:rsidRPr="00BD225A">
        <w:rPr>
          <w:color w:val="FF0000"/>
          <w:sz w:val="26"/>
          <w:szCs w:val="26"/>
        </w:rPr>
        <w:t>làm</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đề</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chương</w:t>
      </w:r>
      <w:proofErr w:type="spellEnd"/>
      <w:r w:rsidRPr="00BD225A">
        <w:rPr>
          <w:color w:val="FF0000"/>
          <w:sz w:val="26"/>
          <w:szCs w:val="26"/>
        </w:rPr>
        <w:t xml:space="preserve"> </w:t>
      </w:r>
      <w:proofErr w:type="spellStart"/>
      <w:r w:rsidRPr="00BD225A">
        <w:rPr>
          <w:color w:val="FF0000"/>
          <w:sz w:val="26"/>
          <w:szCs w:val="26"/>
        </w:rPr>
        <w:t>phải</w:t>
      </w:r>
      <w:proofErr w:type="spellEnd"/>
      <w:r w:rsidRPr="00BD225A">
        <w:rPr>
          <w:color w:val="FF0000"/>
          <w:sz w:val="26"/>
          <w:szCs w:val="26"/>
        </w:rPr>
        <w:t xml:space="preserve"> </w:t>
      </w:r>
      <w:proofErr w:type="spellStart"/>
      <w:r w:rsidRPr="00BD225A">
        <w:rPr>
          <w:color w:val="FF0000"/>
          <w:sz w:val="26"/>
          <w:szCs w:val="26"/>
        </w:rPr>
        <w:t>dùng</w:t>
      </w:r>
      <w:proofErr w:type="spellEnd"/>
      <w:r w:rsidRPr="00BD225A">
        <w:rPr>
          <w:color w:val="FF0000"/>
          <w:sz w:val="26"/>
          <w:szCs w:val="26"/>
        </w:rPr>
        <w:t xml:space="preserve"> Styles Heading 1, 2, … </w:t>
      </w:r>
      <w:proofErr w:type="spellStart"/>
      <w:r w:rsidRPr="00BD225A">
        <w:rPr>
          <w:color w:val="FF0000"/>
          <w:sz w:val="26"/>
          <w:szCs w:val="26"/>
        </w:rPr>
        <w:t>theo</w:t>
      </w:r>
      <w:proofErr w:type="spellEnd"/>
      <w:r w:rsidRPr="00BD225A">
        <w:rPr>
          <w:color w:val="FF0000"/>
          <w:sz w:val="26"/>
          <w:szCs w:val="26"/>
        </w:rPr>
        <w:t xml:space="preserve"> </w:t>
      </w:r>
      <w:proofErr w:type="spellStart"/>
      <w:r w:rsidRPr="00BD225A">
        <w:rPr>
          <w:color w:val="FF0000"/>
          <w:sz w:val="26"/>
          <w:szCs w:val="26"/>
        </w:rPr>
        <w:t>đúng</w:t>
      </w:r>
      <w:proofErr w:type="spellEnd"/>
      <w:r w:rsidRPr="00BD225A">
        <w:rPr>
          <w:color w:val="FF0000"/>
          <w:sz w:val="26"/>
          <w:szCs w:val="26"/>
        </w:rPr>
        <w:t xml:space="preserve"> </w:t>
      </w:r>
      <w:proofErr w:type="spellStart"/>
      <w:r w:rsidRPr="00BD225A">
        <w:rPr>
          <w:color w:val="FF0000"/>
          <w:sz w:val="26"/>
          <w:szCs w:val="26"/>
        </w:rPr>
        <w:t>mẫu</w:t>
      </w:r>
      <w:proofErr w:type="spellEnd"/>
      <w:r w:rsidRPr="00BD225A">
        <w:rPr>
          <w:color w:val="FF0000"/>
          <w:sz w:val="26"/>
          <w:szCs w:val="26"/>
        </w:rPr>
        <w:t xml:space="preserve">. </w:t>
      </w:r>
      <w:proofErr w:type="spellStart"/>
      <w:r w:rsidRPr="00BD225A">
        <w:rPr>
          <w:color w:val="FF0000"/>
          <w:sz w:val="26"/>
          <w:szCs w:val="26"/>
        </w:rPr>
        <w:t>Nên</w:t>
      </w:r>
      <w:proofErr w:type="spellEnd"/>
      <w:r w:rsidRPr="00BD225A">
        <w:rPr>
          <w:color w:val="FF0000"/>
          <w:sz w:val="26"/>
          <w:szCs w:val="26"/>
        </w:rPr>
        <w:t xml:space="preserve"> copy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đề</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chương</w:t>
      </w:r>
      <w:proofErr w:type="spellEnd"/>
      <w:r w:rsidRPr="00BD225A">
        <w:rPr>
          <w:color w:val="FF0000"/>
          <w:sz w:val="26"/>
          <w:szCs w:val="26"/>
        </w:rPr>
        <w:t xml:space="preserve"> </w:t>
      </w:r>
      <w:proofErr w:type="spellStart"/>
      <w:r w:rsidRPr="00BD225A">
        <w:rPr>
          <w:color w:val="FF0000"/>
          <w:sz w:val="26"/>
          <w:szCs w:val="26"/>
        </w:rPr>
        <w:t>đã</w:t>
      </w:r>
      <w:proofErr w:type="spellEnd"/>
      <w:r w:rsidRPr="00BD225A">
        <w:rPr>
          <w:color w:val="FF0000"/>
          <w:sz w:val="26"/>
          <w:szCs w:val="26"/>
        </w:rPr>
        <w:t xml:space="preserve"> </w:t>
      </w:r>
      <w:proofErr w:type="spellStart"/>
      <w:r w:rsidRPr="00BD225A">
        <w:rPr>
          <w:color w:val="FF0000"/>
          <w:sz w:val="26"/>
          <w:szCs w:val="26"/>
        </w:rPr>
        <w:t>có</w:t>
      </w:r>
      <w:proofErr w:type="spellEnd"/>
      <w:r w:rsidRPr="00BD225A">
        <w:rPr>
          <w:color w:val="FF0000"/>
          <w:sz w:val="26"/>
          <w:szCs w:val="26"/>
        </w:rPr>
        <w:t xml:space="preserve"> </w:t>
      </w:r>
      <w:proofErr w:type="spellStart"/>
      <w:r w:rsidRPr="00BD225A">
        <w:rPr>
          <w:color w:val="FF0000"/>
          <w:sz w:val="26"/>
          <w:szCs w:val="26"/>
        </w:rPr>
        <w:t>ra</w:t>
      </w:r>
      <w:proofErr w:type="spellEnd"/>
      <w:r w:rsidRPr="00BD225A">
        <w:rPr>
          <w:color w:val="FF0000"/>
          <w:sz w:val="26"/>
          <w:szCs w:val="26"/>
        </w:rPr>
        <w:t xml:space="preserve"> </w:t>
      </w:r>
      <w:proofErr w:type="spellStart"/>
      <w:r w:rsidRPr="00BD225A">
        <w:rPr>
          <w:color w:val="FF0000"/>
          <w:sz w:val="26"/>
          <w:szCs w:val="26"/>
        </w:rPr>
        <w:t>và</w:t>
      </w:r>
      <w:proofErr w:type="spellEnd"/>
      <w:r w:rsidRPr="00BD225A">
        <w:rPr>
          <w:color w:val="FF0000"/>
          <w:sz w:val="26"/>
          <w:szCs w:val="26"/>
        </w:rPr>
        <w:t xml:space="preserve"> </w:t>
      </w:r>
      <w:proofErr w:type="spellStart"/>
      <w:r w:rsidRPr="00BD225A">
        <w:rPr>
          <w:color w:val="FF0000"/>
          <w:sz w:val="26"/>
          <w:szCs w:val="26"/>
        </w:rPr>
        <w:t>chèn</w:t>
      </w:r>
      <w:proofErr w:type="spellEnd"/>
      <w:r w:rsidRPr="00BD225A">
        <w:rPr>
          <w:color w:val="FF0000"/>
          <w:sz w:val="26"/>
          <w:szCs w:val="26"/>
        </w:rPr>
        <w:t xml:space="preserve"> text </w:t>
      </w:r>
      <w:proofErr w:type="spellStart"/>
      <w:r w:rsidRPr="00BD225A">
        <w:rPr>
          <w:color w:val="FF0000"/>
          <w:sz w:val="26"/>
          <w:szCs w:val="26"/>
        </w:rPr>
        <w:t>mới</w:t>
      </w:r>
      <w:proofErr w:type="spellEnd"/>
      <w:r w:rsidRPr="00BD225A">
        <w:rPr>
          <w:color w:val="FF0000"/>
          <w:sz w:val="26"/>
          <w:szCs w:val="26"/>
        </w:rPr>
        <w:t xml:space="preserve"> </w:t>
      </w:r>
      <w:proofErr w:type="spellStart"/>
      <w:r w:rsidRPr="00BD225A">
        <w:rPr>
          <w:color w:val="FF0000"/>
          <w:sz w:val="26"/>
          <w:szCs w:val="26"/>
        </w:rPr>
        <w:t>vào</w:t>
      </w:r>
      <w:proofErr w:type="spellEnd"/>
      <w:r w:rsidRPr="00BD225A">
        <w:rPr>
          <w:color w:val="FF0000"/>
          <w:sz w:val="26"/>
          <w:szCs w:val="26"/>
        </w:rPr>
        <w:t>.</w:t>
      </w:r>
    </w:p>
    <w:p w14:paraId="219C3773" w14:textId="5629A8D9" w:rsidR="0042668A" w:rsidRPr="00BD225A" w:rsidRDefault="0042668A" w:rsidP="0042668A">
      <w:pPr>
        <w:adjustRightInd w:val="0"/>
        <w:snapToGrid w:val="0"/>
        <w:spacing w:line="348" w:lineRule="auto"/>
        <w:ind w:firstLine="567"/>
        <w:jc w:val="both"/>
        <w:rPr>
          <w:sz w:val="26"/>
          <w:szCs w:val="26"/>
          <w:lang w:val="nl-NL"/>
        </w:rPr>
      </w:pPr>
      <w:r w:rsidRPr="00BD225A">
        <w:rPr>
          <w:color w:val="FF0000"/>
          <w:sz w:val="26"/>
          <w:szCs w:val="26"/>
        </w:rPr>
        <w:t xml:space="preserve">Khi </w:t>
      </w:r>
      <w:proofErr w:type="spellStart"/>
      <w:r w:rsidRPr="00BD225A">
        <w:rPr>
          <w:color w:val="FF0000"/>
          <w:sz w:val="26"/>
          <w:szCs w:val="26"/>
        </w:rPr>
        <w:t>cập</w:t>
      </w:r>
      <w:proofErr w:type="spellEnd"/>
      <w:r w:rsidRPr="00BD225A">
        <w:rPr>
          <w:color w:val="FF0000"/>
          <w:sz w:val="26"/>
          <w:szCs w:val="26"/>
        </w:rPr>
        <w:t xml:space="preserve"> </w:t>
      </w:r>
      <w:proofErr w:type="spellStart"/>
      <w:r w:rsidRPr="00BD225A">
        <w:rPr>
          <w:color w:val="FF0000"/>
          <w:sz w:val="26"/>
          <w:szCs w:val="26"/>
        </w:rPr>
        <w:t>nhật</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Right click </w:t>
      </w:r>
      <w:proofErr w:type="spellStart"/>
      <w:r w:rsidRPr="00BD225A">
        <w:rPr>
          <w:color w:val="FF0000"/>
          <w:sz w:val="26"/>
          <w:szCs w:val="26"/>
        </w:rPr>
        <w:t>trên</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Update Fields </w:t>
      </w:r>
      <w:proofErr w:type="spellStart"/>
      <w:r w:rsidRPr="00BD225A">
        <w:rPr>
          <w:color w:val="FF0000"/>
          <w:sz w:val="26"/>
          <w:szCs w:val="26"/>
        </w:rPr>
        <w:t>là</w:t>
      </w:r>
      <w:proofErr w:type="spellEnd"/>
      <w:r w:rsidRPr="00BD225A">
        <w:rPr>
          <w:color w:val="FF0000"/>
          <w:sz w:val="26"/>
          <w:szCs w:val="26"/>
        </w:rPr>
        <w:t xml:space="preserve"> </w:t>
      </w:r>
      <w:proofErr w:type="spellStart"/>
      <w:r w:rsidRPr="00BD225A">
        <w:rPr>
          <w:color w:val="FF0000"/>
          <w:sz w:val="26"/>
          <w:szCs w:val="26"/>
        </w:rPr>
        <w:t>tạo</w:t>
      </w:r>
      <w:proofErr w:type="spellEnd"/>
      <w:r w:rsidRPr="00BD225A">
        <w:rPr>
          <w:color w:val="FF0000"/>
          <w:sz w:val="26"/>
          <w:szCs w:val="26"/>
        </w:rPr>
        <w:t xml:space="preserve"> </w:t>
      </w:r>
      <w:proofErr w:type="spellStart"/>
      <w:r w:rsidRPr="00BD225A">
        <w:rPr>
          <w:color w:val="FF0000"/>
          <w:sz w:val="26"/>
          <w:szCs w:val="26"/>
        </w:rPr>
        <w:t>được</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lục</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w:t>
      </w:r>
    </w:p>
    <w:p w14:paraId="7BE880A5" w14:textId="77777777" w:rsidR="0042668A" w:rsidRPr="00BD225A" w:rsidRDefault="0042668A" w:rsidP="00F24627">
      <w:pPr>
        <w:jc w:val="both"/>
        <w:rPr>
          <w:sz w:val="26"/>
          <w:szCs w:val="26"/>
        </w:rPr>
      </w:pPr>
    </w:p>
    <w:p w14:paraId="733E9F1D" w14:textId="77777777" w:rsidR="00F24627" w:rsidRPr="00BD225A" w:rsidRDefault="00F24627" w:rsidP="00E106A9">
      <w:pPr>
        <w:spacing w:line="360" w:lineRule="auto"/>
        <w:ind w:right="-1"/>
        <w:jc w:val="center"/>
        <w:rPr>
          <w:b/>
          <w:sz w:val="26"/>
          <w:szCs w:val="26"/>
        </w:rPr>
      </w:pPr>
    </w:p>
    <w:p w14:paraId="32738C12" w14:textId="77777777" w:rsidR="00117F7E" w:rsidRPr="00BD225A" w:rsidRDefault="00117F7E">
      <w:pPr>
        <w:rPr>
          <w:b/>
          <w:spacing w:val="-1"/>
          <w:sz w:val="26"/>
          <w:szCs w:val="26"/>
        </w:rPr>
      </w:pPr>
      <w:bookmarkStart w:id="15" w:name="_Toc134720556"/>
      <w:r w:rsidRPr="00BD225A">
        <w:rPr>
          <w:b/>
          <w:spacing w:val="-1"/>
          <w:sz w:val="26"/>
          <w:szCs w:val="26"/>
        </w:rPr>
        <w:br w:type="page"/>
      </w:r>
    </w:p>
    <w:p w14:paraId="1BF03D68" w14:textId="52BCDCE8" w:rsidR="002D7548" w:rsidRPr="00BD225A" w:rsidRDefault="002D7548" w:rsidP="00B02E32">
      <w:pPr>
        <w:pStyle w:val="Heading1"/>
      </w:pPr>
      <w:bookmarkStart w:id="16" w:name="_Toc181368451"/>
      <w:r w:rsidRPr="00BD225A">
        <w:rPr>
          <w:spacing w:val="-1"/>
        </w:rPr>
        <w:lastRenderedPageBreak/>
        <w:t>D</w:t>
      </w:r>
      <w:r w:rsidRPr="00BD225A">
        <w:rPr>
          <w:spacing w:val="1"/>
        </w:rPr>
        <w:t>A</w:t>
      </w:r>
      <w:r w:rsidRPr="00BD225A">
        <w:rPr>
          <w:spacing w:val="-1"/>
        </w:rPr>
        <w:t>N</w:t>
      </w:r>
      <w:r w:rsidRPr="00BD225A">
        <w:t>H MỤC CÁC TỪ</w:t>
      </w:r>
      <w:r w:rsidRPr="00BD225A">
        <w:rPr>
          <w:spacing w:val="1"/>
        </w:rPr>
        <w:t xml:space="preserve"> </w:t>
      </w:r>
      <w:r w:rsidRPr="00BD225A">
        <w:t>VIẾT</w:t>
      </w:r>
      <w:r w:rsidRPr="00BD225A">
        <w:rPr>
          <w:spacing w:val="1"/>
        </w:rPr>
        <w:t xml:space="preserve"> </w:t>
      </w:r>
      <w:r w:rsidRPr="00BD225A">
        <w:rPr>
          <w:spacing w:val="-1"/>
        </w:rPr>
        <w:t>T</w:t>
      </w:r>
      <w:r w:rsidRPr="00BD225A">
        <w:t>ẮT</w:t>
      </w:r>
      <w:bookmarkEnd w:id="15"/>
      <w:bookmarkEnd w:id="16"/>
    </w:p>
    <w:p w14:paraId="6A708B35" w14:textId="77777777" w:rsidR="002D7548" w:rsidRPr="00BD225A" w:rsidRDefault="002D7548" w:rsidP="002D7548">
      <w:pPr>
        <w:spacing w:line="360" w:lineRule="auto"/>
        <w:ind w:right="-1" w:firstLine="567"/>
        <w:jc w:val="both"/>
        <w:rPr>
          <w:sz w:val="26"/>
          <w:szCs w:val="26"/>
        </w:rPr>
      </w:pPr>
    </w:p>
    <w:tbl>
      <w:tblPr>
        <w:tblStyle w:val="TableGrid"/>
        <w:tblW w:w="0" w:type="auto"/>
        <w:jc w:val="center"/>
        <w:tblLayout w:type="fixed"/>
        <w:tblLook w:val="01E0" w:firstRow="1" w:lastRow="1" w:firstColumn="1" w:lastColumn="1" w:noHBand="0" w:noVBand="0"/>
      </w:tblPr>
      <w:tblGrid>
        <w:gridCol w:w="972"/>
        <w:gridCol w:w="2113"/>
        <w:gridCol w:w="5686"/>
      </w:tblGrid>
      <w:tr w:rsidR="002D7548" w:rsidRPr="00BD225A" w14:paraId="7C980A32" w14:textId="77777777" w:rsidTr="001B1C7D">
        <w:trPr>
          <w:trHeight w:hRule="exact" w:val="431"/>
          <w:jc w:val="center"/>
        </w:trPr>
        <w:tc>
          <w:tcPr>
            <w:tcW w:w="972" w:type="dxa"/>
          </w:tcPr>
          <w:p w14:paraId="7A995494" w14:textId="77777777" w:rsidR="002D7548" w:rsidRPr="00BD225A" w:rsidRDefault="002D7548" w:rsidP="001B1C7D">
            <w:pPr>
              <w:spacing w:line="360" w:lineRule="auto"/>
              <w:ind w:right="-1"/>
              <w:jc w:val="center"/>
              <w:rPr>
                <w:sz w:val="26"/>
                <w:szCs w:val="26"/>
              </w:rPr>
            </w:pPr>
            <w:r w:rsidRPr="00BD225A">
              <w:rPr>
                <w:b/>
                <w:w w:val="102"/>
                <w:sz w:val="26"/>
                <w:szCs w:val="26"/>
              </w:rPr>
              <w:t>S</w:t>
            </w:r>
            <w:r w:rsidRPr="00BD225A">
              <w:rPr>
                <w:b/>
                <w:spacing w:val="1"/>
                <w:w w:val="102"/>
                <w:sz w:val="26"/>
                <w:szCs w:val="26"/>
              </w:rPr>
              <w:t>T</w:t>
            </w:r>
            <w:r w:rsidRPr="00BD225A">
              <w:rPr>
                <w:b/>
                <w:w w:val="102"/>
                <w:sz w:val="26"/>
                <w:szCs w:val="26"/>
              </w:rPr>
              <w:t>T</w:t>
            </w:r>
          </w:p>
        </w:tc>
        <w:tc>
          <w:tcPr>
            <w:tcW w:w="2113" w:type="dxa"/>
          </w:tcPr>
          <w:p w14:paraId="674EBA48" w14:textId="77777777" w:rsidR="002D7548" w:rsidRPr="00BD225A" w:rsidRDefault="002D7548" w:rsidP="001B1C7D">
            <w:pPr>
              <w:spacing w:line="360" w:lineRule="auto"/>
              <w:ind w:right="-1"/>
              <w:jc w:val="center"/>
              <w:rPr>
                <w:sz w:val="26"/>
                <w:szCs w:val="26"/>
              </w:rPr>
            </w:pPr>
            <w:proofErr w:type="spellStart"/>
            <w:r w:rsidRPr="00BD225A">
              <w:rPr>
                <w:b/>
                <w:sz w:val="26"/>
                <w:szCs w:val="26"/>
              </w:rPr>
              <w:t>Từ</w:t>
            </w:r>
            <w:proofErr w:type="spellEnd"/>
            <w:r w:rsidRPr="00BD225A">
              <w:rPr>
                <w:b/>
                <w:spacing w:val="7"/>
                <w:sz w:val="26"/>
                <w:szCs w:val="26"/>
              </w:rPr>
              <w:t xml:space="preserve"> </w:t>
            </w:r>
            <w:proofErr w:type="spellStart"/>
            <w:r w:rsidRPr="00BD225A">
              <w:rPr>
                <w:b/>
                <w:sz w:val="26"/>
                <w:szCs w:val="26"/>
              </w:rPr>
              <w:t>v</w:t>
            </w:r>
            <w:r w:rsidRPr="00BD225A">
              <w:rPr>
                <w:b/>
                <w:spacing w:val="-1"/>
                <w:sz w:val="26"/>
                <w:szCs w:val="26"/>
              </w:rPr>
              <w:t>i</w:t>
            </w:r>
            <w:r w:rsidRPr="00BD225A">
              <w:rPr>
                <w:b/>
                <w:spacing w:val="1"/>
                <w:sz w:val="26"/>
                <w:szCs w:val="26"/>
              </w:rPr>
              <w:t>ế</w:t>
            </w:r>
            <w:r w:rsidRPr="00BD225A">
              <w:rPr>
                <w:b/>
                <w:sz w:val="26"/>
                <w:szCs w:val="26"/>
              </w:rPr>
              <w:t>t</w:t>
            </w:r>
            <w:proofErr w:type="spellEnd"/>
            <w:r w:rsidRPr="00BD225A">
              <w:rPr>
                <w:b/>
                <w:spacing w:val="8"/>
                <w:sz w:val="26"/>
                <w:szCs w:val="26"/>
              </w:rPr>
              <w:t xml:space="preserve"> </w:t>
            </w:r>
            <w:proofErr w:type="spellStart"/>
            <w:r w:rsidRPr="00BD225A">
              <w:rPr>
                <w:b/>
                <w:w w:val="102"/>
                <w:sz w:val="26"/>
                <w:szCs w:val="26"/>
              </w:rPr>
              <w:t>t</w:t>
            </w:r>
            <w:r w:rsidRPr="00BD225A">
              <w:rPr>
                <w:b/>
                <w:spacing w:val="-1"/>
                <w:w w:val="102"/>
                <w:sz w:val="26"/>
                <w:szCs w:val="26"/>
              </w:rPr>
              <w:t>ắ</w:t>
            </w:r>
            <w:r w:rsidRPr="00BD225A">
              <w:rPr>
                <w:b/>
                <w:w w:val="102"/>
                <w:sz w:val="26"/>
                <w:szCs w:val="26"/>
              </w:rPr>
              <w:t>t</w:t>
            </w:r>
            <w:proofErr w:type="spellEnd"/>
          </w:p>
        </w:tc>
        <w:tc>
          <w:tcPr>
            <w:tcW w:w="5686" w:type="dxa"/>
          </w:tcPr>
          <w:p w14:paraId="524D5A8F" w14:textId="77777777" w:rsidR="002D7548" w:rsidRPr="00BD225A" w:rsidRDefault="002D7548" w:rsidP="001B1C7D">
            <w:pPr>
              <w:spacing w:line="360" w:lineRule="auto"/>
              <w:ind w:right="-1"/>
              <w:jc w:val="center"/>
              <w:rPr>
                <w:sz w:val="26"/>
                <w:szCs w:val="26"/>
              </w:rPr>
            </w:pPr>
            <w:proofErr w:type="spellStart"/>
            <w:r w:rsidRPr="00BD225A">
              <w:rPr>
                <w:b/>
                <w:spacing w:val="1"/>
                <w:sz w:val="26"/>
                <w:szCs w:val="26"/>
              </w:rPr>
              <w:t>T</w:t>
            </w:r>
            <w:r w:rsidRPr="00BD225A">
              <w:rPr>
                <w:b/>
                <w:spacing w:val="-2"/>
                <w:sz w:val="26"/>
                <w:szCs w:val="26"/>
              </w:rPr>
              <w:t>h</w:t>
            </w:r>
            <w:r w:rsidRPr="00BD225A">
              <w:rPr>
                <w:b/>
                <w:spacing w:val="-1"/>
                <w:sz w:val="26"/>
                <w:szCs w:val="26"/>
              </w:rPr>
              <w:t>u</w:t>
            </w:r>
            <w:r w:rsidRPr="00BD225A">
              <w:rPr>
                <w:b/>
                <w:sz w:val="26"/>
                <w:szCs w:val="26"/>
              </w:rPr>
              <w:t>ật</w:t>
            </w:r>
            <w:proofErr w:type="spellEnd"/>
            <w:r w:rsidRPr="00BD225A">
              <w:rPr>
                <w:b/>
                <w:spacing w:val="15"/>
                <w:sz w:val="26"/>
                <w:szCs w:val="26"/>
              </w:rPr>
              <w:t xml:space="preserve"> </w:t>
            </w:r>
            <w:proofErr w:type="spellStart"/>
            <w:r w:rsidRPr="00BD225A">
              <w:rPr>
                <w:b/>
                <w:spacing w:val="-2"/>
                <w:sz w:val="26"/>
                <w:szCs w:val="26"/>
              </w:rPr>
              <w:t>n</w:t>
            </w:r>
            <w:r w:rsidRPr="00BD225A">
              <w:rPr>
                <w:b/>
                <w:sz w:val="26"/>
                <w:szCs w:val="26"/>
              </w:rPr>
              <w:t>gữ</w:t>
            </w:r>
            <w:proofErr w:type="spellEnd"/>
            <w:r w:rsidRPr="00BD225A">
              <w:rPr>
                <w:b/>
                <w:spacing w:val="10"/>
                <w:sz w:val="26"/>
                <w:szCs w:val="26"/>
              </w:rPr>
              <w:t xml:space="preserve"> </w:t>
            </w:r>
            <w:proofErr w:type="spellStart"/>
            <w:r w:rsidRPr="00BD225A">
              <w:rPr>
                <w:b/>
                <w:sz w:val="26"/>
                <w:szCs w:val="26"/>
              </w:rPr>
              <w:t>ti</w:t>
            </w:r>
            <w:r w:rsidRPr="00BD225A">
              <w:rPr>
                <w:b/>
                <w:spacing w:val="1"/>
                <w:sz w:val="26"/>
                <w:szCs w:val="26"/>
              </w:rPr>
              <w:t>ế</w:t>
            </w:r>
            <w:r w:rsidRPr="00BD225A">
              <w:rPr>
                <w:b/>
                <w:sz w:val="26"/>
                <w:szCs w:val="26"/>
              </w:rPr>
              <w:t>ng</w:t>
            </w:r>
            <w:proofErr w:type="spellEnd"/>
            <w:r w:rsidRPr="00BD225A">
              <w:rPr>
                <w:b/>
                <w:spacing w:val="11"/>
                <w:sz w:val="26"/>
                <w:szCs w:val="26"/>
              </w:rPr>
              <w:t xml:space="preserve"> </w:t>
            </w:r>
            <w:r w:rsidRPr="00BD225A">
              <w:rPr>
                <w:b/>
                <w:w w:val="102"/>
                <w:sz w:val="26"/>
                <w:szCs w:val="26"/>
              </w:rPr>
              <w:t>V</w:t>
            </w:r>
            <w:r w:rsidRPr="00BD225A">
              <w:rPr>
                <w:b/>
                <w:spacing w:val="-1"/>
                <w:w w:val="102"/>
                <w:sz w:val="26"/>
                <w:szCs w:val="26"/>
              </w:rPr>
              <w:t>i</w:t>
            </w:r>
            <w:r w:rsidRPr="00BD225A">
              <w:rPr>
                <w:b/>
                <w:spacing w:val="1"/>
                <w:w w:val="102"/>
                <w:sz w:val="26"/>
                <w:szCs w:val="26"/>
              </w:rPr>
              <w:t>ệ</w:t>
            </w:r>
            <w:r w:rsidRPr="00BD225A">
              <w:rPr>
                <w:b/>
                <w:w w:val="102"/>
                <w:sz w:val="26"/>
                <w:szCs w:val="26"/>
              </w:rPr>
              <w:t>t</w:t>
            </w:r>
          </w:p>
        </w:tc>
      </w:tr>
      <w:tr w:rsidR="002D7548" w:rsidRPr="00BD225A" w14:paraId="26090A30" w14:textId="77777777" w:rsidTr="001B1C7D">
        <w:trPr>
          <w:trHeight w:hRule="exact" w:val="431"/>
          <w:jc w:val="center"/>
        </w:trPr>
        <w:tc>
          <w:tcPr>
            <w:tcW w:w="972" w:type="dxa"/>
          </w:tcPr>
          <w:p w14:paraId="6FCC0FBB" w14:textId="77777777" w:rsidR="002D7548" w:rsidRPr="00BD225A" w:rsidRDefault="002D7548" w:rsidP="001B1C7D">
            <w:pPr>
              <w:spacing w:line="360" w:lineRule="auto"/>
              <w:ind w:right="-1"/>
              <w:jc w:val="center"/>
              <w:rPr>
                <w:sz w:val="26"/>
                <w:szCs w:val="26"/>
              </w:rPr>
            </w:pPr>
            <w:r w:rsidRPr="00BD225A">
              <w:rPr>
                <w:w w:val="102"/>
                <w:sz w:val="26"/>
                <w:szCs w:val="26"/>
              </w:rPr>
              <w:t>1</w:t>
            </w:r>
          </w:p>
        </w:tc>
        <w:tc>
          <w:tcPr>
            <w:tcW w:w="2113" w:type="dxa"/>
          </w:tcPr>
          <w:p w14:paraId="0284649C" w14:textId="77777777" w:rsidR="002D7548" w:rsidRPr="00BD225A" w:rsidRDefault="002D7548" w:rsidP="001B1C7D">
            <w:pPr>
              <w:spacing w:line="360" w:lineRule="auto"/>
              <w:ind w:right="-1"/>
              <w:jc w:val="both"/>
              <w:rPr>
                <w:sz w:val="26"/>
                <w:szCs w:val="26"/>
              </w:rPr>
            </w:pPr>
            <w:r w:rsidRPr="00BD225A">
              <w:rPr>
                <w:spacing w:val="1"/>
                <w:w w:val="102"/>
                <w:sz w:val="26"/>
                <w:szCs w:val="26"/>
              </w:rPr>
              <w:t>C</w:t>
            </w:r>
            <w:r w:rsidRPr="00BD225A">
              <w:rPr>
                <w:spacing w:val="-1"/>
                <w:w w:val="102"/>
                <w:sz w:val="26"/>
                <w:szCs w:val="26"/>
              </w:rPr>
              <w:t>S</w:t>
            </w:r>
            <w:r w:rsidRPr="00BD225A">
              <w:rPr>
                <w:spacing w:val="-2"/>
                <w:w w:val="102"/>
                <w:sz w:val="26"/>
                <w:szCs w:val="26"/>
              </w:rPr>
              <w:t>DL</w:t>
            </w:r>
          </w:p>
        </w:tc>
        <w:tc>
          <w:tcPr>
            <w:tcW w:w="5686" w:type="dxa"/>
          </w:tcPr>
          <w:p w14:paraId="2C1468E6" w14:textId="77777777" w:rsidR="002D7548" w:rsidRPr="00BD225A" w:rsidRDefault="002D7548" w:rsidP="001B1C7D">
            <w:pPr>
              <w:spacing w:line="360" w:lineRule="auto"/>
              <w:ind w:right="-1"/>
              <w:jc w:val="both"/>
              <w:rPr>
                <w:sz w:val="26"/>
                <w:szCs w:val="26"/>
              </w:rPr>
            </w:pPr>
            <w:proofErr w:type="spellStart"/>
            <w:r w:rsidRPr="00BD225A">
              <w:rPr>
                <w:spacing w:val="1"/>
                <w:sz w:val="26"/>
                <w:szCs w:val="26"/>
              </w:rPr>
              <w:t>C</w:t>
            </w:r>
            <w:r w:rsidRPr="00BD225A">
              <w:rPr>
                <w:sz w:val="26"/>
                <w:szCs w:val="26"/>
              </w:rPr>
              <w:t>ơ</w:t>
            </w:r>
            <w:proofErr w:type="spellEnd"/>
            <w:r w:rsidRPr="00BD225A">
              <w:rPr>
                <w:spacing w:val="7"/>
                <w:sz w:val="26"/>
                <w:szCs w:val="26"/>
              </w:rPr>
              <w:t xml:space="preserve"> </w:t>
            </w:r>
            <w:proofErr w:type="spellStart"/>
            <w:r w:rsidRPr="00BD225A">
              <w:rPr>
                <w:spacing w:val="-1"/>
                <w:sz w:val="26"/>
                <w:szCs w:val="26"/>
              </w:rPr>
              <w:t>s</w:t>
            </w:r>
            <w:r w:rsidRPr="00BD225A">
              <w:rPr>
                <w:sz w:val="26"/>
                <w:szCs w:val="26"/>
              </w:rPr>
              <w:t>ở</w:t>
            </w:r>
            <w:proofErr w:type="spellEnd"/>
            <w:r w:rsidRPr="00BD225A">
              <w:rPr>
                <w:spacing w:val="5"/>
                <w:sz w:val="26"/>
                <w:szCs w:val="26"/>
              </w:rPr>
              <w:t xml:space="preserve"> </w:t>
            </w:r>
            <w:proofErr w:type="spellStart"/>
            <w:r w:rsidRPr="00BD225A">
              <w:rPr>
                <w:spacing w:val="-1"/>
                <w:sz w:val="26"/>
                <w:szCs w:val="26"/>
              </w:rPr>
              <w:t>d</w:t>
            </w:r>
            <w:r w:rsidRPr="00BD225A">
              <w:rPr>
                <w:sz w:val="26"/>
                <w:szCs w:val="26"/>
              </w:rPr>
              <w:t>ữ</w:t>
            </w:r>
            <w:proofErr w:type="spellEnd"/>
            <w:r w:rsidRPr="00BD225A">
              <w:rPr>
                <w:spacing w:val="6"/>
                <w:sz w:val="26"/>
                <w:szCs w:val="26"/>
              </w:rPr>
              <w:t xml:space="preserve"> </w:t>
            </w:r>
            <w:proofErr w:type="spellStart"/>
            <w:r w:rsidRPr="00BD225A">
              <w:rPr>
                <w:w w:val="102"/>
                <w:sz w:val="26"/>
                <w:szCs w:val="26"/>
              </w:rPr>
              <w:t>li</w:t>
            </w:r>
            <w:r w:rsidRPr="00BD225A">
              <w:rPr>
                <w:spacing w:val="1"/>
                <w:w w:val="102"/>
                <w:sz w:val="26"/>
                <w:szCs w:val="26"/>
              </w:rPr>
              <w:t>ệ</w:t>
            </w:r>
            <w:r w:rsidRPr="00BD225A">
              <w:rPr>
                <w:w w:val="102"/>
                <w:sz w:val="26"/>
                <w:szCs w:val="26"/>
              </w:rPr>
              <w:t>u</w:t>
            </w:r>
            <w:proofErr w:type="spellEnd"/>
          </w:p>
        </w:tc>
      </w:tr>
      <w:tr w:rsidR="002D7548" w:rsidRPr="00BD225A" w14:paraId="6113137F" w14:textId="77777777" w:rsidTr="001B1C7D">
        <w:trPr>
          <w:trHeight w:hRule="exact" w:val="431"/>
          <w:jc w:val="center"/>
        </w:trPr>
        <w:tc>
          <w:tcPr>
            <w:tcW w:w="972" w:type="dxa"/>
          </w:tcPr>
          <w:p w14:paraId="43D89A9F" w14:textId="77777777" w:rsidR="002D7548" w:rsidRPr="00BD225A" w:rsidRDefault="002D7548" w:rsidP="001B1C7D">
            <w:pPr>
              <w:spacing w:line="360" w:lineRule="auto"/>
              <w:ind w:right="-1"/>
              <w:jc w:val="center"/>
              <w:rPr>
                <w:sz w:val="26"/>
                <w:szCs w:val="26"/>
              </w:rPr>
            </w:pPr>
            <w:r w:rsidRPr="00BD225A">
              <w:rPr>
                <w:w w:val="102"/>
                <w:sz w:val="26"/>
                <w:szCs w:val="26"/>
              </w:rPr>
              <w:t>2</w:t>
            </w:r>
          </w:p>
        </w:tc>
        <w:tc>
          <w:tcPr>
            <w:tcW w:w="2113" w:type="dxa"/>
          </w:tcPr>
          <w:p w14:paraId="67B08EAA" w14:textId="0D667B6B" w:rsidR="002D7548" w:rsidRPr="00BD225A" w:rsidRDefault="002D7548" w:rsidP="001B1C7D">
            <w:pPr>
              <w:spacing w:line="360" w:lineRule="auto"/>
              <w:ind w:right="-1"/>
              <w:jc w:val="both"/>
              <w:rPr>
                <w:sz w:val="26"/>
                <w:szCs w:val="26"/>
              </w:rPr>
            </w:pPr>
          </w:p>
        </w:tc>
        <w:tc>
          <w:tcPr>
            <w:tcW w:w="5686" w:type="dxa"/>
          </w:tcPr>
          <w:p w14:paraId="7B5E05D7" w14:textId="719C1F37" w:rsidR="002D7548" w:rsidRPr="00BD225A" w:rsidRDefault="002D7548" w:rsidP="001B1C7D">
            <w:pPr>
              <w:spacing w:line="360" w:lineRule="auto"/>
              <w:ind w:right="-1"/>
              <w:jc w:val="both"/>
              <w:rPr>
                <w:sz w:val="26"/>
                <w:szCs w:val="26"/>
              </w:rPr>
            </w:pPr>
          </w:p>
        </w:tc>
      </w:tr>
      <w:tr w:rsidR="002D7548" w:rsidRPr="00BD225A" w14:paraId="4BBC6B94" w14:textId="77777777" w:rsidTr="001B1C7D">
        <w:trPr>
          <w:trHeight w:hRule="exact" w:val="431"/>
          <w:jc w:val="center"/>
        </w:trPr>
        <w:tc>
          <w:tcPr>
            <w:tcW w:w="972" w:type="dxa"/>
          </w:tcPr>
          <w:p w14:paraId="33DFDBDC" w14:textId="77777777" w:rsidR="002D7548" w:rsidRPr="00BD225A" w:rsidRDefault="002D7548" w:rsidP="001B1C7D">
            <w:pPr>
              <w:spacing w:line="360" w:lineRule="auto"/>
              <w:ind w:right="-1"/>
              <w:jc w:val="center"/>
              <w:rPr>
                <w:sz w:val="26"/>
                <w:szCs w:val="26"/>
              </w:rPr>
            </w:pPr>
            <w:r w:rsidRPr="00BD225A">
              <w:rPr>
                <w:w w:val="102"/>
                <w:sz w:val="26"/>
                <w:szCs w:val="26"/>
              </w:rPr>
              <w:t>3</w:t>
            </w:r>
          </w:p>
        </w:tc>
        <w:tc>
          <w:tcPr>
            <w:tcW w:w="2113" w:type="dxa"/>
          </w:tcPr>
          <w:p w14:paraId="2E024FE7" w14:textId="2A9893F0" w:rsidR="002D7548" w:rsidRPr="00BD225A" w:rsidRDefault="002D7548" w:rsidP="001B1C7D">
            <w:pPr>
              <w:spacing w:line="360" w:lineRule="auto"/>
              <w:ind w:right="-1"/>
              <w:jc w:val="both"/>
              <w:rPr>
                <w:sz w:val="26"/>
                <w:szCs w:val="26"/>
              </w:rPr>
            </w:pPr>
          </w:p>
        </w:tc>
        <w:tc>
          <w:tcPr>
            <w:tcW w:w="5686" w:type="dxa"/>
          </w:tcPr>
          <w:p w14:paraId="29C0279D" w14:textId="2F9963DB" w:rsidR="002D7548" w:rsidRPr="00BD225A" w:rsidRDefault="002D7548" w:rsidP="001B1C7D">
            <w:pPr>
              <w:spacing w:line="360" w:lineRule="auto"/>
              <w:ind w:right="-1"/>
              <w:jc w:val="both"/>
              <w:rPr>
                <w:sz w:val="26"/>
                <w:szCs w:val="26"/>
              </w:rPr>
            </w:pPr>
          </w:p>
        </w:tc>
      </w:tr>
      <w:tr w:rsidR="002D7548" w:rsidRPr="00BD225A" w14:paraId="14BF088A" w14:textId="77777777" w:rsidTr="001B1C7D">
        <w:trPr>
          <w:trHeight w:hRule="exact" w:val="431"/>
          <w:jc w:val="center"/>
        </w:trPr>
        <w:tc>
          <w:tcPr>
            <w:tcW w:w="972" w:type="dxa"/>
          </w:tcPr>
          <w:p w14:paraId="1677F9CA" w14:textId="77777777" w:rsidR="002D7548" w:rsidRPr="00BD225A" w:rsidRDefault="002D7548" w:rsidP="001B1C7D">
            <w:pPr>
              <w:spacing w:line="360" w:lineRule="auto"/>
              <w:ind w:right="-1"/>
              <w:jc w:val="center"/>
              <w:rPr>
                <w:sz w:val="26"/>
                <w:szCs w:val="26"/>
              </w:rPr>
            </w:pPr>
            <w:r w:rsidRPr="00BD225A">
              <w:rPr>
                <w:w w:val="102"/>
                <w:sz w:val="26"/>
                <w:szCs w:val="26"/>
              </w:rPr>
              <w:t>4</w:t>
            </w:r>
          </w:p>
        </w:tc>
        <w:tc>
          <w:tcPr>
            <w:tcW w:w="2113" w:type="dxa"/>
          </w:tcPr>
          <w:p w14:paraId="13B678E0" w14:textId="7C95880F" w:rsidR="002D7548" w:rsidRPr="00BD225A" w:rsidRDefault="002D7548" w:rsidP="001B1C7D">
            <w:pPr>
              <w:spacing w:line="360" w:lineRule="auto"/>
              <w:ind w:right="-1"/>
              <w:jc w:val="both"/>
              <w:rPr>
                <w:sz w:val="26"/>
                <w:szCs w:val="26"/>
              </w:rPr>
            </w:pPr>
          </w:p>
        </w:tc>
        <w:tc>
          <w:tcPr>
            <w:tcW w:w="5686" w:type="dxa"/>
          </w:tcPr>
          <w:p w14:paraId="5A47EF95" w14:textId="3A702DB0" w:rsidR="002D7548" w:rsidRPr="00BD225A" w:rsidRDefault="002D7548" w:rsidP="001B1C7D">
            <w:pPr>
              <w:spacing w:line="360" w:lineRule="auto"/>
              <w:ind w:right="-1"/>
              <w:jc w:val="both"/>
              <w:rPr>
                <w:sz w:val="26"/>
                <w:szCs w:val="26"/>
              </w:rPr>
            </w:pPr>
          </w:p>
        </w:tc>
      </w:tr>
      <w:tr w:rsidR="002D7548" w:rsidRPr="00BD225A" w14:paraId="6222992D" w14:textId="77777777" w:rsidTr="001B1C7D">
        <w:trPr>
          <w:trHeight w:hRule="exact" w:val="431"/>
          <w:jc w:val="center"/>
        </w:trPr>
        <w:tc>
          <w:tcPr>
            <w:tcW w:w="972" w:type="dxa"/>
          </w:tcPr>
          <w:p w14:paraId="7FB74EB3" w14:textId="77777777" w:rsidR="002D7548" w:rsidRPr="00BD225A" w:rsidRDefault="002D7548" w:rsidP="001B1C7D">
            <w:pPr>
              <w:spacing w:line="360" w:lineRule="auto"/>
              <w:ind w:right="-1"/>
              <w:jc w:val="center"/>
              <w:rPr>
                <w:sz w:val="26"/>
                <w:szCs w:val="26"/>
              </w:rPr>
            </w:pPr>
            <w:r w:rsidRPr="00BD225A">
              <w:rPr>
                <w:w w:val="102"/>
                <w:sz w:val="26"/>
                <w:szCs w:val="26"/>
              </w:rPr>
              <w:t>5</w:t>
            </w:r>
          </w:p>
        </w:tc>
        <w:tc>
          <w:tcPr>
            <w:tcW w:w="2113" w:type="dxa"/>
          </w:tcPr>
          <w:p w14:paraId="36532E8D" w14:textId="60C58FD4" w:rsidR="002D7548" w:rsidRPr="00BD225A" w:rsidRDefault="002D7548" w:rsidP="001B1C7D">
            <w:pPr>
              <w:spacing w:line="360" w:lineRule="auto"/>
              <w:ind w:right="-1"/>
              <w:jc w:val="both"/>
              <w:rPr>
                <w:sz w:val="26"/>
                <w:szCs w:val="26"/>
              </w:rPr>
            </w:pPr>
          </w:p>
        </w:tc>
        <w:tc>
          <w:tcPr>
            <w:tcW w:w="5686" w:type="dxa"/>
          </w:tcPr>
          <w:p w14:paraId="302DA513" w14:textId="0F91A076" w:rsidR="002D7548" w:rsidRPr="00BD225A" w:rsidRDefault="002D7548" w:rsidP="001B1C7D">
            <w:pPr>
              <w:spacing w:line="360" w:lineRule="auto"/>
              <w:ind w:right="-1"/>
              <w:jc w:val="both"/>
              <w:rPr>
                <w:sz w:val="26"/>
                <w:szCs w:val="26"/>
              </w:rPr>
            </w:pPr>
          </w:p>
        </w:tc>
      </w:tr>
      <w:tr w:rsidR="002D7548" w:rsidRPr="00BD225A" w14:paraId="2EA6CFCA" w14:textId="77777777" w:rsidTr="001B1C7D">
        <w:trPr>
          <w:trHeight w:hRule="exact" w:val="431"/>
          <w:jc w:val="center"/>
        </w:trPr>
        <w:tc>
          <w:tcPr>
            <w:tcW w:w="972" w:type="dxa"/>
          </w:tcPr>
          <w:p w14:paraId="645B33EE" w14:textId="77777777" w:rsidR="002D7548" w:rsidRPr="00BD225A" w:rsidRDefault="002D7548" w:rsidP="001B1C7D">
            <w:pPr>
              <w:spacing w:line="360" w:lineRule="auto"/>
              <w:ind w:right="-1"/>
              <w:jc w:val="center"/>
              <w:rPr>
                <w:sz w:val="26"/>
                <w:szCs w:val="26"/>
              </w:rPr>
            </w:pPr>
            <w:r w:rsidRPr="00BD225A">
              <w:rPr>
                <w:w w:val="102"/>
                <w:sz w:val="26"/>
                <w:szCs w:val="26"/>
              </w:rPr>
              <w:t>6</w:t>
            </w:r>
          </w:p>
        </w:tc>
        <w:tc>
          <w:tcPr>
            <w:tcW w:w="2113" w:type="dxa"/>
          </w:tcPr>
          <w:p w14:paraId="19E41079" w14:textId="234D504A" w:rsidR="002D7548" w:rsidRPr="00BD225A" w:rsidRDefault="002D7548" w:rsidP="001B1C7D">
            <w:pPr>
              <w:spacing w:line="360" w:lineRule="auto"/>
              <w:ind w:right="-1"/>
              <w:jc w:val="both"/>
              <w:rPr>
                <w:sz w:val="26"/>
                <w:szCs w:val="26"/>
              </w:rPr>
            </w:pPr>
          </w:p>
        </w:tc>
        <w:tc>
          <w:tcPr>
            <w:tcW w:w="5686" w:type="dxa"/>
          </w:tcPr>
          <w:p w14:paraId="5D58B1B8" w14:textId="162BA45D" w:rsidR="002D7548" w:rsidRPr="00BD225A" w:rsidRDefault="002D7548" w:rsidP="001B1C7D">
            <w:pPr>
              <w:spacing w:line="360" w:lineRule="auto"/>
              <w:ind w:right="-1"/>
              <w:jc w:val="both"/>
              <w:rPr>
                <w:sz w:val="26"/>
                <w:szCs w:val="26"/>
              </w:rPr>
            </w:pPr>
          </w:p>
        </w:tc>
      </w:tr>
      <w:tr w:rsidR="002D7548" w:rsidRPr="00BD225A" w14:paraId="63DF7D6C" w14:textId="77777777" w:rsidTr="001B1C7D">
        <w:trPr>
          <w:trHeight w:hRule="exact" w:val="433"/>
          <w:jc w:val="center"/>
        </w:trPr>
        <w:tc>
          <w:tcPr>
            <w:tcW w:w="972" w:type="dxa"/>
          </w:tcPr>
          <w:p w14:paraId="507E3A18" w14:textId="77777777" w:rsidR="002D7548" w:rsidRPr="00BD225A" w:rsidRDefault="002D7548" w:rsidP="001B1C7D">
            <w:pPr>
              <w:spacing w:line="360" w:lineRule="auto"/>
              <w:ind w:right="-1"/>
              <w:jc w:val="center"/>
              <w:rPr>
                <w:sz w:val="26"/>
                <w:szCs w:val="26"/>
              </w:rPr>
            </w:pPr>
            <w:r w:rsidRPr="00BD225A">
              <w:rPr>
                <w:w w:val="102"/>
                <w:sz w:val="26"/>
                <w:szCs w:val="26"/>
              </w:rPr>
              <w:t>7</w:t>
            </w:r>
          </w:p>
        </w:tc>
        <w:tc>
          <w:tcPr>
            <w:tcW w:w="2113" w:type="dxa"/>
          </w:tcPr>
          <w:p w14:paraId="15879006" w14:textId="791C8EF5" w:rsidR="002D7548" w:rsidRPr="00BD225A" w:rsidRDefault="002D7548" w:rsidP="001B1C7D">
            <w:pPr>
              <w:spacing w:line="360" w:lineRule="auto"/>
              <w:ind w:right="-1"/>
              <w:jc w:val="both"/>
              <w:rPr>
                <w:sz w:val="26"/>
                <w:szCs w:val="26"/>
              </w:rPr>
            </w:pPr>
          </w:p>
        </w:tc>
        <w:tc>
          <w:tcPr>
            <w:tcW w:w="5686" w:type="dxa"/>
          </w:tcPr>
          <w:p w14:paraId="0CACFFD6" w14:textId="680DEBD1" w:rsidR="002D7548" w:rsidRPr="00BD225A" w:rsidRDefault="002D7548" w:rsidP="001B1C7D">
            <w:pPr>
              <w:spacing w:line="360" w:lineRule="auto"/>
              <w:ind w:right="-1"/>
              <w:jc w:val="both"/>
              <w:rPr>
                <w:sz w:val="26"/>
                <w:szCs w:val="26"/>
              </w:rPr>
            </w:pPr>
          </w:p>
        </w:tc>
      </w:tr>
      <w:tr w:rsidR="002D7548" w:rsidRPr="00BD225A" w14:paraId="437501EB" w14:textId="77777777" w:rsidTr="001B1C7D">
        <w:trPr>
          <w:trHeight w:hRule="exact" w:val="431"/>
          <w:jc w:val="center"/>
        </w:trPr>
        <w:tc>
          <w:tcPr>
            <w:tcW w:w="972" w:type="dxa"/>
          </w:tcPr>
          <w:p w14:paraId="0FDB796B" w14:textId="77777777" w:rsidR="002D7548" w:rsidRPr="00BD225A" w:rsidRDefault="002D7548" w:rsidP="001B1C7D">
            <w:pPr>
              <w:spacing w:line="360" w:lineRule="auto"/>
              <w:ind w:right="-1"/>
              <w:jc w:val="center"/>
              <w:rPr>
                <w:sz w:val="26"/>
                <w:szCs w:val="26"/>
              </w:rPr>
            </w:pPr>
            <w:r w:rsidRPr="00BD225A">
              <w:rPr>
                <w:w w:val="102"/>
                <w:sz w:val="26"/>
                <w:szCs w:val="26"/>
              </w:rPr>
              <w:t>8</w:t>
            </w:r>
          </w:p>
        </w:tc>
        <w:tc>
          <w:tcPr>
            <w:tcW w:w="2113" w:type="dxa"/>
          </w:tcPr>
          <w:p w14:paraId="71CDC7E6" w14:textId="7B535ECA" w:rsidR="002D7548" w:rsidRPr="00BD225A" w:rsidRDefault="002D7548" w:rsidP="001B1C7D">
            <w:pPr>
              <w:spacing w:line="360" w:lineRule="auto"/>
              <w:ind w:right="-1"/>
              <w:jc w:val="both"/>
              <w:rPr>
                <w:sz w:val="26"/>
                <w:szCs w:val="26"/>
              </w:rPr>
            </w:pPr>
          </w:p>
        </w:tc>
        <w:tc>
          <w:tcPr>
            <w:tcW w:w="5686" w:type="dxa"/>
          </w:tcPr>
          <w:p w14:paraId="7E7AAE13" w14:textId="57A54BA2" w:rsidR="002D7548" w:rsidRPr="00BD225A" w:rsidRDefault="002D7548" w:rsidP="001B1C7D">
            <w:pPr>
              <w:spacing w:line="360" w:lineRule="auto"/>
              <w:ind w:right="-1"/>
              <w:jc w:val="both"/>
              <w:rPr>
                <w:sz w:val="26"/>
                <w:szCs w:val="26"/>
              </w:rPr>
            </w:pPr>
          </w:p>
        </w:tc>
      </w:tr>
      <w:tr w:rsidR="002D7548" w:rsidRPr="00BD225A" w14:paraId="39977FBE" w14:textId="77777777" w:rsidTr="001B1C7D">
        <w:trPr>
          <w:trHeight w:hRule="exact" w:val="431"/>
          <w:jc w:val="center"/>
        </w:trPr>
        <w:tc>
          <w:tcPr>
            <w:tcW w:w="972" w:type="dxa"/>
          </w:tcPr>
          <w:p w14:paraId="7AD76750" w14:textId="77777777" w:rsidR="002D7548" w:rsidRPr="00BD225A" w:rsidRDefault="002D7548" w:rsidP="001B1C7D">
            <w:pPr>
              <w:spacing w:line="360" w:lineRule="auto"/>
              <w:ind w:right="-1"/>
              <w:jc w:val="center"/>
              <w:rPr>
                <w:sz w:val="26"/>
                <w:szCs w:val="26"/>
              </w:rPr>
            </w:pPr>
            <w:r w:rsidRPr="00BD225A">
              <w:rPr>
                <w:w w:val="102"/>
                <w:sz w:val="26"/>
                <w:szCs w:val="26"/>
              </w:rPr>
              <w:t>10</w:t>
            </w:r>
          </w:p>
        </w:tc>
        <w:tc>
          <w:tcPr>
            <w:tcW w:w="2113" w:type="dxa"/>
          </w:tcPr>
          <w:p w14:paraId="34A36B30" w14:textId="66B2654E" w:rsidR="002D7548" w:rsidRPr="00BD225A" w:rsidRDefault="002D7548" w:rsidP="001B1C7D">
            <w:pPr>
              <w:spacing w:line="360" w:lineRule="auto"/>
              <w:ind w:right="-1"/>
              <w:jc w:val="both"/>
              <w:rPr>
                <w:sz w:val="26"/>
                <w:szCs w:val="26"/>
              </w:rPr>
            </w:pPr>
          </w:p>
        </w:tc>
        <w:tc>
          <w:tcPr>
            <w:tcW w:w="5686" w:type="dxa"/>
          </w:tcPr>
          <w:p w14:paraId="7C53E57A" w14:textId="48685C86" w:rsidR="002D7548" w:rsidRPr="00BD225A" w:rsidRDefault="002D7548" w:rsidP="001B1C7D">
            <w:pPr>
              <w:spacing w:line="360" w:lineRule="auto"/>
              <w:ind w:right="-1"/>
              <w:jc w:val="both"/>
              <w:rPr>
                <w:sz w:val="26"/>
                <w:szCs w:val="26"/>
              </w:rPr>
            </w:pPr>
          </w:p>
        </w:tc>
      </w:tr>
      <w:tr w:rsidR="002D7548" w:rsidRPr="00BD225A" w14:paraId="4761E334" w14:textId="77777777" w:rsidTr="001B1C7D">
        <w:trPr>
          <w:trHeight w:hRule="exact" w:val="431"/>
          <w:jc w:val="center"/>
        </w:trPr>
        <w:tc>
          <w:tcPr>
            <w:tcW w:w="972" w:type="dxa"/>
          </w:tcPr>
          <w:p w14:paraId="040C70C5" w14:textId="77777777" w:rsidR="002D7548" w:rsidRPr="00BD225A" w:rsidRDefault="002D7548" w:rsidP="001B1C7D">
            <w:pPr>
              <w:spacing w:line="360" w:lineRule="auto"/>
              <w:ind w:right="-1"/>
              <w:jc w:val="center"/>
              <w:rPr>
                <w:sz w:val="26"/>
                <w:szCs w:val="26"/>
              </w:rPr>
            </w:pPr>
            <w:r w:rsidRPr="00BD225A">
              <w:rPr>
                <w:spacing w:val="-1"/>
                <w:w w:val="102"/>
                <w:sz w:val="26"/>
                <w:szCs w:val="26"/>
              </w:rPr>
              <w:t>1</w:t>
            </w:r>
            <w:r w:rsidRPr="00BD225A">
              <w:rPr>
                <w:w w:val="102"/>
                <w:sz w:val="26"/>
                <w:szCs w:val="26"/>
              </w:rPr>
              <w:t>1</w:t>
            </w:r>
          </w:p>
        </w:tc>
        <w:tc>
          <w:tcPr>
            <w:tcW w:w="2113" w:type="dxa"/>
          </w:tcPr>
          <w:p w14:paraId="6C4EF9C0" w14:textId="4E88608E" w:rsidR="002D7548" w:rsidRPr="00BD225A" w:rsidRDefault="002D7548" w:rsidP="001B1C7D">
            <w:pPr>
              <w:spacing w:line="360" w:lineRule="auto"/>
              <w:ind w:right="-1"/>
              <w:jc w:val="both"/>
              <w:rPr>
                <w:sz w:val="26"/>
                <w:szCs w:val="26"/>
              </w:rPr>
            </w:pPr>
          </w:p>
        </w:tc>
        <w:tc>
          <w:tcPr>
            <w:tcW w:w="5686" w:type="dxa"/>
          </w:tcPr>
          <w:p w14:paraId="2CD01FD4" w14:textId="64E55F5D" w:rsidR="002D7548" w:rsidRPr="00BD225A" w:rsidRDefault="002D7548" w:rsidP="001B1C7D">
            <w:pPr>
              <w:spacing w:line="360" w:lineRule="auto"/>
              <w:ind w:right="-1"/>
              <w:jc w:val="both"/>
              <w:rPr>
                <w:sz w:val="26"/>
                <w:szCs w:val="26"/>
              </w:rPr>
            </w:pPr>
          </w:p>
        </w:tc>
      </w:tr>
      <w:tr w:rsidR="002D7548" w:rsidRPr="00BD225A" w14:paraId="714BF421" w14:textId="77777777" w:rsidTr="001B1C7D">
        <w:trPr>
          <w:trHeight w:hRule="exact" w:val="431"/>
          <w:jc w:val="center"/>
        </w:trPr>
        <w:tc>
          <w:tcPr>
            <w:tcW w:w="972" w:type="dxa"/>
          </w:tcPr>
          <w:p w14:paraId="11561DE8" w14:textId="77777777" w:rsidR="002D7548" w:rsidRPr="00BD225A" w:rsidRDefault="002D7548" w:rsidP="001B1C7D">
            <w:pPr>
              <w:spacing w:line="360" w:lineRule="auto"/>
              <w:ind w:right="-1"/>
              <w:jc w:val="center"/>
              <w:rPr>
                <w:sz w:val="26"/>
                <w:szCs w:val="26"/>
              </w:rPr>
            </w:pPr>
            <w:r w:rsidRPr="00BD225A">
              <w:rPr>
                <w:spacing w:val="-1"/>
                <w:w w:val="102"/>
                <w:sz w:val="26"/>
                <w:szCs w:val="26"/>
              </w:rPr>
              <w:t>1</w:t>
            </w:r>
            <w:r w:rsidRPr="00BD225A">
              <w:rPr>
                <w:w w:val="102"/>
                <w:sz w:val="26"/>
                <w:szCs w:val="26"/>
              </w:rPr>
              <w:t>2</w:t>
            </w:r>
          </w:p>
        </w:tc>
        <w:tc>
          <w:tcPr>
            <w:tcW w:w="2113" w:type="dxa"/>
          </w:tcPr>
          <w:p w14:paraId="2FC602DB" w14:textId="7FF4DD69" w:rsidR="002D7548" w:rsidRPr="00BD225A" w:rsidRDefault="002D7548" w:rsidP="001B1C7D">
            <w:pPr>
              <w:spacing w:line="360" w:lineRule="auto"/>
              <w:ind w:right="-1"/>
              <w:jc w:val="both"/>
              <w:rPr>
                <w:sz w:val="26"/>
                <w:szCs w:val="26"/>
              </w:rPr>
            </w:pPr>
          </w:p>
        </w:tc>
        <w:tc>
          <w:tcPr>
            <w:tcW w:w="5686" w:type="dxa"/>
          </w:tcPr>
          <w:p w14:paraId="5A686087" w14:textId="60ED0565" w:rsidR="002D7548" w:rsidRPr="00BD225A" w:rsidRDefault="002D7548" w:rsidP="001B1C7D">
            <w:pPr>
              <w:spacing w:line="360" w:lineRule="auto"/>
              <w:ind w:right="-1"/>
              <w:jc w:val="both"/>
              <w:rPr>
                <w:sz w:val="26"/>
                <w:szCs w:val="26"/>
              </w:rPr>
            </w:pPr>
          </w:p>
        </w:tc>
      </w:tr>
      <w:tr w:rsidR="002D7548" w:rsidRPr="00BD225A" w14:paraId="29D5BF84" w14:textId="77777777" w:rsidTr="001B1C7D">
        <w:trPr>
          <w:trHeight w:hRule="exact" w:val="431"/>
          <w:jc w:val="center"/>
        </w:trPr>
        <w:tc>
          <w:tcPr>
            <w:tcW w:w="972" w:type="dxa"/>
          </w:tcPr>
          <w:p w14:paraId="09E19512" w14:textId="77777777" w:rsidR="002D7548" w:rsidRPr="00BD225A" w:rsidRDefault="002D7548" w:rsidP="001B1C7D">
            <w:pPr>
              <w:spacing w:line="360" w:lineRule="auto"/>
              <w:ind w:right="-1"/>
              <w:jc w:val="center"/>
              <w:rPr>
                <w:sz w:val="26"/>
                <w:szCs w:val="26"/>
              </w:rPr>
            </w:pPr>
            <w:r w:rsidRPr="00BD225A">
              <w:rPr>
                <w:spacing w:val="-1"/>
                <w:w w:val="102"/>
                <w:sz w:val="26"/>
                <w:szCs w:val="26"/>
              </w:rPr>
              <w:t>13</w:t>
            </w:r>
          </w:p>
        </w:tc>
        <w:tc>
          <w:tcPr>
            <w:tcW w:w="2113" w:type="dxa"/>
          </w:tcPr>
          <w:p w14:paraId="2E20896A" w14:textId="5B8F05A0" w:rsidR="002D7548" w:rsidRPr="00BD225A" w:rsidRDefault="002D7548" w:rsidP="001B1C7D">
            <w:pPr>
              <w:spacing w:line="360" w:lineRule="auto"/>
              <w:ind w:right="-1"/>
              <w:jc w:val="both"/>
              <w:rPr>
                <w:sz w:val="26"/>
                <w:szCs w:val="26"/>
              </w:rPr>
            </w:pPr>
          </w:p>
        </w:tc>
        <w:tc>
          <w:tcPr>
            <w:tcW w:w="5686" w:type="dxa"/>
          </w:tcPr>
          <w:p w14:paraId="314471FD" w14:textId="6FDF10A9" w:rsidR="002D7548" w:rsidRPr="00BD225A" w:rsidRDefault="002D7548" w:rsidP="001B1C7D">
            <w:pPr>
              <w:spacing w:line="360" w:lineRule="auto"/>
              <w:ind w:right="-1"/>
              <w:jc w:val="both"/>
              <w:rPr>
                <w:sz w:val="26"/>
                <w:szCs w:val="26"/>
              </w:rPr>
            </w:pPr>
          </w:p>
        </w:tc>
      </w:tr>
      <w:tr w:rsidR="002D7548" w:rsidRPr="00BD225A" w14:paraId="525F7CBA" w14:textId="77777777" w:rsidTr="001B1C7D">
        <w:trPr>
          <w:trHeight w:hRule="exact" w:val="431"/>
          <w:jc w:val="center"/>
        </w:trPr>
        <w:tc>
          <w:tcPr>
            <w:tcW w:w="972" w:type="dxa"/>
          </w:tcPr>
          <w:p w14:paraId="0821052C" w14:textId="77777777" w:rsidR="002D7548" w:rsidRPr="00BD225A" w:rsidRDefault="002D7548" w:rsidP="001B1C7D">
            <w:pPr>
              <w:spacing w:line="360" w:lineRule="auto"/>
              <w:ind w:right="-1"/>
              <w:jc w:val="center"/>
              <w:rPr>
                <w:sz w:val="26"/>
                <w:szCs w:val="26"/>
              </w:rPr>
            </w:pPr>
            <w:r w:rsidRPr="00BD225A">
              <w:rPr>
                <w:spacing w:val="-1"/>
                <w:w w:val="102"/>
                <w:sz w:val="26"/>
                <w:szCs w:val="26"/>
              </w:rPr>
              <w:t>14</w:t>
            </w:r>
          </w:p>
        </w:tc>
        <w:tc>
          <w:tcPr>
            <w:tcW w:w="2113" w:type="dxa"/>
          </w:tcPr>
          <w:p w14:paraId="75D010C5" w14:textId="24A3E09C" w:rsidR="002D7548" w:rsidRPr="00BD225A" w:rsidRDefault="002D7548" w:rsidP="001B1C7D">
            <w:pPr>
              <w:spacing w:line="360" w:lineRule="auto"/>
              <w:ind w:right="-1"/>
              <w:jc w:val="both"/>
              <w:rPr>
                <w:sz w:val="26"/>
                <w:szCs w:val="26"/>
              </w:rPr>
            </w:pPr>
          </w:p>
        </w:tc>
        <w:tc>
          <w:tcPr>
            <w:tcW w:w="5686" w:type="dxa"/>
          </w:tcPr>
          <w:p w14:paraId="4A2040B7" w14:textId="18D7AA10" w:rsidR="002D7548" w:rsidRPr="00BD225A" w:rsidRDefault="002D7548" w:rsidP="001B1C7D">
            <w:pPr>
              <w:spacing w:line="360" w:lineRule="auto"/>
              <w:ind w:right="-1"/>
              <w:jc w:val="both"/>
              <w:rPr>
                <w:sz w:val="26"/>
                <w:szCs w:val="26"/>
              </w:rPr>
            </w:pPr>
          </w:p>
        </w:tc>
      </w:tr>
    </w:tbl>
    <w:p w14:paraId="3440DA04" w14:textId="77777777" w:rsidR="002D7548" w:rsidRPr="00BD225A" w:rsidRDefault="002D7548" w:rsidP="002D7548">
      <w:pPr>
        <w:spacing w:line="360" w:lineRule="auto"/>
        <w:ind w:right="-1" w:firstLine="567"/>
        <w:jc w:val="both"/>
        <w:rPr>
          <w:sz w:val="26"/>
          <w:szCs w:val="26"/>
        </w:rPr>
      </w:pPr>
    </w:p>
    <w:p w14:paraId="36F89B41" w14:textId="77777777" w:rsidR="002D7548" w:rsidRPr="00BD225A" w:rsidRDefault="002D7548" w:rsidP="002D7548">
      <w:pPr>
        <w:spacing w:line="360" w:lineRule="auto"/>
        <w:ind w:right="-1" w:firstLine="567"/>
        <w:jc w:val="both"/>
        <w:rPr>
          <w:sz w:val="26"/>
          <w:szCs w:val="26"/>
        </w:rPr>
      </w:pPr>
    </w:p>
    <w:p w14:paraId="7A68D13F" w14:textId="77777777" w:rsidR="002D7548" w:rsidRPr="00BD225A" w:rsidRDefault="002D7548" w:rsidP="002D7548">
      <w:pPr>
        <w:rPr>
          <w:b/>
          <w:spacing w:val="-1"/>
          <w:sz w:val="26"/>
          <w:szCs w:val="26"/>
        </w:rPr>
      </w:pPr>
      <w:r w:rsidRPr="00BD225A">
        <w:rPr>
          <w:b/>
          <w:spacing w:val="-1"/>
          <w:sz w:val="26"/>
          <w:szCs w:val="26"/>
        </w:rPr>
        <w:br w:type="page"/>
      </w:r>
    </w:p>
    <w:p w14:paraId="2230466A" w14:textId="77777777" w:rsidR="002D7548" w:rsidRPr="00BD225A" w:rsidRDefault="002D7548" w:rsidP="00B02E32">
      <w:pPr>
        <w:pStyle w:val="Heading1"/>
      </w:pPr>
      <w:bookmarkStart w:id="17" w:name="_Toc134720557"/>
      <w:bookmarkStart w:id="18" w:name="_Toc181368452"/>
      <w:r w:rsidRPr="00BD225A">
        <w:rPr>
          <w:spacing w:val="-1"/>
        </w:rPr>
        <w:lastRenderedPageBreak/>
        <w:t>D</w:t>
      </w:r>
      <w:r w:rsidRPr="00BD225A">
        <w:rPr>
          <w:spacing w:val="1"/>
        </w:rPr>
        <w:t>A</w:t>
      </w:r>
      <w:r w:rsidRPr="00BD225A">
        <w:rPr>
          <w:spacing w:val="-1"/>
        </w:rPr>
        <w:t>N</w:t>
      </w:r>
      <w:r w:rsidRPr="00BD225A">
        <w:t xml:space="preserve">H </w:t>
      </w:r>
      <w:r w:rsidRPr="00BD225A">
        <w:rPr>
          <w:spacing w:val="1"/>
        </w:rPr>
        <w:t>M</w:t>
      </w:r>
      <w:r w:rsidRPr="00BD225A">
        <w:rPr>
          <w:spacing w:val="-2"/>
        </w:rPr>
        <w:t>Ụ</w:t>
      </w:r>
      <w:r w:rsidRPr="00BD225A">
        <w:t xml:space="preserve">C </w:t>
      </w:r>
      <w:r w:rsidRPr="00BD225A">
        <w:rPr>
          <w:spacing w:val="-1"/>
        </w:rPr>
        <w:t>B</w:t>
      </w:r>
      <w:r w:rsidRPr="00BD225A">
        <w:t>Ả</w:t>
      </w:r>
      <w:r w:rsidRPr="00BD225A">
        <w:rPr>
          <w:spacing w:val="1"/>
        </w:rPr>
        <w:t>N</w:t>
      </w:r>
      <w:r w:rsidRPr="00BD225A">
        <w:t>G</w:t>
      </w:r>
      <w:r w:rsidRPr="00BD225A">
        <w:rPr>
          <w:spacing w:val="-1"/>
        </w:rPr>
        <w:t xml:space="preserve"> </w:t>
      </w:r>
      <w:r w:rsidRPr="00BD225A">
        <w:rPr>
          <w:spacing w:val="1"/>
        </w:rPr>
        <w:t>B</w:t>
      </w:r>
      <w:r w:rsidRPr="00BD225A">
        <w:t>IỂU</w:t>
      </w:r>
      <w:bookmarkEnd w:id="17"/>
      <w:bookmarkEnd w:id="18"/>
    </w:p>
    <w:p w14:paraId="29CAE689" w14:textId="4CDF7D7B" w:rsidR="000D75E4" w:rsidRPr="00BD225A" w:rsidRDefault="000D75E4" w:rsidP="00117F7E">
      <w:pPr>
        <w:spacing w:line="360" w:lineRule="auto"/>
        <w:ind w:left="1134" w:right="-1" w:hanging="1134"/>
        <w:jc w:val="both"/>
        <w:rPr>
          <w:noProof/>
        </w:rPr>
      </w:pPr>
      <w:r w:rsidRPr="00BD225A">
        <w:rPr>
          <w:sz w:val="26"/>
          <w:szCs w:val="26"/>
        </w:rPr>
        <w:fldChar w:fldCharType="begin"/>
      </w:r>
      <w:r w:rsidRPr="00BD225A">
        <w:rPr>
          <w:sz w:val="26"/>
          <w:szCs w:val="26"/>
        </w:rPr>
        <w:instrText xml:space="preserve"> TOC \h \z \t "TableCaption" \c </w:instrText>
      </w:r>
      <w:r w:rsidRPr="00BD225A">
        <w:rPr>
          <w:sz w:val="26"/>
          <w:szCs w:val="26"/>
        </w:rPr>
        <w:fldChar w:fldCharType="separate"/>
      </w:r>
    </w:p>
    <w:p w14:paraId="67FAE50B" w14:textId="00577E9F" w:rsidR="000D75E4" w:rsidRPr="00BD225A" w:rsidRDefault="00000000">
      <w:pPr>
        <w:pStyle w:val="TableofFigures"/>
        <w:tabs>
          <w:tab w:val="right" w:leader="dot" w:pos="8778"/>
        </w:tabs>
        <w:rPr>
          <w:rFonts w:eastAsiaTheme="minorEastAsia"/>
          <w:noProof/>
          <w:sz w:val="22"/>
          <w:szCs w:val="22"/>
        </w:rPr>
      </w:pPr>
      <w:hyperlink w:anchor="_Toc181108834" w:history="1">
        <w:r w:rsidR="000D75E4" w:rsidRPr="00BD225A">
          <w:rPr>
            <w:rStyle w:val="Hyperlink"/>
            <w:rFonts w:eastAsia="Arial"/>
            <w:noProof/>
          </w:rPr>
          <w:t>Bảng</w:t>
        </w:r>
        <w:r w:rsidR="000D75E4" w:rsidRPr="00BD225A">
          <w:rPr>
            <w:rStyle w:val="Hyperlink"/>
            <w:rFonts w:eastAsia="Arial"/>
            <w:noProof/>
            <w:spacing w:val="11"/>
          </w:rPr>
          <w:t xml:space="preserve"> </w:t>
        </w:r>
        <w:r w:rsidR="000D75E4" w:rsidRPr="00BD225A">
          <w:rPr>
            <w:rStyle w:val="Hyperlink"/>
            <w:rFonts w:eastAsia="Arial"/>
            <w:noProof/>
          </w:rPr>
          <w:t>1.1</w:t>
        </w:r>
        <w:r w:rsidR="000D75E4" w:rsidRPr="00BD225A">
          <w:rPr>
            <w:rStyle w:val="Hyperlink"/>
            <w:rFonts w:eastAsia="Arial"/>
            <w:noProof/>
            <w:spacing w:val="8"/>
          </w:rPr>
          <w:t xml:space="preserve"> </w:t>
        </w:r>
        <w:r w:rsidR="000D75E4" w:rsidRPr="00BD225A">
          <w:rPr>
            <w:rStyle w:val="Hyperlink"/>
            <w:rFonts w:eastAsia="Arial"/>
            <w:noProof/>
          </w:rPr>
          <w:t>Các</w:t>
        </w:r>
        <w:r w:rsidR="000D75E4" w:rsidRPr="00BD225A">
          <w:rPr>
            <w:rStyle w:val="Hyperlink"/>
            <w:rFonts w:eastAsia="Arial"/>
            <w:noProof/>
            <w:spacing w:val="8"/>
          </w:rPr>
          <w:t xml:space="preserve"> </w:t>
        </w:r>
        <w:r w:rsidR="000D75E4" w:rsidRPr="00BD225A">
          <w:rPr>
            <w:rStyle w:val="Hyperlink"/>
            <w:rFonts w:eastAsia="Arial"/>
            <w:noProof/>
          </w:rPr>
          <w:t>c</w:t>
        </w:r>
        <w:r w:rsidR="000D75E4" w:rsidRPr="00BD225A">
          <w:rPr>
            <w:rStyle w:val="Hyperlink"/>
            <w:rFonts w:eastAsia="Arial"/>
            <w:noProof/>
            <w:spacing w:val="-1"/>
          </w:rPr>
          <w:t>hứ</w:t>
        </w:r>
        <w:r w:rsidR="000D75E4" w:rsidRPr="00BD225A">
          <w:rPr>
            <w:rStyle w:val="Hyperlink"/>
            <w:rFonts w:eastAsia="Arial"/>
            <w:noProof/>
          </w:rPr>
          <w:t>c</w:t>
        </w:r>
        <w:r w:rsidR="000D75E4" w:rsidRPr="00BD225A">
          <w:rPr>
            <w:rStyle w:val="Hyperlink"/>
            <w:rFonts w:eastAsia="Arial"/>
            <w:noProof/>
            <w:spacing w:val="11"/>
          </w:rPr>
          <w:t xml:space="preserve"> </w:t>
        </w:r>
        <w:r w:rsidR="000D75E4" w:rsidRPr="00BD225A">
          <w:rPr>
            <w:rStyle w:val="Hyperlink"/>
            <w:rFonts w:eastAsia="Arial"/>
            <w:noProof/>
          </w:rPr>
          <w:t>năng</w:t>
        </w:r>
        <w:r w:rsidR="000D75E4" w:rsidRPr="00BD225A">
          <w:rPr>
            <w:rStyle w:val="Hyperlink"/>
            <w:rFonts w:eastAsia="Arial"/>
            <w:noProof/>
            <w:spacing w:val="10"/>
          </w:rPr>
          <w:t xml:space="preserve"> </w:t>
        </w:r>
        <w:r w:rsidR="000D75E4" w:rsidRPr="00BD225A">
          <w:rPr>
            <w:rStyle w:val="Hyperlink"/>
            <w:rFonts w:eastAsia="Arial"/>
            <w:noProof/>
          </w:rPr>
          <w:t>chính</w:t>
        </w:r>
        <w:r w:rsidR="000D75E4" w:rsidRPr="00BD225A">
          <w:rPr>
            <w:rStyle w:val="Hyperlink"/>
            <w:rFonts w:eastAsia="Arial"/>
            <w:noProof/>
            <w:spacing w:val="12"/>
          </w:rPr>
          <w:t xml:space="preserve"> </w:t>
        </w:r>
        <w:r w:rsidR="000D75E4" w:rsidRPr="00BD225A">
          <w:rPr>
            <w:rStyle w:val="Hyperlink"/>
            <w:rFonts w:eastAsia="Arial"/>
            <w:noProof/>
          </w:rPr>
          <w:t>trong</w:t>
        </w:r>
        <w:r w:rsidR="000D75E4" w:rsidRPr="00BD225A">
          <w:rPr>
            <w:rStyle w:val="Hyperlink"/>
            <w:rFonts w:eastAsia="Arial"/>
            <w:noProof/>
            <w:spacing w:val="11"/>
          </w:rPr>
          <w:t xml:space="preserve"> </w:t>
        </w:r>
        <w:r w:rsidR="000D75E4" w:rsidRPr="00BD225A">
          <w:rPr>
            <w:rStyle w:val="Hyperlink"/>
            <w:rFonts w:eastAsia="Arial"/>
            <w:noProof/>
          </w:rPr>
          <w:t>hệ</w:t>
        </w:r>
        <w:r w:rsidR="000D75E4" w:rsidRPr="00BD225A">
          <w:rPr>
            <w:rStyle w:val="Hyperlink"/>
            <w:rFonts w:eastAsia="Arial"/>
            <w:noProof/>
            <w:spacing w:val="7"/>
          </w:rPr>
          <w:t xml:space="preserve"> </w:t>
        </w:r>
        <w:r w:rsidR="000D75E4" w:rsidRPr="00BD225A">
          <w:rPr>
            <w:rStyle w:val="Hyperlink"/>
            <w:rFonts w:eastAsia="Arial"/>
            <w:noProof/>
          </w:rPr>
          <w:t>th</w:t>
        </w:r>
        <w:r w:rsidR="000D75E4" w:rsidRPr="00BD225A">
          <w:rPr>
            <w:rStyle w:val="Hyperlink"/>
            <w:rFonts w:eastAsia="Arial"/>
            <w:noProof/>
            <w:spacing w:val="-1"/>
          </w:rPr>
          <w:t>ố</w:t>
        </w:r>
        <w:r w:rsidR="000D75E4" w:rsidRPr="00BD225A">
          <w:rPr>
            <w:rStyle w:val="Hyperlink"/>
            <w:rFonts w:eastAsia="Arial"/>
            <w:noProof/>
          </w:rPr>
          <w:t>ng</w:t>
        </w:r>
        <w:r w:rsidR="000D75E4" w:rsidRPr="00BD225A">
          <w:rPr>
            <w:rStyle w:val="Hyperlink"/>
            <w:rFonts w:eastAsia="Arial"/>
            <w:noProof/>
            <w:spacing w:val="11"/>
          </w:rPr>
          <w:t xml:space="preserve"> </w:t>
        </w:r>
        <w:r w:rsidR="000D75E4" w:rsidRPr="00BD225A">
          <w:rPr>
            <w:rStyle w:val="Hyperlink"/>
            <w:rFonts w:eastAsia="Arial"/>
            <w:noProof/>
          </w:rPr>
          <w:t>phần</w:t>
        </w:r>
        <w:r w:rsidR="000D75E4" w:rsidRPr="00BD225A">
          <w:rPr>
            <w:rStyle w:val="Hyperlink"/>
            <w:rFonts w:eastAsia="Arial"/>
            <w:noProof/>
            <w:spacing w:val="10"/>
          </w:rPr>
          <w:t xml:space="preserve"> </w:t>
        </w:r>
        <w:r w:rsidR="000D75E4" w:rsidRPr="00BD225A">
          <w:rPr>
            <w:rStyle w:val="Hyperlink"/>
            <w:rFonts w:eastAsia="Arial"/>
            <w:noProof/>
            <w:spacing w:val="-2"/>
          </w:rPr>
          <w:t>m</w:t>
        </w:r>
        <w:r w:rsidR="000D75E4" w:rsidRPr="00BD225A">
          <w:rPr>
            <w:rStyle w:val="Hyperlink"/>
            <w:rFonts w:eastAsia="Arial"/>
            <w:noProof/>
            <w:spacing w:val="3"/>
          </w:rPr>
          <w:t>ề</w:t>
        </w:r>
        <w:r w:rsidR="000D75E4" w:rsidRPr="00BD225A">
          <w:rPr>
            <w:rStyle w:val="Hyperlink"/>
            <w:rFonts w:eastAsia="Arial"/>
            <w:noProof/>
          </w:rPr>
          <w:t>m</w:t>
        </w:r>
        <w:r w:rsidR="000D75E4" w:rsidRPr="00BD225A">
          <w:rPr>
            <w:rStyle w:val="Hyperlink"/>
            <w:rFonts w:eastAsia="Arial"/>
            <w:noProof/>
            <w:spacing w:val="10"/>
          </w:rPr>
          <w:t xml:space="preserve"> </w:t>
        </w:r>
        <w:r w:rsidR="000D75E4" w:rsidRPr="00BD225A">
          <w:rPr>
            <w:rStyle w:val="Hyperlink"/>
            <w:rFonts w:eastAsia="Arial"/>
            <w:noProof/>
            <w:spacing w:val="-1"/>
          </w:rPr>
          <w:t>q</w:t>
        </w:r>
        <w:r w:rsidR="000D75E4" w:rsidRPr="00BD225A">
          <w:rPr>
            <w:rStyle w:val="Hyperlink"/>
            <w:rFonts w:eastAsia="Arial"/>
            <w:noProof/>
          </w:rPr>
          <w:t>uản</w:t>
        </w:r>
        <w:r w:rsidR="000D75E4" w:rsidRPr="00BD225A">
          <w:rPr>
            <w:rStyle w:val="Hyperlink"/>
            <w:rFonts w:eastAsia="Arial"/>
            <w:noProof/>
            <w:spacing w:val="9"/>
          </w:rPr>
          <w:t xml:space="preserve"> </w:t>
        </w:r>
        <w:r w:rsidR="000D75E4" w:rsidRPr="00BD225A">
          <w:rPr>
            <w:rStyle w:val="Hyperlink"/>
            <w:rFonts w:eastAsia="Arial"/>
            <w:noProof/>
            <w:spacing w:val="2"/>
          </w:rPr>
          <w:t>l</w:t>
        </w:r>
        <w:r w:rsidR="000D75E4" w:rsidRPr="00BD225A">
          <w:rPr>
            <w:rStyle w:val="Hyperlink"/>
            <w:rFonts w:eastAsia="Arial"/>
            <w:noProof/>
          </w:rPr>
          <w:t>ý</w:t>
        </w:r>
        <w:r w:rsidR="000D75E4" w:rsidRPr="00BD225A">
          <w:rPr>
            <w:rStyle w:val="Hyperlink"/>
            <w:rFonts w:eastAsia="Arial"/>
            <w:noProof/>
            <w:spacing w:val="5"/>
          </w:rPr>
          <w:t xml:space="preserve"> </w:t>
        </w:r>
        <w:r w:rsidR="000D75E4" w:rsidRPr="00BD225A">
          <w:rPr>
            <w:rStyle w:val="Hyperlink"/>
            <w:rFonts w:eastAsia="Arial"/>
            <w:noProof/>
          </w:rPr>
          <w:t>đào</w:t>
        </w:r>
        <w:r w:rsidR="000D75E4" w:rsidRPr="00BD225A">
          <w:rPr>
            <w:rStyle w:val="Hyperlink"/>
            <w:rFonts w:eastAsia="Arial"/>
            <w:noProof/>
            <w:spacing w:val="7"/>
          </w:rPr>
          <w:t xml:space="preserve"> </w:t>
        </w:r>
        <w:r w:rsidR="000D75E4" w:rsidRPr="00BD225A">
          <w:rPr>
            <w:rStyle w:val="Hyperlink"/>
            <w:rFonts w:eastAsia="Arial"/>
            <w:noProof/>
            <w:w w:val="102"/>
          </w:rPr>
          <w:t>tạo</w:t>
        </w:r>
        <w:r w:rsidR="000D75E4" w:rsidRPr="00BD225A">
          <w:rPr>
            <w:noProof/>
            <w:webHidden/>
          </w:rPr>
          <w:tab/>
        </w:r>
        <w:r w:rsidR="000D75E4" w:rsidRPr="00BD225A">
          <w:rPr>
            <w:noProof/>
            <w:webHidden/>
          </w:rPr>
          <w:fldChar w:fldCharType="begin"/>
        </w:r>
        <w:r w:rsidR="000D75E4" w:rsidRPr="00BD225A">
          <w:rPr>
            <w:noProof/>
            <w:webHidden/>
          </w:rPr>
          <w:instrText xml:space="preserve"> PAGEREF _Toc181108834 \h </w:instrText>
        </w:r>
        <w:r w:rsidR="000D75E4" w:rsidRPr="00BD225A">
          <w:rPr>
            <w:noProof/>
            <w:webHidden/>
          </w:rPr>
        </w:r>
        <w:r w:rsidR="000D75E4" w:rsidRPr="00BD225A">
          <w:rPr>
            <w:noProof/>
            <w:webHidden/>
          </w:rPr>
          <w:fldChar w:fldCharType="separate"/>
        </w:r>
        <w:r w:rsidR="000D75E4" w:rsidRPr="00BD225A">
          <w:rPr>
            <w:noProof/>
            <w:webHidden/>
          </w:rPr>
          <w:t>11</w:t>
        </w:r>
        <w:r w:rsidR="000D75E4" w:rsidRPr="00BD225A">
          <w:rPr>
            <w:noProof/>
            <w:webHidden/>
          </w:rPr>
          <w:fldChar w:fldCharType="end"/>
        </w:r>
      </w:hyperlink>
    </w:p>
    <w:p w14:paraId="232C4AE6" w14:textId="260BB27B" w:rsidR="002D7548" w:rsidRPr="00BD225A" w:rsidRDefault="000D75E4" w:rsidP="00117F7E">
      <w:pPr>
        <w:spacing w:line="360" w:lineRule="auto"/>
        <w:ind w:left="1134" w:right="-1" w:hanging="1134"/>
        <w:jc w:val="both"/>
        <w:rPr>
          <w:sz w:val="26"/>
          <w:szCs w:val="26"/>
        </w:rPr>
      </w:pPr>
      <w:r w:rsidRPr="00BD225A">
        <w:rPr>
          <w:sz w:val="26"/>
          <w:szCs w:val="26"/>
        </w:rPr>
        <w:fldChar w:fldCharType="end"/>
      </w:r>
    </w:p>
    <w:p w14:paraId="2E6205F5" w14:textId="6D1739B9" w:rsidR="0042668A" w:rsidRPr="00BD225A" w:rsidRDefault="0042668A" w:rsidP="0042668A">
      <w:pPr>
        <w:adjustRightInd w:val="0"/>
        <w:snapToGrid w:val="0"/>
        <w:spacing w:line="348" w:lineRule="auto"/>
        <w:ind w:firstLine="567"/>
        <w:jc w:val="both"/>
        <w:rPr>
          <w:color w:val="FF0000"/>
          <w:sz w:val="26"/>
          <w:szCs w:val="26"/>
        </w:rPr>
      </w:pPr>
      <w:r w:rsidRPr="00BD225A">
        <w:rPr>
          <w:color w:val="FF0000"/>
          <w:sz w:val="26"/>
          <w:szCs w:val="26"/>
        </w:rPr>
        <w:t>(</w:t>
      </w:r>
      <w:proofErr w:type="spellStart"/>
      <w:r w:rsidRPr="00BD225A">
        <w:rPr>
          <w:color w:val="FF0000"/>
          <w:sz w:val="26"/>
          <w:szCs w:val="26"/>
        </w:rPr>
        <w:t>Để</w:t>
      </w:r>
      <w:proofErr w:type="spellEnd"/>
      <w:r w:rsidRPr="00BD225A">
        <w:rPr>
          <w:color w:val="FF0000"/>
          <w:sz w:val="26"/>
          <w:szCs w:val="26"/>
        </w:rPr>
        <w:t xml:space="preserve"> </w:t>
      </w:r>
      <w:proofErr w:type="spellStart"/>
      <w:r w:rsidRPr="00BD225A">
        <w:rPr>
          <w:color w:val="FF0000"/>
          <w:sz w:val="26"/>
          <w:szCs w:val="26"/>
        </w:rPr>
        <w:t>làm</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biểu</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phải</w:t>
      </w:r>
      <w:proofErr w:type="spellEnd"/>
      <w:r w:rsidRPr="00BD225A">
        <w:rPr>
          <w:color w:val="FF0000"/>
          <w:sz w:val="26"/>
          <w:szCs w:val="26"/>
        </w:rPr>
        <w:t xml:space="preserve"> </w:t>
      </w:r>
      <w:proofErr w:type="spellStart"/>
      <w:r w:rsidRPr="00BD225A">
        <w:rPr>
          <w:color w:val="FF0000"/>
          <w:sz w:val="26"/>
          <w:szCs w:val="26"/>
        </w:rPr>
        <w:t>dùng</w:t>
      </w:r>
      <w:proofErr w:type="spellEnd"/>
      <w:r w:rsidRPr="00BD225A">
        <w:rPr>
          <w:color w:val="FF0000"/>
          <w:sz w:val="26"/>
          <w:szCs w:val="26"/>
        </w:rPr>
        <w:t xml:space="preserve"> Styles </w:t>
      </w:r>
      <w:proofErr w:type="spellStart"/>
      <w:r w:rsidRPr="00BD225A">
        <w:rPr>
          <w:color w:val="FF0000"/>
          <w:sz w:val="26"/>
          <w:szCs w:val="26"/>
        </w:rPr>
        <w:t>TableCaption</w:t>
      </w:r>
      <w:proofErr w:type="spellEnd"/>
      <w:r w:rsidRPr="00BD225A">
        <w:rPr>
          <w:color w:val="FF0000"/>
          <w:sz w:val="26"/>
          <w:szCs w:val="26"/>
        </w:rPr>
        <w:t xml:space="preserve"> </w:t>
      </w:r>
      <w:proofErr w:type="spellStart"/>
      <w:r w:rsidRPr="00BD225A">
        <w:rPr>
          <w:color w:val="FF0000"/>
          <w:sz w:val="26"/>
          <w:szCs w:val="26"/>
        </w:rPr>
        <w:t>theo</w:t>
      </w:r>
      <w:proofErr w:type="spellEnd"/>
      <w:r w:rsidRPr="00BD225A">
        <w:rPr>
          <w:color w:val="FF0000"/>
          <w:sz w:val="26"/>
          <w:szCs w:val="26"/>
        </w:rPr>
        <w:t xml:space="preserve"> </w:t>
      </w:r>
      <w:proofErr w:type="spellStart"/>
      <w:r w:rsidRPr="00BD225A">
        <w:rPr>
          <w:color w:val="FF0000"/>
          <w:sz w:val="26"/>
          <w:szCs w:val="26"/>
        </w:rPr>
        <w:t>đúng</w:t>
      </w:r>
      <w:proofErr w:type="spellEnd"/>
      <w:r w:rsidRPr="00BD225A">
        <w:rPr>
          <w:color w:val="FF0000"/>
          <w:sz w:val="26"/>
          <w:szCs w:val="26"/>
        </w:rPr>
        <w:t xml:space="preserve"> </w:t>
      </w:r>
      <w:proofErr w:type="spellStart"/>
      <w:r w:rsidRPr="00BD225A">
        <w:rPr>
          <w:color w:val="FF0000"/>
          <w:sz w:val="26"/>
          <w:szCs w:val="26"/>
        </w:rPr>
        <w:t>mẫu</w:t>
      </w:r>
      <w:proofErr w:type="spellEnd"/>
      <w:r w:rsidRPr="00BD225A">
        <w:rPr>
          <w:color w:val="FF0000"/>
          <w:sz w:val="26"/>
          <w:szCs w:val="26"/>
        </w:rPr>
        <w:t xml:space="preserve">. </w:t>
      </w:r>
      <w:proofErr w:type="spellStart"/>
      <w:r w:rsidRPr="00BD225A">
        <w:rPr>
          <w:color w:val="FF0000"/>
          <w:sz w:val="26"/>
          <w:szCs w:val="26"/>
        </w:rPr>
        <w:t>Nên</w:t>
      </w:r>
      <w:proofErr w:type="spellEnd"/>
      <w:r w:rsidRPr="00BD225A">
        <w:rPr>
          <w:color w:val="FF0000"/>
          <w:sz w:val="26"/>
          <w:szCs w:val="26"/>
        </w:rPr>
        <w:t xml:space="preserve"> copy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đã</w:t>
      </w:r>
      <w:proofErr w:type="spellEnd"/>
      <w:r w:rsidRPr="00BD225A">
        <w:rPr>
          <w:color w:val="FF0000"/>
          <w:sz w:val="26"/>
          <w:szCs w:val="26"/>
        </w:rPr>
        <w:t xml:space="preserve"> </w:t>
      </w:r>
      <w:proofErr w:type="spellStart"/>
      <w:r w:rsidRPr="00BD225A">
        <w:rPr>
          <w:color w:val="FF0000"/>
          <w:sz w:val="26"/>
          <w:szCs w:val="26"/>
        </w:rPr>
        <w:t>có</w:t>
      </w:r>
      <w:proofErr w:type="spellEnd"/>
      <w:r w:rsidRPr="00BD225A">
        <w:rPr>
          <w:color w:val="FF0000"/>
          <w:sz w:val="26"/>
          <w:szCs w:val="26"/>
        </w:rPr>
        <w:t xml:space="preserve"> </w:t>
      </w:r>
      <w:proofErr w:type="spellStart"/>
      <w:r w:rsidRPr="00BD225A">
        <w:rPr>
          <w:color w:val="FF0000"/>
          <w:sz w:val="26"/>
          <w:szCs w:val="26"/>
        </w:rPr>
        <w:t>ra</w:t>
      </w:r>
      <w:proofErr w:type="spellEnd"/>
      <w:r w:rsidRPr="00BD225A">
        <w:rPr>
          <w:color w:val="FF0000"/>
          <w:sz w:val="26"/>
          <w:szCs w:val="26"/>
        </w:rPr>
        <w:t xml:space="preserve"> </w:t>
      </w:r>
      <w:proofErr w:type="spellStart"/>
      <w:r w:rsidRPr="00BD225A">
        <w:rPr>
          <w:color w:val="FF0000"/>
          <w:sz w:val="26"/>
          <w:szCs w:val="26"/>
        </w:rPr>
        <w:t>và</w:t>
      </w:r>
      <w:proofErr w:type="spellEnd"/>
      <w:r w:rsidRPr="00BD225A">
        <w:rPr>
          <w:color w:val="FF0000"/>
          <w:sz w:val="26"/>
          <w:szCs w:val="26"/>
        </w:rPr>
        <w:t xml:space="preserve"> </w:t>
      </w:r>
      <w:proofErr w:type="spellStart"/>
      <w:r w:rsidRPr="00BD225A">
        <w:rPr>
          <w:color w:val="FF0000"/>
          <w:sz w:val="26"/>
          <w:szCs w:val="26"/>
        </w:rPr>
        <w:t>chèn</w:t>
      </w:r>
      <w:proofErr w:type="spellEnd"/>
      <w:r w:rsidRPr="00BD225A">
        <w:rPr>
          <w:color w:val="FF0000"/>
          <w:sz w:val="26"/>
          <w:szCs w:val="26"/>
        </w:rPr>
        <w:t xml:space="preserve"> text </w:t>
      </w:r>
      <w:proofErr w:type="spellStart"/>
      <w:r w:rsidRPr="00BD225A">
        <w:rPr>
          <w:color w:val="FF0000"/>
          <w:sz w:val="26"/>
          <w:szCs w:val="26"/>
        </w:rPr>
        <w:t>mới</w:t>
      </w:r>
      <w:proofErr w:type="spellEnd"/>
      <w:r w:rsidRPr="00BD225A">
        <w:rPr>
          <w:color w:val="FF0000"/>
          <w:sz w:val="26"/>
          <w:szCs w:val="26"/>
        </w:rPr>
        <w:t xml:space="preserve"> </w:t>
      </w:r>
      <w:proofErr w:type="spellStart"/>
      <w:r w:rsidRPr="00BD225A">
        <w:rPr>
          <w:color w:val="FF0000"/>
          <w:sz w:val="26"/>
          <w:szCs w:val="26"/>
        </w:rPr>
        <w:t>vào</w:t>
      </w:r>
      <w:proofErr w:type="spellEnd"/>
      <w:r w:rsidRPr="00BD225A">
        <w:rPr>
          <w:color w:val="FF0000"/>
          <w:sz w:val="26"/>
          <w:szCs w:val="26"/>
        </w:rPr>
        <w:t>.</w:t>
      </w:r>
    </w:p>
    <w:p w14:paraId="75421D70" w14:textId="7E9396B6" w:rsidR="002D7548" w:rsidRPr="00BD225A" w:rsidRDefault="0042668A" w:rsidP="0042668A">
      <w:pPr>
        <w:spacing w:line="360" w:lineRule="auto"/>
        <w:ind w:right="-1" w:firstLine="567"/>
        <w:jc w:val="both"/>
        <w:rPr>
          <w:sz w:val="26"/>
          <w:szCs w:val="26"/>
        </w:rPr>
      </w:pPr>
      <w:r w:rsidRPr="00BD225A">
        <w:rPr>
          <w:color w:val="FF0000"/>
          <w:sz w:val="26"/>
          <w:szCs w:val="26"/>
        </w:rPr>
        <w:t xml:space="preserve">Khi </w:t>
      </w:r>
      <w:proofErr w:type="spellStart"/>
      <w:r w:rsidRPr="00BD225A">
        <w:rPr>
          <w:color w:val="FF0000"/>
          <w:sz w:val="26"/>
          <w:szCs w:val="26"/>
        </w:rPr>
        <w:t>cập</w:t>
      </w:r>
      <w:proofErr w:type="spellEnd"/>
      <w:r w:rsidRPr="00BD225A">
        <w:rPr>
          <w:color w:val="FF0000"/>
          <w:sz w:val="26"/>
          <w:szCs w:val="26"/>
        </w:rPr>
        <w:t xml:space="preserve"> </w:t>
      </w:r>
      <w:proofErr w:type="spellStart"/>
      <w:r w:rsidRPr="00BD225A">
        <w:rPr>
          <w:color w:val="FF0000"/>
          <w:sz w:val="26"/>
          <w:szCs w:val="26"/>
        </w:rPr>
        <w:t>nhật</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biểu</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Right click </w:t>
      </w:r>
      <w:proofErr w:type="spellStart"/>
      <w:r w:rsidRPr="00BD225A">
        <w:rPr>
          <w:color w:val="FF0000"/>
          <w:sz w:val="26"/>
          <w:szCs w:val="26"/>
        </w:rPr>
        <w:t>trên</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Update Fields </w:t>
      </w:r>
      <w:proofErr w:type="spellStart"/>
      <w:r w:rsidRPr="00BD225A">
        <w:rPr>
          <w:color w:val="FF0000"/>
          <w:sz w:val="26"/>
          <w:szCs w:val="26"/>
        </w:rPr>
        <w:t>là</w:t>
      </w:r>
      <w:proofErr w:type="spellEnd"/>
      <w:r w:rsidRPr="00BD225A">
        <w:rPr>
          <w:color w:val="FF0000"/>
          <w:sz w:val="26"/>
          <w:szCs w:val="26"/>
        </w:rPr>
        <w:t xml:space="preserve"> </w:t>
      </w:r>
      <w:proofErr w:type="spellStart"/>
      <w:r w:rsidRPr="00BD225A">
        <w:rPr>
          <w:color w:val="FF0000"/>
          <w:sz w:val="26"/>
          <w:szCs w:val="26"/>
        </w:rPr>
        <w:t>tạo</w:t>
      </w:r>
      <w:proofErr w:type="spellEnd"/>
      <w:r w:rsidRPr="00BD225A">
        <w:rPr>
          <w:color w:val="FF0000"/>
          <w:sz w:val="26"/>
          <w:szCs w:val="26"/>
        </w:rPr>
        <w:t xml:space="preserve"> </w:t>
      </w:r>
      <w:proofErr w:type="spellStart"/>
      <w:r w:rsidRPr="00BD225A">
        <w:rPr>
          <w:color w:val="FF0000"/>
          <w:sz w:val="26"/>
          <w:szCs w:val="26"/>
        </w:rPr>
        <w:t>được</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bảng</w:t>
      </w:r>
      <w:proofErr w:type="spellEnd"/>
      <w:r w:rsidRPr="00BD225A">
        <w:rPr>
          <w:color w:val="FF0000"/>
          <w:sz w:val="26"/>
          <w:szCs w:val="26"/>
        </w:rPr>
        <w:t xml:space="preserve"> </w:t>
      </w:r>
      <w:proofErr w:type="spellStart"/>
      <w:r w:rsidRPr="00BD225A">
        <w:rPr>
          <w:color w:val="FF0000"/>
          <w:sz w:val="26"/>
          <w:szCs w:val="26"/>
        </w:rPr>
        <w:t>biểu</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w:t>
      </w:r>
    </w:p>
    <w:p w14:paraId="04704142" w14:textId="77777777" w:rsidR="002D7548" w:rsidRPr="00BD225A" w:rsidRDefault="002D7548" w:rsidP="002D7548">
      <w:pPr>
        <w:rPr>
          <w:b/>
          <w:spacing w:val="-1"/>
          <w:sz w:val="26"/>
          <w:szCs w:val="26"/>
        </w:rPr>
      </w:pPr>
      <w:r w:rsidRPr="00BD225A">
        <w:rPr>
          <w:b/>
          <w:spacing w:val="-1"/>
          <w:sz w:val="26"/>
          <w:szCs w:val="26"/>
        </w:rPr>
        <w:br w:type="page"/>
      </w:r>
    </w:p>
    <w:p w14:paraId="2A893909" w14:textId="42D565A7" w:rsidR="002D7548" w:rsidRPr="00BD225A" w:rsidRDefault="002D7548" w:rsidP="00B02E32">
      <w:pPr>
        <w:pStyle w:val="Heading1"/>
      </w:pPr>
      <w:bookmarkStart w:id="19" w:name="_Toc181368453"/>
      <w:r w:rsidRPr="00BD225A">
        <w:lastRenderedPageBreak/>
        <w:t>DANH MỤC HÌNH VẼ</w:t>
      </w:r>
      <w:bookmarkEnd w:id="19"/>
    </w:p>
    <w:p w14:paraId="23A5EF3A" w14:textId="77777777" w:rsidR="00D91F41" w:rsidRPr="00BD225A" w:rsidRDefault="00D91F41" w:rsidP="00D91F41">
      <w:pPr>
        <w:spacing w:line="360" w:lineRule="auto"/>
        <w:jc w:val="center"/>
        <w:outlineLvl w:val="0"/>
        <w:rPr>
          <w:rStyle w:val="Hyperlink"/>
          <w:b/>
          <w:color w:val="auto"/>
          <w:sz w:val="26"/>
          <w:szCs w:val="26"/>
          <w:u w:val="none"/>
        </w:rPr>
      </w:pPr>
    </w:p>
    <w:p w14:paraId="6801DA50" w14:textId="74C4CAFB" w:rsidR="00230AC0" w:rsidRPr="00BD225A" w:rsidRDefault="005A77EA">
      <w:pPr>
        <w:pStyle w:val="TableofFigures"/>
        <w:tabs>
          <w:tab w:val="right" w:leader="dot" w:pos="8778"/>
        </w:tabs>
        <w:rPr>
          <w:rFonts w:eastAsiaTheme="minorEastAsia"/>
          <w:noProof/>
          <w:kern w:val="2"/>
          <w:sz w:val="22"/>
          <w:szCs w:val="22"/>
          <w14:ligatures w14:val="standardContextual"/>
        </w:rPr>
      </w:pPr>
      <w:r w:rsidRPr="00BD225A">
        <w:rPr>
          <w:rStyle w:val="Hyperlink"/>
          <w:rFonts w:eastAsiaTheme="majorEastAsia"/>
          <w:noProof/>
          <w:color w:val="auto"/>
          <w:szCs w:val="26"/>
        </w:rPr>
        <w:fldChar w:fldCharType="begin"/>
      </w:r>
      <w:r w:rsidRPr="00BD225A">
        <w:rPr>
          <w:rStyle w:val="Hyperlink"/>
          <w:rFonts w:eastAsiaTheme="majorEastAsia"/>
          <w:noProof/>
          <w:color w:val="auto"/>
          <w:szCs w:val="26"/>
        </w:rPr>
        <w:instrText xml:space="preserve"> TOC \h \z \t "FigureCaption" \c </w:instrText>
      </w:r>
      <w:r w:rsidRPr="00BD225A">
        <w:rPr>
          <w:rStyle w:val="Hyperlink"/>
          <w:rFonts w:eastAsiaTheme="majorEastAsia"/>
          <w:noProof/>
          <w:color w:val="auto"/>
          <w:szCs w:val="26"/>
        </w:rPr>
        <w:fldChar w:fldCharType="separate"/>
      </w:r>
      <w:hyperlink w:anchor="_Toc181308625" w:history="1">
        <w:r w:rsidR="00230AC0" w:rsidRPr="00BD225A">
          <w:rPr>
            <w:rStyle w:val="Hyperlink"/>
            <w:rFonts w:eastAsia="Arial"/>
            <w:noProof/>
          </w:rPr>
          <w:t>Hình</w:t>
        </w:r>
        <w:r w:rsidR="00230AC0" w:rsidRPr="00BD225A">
          <w:rPr>
            <w:rStyle w:val="Hyperlink"/>
            <w:rFonts w:eastAsia="Arial"/>
            <w:noProof/>
            <w:spacing w:val="10"/>
          </w:rPr>
          <w:t xml:space="preserve"> </w:t>
        </w:r>
        <w:r w:rsidR="00230AC0" w:rsidRPr="00BD225A">
          <w:rPr>
            <w:rStyle w:val="Hyperlink"/>
            <w:rFonts w:eastAsia="Arial"/>
            <w:noProof/>
          </w:rPr>
          <w:t>1.1</w:t>
        </w:r>
        <w:r w:rsidR="00230AC0" w:rsidRPr="00BD225A">
          <w:rPr>
            <w:rStyle w:val="Hyperlink"/>
            <w:rFonts w:eastAsia="Arial"/>
            <w:noProof/>
            <w:spacing w:val="9"/>
          </w:rPr>
          <w:t xml:space="preserve"> </w:t>
        </w:r>
        <w:r w:rsidR="00230AC0" w:rsidRPr="00BD225A">
          <w:rPr>
            <w:rStyle w:val="Hyperlink"/>
            <w:rFonts w:eastAsia="Arial"/>
            <w:noProof/>
            <w:spacing w:val="1"/>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_Toc181308625 \h </w:instrText>
        </w:r>
        <w:r w:rsidR="00230AC0" w:rsidRPr="00BD225A">
          <w:rPr>
            <w:noProof/>
            <w:webHidden/>
          </w:rPr>
        </w:r>
        <w:r w:rsidR="00230AC0" w:rsidRPr="00BD225A">
          <w:rPr>
            <w:noProof/>
            <w:webHidden/>
          </w:rPr>
          <w:fldChar w:fldCharType="separate"/>
        </w:r>
        <w:r w:rsidR="00230AC0" w:rsidRPr="00BD225A">
          <w:rPr>
            <w:noProof/>
            <w:webHidden/>
          </w:rPr>
          <w:t>13</w:t>
        </w:r>
        <w:r w:rsidR="00230AC0" w:rsidRPr="00BD225A">
          <w:rPr>
            <w:noProof/>
            <w:webHidden/>
          </w:rPr>
          <w:fldChar w:fldCharType="end"/>
        </w:r>
      </w:hyperlink>
    </w:p>
    <w:p w14:paraId="2A211604" w14:textId="64EB9122"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6" w:history="1">
        <w:r w:rsidR="00230AC0" w:rsidRPr="00BD225A">
          <w:rPr>
            <w:rStyle w:val="Hyperlink"/>
            <w:rFonts w:eastAsia="Arial"/>
            <w:noProof/>
            <w:spacing w:val="-2"/>
          </w:rPr>
          <w:t>H</w:t>
        </w:r>
        <w:r w:rsidR="00230AC0" w:rsidRPr="00BD225A">
          <w:rPr>
            <w:rStyle w:val="Hyperlink"/>
            <w:rFonts w:eastAsia="Arial"/>
            <w:noProof/>
            <w:spacing w:val="2"/>
          </w:rPr>
          <w:t>ì</w:t>
        </w:r>
        <w:r w:rsidR="00230AC0" w:rsidRPr="00BD225A">
          <w:rPr>
            <w:rStyle w:val="Hyperlink"/>
            <w:rFonts w:eastAsia="Arial"/>
            <w:noProof/>
          </w:rPr>
          <w:t>nh</w:t>
        </w:r>
        <w:r w:rsidR="00230AC0" w:rsidRPr="00BD225A">
          <w:rPr>
            <w:rStyle w:val="Hyperlink"/>
            <w:rFonts w:eastAsia="Arial"/>
            <w:noProof/>
            <w:spacing w:val="11"/>
          </w:rPr>
          <w:t xml:space="preserve"> </w:t>
        </w:r>
        <w:r w:rsidR="00230AC0" w:rsidRPr="00BD225A">
          <w:rPr>
            <w:rStyle w:val="Hyperlink"/>
            <w:rFonts w:eastAsia="Arial"/>
            <w:noProof/>
          </w:rPr>
          <w:t>1.2</w:t>
        </w:r>
        <w:r w:rsidR="00230AC0" w:rsidRPr="00BD225A">
          <w:rPr>
            <w:rStyle w:val="Hyperlink"/>
            <w:rFonts w:eastAsia="Arial"/>
            <w:noProof/>
            <w:spacing w:val="8"/>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_Toc181308626 \h </w:instrText>
        </w:r>
        <w:r w:rsidR="00230AC0" w:rsidRPr="00BD225A">
          <w:rPr>
            <w:noProof/>
            <w:webHidden/>
          </w:rPr>
        </w:r>
        <w:r w:rsidR="00230AC0" w:rsidRPr="00BD225A">
          <w:rPr>
            <w:noProof/>
            <w:webHidden/>
          </w:rPr>
          <w:fldChar w:fldCharType="separate"/>
        </w:r>
        <w:r w:rsidR="00230AC0" w:rsidRPr="00BD225A">
          <w:rPr>
            <w:noProof/>
            <w:webHidden/>
          </w:rPr>
          <w:t>14</w:t>
        </w:r>
        <w:r w:rsidR="00230AC0" w:rsidRPr="00BD225A">
          <w:rPr>
            <w:noProof/>
            <w:webHidden/>
          </w:rPr>
          <w:fldChar w:fldCharType="end"/>
        </w:r>
      </w:hyperlink>
    </w:p>
    <w:p w14:paraId="525660F5" w14:textId="53D1BE51"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7" w:history="1">
        <w:r w:rsidR="00230AC0" w:rsidRPr="00BD225A">
          <w:rPr>
            <w:rStyle w:val="Hyperlink"/>
            <w:rFonts w:eastAsia="Arial"/>
            <w:noProof/>
          </w:rPr>
          <w:t>H</w:t>
        </w:r>
        <w:r w:rsidR="00230AC0" w:rsidRPr="00BD225A">
          <w:rPr>
            <w:rStyle w:val="Hyperlink"/>
            <w:rFonts w:eastAsia="Arial"/>
            <w:noProof/>
            <w:spacing w:val="2"/>
          </w:rPr>
          <w:t>ì</w:t>
        </w:r>
        <w:r w:rsidR="00230AC0" w:rsidRPr="00BD225A">
          <w:rPr>
            <w:rStyle w:val="Hyperlink"/>
            <w:rFonts w:eastAsia="Arial"/>
            <w:noProof/>
          </w:rPr>
          <w:t>nh</w:t>
        </w:r>
        <w:r w:rsidR="00230AC0" w:rsidRPr="00BD225A">
          <w:rPr>
            <w:rStyle w:val="Hyperlink"/>
            <w:rFonts w:eastAsia="Arial"/>
            <w:noProof/>
            <w:spacing w:val="10"/>
          </w:rPr>
          <w:t xml:space="preserve"> </w:t>
        </w:r>
        <w:r w:rsidR="00230AC0" w:rsidRPr="00BD225A">
          <w:rPr>
            <w:rStyle w:val="Hyperlink"/>
            <w:rFonts w:eastAsia="Arial"/>
            <w:noProof/>
          </w:rPr>
          <w:t>1.</w:t>
        </w:r>
        <w:r w:rsidR="00230AC0" w:rsidRPr="00BD225A">
          <w:rPr>
            <w:rStyle w:val="Hyperlink"/>
            <w:rFonts w:eastAsia="Arial"/>
            <w:noProof/>
            <w:spacing w:val="1"/>
          </w:rPr>
          <w:t>3</w:t>
        </w:r>
        <w:r w:rsidR="00230AC0" w:rsidRPr="00BD225A">
          <w:rPr>
            <w:rStyle w:val="Hyperlink"/>
            <w:rFonts w:eastAsia="Arial"/>
            <w:noProof/>
            <w:spacing w:val="13"/>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_Toc181308627 \h </w:instrText>
        </w:r>
        <w:r w:rsidR="00230AC0" w:rsidRPr="00BD225A">
          <w:rPr>
            <w:noProof/>
            <w:webHidden/>
          </w:rPr>
        </w:r>
        <w:r w:rsidR="00230AC0" w:rsidRPr="00BD225A">
          <w:rPr>
            <w:noProof/>
            <w:webHidden/>
          </w:rPr>
          <w:fldChar w:fldCharType="separate"/>
        </w:r>
        <w:r w:rsidR="00230AC0" w:rsidRPr="00BD225A">
          <w:rPr>
            <w:noProof/>
            <w:webHidden/>
          </w:rPr>
          <w:t>14</w:t>
        </w:r>
        <w:r w:rsidR="00230AC0" w:rsidRPr="00BD225A">
          <w:rPr>
            <w:noProof/>
            <w:webHidden/>
          </w:rPr>
          <w:fldChar w:fldCharType="end"/>
        </w:r>
      </w:hyperlink>
    </w:p>
    <w:p w14:paraId="56D2781C" w14:textId="2F9AC0F5"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8" w:history="1">
        <w:r w:rsidR="00230AC0" w:rsidRPr="00BD225A">
          <w:rPr>
            <w:rStyle w:val="Hyperlink"/>
            <w:rFonts w:eastAsia="Arial"/>
            <w:noProof/>
          </w:rPr>
          <w:t>Hình</w:t>
        </w:r>
        <w:r w:rsidR="00230AC0" w:rsidRPr="00BD225A">
          <w:rPr>
            <w:rStyle w:val="Hyperlink"/>
            <w:rFonts w:eastAsia="Arial"/>
            <w:noProof/>
            <w:spacing w:val="10"/>
          </w:rPr>
          <w:t xml:space="preserve"> </w:t>
        </w:r>
        <w:r w:rsidR="00230AC0" w:rsidRPr="00BD225A">
          <w:rPr>
            <w:rStyle w:val="Hyperlink"/>
            <w:rFonts w:eastAsia="Arial"/>
            <w:noProof/>
          </w:rPr>
          <w:t>2.1</w:t>
        </w:r>
        <w:r w:rsidR="00230AC0" w:rsidRPr="00BD225A">
          <w:rPr>
            <w:rStyle w:val="Hyperlink"/>
            <w:rFonts w:eastAsia="Arial"/>
            <w:noProof/>
            <w:spacing w:val="9"/>
          </w:rPr>
          <w:t xml:space="preserve"> </w:t>
        </w:r>
        <w:r w:rsidR="00230AC0" w:rsidRPr="00BD225A">
          <w:rPr>
            <w:rStyle w:val="Hyperlink"/>
            <w:rFonts w:eastAsia="Arial"/>
            <w:noProof/>
          </w:rPr>
          <w:t>Biểu đồ cường độ (Global Thresholding)</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_Toc181308628 \h </w:instrText>
        </w:r>
        <w:r w:rsidR="00230AC0" w:rsidRPr="00BD225A">
          <w:rPr>
            <w:noProof/>
            <w:webHidden/>
          </w:rPr>
        </w:r>
        <w:r w:rsidR="00230AC0" w:rsidRPr="00BD225A">
          <w:rPr>
            <w:noProof/>
            <w:webHidden/>
          </w:rPr>
          <w:fldChar w:fldCharType="separate"/>
        </w:r>
        <w:r w:rsidR="00230AC0" w:rsidRPr="00BD225A">
          <w:rPr>
            <w:noProof/>
            <w:webHidden/>
          </w:rPr>
          <w:t>17</w:t>
        </w:r>
        <w:r w:rsidR="00230AC0" w:rsidRPr="00BD225A">
          <w:rPr>
            <w:noProof/>
            <w:webHidden/>
          </w:rPr>
          <w:fldChar w:fldCharType="end"/>
        </w:r>
      </w:hyperlink>
    </w:p>
    <w:p w14:paraId="6356B398" w14:textId="03EBC7DA"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29" w:history="1">
        <w:r w:rsidR="00230AC0" w:rsidRPr="00BD225A">
          <w:rPr>
            <w:rStyle w:val="Hyperlink"/>
            <w:rFonts w:eastAsia="Arial"/>
            <w:noProof/>
          </w:rPr>
          <w:t>Hình</w:t>
        </w:r>
        <w:r w:rsidR="00230AC0" w:rsidRPr="00BD225A">
          <w:rPr>
            <w:rStyle w:val="Hyperlink"/>
            <w:rFonts w:eastAsia="Arial"/>
            <w:noProof/>
            <w:spacing w:val="11"/>
          </w:rPr>
          <w:t xml:space="preserve"> </w:t>
        </w:r>
        <w:r w:rsidR="00230AC0" w:rsidRPr="00BD225A">
          <w:rPr>
            <w:rStyle w:val="Hyperlink"/>
            <w:rFonts w:eastAsia="Arial"/>
            <w:noProof/>
          </w:rPr>
          <w:t>2.1</w:t>
        </w:r>
        <w:r w:rsidR="00230AC0" w:rsidRPr="00BD225A">
          <w:rPr>
            <w:rStyle w:val="Hyperlink"/>
            <w:rFonts w:eastAsia="Arial"/>
            <w:noProof/>
            <w:spacing w:val="8"/>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_Toc181308629 \h </w:instrText>
        </w:r>
        <w:r w:rsidR="00230AC0" w:rsidRPr="00BD225A">
          <w:rPr>
            <w:noProof/>
            <w:webHidden/>
          </w:rPr>
        </w:r>
        <w:r w:rsidR="00230AC0" w:rsidRPr="00BD225A">
          <w:rPr>
            <w:noProof/>
            <w:webHidden/>
          </w:rPr>
          <w:fldChar w:fldCharType="separate"/>
        </w:r>
        <w:r w:rsidR="00230AC0" w:rsidRPr="00BD225A">
          <w:rPr>
            <w:noProof/>
            <w:webHidden/>
          </w:rPr>
          <w:t>18</w:t>
        </w:r>
        <w:r w:rsidR="00230AC0" w:rsidRPr="00BD225A">
          <w:rPr>
            <w:noProof/>
            <w:webHidden/>
          </w:rPr>
          <w:fldChar w:fldCharType="end"/>
        </w:r>
      </w:hyperlink>
    </w:p>
    <w:p w14:paraId="1034BDDD" w14:textId="32E56AD3"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30" w:history="1">
        <w:r w:rsidR="00230AC0" w:rsidRPr="00BD225A">
          <w:rPr>
            <w:rStyle w:val="Hyperlink"/>
            <w:rFonts w:eastAsia="Arial"/>
            <w:noProof/>
          </w:rPr>
          <w:t>Hình</w:t>
        </w:r>
        <w:r w:rsidR="00230AC0" w:rsidRPr="00BD225A">
          <w:rPr>
            <w:rStyle w:val="Hyperlink"/>
            <w:rFonts w:eastAsia="Arial"/>
            <w:noProof/>
            <w:spacing w:val="10"/>
          </w:rPr>
          <w:t xml:space="preserve"> </w:t>
        </w:r>
        <w:r w:rsidR="00230AC0" w:rsidRPr="00BD225A">
          <w:rPr>
            <w:rStyle w:val="Hyperlink"/>
            <w:rFonts w:eastAsia="Arial"/>
            <w:noProof/>
          </w:rPr>
          <w:t>2.2</w:t>
        </w:r>
        <w:r w:rsidR="00230AC0" w:rsidRPr="00BD225A">
          <w:rPr>
            <w:rStyle w:val="Hyperlink"/>
            <w:rFonts w:eastAsia="Arial"/>
            <w:noProof/>
            <w:spacing w:val="9"/>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_Toc181308630 \h </w:instrText>
        </w:r>
        <w:r w:rsidR="00230AC0" w:rsidRPr="00BD225A">
          <w:rPr>
            <w:noProof/>
            <w:webHidden/>
          </w:rPr>
        </w:r>
        <w:r w:rsidR="00230AC0" w:rsidRPr="00BD225A">
          <w:rPr>
            <w:noProof/>
            <w:webHidden/>
          </w:rPr>
          <w:fldChar w:fldCharType="separate"/>
        </w:r>
        <w:r w:rsidR="00230AC0" w:rsidRPr="00BD225A">
          <w:rPr>
            <w:noProof/>
            <w:webHidden/>
          </w:rPr>
          <w:t>18</w:t>
        </w:r>
        <w:r w:rsidR="00230AC0" w:rsidRPr="00BD225A">
          <w:rPr>
            <w:noProof/>
            <w:webHidden/>
          </w:rPr>
          <w:fldChar w:fldCharType="end"/>
        </w:r>
      </w:hyperlink>
    </w:p>
    <w:p w14:paraId="5264937D" w14:textId="6DEF3C4A"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31" w:history="1">
        <w:r w:rsidR="00230AC0" w:rsidRPr="00BD225A">
          <w:rPr>
            <w:rStyle w:val="Hyperlink"/>
            <w:rFonts w:eastAsia="Arial"/>
            <w:noProof/>
          </w:rPr>
          <w:t>Hình</w:t>
        </w:r>
        <w:r w:rsidR="00230AC0" w:rsidRPr="00BD225A">
          <w:rPr>
            <w:rStyle w:val="Hyperlink"/>
            <w:rFonts w:eastAsia="Arial"/>
            <w:noProof/>
            <w:spacing w:val="11"/>
          </w:rPr>
          <w:t xml:space="preserve"> </w:t>
        </w:r>
        <w:r w:rsidR="00230AC0" w:rsidRPr="00BD225A">
          <w:rPr>
            <w:rStyle w:val="Hyperlink"/>
            <w:rFonts w:eastAsia="Arial"/>
            <w:noProof/>
          </w:rPr>
          <w:t>3.1</w:t>
        </w:r>
        <w:r w:rsidR="00230AC0" w:rsidRPr="00BD225A">
          <w:rPr>
            <w:rStyle w:val="Hyperlink"/>
            <w:rFonts w:eastAsia="Arial"/>
            <w:noProof/>
            <w:spacing w:val="10"/>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_Toc181308631 \h </w:instrText>
        </w:r>
        <w:r w:rsidR="00230AC0" w:rsidRPr="00BD225A">
          <w:rPr>
            <w:noProof/>
            <w:webHidden/>
          </w:rPr>
        </w:r>
        <w:r w:rsidR="00230AC0" w:rsidRPr="00BD225A">
          <w:rPr>
            <w:noProof/>
            <w:webHidden/>
          </w:rPr>
          <w:fldChar w:fldCharType="separate"/>
        </w:r>
        <w:r w:rsidR="00230AC0" w:rsidRPr="00BD225A">
          <w:rPr>
            <w:noProof/>
            <w:webHidden/>
          </w:rPr>
          <w:t>20</w:t>
        </w:r>
        <w:r w:rsidR="00230AC0" w:rsidRPr="00BD225A">
          <w:rPr>
            <w:noProof/>
            <w:webHidden/>
          </w:rPr>
          <w:fldChar w:fldCharType="end"/>
        </w:r>
      </w:hyperlink>
    </w:p>
    <w:p w14:paraId="777AF1D5" w14:textId="1EADAC78" w:rsidR="00230AC0" w:rsidRPr="00BD225A" w:rsidRDefault="00000000">
      <w:pPr>
        <w:pStyle w:val="TableofFigures"/>
        <w:tabs>
          <w:tab w:val="right" w:leader="dot" w:pos="8778"/>
        </w:tabs>
        <w:rPr>
          <w:rFonts w:eastAsiaTheme="minorEastAsia"/>
          <w:noProof/>
          <w:kern w:val="2"/>
          <w:sz w:val="22"/>
          <w:szCs w:val="22"/>
          <w14:ligatures w14:val="standardContextual"/>
        </w:rPr>
      </w:pPr>
      <w:hyperlink w:anchor="_Toc181308632" w:history="1">
        <w:r w:rsidR="00230AC0" w:rsidRPr="00BD225A">
          <w:rPr>
            <w:rStyle w:val="Hyperlink"/>
            <w:rFonts w:eastAsia="Arial"/>
            <w:noProof/>
          </w:rPr>
          <w:t>Hình</w:t>
        </w:r>
        <w:r w:rsidR="00230AC0" w:rsidRPr="00BD225A">
          <w:rPr>
            <w:rStyle w:val="Hyperlink"/>
            <w:rFonts w:eastAsia="Arial"/>
            <w:noProof/>
            <w:spacing w:val="11"/>
          </w:rPr>
          <w:t xml:space="preserve"> </w:t>
        </w:r>
        <w:r w:rsidR="00230AC0" w:rsidRPr="00BD225A">
          <w:rPr>
            <w:rStyle w:val="Hyperlink"/>
            <w:rFonts w:eastAsia="Arial"/>
            <w:noProof/>
          </w:rPr>
          <w:t>3.2</w:t>
        </w:r>
        <w:r w:rsidR="00230AC0" w:rsidRPr="00BD225A">
          <w:rPr>
            <w:rStyle w:val="Hyperlink"/>
            <w:rFonts w:eastAsia="Arial"/>
            <w:noProof/>
            <w:spacing w:val="10"/>
          </w:rPr>
          <w:t xml:space="preserve"> </w:t>
        </w:r>
        <w:r w:rsidR="00230AC0" w:rsidRPr="00BD225A">
          <w:rPr>
            <w:rStyle w:val="Hyperlink"/>
            <w:rFonts w:eastAsia="Arial"/>
            <w:noProof/>
          </w:rPr>
          <w:t>(Viết chèn hoặc Copy - Paste special unformatted vào đây)</w:t>
        </w:r>
        <w:r w:rsidR="00230AC0" w:rsidRPr="00BD225A">
          <w:rPr>
            <w:noProof/>
            <w:webHidden/>
          </w:rPr>
          <w:tab/>
        </w:r>
        <w:r w:rsidR="00230AC0" w:rsidRPr="00BD225A">
          <w:rPr>
            <w:noProof/>
            <w:webHidden/>
          </w:rPr>
          <w:fldChar w:fldCharType="begin"/>
        </w:r>
        <w:r w:rsidR="00230AC0" w:rsidRPr="00BD225A">
          <w:rPr>
            <w:noProof/>
            <w:webHidden/>
          </w:rPr>
          <w:instrText xml:space="preserve"> PAGEREF _Toc181308632 \h </w:instrText>
        </w:r>
        <w:r w:rsidR="00230AC0" w:rsidRPr="00BD225A">
          <w:rPr>
            <w:noProof/>
            <w:webHidden/>
          </w:rPr>
        </w:r>
        <w:r w:rsidR="00230AC0" w:rsidRPr="00BD225A">
          <w:rPr>
            <w:noProof/>
            <w:webHidden/>
          </w:rPr>
          <w:fldChar w:fldCharType="separate"/>
        </w:r>
        <w:r w:rsidR="00230AC0" w:rsidRPr="00BD225A">
          <w:rPr>
            <w:noProof/>
            <w:webHidden/>
          </w:rPr>
          <w:t>20</w:t>
        </w:r>
        <w:r w:rsidR="00230AC0" w:rsidRPr="00BD225A">
          <w:rPr>
            <w:noProof/>
            <w:webHidden/>
          </w:rPr>
          <w:fldChar w:fldCharType="end"/>
        </w:r>
      </w:hyperlink>
    </w:p>
    <w:p w14:paraId="3FDED25E" w14:textId="429C66E6" w:rsidR="002D7548" w:rsidRPr="00BD225A" w:rsidRDefault="005A77EA" w:rsidP="00117F7E">
      <w:pPr>
        <w:spacing w:line="312" w:lineRule="auto"/>
        <w:ind w:left="1418" w:hanging="1418"/>
        <w:rPr>
          <w:rStyle w:val="Hyperlink"/>
          <w:rFonts w:eastAsiaTheme="majorEastAsia"/>
          <w:noProof/>
          <w:color w:val="auto"/>
          <w:sz w:val="26"/>
          <w:szCs w:val="26"/>
        </w:rPr>
      </w:pPr>
      <w:r w:rsidRPr="00BD225A">
        <w:rPr>
          <w:rStyle w:val="Hyperlink"/>
          <w:rFonts w:eastAsiaTheme="majorEastAsia"/>
          <w:noProof/>
          <w:color w:val="auto"/>
          <w:sz w:val="26"/>
          <w:szCs w:val="26"/>
        </w:rPr>
        <w:fldChar w:fldCharType="end"/>
      </w:r>
    </w:p>
    <w:p w14:paraId="1FD11D92" w14:textId="6E856689" w:rsidR="0042668A" w:rsidRPr="00BD225A" w:rsidRDefault="0042668A" w:rsidP="0042668A">
      <w:pPr>
        <w:adjustRightInd w:val="0"/>
        <w:snapToGrid w:val="0"/>
        <w:spacing w:line="348" w:lineRule="auto"/>
        <w:ind w:firstLine="567"/>
        <w:jc w:val="both"/>
        <w:rPr>
          <w:color w:val="FF0000"/>
          <w:sz w:val="26"/>
          <w:szCs w:val="26"/>
        </w:rPr>
      </w:pPr>
      <w:r w:rsidRPr="00BD225A">
        <w:rPr>
          <w:color w:val="FF0000"/>
          <w:sz w:val="26"/>
          <w:szCs w:val="26"/>
        </w:rPr>
        <w:t>(</w:t>
      </w:r>
      <w:proofErr w:type="spellStart"/>
      <w:r w:rsidRPr="00BD225A">
        <w:rPr>
          <w:color w:val="FF0000"/>
          <w:sz w:val="26"/>
          <w:szCs w:val="26"/>
        </w:rPr>
        <w:t>Để</w:t>
      </w:r>
      <w:proofErr w:type="spellEnd"/>
      <w:r w:rsidRPr="00BD225A">
        <w:rPr>
          <w:color w:val="FF0000"/>
          <w:sz w:val="26"/>
          <w:szCs w:val="26"/>
        </w:rPr>
        <w:t xml:space="preserve"> </w:t>
      </w:r>
      <w:proofErr w:type="spellStart"/>
      <w:r w:rsidRPr="00BD225A">
        <w:rPr>
          <w:color w:val="FF0000"/>
          <w:sz w:val="26"/>
          <w:szCs w:val="26"/>
        </w:rPr>
        <w:t>làm</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phải</w:t>
      </w:r>
      <w:proofErr w:type="spellEnd"/>
      <w:r w:rsidRPr="00BD225A">
        <w:rPr>
          <w:color w:val="FF0000"/>
          <w:sz w:val="26"/>
          <w:szCs w:val="26"/>
        </w:rPr>
        <w:t xml:space="preserve"> </w:t>
      </w:r>
      <w:proofErr w:type="spellStart"/>
      <w:r w:rsidRPr="00BD225A">
        <w:rPr>
          <w:color w:val="FF0000"/>
          <w:sz w:val="26"/>
          <w:szCs w:val="26"/>
        </w:rPr>
        <w:t>dùng</w:t>
      </w:r>
      <w:proofErr w:type="spellEnd"/>
      <w:r w:rsidRPr="00BD225A">
        <w:rPr>
          <w:color w:val="FF0000"/>
          <w:sz w:val="26"/>
          <w:szCs w:val="26"/>
        </w:rPr>
        <w:t xml:space="preserve"> Styles </w:t>
      </w:r>
      <w:proofErr w:type="spellStart"/>
      <w:r w:rsidRPr="00BD225A">
        <w:rPr>
          <w:color w:val="FF0000"/>
          <w:sz w:val="26"/>
          <w:szCs w:val="26"/>
        </w:rPr>
        <w:t>FigureCaption</w:t>
      </w:r>
      <w:proofErr w:type="spellEnd"/>
      <w:r w:rsidRPr="00BD225A">
        <w:rPr>
          <w:color w:val="FF0000"/>
          <w:sz w:val="26"/>
          <w:szCs w:val="26"/>
        </w:rPr>
        <w:t xml:space="preserve"> </w:t>
      </w:r>
      <w:proofErr w:type="spellStart"/>
      <w:r w:rsidRPr="00BD225A">
        <w:rPr>
          <w:color w:val="FF0000"/>
          <w:sz w:val="26"/>
          <w:szCs w:val="26"/>
        </w:rPr>
        <w:t>theo</w:t>
      </w:r>
      <w:proofErr w:type="spellEnd"/>
      <w:r w:rsidRPr="00BD225A">
        <w:rPr>
          <w:color w:val="FF0000"/>
          <w:sz w:val="26"/>
          <w:szCs w:val="26"/>
        </w:rPr>
        <w:t xml:space="preserve"> </w:t>
      </w:r>
      <w:proofErr w:type="spellStart"/>
      <w:r w:rsidRPr="00BD225A">
        <w:rPr>
          <w:color w:val="FF0000"/>
          <w:sz w:val="26"/>
          <w:szCs w:val="26"/>
        </w:rPr>
        <w:t>đúng</w:t>
      </w:r>
      <w:proofErr w:type="spellEnd"/>
      <w:r w:rsidRPr="00BD225A">
        <w:rPr>
          <w:color w:val="FF0000"/>
          <w:sz w:val="26"/>
          <w:szCs w:val="26"/>
        </w:rPr>
        <w:t xml:space="preserve"> </w:t>
      </w:r>
      <w:proofErr w:type="spellStart"/>
      <w:r w:rsidRPr="00BD225A">
        <w:rPr>
          <w:color w:val="FF0000"/>
          <w:sz w:val="26"/>
          <w:szCs w:val="26"/>
        </w:rPr>
        <w:t>mẫu</w:t>
      </w:r>
      <w:proofErr w:type="spellEnd"/>
      <w:r w:rsidRPr="00BD225A">
        <w:rPr>
          <w:color w:val="FF0000"/>
          <w:sz w:val="26"/>
          <w:szCs w:val="26"/>
        </w:rPr>
        <w:t xml:space="preserve">. </w:t>
      </w:r>
      <w:proofErr w:type="spellStart"/>
      <w:r w:rsidRPr="00BD225A">
        <w:rPr>
          <w:color w:val="FF0000"/>
          <w:sz w:val="26"/>
          <w:szCs w:val="26"/>
        </w:rPr>
        <w:t>Nên</w:t>
      </w:r>
      <w:proofErr w:type="spellEnd"/>
      <w:r w:rsidRPr="00BD225A">
        <w:rPr>
          <w:color w:val="FF0000"/>
          <w:sz w:val="26"/>
          <w:szCs w:val="26"/>
        </w:rPr>
        <w:t xml:space="preserve"> copy </w:t>
      </w:r>
      <w:proofErr w:type="spellStart"/>
      <w:r w:rsidRPr="00BD225A">
        <w:rPr>
          <w:color w:val="FF0000"/>
          <w:sz w:val="26"/>
          <w:szCs w:val="26"/>
        </w:rPr>
        <w:t>các</w:t>
      </w:r>
      <w:proofErr w:type="spellEnd"/>
      <w:r w:rsidRPr="00BD225A">
        <w:rPr>
          <w:color w:val="FF0000"/>
          <w:sz w:val="26"/>
          <w:szCs w:val="26"/>
        </w:rPr>
        <w:t xml:space="preserve"> </w:t>
      </w:r>
      <w:proofErr w:type="spellStart"/>
      <w:r w:rsidRPr="00BD225A">
        <w:rPr>
          <w:color w:val="FF0000"/>
          <w:sz w:val="26"/>
          <w:szCs w:val="26"/>
        </w:rPr>
        <w:t>tên</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đã</w:t>
      </w:r>
      <w:proofErr w:type="spellEnd"/>
      <w:r w:rsidRPr="00BD225A">
        <w:rPr>
          <w:color w:val="FF0000"/>
          <w:sz w:val="26"/>
          <w:szCs w:val="26"/>
        </w:rPr>
        <w:t xml:space="preserve"> </w:t>
      </w:r>
      <w:proofErr w:type="spellStart"/>
      <w:r w:rsidRPr="00BD225A">
        <w:rPr>
          <w:color w:val="FF0000"/>
          <w:sz w:val="26"/>
          <w:szCs w:val="26"/>
        </w:rPr>
        <w:t>có</w:t>
      </w:r>
      <w:proofErr w:type="spellEnd"/>
      <w:r w:rsidRPr="00BD225A">
        <w:rPr>
          <w:color w:val="FF0000"/>
          <w:sz w:val="26"/>
          <w:szCs w:val="26"/>
        </w:rPr>
        <w:t xml:space="preserve"> </w:t>
      </w:r>
      <w:proofErr w:type="spellStart"/>
      <w:r w:rsidRPr="00BD225A">
        <w:rPr>
          <w:color w:val="FF0000"/>
          <w:sz w:val="26"/>
          <w:szCs w:val="26"/>
        </w:rPr>
        <w:t>ra</w:t>
      </w:r>
      <w:proofErr w:type="spellEnd"/>
      <w:r w:rsidRPr="00BD225A">
        <w:rPr>
          <w:color w:val="FF0000"/>
          <w:sz w:val="26"/>
          <w:szCs w:val="26"/>
        </w:rPr>
        <w:t xml:space="preserve"> </w:t>
      </w:r>
      <w:proofErr w:type="spellStart"/>
      <w:r w:rsidRPr="00BD225A">
        <w:rPr>
          <w:color w:val="FF0000"/>
          <w:sz w:val="26"/>
          <w:szCs w:val="26"/>
        </w:rPr>
        <w:t>và</w:t>
      </w:r>
      <w:proofErr w:type="spellEnd"/>
      <w:r w:rsidRPr="00BD225A">
        <w:rPr>
          <w:color w:val="FF0000"/>
          <w:sz w:val="26"/>
          <w:szCs w:val="26"/>
        </w:rPr>
        <w:t xml:space="preserve"> </w:t>
      </w:r>
      <w:proofErr w:type="spellStart"/>
      <w:r w:rsidRPr="00BD225A">
        <w:rPr>
          <w:color w:val="FF0000"/>
          <w:sz w:val="26"/>
          <w:szCs w:val="26"/>
        </w:rPr>
        <w:t>chèn</w:t>
      </w:r>
      <w:proofErr w:type="spellEnd"/>
      <w:r w:rsidRPr="00BD225A">
        <w:rPr>
          <w:color w:val="FF0000"/>
          <w:sz w:val="26"/>
          <w:szCs w:val="26"/>
        </w:rPr>
        <w:t xml:space="preserve"> text </w:t>
      </w:r>
      <w:proofErr w:type="spellStart"/>
      <w:r w:rsidRPr="00BD225A">
        <w:rPr>
          <w:color w:val="FF0000"/>
          <w:sz w:val="26"/>
          <w:szCs w:val="26"/>
        </w:rPr>
        <w:t>mới</w:t>
      </w:r>
      <w:proofErr w:type="spellEnd"/>
      <w:r w:rsidRPr="00BD225A">
        <w:rPr>
          <w:color w:val="FF0000"/>
          <w:sz w:val="26"/>
          <w:szCs w:val="26"/>
        </w:rPr>
        <w:t xml:space="preserve"> </w:t>
      </w:r>
      <w:proofErr w:type="spellStart"/>
      <w:r w:rsidRPr="00BD225A">
        <w:rPr>
          <w:color w:val="FF0000"/>
          <w:sz w:val="26"/>
          <w:szCs w:val="26"/>
        </w:rPr>
        <w:t>vào</w:t>
      </w:r>
      <w:proofErr w:type="spellEnd"/>
      <w:r w:rsidRPr="00BD225A">
        <w:rPr>
          <w:color w:val="FF0000"/>
          <w:sz w:val="26"/>
          <w:szCs w:val="26"/>
        </w:rPr>
        <w:t>.</w:t>
      </w:r>
    </w:p>
    <w:p w14:paraId="346838A4" w14:textId="5E2C810C" w:rsidR="0042668A" w:rsidRPr="00BD225A" w:rsidRDefault="0042668A" w:rsidP="0042668A">
      <w:pPr>
        <w:spacing w:line="360" w:lineRule="auto"/>
        <w:ind w:right="-1" w:firstLine="567"/>
        <w:jc w:val="both"/>
        <w:rPr>
          <w:sz w:val="26"/>
          <w:szCs w:val="26"/>
        </w:rPr>
      </w:pPr>
      <w:r w:rsidRPr="00BD225A">
        <w:rPr>
          <w:color w:val="FF0000"/>
          <w:sz w:val="26"/>
          <w:szCs w:val="26"/>
        </w:rPr>
        <w:t xml:space="preserve">Khi </w:t>
      </w:r>
      <w:proofErr w:type="spellStart"/>
      <w:r w:rsidRPr="00BD225A">
        <w:rPr>
          <w:color w:val="FF0000"/>
          <w:sz w:val="26"/>
          <w:szCs w:val="26"/>
        </w:rPr>
        <w:t>cập</w:t>
      </w:r>
      <w:proofErr w:type="spellEnd"/>
      <w:r w:rsidRPr="00BD225A">
        <w:rPr>
          <w:color w:val="FF0000"/>
          <w:sz w:val="26"/>
          <w:szCs w:val="26"/>
        </w:rPr>
        <w:t xml:space="preserve"> </w:t>
      </w:r>
      <w:proofErr w:type="spellStart"/>
      <w:r w:rsidRPr="00BD225A">
        <w:rPr>
          <w:color w:val="FF0000"/>
          <w:sz w:val="26"/>
          <w:szCs w:val="26"/>
        </w:rPr>
        <w:t>nhật</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thì</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Right click </w:t>
      </w:r>
      <w:proofErr w:type="spellStart"/>
      <w:r w:rsidRPr="00BD225A">
        <w:rPr>
          <w:color w:val="FF0000"/>
          <w:sz w:val="26"/>
          <w:szCs w:val="26"/>
        </w:rPr>
        <w:t>trên</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chọn</w:t>
      </w:r>
      <w:proofErr w:type="spellEnd"/>
      <w:r w:rsidRPr="00BD225A">
        <w:rPr>
          <w:color w:val="FF0000"/>
          <w:sz w:val="26"/>
          <w:szCs w:val="26"/>
        </w:rPr>
        <w:t xml:space="preserve"> Update Fields </w:t>
      </w:r>
      <w:proofErr w:type="spellStart"/>
      <w:r w:rsidRPr="00BD225A">
        <w:rPr>
          <w:color w:val="FF0000"/>
          <w:sz w:val="26"/>
          <w:szCs w:val="26"/>
        </w:rPr>
        <w:t>là</w:t>
      </w:r>
      <w:proofErr w:type="spellEnd"/>
      <w:r w:rsidRPr="00BD225A">
        <w:rPr>
          <w:color w:val="FF0000"/>
          <w:sz w:val="26"/>
          <w:szCs w:val="26"/>
        </w:rPr>
        <w:t xml:space="preserve"> </w:t>
      </w:r>
      <w:proofErr w:type="spellStart"/>
      <w:r w:rsidRPr="00BD225A">
        <w:rPr>
          <w:color w:val="FF0000"/>
          <w:sz w:val="26"/>
          <w:szCs w:val="26"/>
        </w:rPr>
        <w:t>tạo</w:t>
      </w:r>
      <w:proofErr w:type="spellEnd"/>
      <w:r w:rsidRPr="00BD225A">
        <w:rPr>
          <w:color w:val="FF0000"/>
          <w:sz w:val="26"/>
          <w:szCs w:val="26"/>
        </w:rPr>
        <w:t xml:space="preserve"> </w:t>
      </w:r>
      <w:proofErr w:type="spellStart"/>
      <w:r w:rsidRPr="00BD225A">
        <w:rPr>
          <w:color w:val="FF0000"/>
          <w:sz w:val="26"/>
          <w:szCs w:val="26"/>
        </w:rPr>
        <w:t>được</w:t>
      </w:r>
      <w:proofErr w:type="spellEnd"/>
      <w:r w:rsidRPr="00BD225A">
        <w:rPr>
          <w:color w:val="FF0000"/>
          <w:sz w:val="26"/>
          <w:szCs w:val="26"/>
        </w:rPr>
        <w:t xml:space="preserve"> </w:t>
      </w:r>
      <w:proofErr w:type="spellStart"/>
      <w:r w:rsidRPr="00BD225A">
        <w:rPr>
          <w:color w:val="FF0000"/>
          <w:sz w:val="26"/>
          <w:szCs w:val="26"/>
        </w:rPr>
        <w:t>danh</w:t>
      </w:r>
      <w:proofErr w:type="spellEnd"/>
      <w:r w:rsidRPr="00BD225A">
        <w:rPr>
          <w:color w:val="FF0000"/>
          <w:sz w:val="26"/>
          <w:szCs w:val="26"/>
        </w:rPr>
        <w:t xml:space="preserve"> </w:t>
      </w:r>
      <w:proofErr w:type="spellStart"/>
      <w:r w:rsidRPr="00BD225A">
        <w:rPr>
          <w:color w:val="FF0000"/>
          <w:sz w:val="26"/>
          <w:szCs w:val="26"/>
        </w:rPr>
        <w:t>mục</w:t>
      </w:r>
      <w:proofErr w:type="spellEnd"/>
      <w:r w:rsidRPr="00BD225A">
        <w:rPr>
          <w:color w:val="FF0000"/>
          <w:sz w:val="26"/>
          <w:szCs w:val="26"/>
        </w:rPr>
        <w:t xml:space="preserve"> </w:t>
      </w:r>
      <w:proofErr w:type="spellStart"/>
      <w:r w:rsidRPr="00BD225A">
        <w:rPr>
          <w:color w:val="FF0000"/>
          <w:sz w:val="26"/>
          <w:szCs w:val="26"/>
        </w:rPr>
        <w:t>hình</w:t>
      </w:r>
      <w:proofErr w:type="spellEnd"/>
      <w:r w:rsidRPr="00BD225A">
        <w:rPr>
          <w:color w:val="FF0000"/>
          <w:sz w:val="26"/>
          <w:szCs w:val="26"/>
        </w:rPr>
        <w:t xml:space="preserve"> </w:t>
      </w:r>
      <w:proofErr w:type="spellStart"/>
      <w:r w:rsidRPr="00BD225A">
        <w:rPr>
          <w:color w:val="FF0000"/>
          <w:sz w:val="26"/>
          <w:szCs w:val="26"/>
        </w:rPr>
        <w:t>vẽ</w:t>
      </w:r>
      <w:proofErr w:type="spellEnd"/>
      <w:r w:rsidRPr="00BD225A">
        <w:rPr>
          <w:color w:val="FF0000"/>
          <w:sz w:val="26"/>
          <w:szCs w:val="26"/>
        </w:rPr>
        <w:t xml:space="preserve"> </w:t>
      </w:r>
      <w:proofErr w:type="spellStart"/>
      <w:r w:rsidRPr="00BD225A">
        <w:rPr>
          <w:color w:val="FF0000"/>
          <w:sz w:val="26"/>
          <w:szCs w:val="26"/>
        </w:rPr>
        <w:t>tự</w:t>
      </w:r>
      <w:proofErr w:type="spellEnd"/>
      <w:r w:rsidRPr="00BD225A">
        <w:rPr>
          <w:color w:val="FF0000"/>
          <w:sz w:val="26"/>
          <w:szCs w:val="26"/>
        </w:rPr>
        <w:t xml:space="preserve"> </w:t>
      </w:r>
      <w:proofErr w:type="spellStart"/>
      <w:r w:rsidRPr="00BD225A">
        <w:rPr>
          <w:color w:val="FF0000"/>
          <w:sz w:val="26"/>
          <w:szCs w:val="26"/>
        </w:rPr>
        <w:t>động</w:t>
      </w:r>
      <w:proofErr w:type="spellEnd"/>
      <w:r w:rsidRPr="00BD225A">
        <w:rPr>
          <w:color w:val="FF0000"/>
          <w:sz w:val="26"/>
          <w:szCs w:val="26"/>
        </w:rPr>
        <w:t>)</w:t>
      </w:r>
    </w:p>
    <w:p w14:paraId="0B9779D6" w14:textId="57F0287E" w:rsidR="0042668A" w:rsidRPr="00BD225A" w:rsidRDefault="0042668A" w:rsidP="002D7548">
      <w:pPr>
        <w:rPr>
          <w:b/>
          <w:spacing w:val="1"/>
          <w:sz w:val="32"/>
          <w:szCs w:val="32"/>
        </w:rPr>
        <w:sectPr w:rsidR="0042668A" w:rsidRPr="00BD225A" w:rsidSect="00E106A9">
          <w:headerReference w:type="default" r:id="rId13"/>
          <w:pgSz w:w="11907" w:h="16840" w:code="9"/>
          <w:pgMar w:top="1985" w:right="1134" w:bottom="1701" w:left="1985" w:header="964" w:footer="964" w:gutter="0"/>
          <w:pgNumType w:fmt="lowerRoman" w:start="1"/>
          <w:cols w:space="720"/>
        </w:sectPr>
      </w:pPr>
    </w:p>
    <w:p w14:paraId="6869E0F0" w14:textId="430025A0" w:rsidR="00D0534D" w:rsidRPr="00BD225A" w:rsidRDefault="00D2201C" w:rsidP="00B02E32">
      <w:pPr>
        <w:pStyle w:val="Heading1"/>
      </w:pPr>
      <w:bookmarkStart w:id="20" w:name="_Toc181368454"/>
      <w:r w:rsidRPr="00BD225A">
        <w:lastRenderedPageBreak/>
        <w:t>MỞ ĐẦU</w:t>
      </w:r>
      <w:bookmarkEnd w:id="0"/>
      <w:bookmarkEnd w:id="1"/>
      <w:bookmarkEnd w:id="20"/>
    </w:p>
    <w:p w14:paraId="5F44CF81" w14:textId="184A9D05" w:rsidR="00854BE0" w:rsidRPr="00BD225A" w:rsidRDefault="009458D1" w:rsidP="00B56500">
      <w:pPr>
        <w:pStyle w:val="Heading2"/>
      </w:pPr>
      <w:bookmarkStart w:id="21" w:name="_Toc181368455"/>
      <w:r w:rsidRPr="00BD225A">
        <w:t xml:space="preserve">1. </w:t>
      </w:r>
      <w:r w:rsidR="00854BE0" w:rsidRPr="00BD225A">
        <w:t>Lý do chọn đề tài</w:t>
      </w:r>
      <w:bookmarkEnd w:id="21"/>
    </w:p>
    <w:p w14:paraId="0DF3BC92" w14:textId="47854B99" w:rsidR="00CF4805" w:rsidRPr="00BD225A" w:rsidRDefault="00CF4805" w:rsidP="00CF4805">
      <w:pPr>
        <w:adjustRightInd w:val="0"/>
        <w:snapToGrid w:val="0"/>
        <w:spacing w:line="348" w:lineRule="auto"/>
        <w:ind w:firstLine="567"/>
        <w:jc w:val="both"/>
        <w:rPr>
          <w:sz w:val="26"/>
          <w:szCs w:val="26"/>
          <w:lang w:val="nl-NL"/>
        </w:rPr>
      </w:pPr>
      <w:r w:rsidRPr="00BD225A">
        <w:rPr>
          <w:sz w:val="26"/>
          <w:szCs w:val="26"/>
          <w:lang w:val="nl-NL"/>
        </w:rPr>
        <w:t xml:space="preserve">Bọt khí là một hiện tượng phổ biến trong </w:t>
      </w:r>
      <w:r w:rsidR="00CE1190" w:rsidRPr="00BD225A">
        <w:rPr>
          <w:sz w:val="26"/>
          <w:szCs w:val="26"/>
          <w:lang w:val="nl-NL"/>
        </w:rPr>
        <w:t>lĩnh vực</w:t>
      </w:r>
      <w:r w:rsidRPr="00BD225A">
        <w:rPr>
          <w:sz w:val="26"/>
          <w:szCs w:val="26"/>
          <w:lang w:val="nl-NL"/>
        </w:rPr>
        <w:t xml:space="preserve"> công nghiệp</w:t>
      </w:r>
      <w:r w:rsidR="00CE1190" w:rsidRPr="00BD225A">
        <w:rPr>
          <w:sz w:val="26"/>
          <w:szCs w:val="26"/>
          <w:lang w:val="nl-NL"/>
        </w:rPr>
        <w:t xml:space="preserve"> và các ngành khác. Trong sản xuất công nghiệp, bọt khí làm giảm chất lượng sản phẩm, cản trở quá trình truyền nhiệt, truyền khối, gây mài mòn thiết bị và tăng chi phí sản xuất do yêu cầu sử dụng thiết bị khử bọt. Trong y học và sinh học, bọt khí trong mạch máu có thể gây tắc mạch, đặc biệt nguy hiểm trong các ca phẫu thuật và quá trình sử dụng thiết bị y tế như máy lọc máu. Tương tự, trong thực phẩm và đồ uống, bọt khí ảnh hưởng đến hương vị, độ ổn định và hình thức của các sản phẩm như bia, nước giải khát và sữa; vì vậy, việc kiểm soát bọt là cần thiết để duy trì chất lượng và trải nghiệm của người tiêu dùng. Trong hóa học và dược phẩm, bọt khí có thể làm thay đổi tốc độ phản ứng và ảnh hưởng đến độ tinh khiết của dược phẩm, trong khi trong ngành khoa học vật liệu, chúng làm giảm độ bền, gây rỗ bề mặt và giảm tuổi thọ của sản phẩm như cao su, nhựa và kính. Cuối cùng, trong xử lý môi trường và nước thải, bọt khí gây cản trở cho các quy trình sinh học và hóa học, làm giảm hiệu suất xử lý nước thải.</w:t>
      </w:r>
    </w:p>
    <w:p w14:paraId="5A95E3E3" w14:textId="77777777" w:rsidR="00CF4805" w:rsidRPr="00BD225A" w:rsidRDefault="00CF4805" w:rsidP="00CF4805">
      <w:pPr>
        <w:adjustRightInd w:val="0"/>
        <w:snapToGrid w:val="0"/>
        <w:spacing w:line="348" w:lineRule="auto"/>
        <w:ind w:firstLine="567"/>
        <w:jc w:val="both"/>
        <w:rPr>
          <w:sz w:val="26"/>
          <w:szCs w:val="26"/>
          <w:lang w:val="nl-NL"/>
        </w:rPr>
      </w:pPr>
      <w:r w:rsidRPr="00BD225A">
        <w:rPr>
          <w:sz w:val="26"/>
          <w:szCs w:val="26"/>
          <w:lang w:val="nl-NL"/>
        </w:rPr>
        <w:t>Phân vùng ảnh là một kỹ thuật quan trọng trong xử lý ảnh, có vai trò phân chia ảnh thành các vùng có đặc trưng thống nhất. Đây là bước tiền xử lý cần thiết cho nhiều ứng dụng xử lý ảnh khác, chẳng hạn như nhận dạng đối tượng, theo dõi chuyển động, phân tích hình ảnh y tế,  v.v. Trong những năm qua, các phương pháp phân vùng ảnh đã được nghiên cứu và phát triển mạnh mẽ. Các phương pháp cổ điển như phân vùng dựa trên ngưỡng, phân vùng dựa trên tính liên tục, phân vùng dựa trên thuộc tính, ... đã được nghiên cứu và phát triển từ lâu. Tuy nhiên, các phương pháp này có một số hạn chế như: nhạy cảm với điều kiện ánh sáng và màu sắc, khả năng xử lý nhiễu chưa tốt, khả năng xử lý biên giới không rõ ràng,… Do đó, việc áp dụng các phương pháp cổ thường tỏ ra thiếu chính xác trong việc xác định bọt trong chất lỏng.</w:t>
      </w:r>
    </w:p>
    <w:p w14:paraId="03667DC6" w14:textId="435453CE" w:rsidR="00CF4805" w:rsidRPr="00BD225A" w:rsidRDefault="00CF4805" w:rsidP="00CF4805">
      <w:pPr>
        <w:adjustRightInd w:val="0"/>
        <w:snapToGrid w:val="0"/>
        <w:spacing w:line="348" w:lineRule="auto"/>
        <w:ind w:firstLine="567"/>
        <w:jc w:val="both"/>
        <w:rPr>
          <w:sz w:val="26"/>
          <w:szCs w:val="26"/>
          <w:lang w:val="nl-NL"/>
        </w:rPr>
      </w:pPr>
      <w:r w:rsidRPr="00BD225A">
        <w:rPr>
          <w:sz w:val="26"/>
          <w:szCs w:val="26"/>
          <w:lang w:val="nl-NL"/>
        </w:rPr>
        <w:t xml:space="preserve">Để khắc phục các hạn chế của các phương pháp cổ điển, với đề tài “ỨNG DỤNG CÁC PHƯƠNG PHÁP HỌC MÁY ĐỂ PHÂN VÙNG ẢNH VÀ XÂY DỰNG ỨNG </w:t>
      </w:r>
      <w:r w:rsidRPr="00BD225A">
        <w:rPr>
          <w:sz w:val="26"/>
          <w:szCs w:val="26"/>
          <w:lang w:val="nl-NL"/>
        </w:rPr>
        <w:lastRenderedPageBreak/>
        <w:t>DỤNG XÁC ĐỊNH BỌT KHÍ TRONG CHẤT LỎNG” em xin được nghiên cứu các phương pháp phân vùng ảnh dựa trên các phương pháp học máy để cải thiện tính chính xác trong việc xác định bọt khí trong chất lỏng.</w:t>
      </w:r>
    </w:p>
    <w:p w14:paraId="45EB1C71" w14:textId="7BEF947D" w:rsidR="005A3202" w:rsidRPr="00BD225A" w:rsidRDefault="00854BE0" w:rsidP="00B56500">
      <w:pPr>
        <w:pStyle w:val="Heading2"/>
        <w:rPr>
          <w:lang w:val="nl-NL"/>
        </w:rPr>
      </w:pPr>
      <w:bookmarkStart w:id="22" w:name="_Toc498501810"/>
      <w:bookmarkStart w:id="23" w:name="_Toc501003284"/>
      <w:bookmarkStart w:id="24" w:name="_Toc181368456"/>
      <w:r w:rsidRPr="00BD225A">
        <w:rPr>
          <w:lang w:val="nl-NL"/>
        </w:rPr>
        <w:t>2. Tổng quan về vấn đề nghiên cứu</w:t>
      </w:r>
      <w:bookmarkEnd w:id="22"/>
      <w:bookmarkEnd w:id="23"/>
      <w:bookmarkEnd w:id="24"/>
    </w:p>
    <w:p w14:paraId="0960E298"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Phân vùng ảnh là một kỹ thuật quan trọng trong xử lý ảnh, có vai trò phân chia ảnh thành các vùng có đặc trưng thống nhất. Trong những năm qua, các phương pháp phân vùng ảnh đã được nghiên cứu và phát triển mạnh mẽ, trải qua hai giai đoạn chính:</w:t>
      </w:r>
    </w:p>
    <w:p w14:paraId="3B604BDB" w14:textId="77B22C78" w:rsidR="00B56500" w:rsidRPr="00BD225A" w:rsidRDefault="00B56500" w:rsidP="00B56500">
      <w:pPr>
        <w:adjustRightInd w:val="0"/>
        <w:snapToGrid w:val="0"/>
        <w:spacing w:line="348" w:lineRule="auto"/>
        <w:ind w:firstLine="567"/>
        <w:jc w:val="both"/>
        <w:rPr>
          <w:b/>
          <w:bCs/>
          <w:sz w:val="26"/>
          <w:szCs w:val="26"/>
          <w:lang w:val="nl-NL"/>
        </w:rPr>
      </w:pPr>
      <w:r w:rsidRPr="00BD225A">
        <w:rPr>
          <w:b/>
          <w:bCs/>
          <w:sz w:val="26"/>
          <w:szCs w:val="26"/>
          <w:lang w:val="nl-NL"/>
        </w:rPr>
        <w:t>Giai đoạn sử dụng các phương pháp truyền thống:</w:t>
      </w:r>
    </w:p>
    <w:p w14:paraId="784AD21E"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Trong giai đoạn này, các phương pháp phân vùng ảnh chủ yếu dựa trên các đặc trưng đơn giản của ảnh, chẳng hạn như giá trị cường độ, độ tương phản, độ đồng nhất, v.v. Các phương pháp này có một số hạn chế như:</w:t>
      </w:r>
    </w:p>
    <w:p w14:paraId="696BC6A0" w14:textId="77777777" w:rsidR="00B56500" w:rsidRPr="00BD225A" w:rsidRDefault="00B56500" w:rsidP="00E56031">
      <w:pPr>
        <w:pStyle w:val="ListParagraph"/>
        <w:numPr>
          <w:ilvl w:val="0"/>
          <w:numId w:val="51"/>
        </w:numPr>
        <w:adjustRightInd w:val="0"/>
        <w:snapToGrid w:val="0"/>
        <w:spacing w:line="348" w:lineRule="auto"/>
        <w:rPr>
          <w:rFonts w:cs="Times New Roman"/>
          <w:szCs w:val="26"/>
          <w:lang w:val="nl-NL"/>
        </w:rPr>
      </w:pPr>
      <w:r w:rsidRPr="00BD225A">
        <w:rPr>
          <w:rFonts w:cs="Times New Roman"/>
          <w:szCs w:val="26"/>
          <w:lang w:val="nl-NL"/>
        </w:rPr>
        <w:t>Độ nhạy với nhiễu: Các phương pháp này dễ bị ảnh hưởng bởi nhiễu trong ảnh.</w:t>
      </w:r>
    </w:p>
    <w:p w14:paraId="66AFE088" w14:textId="77777777" w:rsidR="00B56500" w:rsidRPr="00BD225A" w:rsidRDefault="00B56500" w:rsidP="00E56031">
      <w:pPr>
        <w:pStyle w:val="ListParagraph"/>
        <w:numPr>
          <w:ilvl w:val="0"/>
          <w:numId w:val="51"/>
        </w:numPr>
        <w:adjustRightInd w:val="0"/>
        <w:snapToGrid w:val="0"/>
        <w:spacing w:line="348" w:lineRule="auto"/>
        <w:rPr>
          <w:rFonts w:cs="Times New Roman"/>
          <w:szCs w:val="26"/>
          <w:lang w:val="nl-NL"/>
        </w:rPr>
      </w:pPr>
      <w:r w:rsidRPr="00BD225A">
        <w:rPr>
          <w:rFonts w:cs="Times New Roman"/>
          <w:szCs w:val="26"/>
          <w:lang w:val="nl-NL"/>
        </w:rPr>
        <w:t>Không linh hoạt: Các phương pháp này chỉ áp dụng được cho các loại ảnh nhất định.</w:t>
      </w:r>
    </w:p>
    <w:p w14:paraId="0445BDA4" w14:textId="77777777" w:rsidR="00B56500" w:rsidRPr="00BD225A" w:rsidRDefault="00B56500" w:rsidP="00E56031">
      <w:pPr>
        <w:pStyle w:val="ListParagraph"/>
        <w:numPr>
          <w:ilvl w:val="0"/>
          <w:numId w:val="51"/>
        </w:numPr>
        <w:adjustRightInd w:val="0"/>
        <w:snapToGrid w:val="0"/>
        <w:spacing w:line="348" w:lineRule="auto"/>
        <w:rPr>
          <w:rFonts w:cs="Times New Roman"/>
          <w:szCs w:val="26"/>
          <w:lang w:val="nl-NL"/>
        </w:rPr>
      </w:pPr>
      <w:r w:rsidRPr="00BD225A">
        <w:rPr>
          <w:rFonts w:cs="Times New Roman"/>
          <w:szCs w:val="26"/>
          <w:lang w:val="nl-NL"/>
        </w:rPr>
        <w:t>Yêu cầu nhiều tham số: Các phương pháp này thường yêu cầu người dùng cung cấp nhiều tham số.</w:t>
      </w:r>
    </w:p>
    <w:p w14:paraId="0288F634" w14:textId="63B6A2B1" w:rsidR="00B56500" w:rsidRPr="00BD225A" w:rsidRDefault="00B56500" w:rsidP="00B56500">
      <w:pPr>
        <w:adjustRightInd w:val="0"/>
        <w:snapToGrid w:val="0"/>
        <w:spacing w:line="348" w:lineRule="auto"/>
        <w:ind w:firstLine="567"/>
        <w:jc w:val="both"/>
        <w:rPr>
          <w:b/>
          <w:bCs/>
          <w:sz w:val="26"/>
          <w:szCs w:val="26"/>
          <w:lang w:val="nl-NL"/>
        </w:rPr>
      </w:pPr>
      <w:r w:rsidRPr="00BD225A">
        <w:rPr>
          <w:b/>
          <w:bCs/>
          <w:sz w:val="26"/>
          <w:szCs w:val="26"/>
          <w:lang w:val="nl-NL"/>
        </w:rPr>
        <w:t>Hiên nay – kết hợp với các phương pháp học máy:</w:t>
      </w:r>
    </w:p>
    <w:p w14:paraId="5B59D027"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Với sự phát triển của học máy, các phương pháp phân vùng ảnh mới dựa trên trí tuệ nhân tạo đã được phát triển. Các phương pháp này sử dụng các mô hình học máy để học các đặc trưng phức tạp của ảnh, từ đó phân vùng ảnh một cách hiệu quả hơn.</w:t>
      </w:r>
    </w:p>
    <w:p w14:paraId="1F9348E8"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Mạng nơ-ron tích chập (CNN) là một phương pháp phân vùng ảnh dựa trên học máy được sử dụng phổ biến nhất. CNN hoạt động bằng cách sử dụng các bộ lọc tích chập để trích xuất các đặc trưng cục bộ của ảnh. Các đặc trưng này sau đó được sử dụng để phân loại các pixel của ảnh thành các vùng.</w:t>
      </w:r>
    </w:p>
    <w:p w14:paraId="7060A380" w14:textId="77777777" w:rsidR="00B56500" w:rsidRPr="00BD225A" w:rsidRDefault="00B56500" w:rsidP="00B56500">
      <w:pPr>
        <w:adjustRightInd w:val="0"/>
        <w:snapToGrid w:val="0"/>
        <w:spacing w:line="348" w:lineRule="auto"/>
        <w:ind w:firstLine="567"/>
        <w:jc w:val="both"/>
        <w:rPr>
          <w:sz w:val="26"/>
          <w:szCs w:val="26"/>
          <w:lang w:val="nl-NL"/>
        </w:rPr>
      </w:pPr>
      <w:r w:rsidRPr="00BD225A">
        <w:rPr>
          <w:sz w:val="26"/>
          <w:szCs w:val="26"/>
          <w:lang w:val="nl-NL"/>
        </w:rPr>
        <w:t>CNN có những ưu điểm vượt trội so với các phương pháp phân vùng ảnh cổ điển, chẳng hạn như:</w:t>
      </w:r>
    </w:p>
    <w:p w14:paraId="466D60AF" w14:textId="77777777" w:rsidR="00B56500" w:rsidRPr="00BD225A" w:rsidRDefault="00B56500" w:rsidP="00E56031">
      <w:pPr>
        <w:pStyle w:val="ListParagraph"/>
        <w:numPr>
          <w:ilvl w:val="0"/>
          <w:numId w:val="52"/>
        </w:numPr>
        <w:adjustRightInd w:val="0"/>
        <w:snapToGrid w:val="0"/>
        <w:spacing w:line="348" w:lineRule="auto"/>
        <w:rPr>
          <w:rFonts w:cs="Times New Roman"/>
          <w:szCs w:val="26"/>
          <w:lang w:val="nl-NL"/>
        </w:rPr>
      </w:pPr>
      <w:r w:rsidRPr="00BD225A">
        <w:rPr>
          <w:rFonts w:cs="Times New Roman"/>
          <w:szCs w:val="26"/>
          <w:lang w:val="nl-NL"/>
        </w:rPr>
        <w:lastRenderedPageBreak/>
        <w:t>Khả năng chống nhiễu tốt: CNN có thể sử dụng các đặc trưng phức tạp của ảnh để chống lại nhiễu.</w:t>
      </w:r>
    </w:p>
    <w:p w14:paraId="6D22E4BA" w14:textId="77777777" w:rsidR="00B56500" w:rsidRPr="00BD225A" w:rsidRDefault="00B56500" w:rsidP="00E56031">
      <w:pPr>
        <w:pStyle w:val="ListParagraph"/>
        <w:numPr>
          <w:ilvl w:val="0"/>
          <w:numId w:val="52"/>
        </w:numPr>
        <w:adjustRightInd w:val="0"/>
        <w:snapToGrid w:val="0"/>
        <w:spacing w:line="348" w:lineRule="auto"/>
        <w:rPr>
          <w:rFonts w:cs="Times New Roman"/>
          <w:szCs w:val="26"/>
          <w:lang w:val="nl-NL"/>
        </w:rPr>
      </w:pPr>
      <w:r w:rsidRPr="00BD225A">
        <w:rPr>
          <w:rFonts w:cs="Times New Roman"/>
          <w:szCs w:val="26"/>
          <w:lang w:val="nl-NL"/>
        </w:rPr>
        <w:t>Linh hoạt hơn: CNN có thể áp dụng được cho nhiều loại ảnh khác nhau.</w:t>
      </w:r>
    </w:p>
    <w:p w14:paraId="6EAD9486" w14:textId="77777777" w:rsidR="00B56500" w:rsidRPr="00BD225A" w:rsidRDefault="00B56500" w:rsidP="00E56031">
      <w:pPr>
        <w:pStyle w:val="ListParagraph"/>
        <w:numPr>
          <w:ilvl w:val="0"/>
          <w:numId w:val="52"/>
        </w:numPr>
        <w:adjustRightInd w:val="0"/>
        <w:snapToGrid w:val="0"/>
        <w:spacing w:line="348" w:lineRule="auto"/>
        <w:rPr>
          <w:rFonts w:cs="Times New Roman"/>
          <w:szCs w:val="26"/>
          <w:lang w:val="nl-NL"/>
        </w:rPr>
      </w:pPr>
      <w:r w:rsidRPr="00BD225A">
        <w:rPr>
          <w:rFonts w:cs="Times New Roman"/>
          <w:szCs w:val="26"/>
          <w:lang w:val="nl-NL"/>
        </w:rPr>
        <w:t>Yêu cầu ít tham số hơn: CNN thường chỉ yêu cầu một số tham số cơ bản.</w:t>
      </w:r>
    </w:p>
    <w:p w14:paraId="38554FC7" w14:textId="77777777" w:rsidR="00B56500" w:rsidRPr="00BD225A" w:rsidRDefault="00B56500" w:rsidP="00AB70B1">
      <w:pPr>
        <w:adjustRightInd w:val="0"/>
        <w:snapToGrid w:val="0"/>
        <w:spacing w:line="360" w:lineRule="auto"/>
        <w:rPr>
          <w:szCs w:val="26"/>
          <w:lang w:val="nl-NL"/>
        </w:rPr>
      </w:pPr>
    </w:p>
    <w:p w14:paraId="393FFC25" w14:textId="77777777" w:rsidR="00AB70B1" w:rsidRPr="00BD225A" w:rsidRDefault="00AB70B1" w:rsidP="00AB70B1">
      <w:pPr>
        <w:adjustRightInd w:val="0"/>
        <w:snapToGrid w:val="0"/>
        <w:spacing w:line="360" w:lineRule="auto"/>
        <w:rPr>
          <w:szCs w:val="26"/>
          <w:lang w:val="nl-NL"/>
        </w:rPr>
      </w:pPr>
    </w:p>
    <w:p w14:paraId="43157CCD" w14:textId="77777777" w:rsidR="00854BE0" w:rsidRPr="00BD225A" w:rsidRDefault="00854BE0" w:rsidP="00B56500">
      <w:pPr>
        <w:pStyle w:val="Heading2"/>
        <w:rPr>
          <w:lang w:val="nl-NL"/>
        </w:rPr>
      </w:pPr>
      <w:bookmarkStart w:id="25" w:name="_Toc498501811"/>
      <w:bookmarkStart w:id="26" w:name="_Toc501003285"/>
      <w:bookmarkStart w:id="27" w:name="_Toc181368457"/>
      <w:r w:rsidRPr="00BD225A">
        <w:rPr>
          <w:lang w:val="nl-NL"/>
        </w:rPr>
        <w:t>3. Mục tiêu nghiên cứu của đề tài</w:t>
      </w:r>
      <w:bookmarkEnd w:id="25"/>
      <w:bookmarkEnd w:id="26"/>
      <w:bookmarkEnd w:id="27"/>
    </w:p>
    <w:p w14:paraId="7AD99F7D" w14:textId="2F89E691" w:rsidR="00E56031" w:rsidRPr="00BD225A" w:rsidRDefault="00E56031" w:rsidP="00E56031">
      <w:pPr>
        <w:shd w:val="clear" w:color="auto" w:fill="FFFFFF"/>
        <w:spacing w:line="360" w:lineRule="auto"/>
        <w:ind w:firstLine="304"/>
        <w:rPr>
          <w:color w:val="000000" w:themeColor="text1"/>
          <w:sz w:val="26"/>
          <w:szCs w:val="26"/>
          <w:lang w:val="vi"/>
        </w:rPr>
      </w:pPr>
      <w:r w:rsidRPr="00BD225A">
        <w:rPr>
          <w:color w:val="000000" w:themeColor="text1"/>
          <w:sz w:val="26"/>
          <w:szCs w:val="26"/>
          <w:lang w:val="vi"/>
        </w:rPr>
        <w:t xml:space="preserve">Mục đích của nghiên cứu này là tìm hiểu về các phương pháp phân vùng ảnh cổ điển và hiện đại (dựa trên mạng nơ ron tích chập), xây dựng ứng dụng phân vùng ảnh sử dụng học sâu, áp dụng cho bài toán </w:t>
      </w:r>
      <w:proofErr w:type="spellStart"/>
      <w:r w:rsidRPr="00BD225A">
        <w:rPr>
          <w:color w:val="000000" w:themeColor="text1"/>
          <w:sz w:val="26"/>
          <w:szCs w:val="26"/>
        </w:rPr>
        <w:t>xác</w:t>
      </w:r>
      <w:proofErr w:type="spellEnd"/>
      <w:r w:rsidRPr="00BD225A">
        <w:rPr>
          <w:color w:val="000000" w:themeColor="text1"/>
          <w:sz w:val="26"/>
          <w:szCs w:val="26"/>
        </w:rPr>
        <w:t xml:space="preserve"> </w:t>
      </w:r>
      <w:proofErr w:type="spellStart"/>
      <w:r w:rsidRPr="00BD225A">
        <w:rPr>
          <w:color w:val="000000" w:themeColor="text1"/>
          <w:sz w:val="26"/>
          <w:szCs w:val="26"/>
        </w:rPr>
        <w:t>định</w:t>
      </w:r>
      <w:proofErr w:type="spellEnd"/>
      <w:r w:rsidRPr="00BD225A">
        <w:rPr>
          <w:color w:val="000000" w:themeColor="text1"/>
          <w:sz w:val="26"/>
          <w:szCs w:val="26"/>
        </w:rPr>
        <w:t xml:space="preserve"> </w:t>
      </w:r>
      <w:proofErr w:type="spellStart"/>
      <w:r w:rsidRPr="00BD225A">
        <w:rPr>
          <w:color w:val="000000" w:themeColor="text1"/>
          <w:sz w:val="26"/>
          <w:szCs w:val="26"/>
        </w:rPr>
        <w:t>bọt</w:t>
      </w:r>
      <w:proofErr w:type="spellEnd"/>
      <w:r w:rsidRPr="00BD225A">
        <w:rPr>
          <w:color w:val="000000" w:themeColor="text1"/>
          <w:sz w:val="26"/>
          <w:szCs w:val="26"/>
        </w:rPr>
        <w:t xml:space="preserve"> </w:t>
      </w:r>
      <w:proofErr w:type="spellStart"/>
      <w:r w:rsidRPr="00BD225A">
        <w:rPr>
          <w:color w:val="000000" w:themeColor="text1"/>
          <w:sz w:val="26"/>
          <w:szCs w:val="26"/>
        </w:rPr>
        <w:t>khí</w:t>
      </w:r>
      <w:proofErr w:type="spellEnd"/>
      <w:r w:rsidRPr="00BD225A">
        <w:rPr>
          <w:color w:val="000000" w:themeColor="text1"/>
          <w:sz w:val="26"/>
          <w:szCs w:val="26"/>
        </w:rPr>
        <w:t xml:space="preserve"> </w:t>
      </w:r>
      <w:proofErr w:type="spellStart"/>
      <w:r w:rsidRPr="00BD225A">
        <w:rPr>
          <w:color w:val="000000" w:themeColor="text1"/>
          <w:sz w:val="26"/>
          <w:szCs w:val="26"/>
        </w:rPr>
        <w:t>trong</w:t>
      </w:r>
      <w:proofErr w:type="spellEnd"/>
      <w:r w:rsidRPr="00BD225A">
        <w:rPr>
          <w:color w:val="000000" w:themeColor="text1"/>
          <w:sz w:val="26"/>
          <w:szCs w:val="26"/>
        </w:rPr>
        <w:t xml:space="preserve"> </w:t>
      </w:r>
      <w:proofErr w:type="spellStart"/>
      <w:r w:rsidRPr="00BD225A">
        <w:rPr>
          <w:color w:val="000000" w:themeColor="text1"/>
          <w:sz w:val="26"/>
          <w:szCs w:val="26"/>
        </w:rPr>
        <w:t>chất</w:t>
      </w:r>
      <w:proofErr w:type="spellEnd"/>
      <w:r w:rsidRPr="00BD225A">
        <w:rPr>
          <w:color w:val="000000" w:themeColor="text1"/>
          <w:sz w:val="26"/>
          <w:szCs w:val="26"/>
        </w:rPr>
        <w:t xml:space="preserve"> </w:t>
      </w:r>
      <w:proofErr w:type="spellStart"/>
      <w:r w:rsidRPr="00BD225A">
        <w:rPr>
          <w:color w:val="000000" w:themeColor="text1"/>
          <w:sz w:val="26"/>
          <w:szCs w:val="26"/>
        </w:rPr>
        <w:t>lỏng</w:t>
      </w:r>
      <w:proofErr w:type="spellEnd"/>
      <w:r w:rsidRPr="00BD225A">
        <w:rPr>
          <w:color w:val="000000" w:themeColor="text1"/>
          <w:sz w:val="26"/>
          <w:szCs w:val="26"/>
        </w:rPr>
        <w:t xml:space="preserve"> </w:t>
      </w:r>
      <w:proofErr w:type="spellStart"/>
      <w:r w:rsidRPr="00BD225A">
        <w:rPr>
          <w:color w:val="000000" w:themeColor="text1"/>
          <w:sz w:val="26"/>
          <w:szCs w:val="26"/>
        </w:rPr>
        <w:t>để</w:t>
      </w:r>
      <w:proofErr w:type="spellEnd"/>
      <w:r w:rsidRPr="00BD225A">
        <w:rPr>
          <w:color w:val="000000" w:themeColor="text1"/>
          <w:sz w:val="26"/>
          <w:szCs w:val="26"/>
          <w:lang w:val="vi"/>
        </w:rPr>
        <w:t xml:space="preserve"> nâng cao độ chính xác phân vùng ảnh trong công nghiệp và có thể công bố kết quả nghiên cứu.</w:t>
      </w:r>
    </w:p>
    <w:p w14:paraId="09C8879C" w14:textId="77777777" w:rsidR="00E56031" w:rsidRPr="00BD225A" w:rsidRDefault="00E56031" w:rsidP="00E56031">
      <w:pPr>
        <w:shd w:val="clear" w:color="auto" w:fill="FFFFFF"/>
        <w:spacing w:line="360" w:lineRule="auto"/>
        <w:rPr>
          <w:sz w:val="26"/>
          <w:szCs w:val="26"/>
          <w:lang w:val="vi"/>
        </w:rPr>
      </w:pPr>
      <w:r w:rsidRPr="00BD225A">
        <w:rPr>
          <w:sz w:val="26"/>
          <w:szCs w:val="26"/>
          <w:lang w:val="vi"/>
        </w:rPr>
        <w:t>Cụ thể, nghiên cứu sẽ thực hiện các nội dung sau:</w:t>
      </w:r>
    </w:p>
    <w:p w14:paraId="6D070F43" w14:textId="0527A6AB" w:rsidR="00E56031" w:rsidRPr="00BD225A" w:rsidRDefault="00E56031" w:rsidP="00E56031">
      <w:pPr>
        <w:widowControl w:val="0"/>
        <w:numPr>
          <w:ilvl w:val="0"/>
          <w:numId w:val="50"/>
        </w:numPr>
        <w:shd w:val="clear" w:color="auto" w:fill="FFFFFF"/>
        <w:autoSpaceDE w:val="0"/>
        <w:autoSpaceDN w:val="0"/>
        <w:spacing w:after="150" w:line="360" w:lineRule="auto"/>
        <w:rPr>
          <w:sz w:val="26"/>
          <w:szCs w:val="26"/>
          <w:lang w:val="vi"/>
        </w:rPr>
      </w:pPr>
      <w:r w:rsidRPr="00BD225A">
        <w:rPr>
          <w:sz w:val="26"/>
          <w:szCs w:val="26"/>
          <w:lang w:val="vi"/>
        </w:rPr>
        <w:t xml:space="preserve">Tìm hiểu một số phương pháp phân vùng ảnh cổ điển như: </w:t>
      </w:r>
      <w:r w:rsidRPr="00BD225A">
        <w:rPr>
          <w:bCs/>
          <w:sz w:val="26"/>
          <w:szCs w:val="26"/>
          <w:lang w:val="vi"/>
        </w:rPr>
        <w:t xml:space="preserve">Phân đoạn dựa trên </w:t>
      </w:r>
      <w:proofErr w:type="spellStart"/>
      <w:r w:rsidR="004743AF" w:rsidRPr="00BD225A">
        <w:rPr>
          <w:bCs/>
          <w:sz w:val="26"/>
          <w:szCs w:val="26"/>
        </w:rPr>
        <w:t>ngưỡng</w:t>
      </w:r>
      <w:proofErr w:type="spellEnd"/>
      <w:r w:rsidR="004743AF" w:rsidRPr="00BD225A">
        <w:rPr>
          <w:bCs/>
          <w:sz w:val="26"/>
          <w:szCs w:val="26"/>
        </w:rPr>
        <w:t xml:space="preserve"> (Threshold)</w:t>
      </w:r>
      <w:r w:rsidRPr="00BD225A">
        <w:rPr>
          <w:bCs/>
          <w:sz w:val="26"/>
          <w:szCs w:val="26"/>
          <w:lang w:val="vi"/>
        </w:rPr>
        <w:t xml:space="preserve">, </w:t>
      </w:r>
      <w:r w:rsidRPr="00BD225A">
        <w:rPr>
          <w:bCs/>
          <w:sz w:val="26"/>
          <w:szCs w:val="26"/>
        </w:rPr>
        <w:t>p</w:t>
      </w:r>
      <w:r w:rsidRPr="00BD225A">
        <w:rPr>
          <w:bCs/>
          <w:sz w:val="26"/>
          <w:szCs w:val="26"/>
          <w:lang w:val="vi"/>
        </w:rPr>
        <w:t>hân đoạn dựa trên cạnh (Edge-based segmentation)</w:t>
      </w:r>
      <w:r w:rsidR="004743AF" w:rsidRPr="00BD225A">
        <w:rPr>
          <w:bCs/>
          <w:sz w:val="26"/>
          <w:szCs w:val="26"/>
        </w:rPr>
        <w:t>.</w:t>
      </w:r>
    </w:p>
    <w:p w14:paraId="42E161E5" w14:textId="0786DFCB" w:rsidR="00E56031" w:rsidRPr="00BD225A" w:rsidRDefault="00E56031" w:rsidP="00E56031">
      <w:pPr>
        <w:widowControl w:val="0"/>
        <w:numPr>
          <w:ilvl w:val="0"/>
          <w:numId w:val="50"/>
        </w:numPr>
        <w:shd w:val="clear" w:color="auto" w:fill="FFFFFF"/>
        <w:autoSpaceDE w:val="0"/>
        <w:autoSpaceDN w:val="0"/>
        <w:spacing w:before="100" w:beforeAutospacing="1" w:line="360" w:lineRule="auto"/>
        <w:rPr>
          <w:sz w:val="26"/>
          <w:szCs w:val="26"/>
          <w:lang w:val="vi"/>
        </w:rPr>
      </w:pPr>
      <w:r w:rsidRPr="00BD225A">
        <w:rPr>
          <w:sz w:val="26"/>
          <w:szCs w:val="26"/>
          <w:lang w:val="vi"/>
        </w:rPr>
        <w:t>Tìm hiểu phương pháp phân vùng ảnh dựa trên mạng nơ ron tích chập</w:t>
      </w:r>
      <w:r w:rsidR="004743AF" w:rsidRPr="00BD225A">
        <w:rPr>
          <w:sz w:val="26"/>
          <w:szCs w:val="26"/>
        </w:rPr>
        <w:t xml:space="preserve"> (CNN)</w:t>
      </w:r>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lang w:val="vi"/>
        </w:rPr>
        <w:t>.</w:t>
      </w:r>
    </w:p>
    <w:p w14:paraId="5B755F0A" w14:textId="77777777" w:rsidR="00E56031" w:rsidRPr="00BD225A" w:rsidRDefault="00E56031" w:rsidP="00E56031">
      <w:pPr>
        <w:widowControl w:val="0"/>
        <w:numPr>
          <w:ilvl w:val="0"/>
          <w:numId w:val="50"/>
        </w:numPr>
        <w:shd w:val="clear" w:color="auto" w:fill="FFFFFF"/>
        <w:autoSpaceDE w:val="0"/>
        <w:autoSpaceDN w:val="0"/>
        <w:spacing w:line="360" w:lineRule="auto"/>
        <w:rPr>
          <w:sz w:val="26"/>
          <w:szCs w:val="26"/>
          <w:lang w:val="vi"/>
        </w:rPr>
      </w:pPr>
      <w:r w:rsidRPr="00BD225A">
        <w:rPr>
          <w:sz w:val="26"/>
          <w:szCs w:val="26"/>
          <w:lang w:val="vi"/>
        </w:rPr>
        <w:t>Xây dựng ứng dụng phân vùng ảnh dựa trên mạng nơ ron tích chập</w:t>
      </w:r>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việc</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định</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chất</w:t>
      </w:r>
      <w:proofErr w:type="spellEnd"/>
      <w:r w:rsidRPr="00BD225A">
        <w:rPr>
          <w:sz w:val="26"/>
          <w:szCs w:val="26"/>
        </w:rPr>
        <w:t xml:space="preserve"> </w:t>
      </w:r>
      <w:proofErr w:type="spellStart"/>
      <w:r w:rsidRPr="00BD225A">
        <w:rPr>
          <w:sz w:val="26"/>
          <w:szCs w:val="26"/>
        </w:rPr>
        <w:t>lỏng</w:t>
      </w:r>
      <w:proofErr w:type="spellEnd"/>
      <w:r w:rsidRPr="00BD225A">
        <w:rPr>
          <w:sz w:val="26"/>
          <w:szCs w:val="26"/>
        </w:rPr>
        <w:t>.</w:t>
      </w:r>
    </w:p>
    <w:p w14:paraId="40CBDC19" w14:textId="77777777" w:rsidR="00E56031" w:rsidRPr="00BD225A" w:rsidRDefault="00E56031" w:rsidP="00E56031">
      <w:pPr>
        <w:widowControl w:val="0"/>
        <w:numPr>
          <w:ilvl w:val="0"/>
          <w:numId w:val="50"/>
        </w:numPr>
        <w:shd w:val="clear" w:color="auto" w:fill="FFFFFF"/>
        <w:autoSpaceDE w:val="0"/>
        <w:autoSpaceDN w:val="0"/>
        <w:spacing w:line="360" w:lineRule="auto"/>
        <w:rPr>
          <w:sz w:val="26"/>
          <w:szCs w:val="26"/>
          <w:lang w:val="vi"/>
        </w:rPr>
      </w:pPr>
      <w:r w:rsidRPr="00BD225A">
        <w:rPr>
          <w:sz w:val="26"/>
          <w:szCs w:val="26"/>
          <w:lang w:val="vi"/>
        </w:rPr>
        <w:t>Định hướng công bố kết quả nghiên cứu.</w:t>
      </w:r>
    </w:p>
    <w:p w14:paraId="00556775" w14:textId="67C78046" w:rsidR="005A3202" w:rsidRPr="00BD225A" w:rsidRDefault="005A3202" w:rsidP="00854BE0">
      <w:pPr>
        <w:widowControl w:val="0"/>
        <w:autoSpaceDE w:val="0"/>
        <w:autoSpaceDN w:val="0"/>
        <w:adjustRightInd w:val="0"/>
        <w:snapToGrid w:val="0"/>
        <w:spacing w:line="360" w:lineRule="auto"/>
        <w:ind w:firstLine="567"/>
        <w:jc w:val="both"/>
        <w:rPr>
          <w:bCs/>
          <w:sz w:val="26"/>
          <w:szCs w:val="26"/>
          <w:lang w:val="nl-NL"/>
        </w:rPr>
      </w:pPr>
    </w:p>
    <w:p w14:paraId="2D847945" w14:textId="77777777" w:rsidR="00854BE0" w:rsidRPr="00BD225A" w:rsidRDefault="00854BE0" w:rsidP="00B56500">
      <w:pPr>
        <w:pStyle w:val="Heading2"/>
        <w:rPr>
          <w:lang w:val="vi-VN"/>
        </w:rPr>
      </w:pPr>
      <w:bookmarkStart w:id="28" w:name="_Toc501003286"/>
      <w:bookmarkStart w:id="29" w:name="_Toc181368458"/>
      <w:r w:rsidRPr="00BD225A">
        <w:rPr>
          <w:lang w:val="vi-VN"/>
        </w:rPr>
        <w:t>4. Đối tượng và phạm vi nghiên cứu của đề tài</w:t>
      </w:r>
      <w:bookmarkEnd w:id="28"/>
      <w:bookmarkEnd w:id="29"/>
    </w:p>
    <w:p w14:paraId="35266997" w14:textId="77777777" w:rsidR="00A06FBA" w:rsidRPr="00BD225A" w:rsidRDefault="00A06FBA" w:rsidP="00A06FBA">
      <w:pPr>
        <w:shd w:val="clear" w:color="auto" w:fill="FFFFFF"/>
        <w:spacing w:line="360" w:lineRule="auto"/>
        <w:ind w:firstLine="665"/>
        <w:rPr>
          <w:sz w:val="26"/>
          <w:szCs w:val="26"/>
        </w:rPr>
      </w:pPr>
      <w:proofErr w:type="spellStart"/>
      <w:r w:rsidRPr="00BD225A">
        <w:rPr>
          <w:rStyle w:val="Strong"/>
          <w:color w:val="1F1F1F"/>
          <w:sz w:val="26"/>
          <w:szCs w:val="26"/>
          <w:shd w:val="clear" w:color="auto" w:fill="FFFFFF"/>
        </w:rPr>
        <w:t>Đối</w:t>
      </w:r>
      <w:proofErr w:type="spellEnd"/>
      <w:r w:rsidRPr="00BD225A">
        <w:rPr>
          <w:rStyle w:val="Strong"/>
          <w:color w:val="1F1F1F"/>
          <w:sz w:val="26"/>
          <w:szCs w:val="26"/>
          <w:shd w:val="clear" w:color="auto" w:fill="FFFFFF"/>
        </w:rPr>
        <w:t xml:space="preserve"> </w:t>
      </w:r>
      <w:proofErr w:type="spellStart"/>
      <w:r w:rsidRPr="00BD225A">
        <w:rPr>
          <w:rStyle w:val="Strong"/>
          <w:color w:val="1F1F1F"/>
          <w:sz w:val="26"/>
          <w:szCs w:val="26"/>
          <w:shd w:val="clear" w:color="auto" w:fill="FFFFFF"/>
        </w:rPr>
        <w:t>tượng</w:t>
      </w:r>
      <w:proofErr w:type="spellEnd"/>
      <w:r w:rsidRPr="00BD225A">
        <w:rPr>
          <w:rStyle w:val="Strong"/>
          <w:color w:val="1F1F1F"/>
          <w:sz w:val="26"/>
          <w:szCs w:val="26"/>
          <w:shd w:val="clear" w:color="auto" w:fill="FFFFFF"/>
        </w:rPr>
        <w:t xml:space="preserve"> </w:t>
      </w:r>
      <w:proofErr w:type="spellStart"/>
      <w:r w:rsidRPr="00BD225A">
        <w:rPr>
          <w:rStyle w:val="Strong"/>
          <w:color w:val="1F1F1F"/>
          <w:sz w:val="26"/>
          <w:szCs w:val="26"/>
          <w:shd w:val="clear" w:color="auto" w:fill="FFFFFF"/>
        </w:rPr>
        <w:t>nghiên</w:t>
      </w:r>
      <w:proofErr w:type="spellEnd"/>
      <w:r w:rsidRPr="00BD225A">
        <w:rPr>
          <w:rStyle w:val="Strong"/>
          <w:color w:val="1F1F1F"/>
          <w:sz w:val="26"/>
          <w:szCs w:val="26"/>
          <w:shd w:val="clear" w:color="auto" w:fill="FFFFFF"/>
        </w:rPr>
        <w:t xml:space="preserve"> </w:t>
      </w:r>
      <w:proofErr w:type="spellStart"/>
      <w:r w:rsidRPr="00BD225A">
        <w:rPr>
          <w:rStyle w:val="Strong"/>
          <w:color w:val="1F1F1F"/>
          <w:sz w:val="26"/>
          <w:szCs w:val="26"/>
          <w:shd w:val="clear" w:color="auto" w:fill="FFFFFF"/>
        </w:rPr>
        <w:t>cứu</w:t>
      </w:r>
      <w:proofErr w:type="spellEnd"/>
    </w:p>
    <w:p w14:paraId="1DAD83E6" w14:textId="77777777" w:rsidR="00A06FBA" w:rsidRPr="00BD225A" w:rsidRDefault="00A06FBA" w:rsidP="00A06FBA">
      <w:pPr>
        <w:shd w:val="clear" w:color="auto" w:fill="FFFFFF"/>
        <w:spacing w:line="360" w:lineRule="auto"/>
        <w:ind w:firstLine="426"/>
        <w:rPr>
          <w:sz w:val="26"/>
          <w:szCs w:val="26"/>
        </w:rPr>
      </w:pPr>
      <w:proofErr w:type="spellStart"/>
      <w:r w:rsidRPr="00BD225A">
        <w:rPr>
          <w:sz w:val="26"/>
          <w:szCs w:val="26"/>
        </w:rPr>
        <w:t>Đối</w:t>
      </w:r>
      <w:proofErr w:type="spellEnd"/>
      <w:r w:rsidRPr="00BD225A">
        <w:rPr>
          <w:sz w:val="26"/>
          <w:szCs w:val="26"/>
        </w:rPr>
        <w:t xml:space="preserve"> </w:t>
      </w:r>
      <w:proofErr w:type="spellStart"/>
      <w:r w:rsidRPr="00BD225A">
        <w:rPr>
          <w:sz w:val="26"/>
          <w:szCs w:val="26"/>
        </w:rPr>
        <w:t>tượng</w:t>
      </w:r>
      <w:proofErr w:type="spellEnd"/>
      <w:r w:rsidRPr="00BD225A">
        <w:rPr>
          <w:sz w:val="26"/>
          <w:szCs w:val="26"/>
        </w:rPr>
        <w:t xml:space="preserve">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của</w:t>
      </w:r>
      <w:proofErr w:type="spellEnd"/>
      <w:r w:rsidRPr="00BD225A">
        <w:rPr>
          <w:sz w:val="26"/>
          <w:szCs w:val="26"/>
        </w:rPr>
        <w:t xml:space="preserve"> </w:t>
      </w:r>
      <w:proofErr w:type="spellStart"/>
      <w:r w:rsidRPr="00BD225A">
        <w:rPr>
          <w:sz w:val="26"/>
          <w:szCs w:val="26"/>
        </w:rPr>
        <w:t>đề</w:t>
      </w:r>
      <w:proofErr w:type="spellEnd"/>
      <w:r w:rsidRPr="00BD225A">
        <w:rPr>
          <w:sz w:val="26"/>
          <w:szCs w:val="26"/>
        </w:rPr>
        <w:t xml:space="preserve"> </w:t>
      </w:r>
      <w:proofErr w:type="spellStart"/>
      <w:r w:rsidRPr="00BD225A">
        <w:rPr>
          <w:sz w:val="26"/>
          <w:szCs w:val="26"/>
        </w:rPr>
        <w:t>tài</w:t>
      </w:r>
      <w:proofErr w:type="spellEnd"/>
      <w:r w:rsidRPr="00BD225A">
        <w:rPr>
          <w:sz w:val="26"/>
          <w:szCs w:val="26"/>
        </w:rPr>
        <w:t xml:space="preserve"> </w:t>
      </w:r>
      <w:proofErr w:type="spellStart"/>
      <w:r w:rsidRPr="00BD225A">
        <w:rPr>
          <w:sz w:val="26"/>
          <w:szCs w:val="26"/>
        </w:rPr>
        <w:t>là</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bao </w:t>
      </w:r>
      <w:proofErr w:type="spellStart"/>
      <w:r w:rsidRPr="00BD225A">
        <w:rPr>
          <w:sz w:val="26"/>
          <w:szCs w:val="26"/>
        </w:rPr>
        <w:t>gồm</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cổ</w:t>
      </w:r>
      <w:proofErr w:type="spellEnd"/>
      <w:r w:rsidRPr="00BD225A">
        <w:rPr>
          <w:sz w:val="26"/>
          <w:szCs w:val="26"/>
        </w:rPr>
        <w:t xml:space="preserve"> </w:t>
      </w:r>
      <w:proofErr w:type="spellStart"/>
      <w:r w:rsidRPr="00BD225A">
        <w:rPr>
          <w:sz w:val="26"/>
          <w:szCs w:val="26"/>
        </w:rPr>
        <w:t>điển</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hiện</w:t>
      </w:r>
      <w:proofErr w:type="spellEnd"/>
      <w:r w:rsidRPr="00BD225A">
        <w:rPr>
          <w:sz w:val="26"/>
          <w:szCs w:val="26"/>
        </w:rPr>
        <w:t xml:space="preserve"> </w:t>
      </w:r>
      <w:proofErr w:type="spellStart"/>
      <w:r w:rsidRPr="00BD225A">
        <w:rPr>
          <w:sz w:val="26"/>
          <w:szCs w:val="26"/>
        </w:rPr>
        <w:t>đại</w:t>
      </w:r>
      <w:proofErr w:type="spellEnd"/>
      <w:r w:rsidRPr="00BD225A">
        <w:rPr>
          <w:sz w:val="26"/>
          <w:szCs w:val="26"/>
        </w:rPr>
        <w:t xml:space="preserve"> (</w:t>
      </w:r>
      <w:proofErr w:type="spellStart"/>
      <w:r w:rsidRPr="00BD225A">
        <w:rPr>
          <w:sz w:val="26"/>
          <w:szCs w:val="26"/>
        </w:rPr>
        <w:t>dựa</w:t>
      </w:r>
      <w:proofErr w:type="spellEnd"/>
      <w:r w:rsidRPr="00BD225A">
        <w:rPr>
          <w:sz w:val="26"/>
          <w:szCs w:val="26"/>
        </w:rPr>
        <w:t xml:space="preserve"> </w:t>
      </w:r>
      <w:proofErr w:type="spellStart"/>
      <w:r w:rsidRPr="00BD225A">
        <w:rPr>
          <w:sz w:val="26"/>
          <w:szCs w:val="26"/>
        </w:rPr>
        <w:t>trên</w:t>
      </w:r>
      <w:proofErr w:type="spellEnd"/>
      <w:r w:rsidRPr="00BD225A">
        <w:rPr>
          <w:sz w:val="26"/>
          <w:szCs w:val="26"/>
        </w:rPr>
        <w:t xml:space="preserve"> </w:t>
      </w:r>
      <w:proofErr w:type="spellStart"/>
      <w:r w:rsidRPr="00BD225A">
        <w:rPr>
          <w:sz w:val="26"/>
          <w:szCs w:val="26"/>
        </w:rPr>
        <w:t>mạng</w:t>
      </w:r>
      <w:proofErr w:type="spellEnd"/>
      <w:r w:rsidRPr="00BD225A">
        <w:rPr>
          <w:sz w:val="26"/>
          <w:szCs w:val="26"/>
        </w:rPr>
        <w:t xml:space="preserve"> </w:t>
      </w:r>
      <w:proofErr w:type="spellStart"/>
      <w:r w:rsidRPr="00BD225A">
        <w:rPr>
          <w:sz w:val="26"/>
          <w:szCs w:val="26"/>
        </w:rPr>
        <w:t>nơ</w:t>
      </w:r>
      <w:proofErr w:type="spellEnd"/>
      <w:r w:rsidRPr="00BD225A">
        <w:rPr>
          <w:sz w:val="26"/>
          <w:szCs w:val="26"/>
        </w:rPr>
        <w:t xml:space="preserve"> </w:t>
      </w:r>
      <w:proofErr w:type="spellStart"/>
      <w:r w:rsidRPr="00BD225A">
        <w:rPr>
          <w:sz w:val="26"/>
          <w:szCs w:val="26"/>
        </w:rPr>
        <w:t>ron</w:t>
      </w:r>
      <w:proofErr w:type="spellEnd"/>
      <w:r w:rsidRPr="00BD225A">
        <w:rPr>
          <w:sz w:val="26"/>
          <w:szCs w:val="26"/>
        </w:rPr>
        <w:t xml:space="preserve"> </w:t>
      </w:r>
      <w:proofErr w:type="spellStart"/>
      <w:r w:rsidRPr="00BD225A">
        <w:rPr>
          <w:sz w:val="26"/>
          <w:szCs w:val="26"/>
        </w:rPr>
        <w:t>tích</w:t>
      </w:r>
      <w:proofErr w:type="spellEnd"/>
      <w:r w:rsidRPr="00BD225A">
        <w:rPr>
          <w:sz w:val="26"/>
          <w:szCs w:val="26"/>
        </w:rPr>
        <w:t xml:space="preserve"> </w:t>
      </w:r>
      <w:proofErr w:type="spellStart"/>
      <w:r w:rsidRPr="00BD225A">
        <w:rPr>
          <w:sz w:val="26"/>
          <w:szCs w:val="26"/>
        </w:rPr>
        <w:t>chập</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dựa</w:t>
      </w:r>
      <w:proofErr w:type="spellEnd"/>
      <w:r w:rsidRPr="00BD225A">
        <w:rPr>
          <w:sz w:val="26"/>
          <w:szCs w:val="26"/>
        </w:rPr>
        <w:t xml:space="preserve"> </w:t>
      </w:r>
      <w:proofErr w:type="spellStart"/>
      <w:r w:rsidRPr="00BD225A">
        <w:rPr>
          <w:sz w:val="26"/>
          <w:szCs w:val="26"/>
        </w:rPr>
        <w:t>trên</w:t>
      </w:r>
      <w:proofErr w:type="spellEnd"/>
      <w:r w:rsidRPr="00BD225A">
        <w:rPr>
          <w:sz w:val="26"/>
          <w:szCs w:val="26"/>
        </w:rPr>
        <w:t xml:space="preserve"> </w:t>
      </w:r>
      <w:proofErr w:type="spellStart"/>
      <w:r w:rsidRPr="00BD225A">
        <w:rPr>
          <w:sz w:val="26"/>
          <w:szCs w:val="26"/>
        </w:rPr>
        <w:t>mạng</w:t>
      </w:r>
      <w:proofErr w:type="spellEnd"/>
      <w:r w:rsidRPr="00BD225A">
        <w:rPr>
          <w:sz w:val="26"/>
          <w:szCs w:val="26"/>
        </w:rPr>
        <w:t xml:space="preserve"> </w:t>
      </w:r>
      <w:proofErr w:type="spellStart"/>
      <w:r w:rsidRPr="00BD225A">
        <w:rPr>
          <w:sz w:val="26"/>
          <w:szCs w:val="26"/>
        </w:rPr>
        <w:t>nơ</w:t>
      </w:r>
      <w:proofErr w:type="spellEnd"/>
      <w:r w:rsidRPr="00BD225A">
        <w:rPr>
          <w:sz w:val="26"/>
          <w:szCs w:val="26"/>
        </w:rPr>
        <w:t xml:space="preserve"> </w:t>
      </w:r>
      <w:proofErr w:type="spellStart"/>
      <w:r w:rsidRPr="00BD225A">
        <w:rPr>
          <w:sz w:val="26"/>
          <w:szCs w:val="26"/>
        </w:rPr>
        <w:t>ron</w:t>
      </w:r>
      <w:proofErr w:type="spellEnd"/>
      <w:r w:rsidRPr="00BD225A">
        <w:rPr>
          <w:sz w:val="26"/>
          <w:szCs w:val="26"/>
        </w:rPr>
        <w:t xml:space="preserve"> </w:t>
      </w:r>
      <w:proofErr w:type="spellStart"/>
      <w:r w:rsidRPr="00BD225A">
        <w:rPr>
          <w:sz w:val="26"/>
          <w:szCs w:val="26"/>
        </w:rPr>
        <w:t>tích</w:t>
      </w:r>
      <w:proofErr w:type="spellEnd"/>
      <w:r w:rsidRPr="00BD225A">
        <w:rPr>
          <w:sz w:val="26"/>
          <w:szCs w:val="26"/>
        </w:rPr>
        <w:t xml:space="preserve"> </w:t>
      </w:r>
      <w:proofErr w:type="spellStart"/>
      <w:r w:rsidRPr="00BD225A">
        <w:rPr>
          <w:sz w:val="26"/>
          <w:szCs w:val="26"/>
        </w:rPr>
        <w:t>chập</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rPr>
        <w:t xml:space="preserve"> </w:t>
      </w:r>
      <w:proofErr w:type="spellStart"/>
      <w:r w:rsidRPr="00BD225A">
        <w:rPr>
          <w:sz w:val="26"/>
          <w:szCs w:val="26"/>
        </w:rPr>
        <w:t>để</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định</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chất</w:t>
      </w:r>
      <w:proofErr w:type="spellEnd"/>
      <w:r w:rsidRPr="00BD225A">
        <w:rPr>
          <w:sz w:val="26"/>
          <w:szCs w:val="26"/>
        </w:rPr>
        <w:t xml:space="preserve"> </w:t>
      </w:r>
      <w:proofErr w:type="spellStart"/>
      <w:r w:rsidRPr="00BD225A">
        <w:rPr>
          <w:sz w:val="26"/>
          <w:szCs w:val="26"/>
        </w:rPr>
        <w:t>lỏng</w:t>
      </w:r>
      <w:proofErr w:type="spellEnd"/>
      <w:r w:rsidRPr="00BD225A">
        <w:rPr>
          <w:sz w:val="26"/>
          <w:szCs w:val="26"/>
        </w:rPr>
        <w:t>.</w:t>
      </w:r>
    </w:p>
    <w:p w14:paraId="24A9D151" w14:textId="77777777" w:rsidR="00A06FBA" w:rsidRPr="00BD225A" w:rsidRDefault="00A06FBA" w:rsidP="00A06FBA">
      <w:pPr>
        <w:shd w:val="clear" w:color="auto" w:fill="FFFFFF"/>
        <w:spacing w:line="360" w:lineRule="auto"/>
        <w:ind w:firstLine="720"/>
        <w:rPr>
          <w:b/>
          <w:bCs/>
          <w:sz w:val="26"/>
          <w:szCs w:val="26"/>
        </w:rPr>
      </w:pPr>
      <w:r w:rsidRPr="00BD225A">
        <w:rPr>
          <w:b/>
          <w:bCs/>
          <w:sz w:val="26"/>
          <w:szCs w:val="26"/>
        </w:rPr>
        <w:lastRenderedPageBreak/>
        <w:t xml:space="preserve">Phạm vi </w:t>
      </w:r>
      <w:proofErr w:type="spellStart"/>
      <w:r w:rsidRPr="00BD225A">
        <w:rPr>
          <w:b/>
          <w:bCs/>
          <w:sz w:val="26"/>
          <w:szCs w:val="26"/>
        </w:rPr>
        <w:t>nghiên</w:t>
      </w:r>
      <w:proofErr w:type="spellEnd"/>
      <w:r w:rsidRPr="00BD225A">
        <w:rPr>
          <w:b/>
          <w:bCs/>
          <w:sz w:val="26"/>
          <w:szCs w:val="26"/>
        </w:rPr>
        <w:t xml:space="preserve"> </w:t>
      </w:r>
      <w:proofErr w:type="spellStart"/>
      <w:r w:rsidRPr="00BD225A">
        <w:rPr>
          <w:b/>
          <w:bCs/>
          <w:sz w:val="26"/>
          <w:szCs w:val="26"/>
        </w:rPr>
        <w:t>cứu</w:t>
      </w:r>
      <w:proofErr w:type="spellEnd"/>
    </w:p>
    <w:p w14:paraId="21CFE433" w14:textId="77777777" w:rsidR="00A06FBA" w:rsidRPr="00BD225A" w:rsidRDefault="00A06FBA" w:rsidP="00A06FBA">
      <w:pPr>
        <w:pStyle w:val="BodyText"/>
        <w:spacing w:line="360" w:lineRule="auto"/>
        <w:ind w:right="671" w:firstLine="426"/>
        <w:jc w:val="both"/>
      </w:pPr>
      <w:r w:rsidRPr="00BD225A">
        <w:t>Phạm vi nghiên cứu của đề tài này bao gồm các nội dung sau:</w:t>
      </w:r>
    </w:p>
    <w:p w14:paraId="3F722EDA" w14:textId="77777777" w:rsidR="00A06FBA" w:rsidRPr="00BD225A" w:rsidRDefault="00A06FBA" w:rsidP="00A06FBA">
      <w:pPr>
        <w:pStyle w:val="BodyText"/>
        <w:numPr>
          <w:ilvl w:val="0"/>
          <w:numId w:val="53"/>
        </w:numPr>
        <w:spacing w:line="360" w:lineRule="auto"/>
        <w:ind w:right="671"/>
        <w:jc w:val="both"/>
      </w:pPr>
      <w:r w:rsidRPr="00BD225A">
        <w:t>Nghiên cứu lý thuyết về các phương pháp phân vùng ảnh cổ điển và hiện đại.</w:t>
      </w:r>
    </w:p>
    <w:p w14:paraId="1A7C2F20" w14:textId="77777777" w:rsidR="00A06FBA" w:rsidRPr="00BD225A" w:rsidRDefault="00A06FBA" w:rsidP="00A06FBA">
      <w:pPr>
        <w:pStyle w:val="BodyText"/>
        <w:numPr>
          <w:ilvl w:val="0"/>
          <w:numId w:val="53"/>
        </w:numPr>
        <w:spacing w:line="360" w:lineRule="auto"/>
        <w:ind w:right="671"/>
        <w:jc w:val="both"/>
      </w:pPr>
      <w:r w:rsidRPr="00BD225A">
        <w:t>Xây dựng ứng dụng phân vùng ảnh dựa trên phương pháp hiện đại (dựa trên mạng nơ ron tích chập</w:t>
      </w:r>
      <w:r w:rsidRPr="00BD225A">
        <w:rPr>
          <w:lang w:val="en-US"/>
        </w:rPr>
        <w:t xml:space="preserve"> </w:t>
      </w:r>
      <w:proofErr w:type="spellStart"/>
      <w:r w:rsidRPr="00BD225A">
        <w:rPr>
          <w:lang w:val="en-US"/>
        </w:rPr>
        <w:t>và</w:t>
      </w:r>
      <w:proofErr w:type="spellEnd"/>
      <w:r w:rsidRPr="00BD225A">
        <w:rPr>
          <w:lang w:val="en-US"/>
        </w:rPr>
        <w:t xml:space="preserve"> </w:t>
      </w:r>
      <w:proofErr w:type="spellStart"/>
      <w:r w:rsidRPr="00BD225A">
        <w:rPr>
          <w:lang w:val="en-US"/>
        </w:rPr>
        <w:t>mô</w:t>
      </w:r>
      <w:proofErr w:type="spellEnd"/>
      <w:r w:rsidRPr="00BD225A">
        <w:rPr>
          <w:lang w:val="en-US"/>
        </w:rPr>
        <w:t xml:space="preserve"> </w:t>
      </w:r>
      <w:proofErr w:type="spellStart"/>
      <w:r w:rsidRPr="00BD225A">
        <w:rPr>
          <w:lang w:val="en-US"/>
        </w:rPr>
        <w:t>hình</w:t>
      </w:r>
      <w:proofErr w:type="spellEnd"/>
      <w:r w:rsidRPr="00BD225A">
        <w:rPr>
          <w:lang w:val="en-US"/>
        </w:rPr>
        <w:t xml:space="preserve"> </w:t>
      </w:r>
      <w:proofErr w:type="spellStart"/>
      <w:r w:rsidRPr="00BD225A">
        <w:rPr>
          <w:lang w:val="en-US"/>
        </w:rPr>
        <w:t>học</w:t>
      </w:r>
      <w:proofErr w:type="spellEnd"/>
      <w:r w:rsidRPr="00BD225A">
        <w:rPr>
          <w:lang w:val="en-US"/>
        </w:rPr>
        <w:t xml:space="preserve"> </w:t>
      </w:r>
      <w:proofErr w:type="spellStart"/>
      <w:r w:rsidRPr="00BD225A">
        <w:rPr>
          <w:lang w:val="en-US"/>
        </w:rPr>
        <w:t>máy</w:t>
      </w:r>
      <w:proofErr w:type="spellEnd"/>
      <w:r w:rsidRPr="00BD225A">
        <w:rPr>
          <w:lang w:val="en-US"/>
        </w:rPr>
        <w:t xml:space="preserve"> </w:t>
      </w:r>
      <w:proofErr w:type="spellStart"/>
      <w:r w:rsidRPr="00BD225A">
        <w:rPr>
          <w:lang w:val="en-US"/>
        </w:rPr>
        <w:t>startdist</w:t>
      </w:r>
      <w:proofErr w:type="spellEnd"/>
      <w:r w:rsidRPr="00BD225A">
        <w:t>).</w:t>
      </w:r>
    </w:p>
    <w:p w14:paraId="29288E82" w14:textId="77777777" w:rsidR="00A06FBA" w:rsidRPr="00BD225A" w:rsidRDefault="00A06FBA" w:rsidP="00A06FBA">
      <w:pPr>
        <w:pStyle w:val="BodyText"/>
        <w:numPr>
          <w:ilvl w:val="0"/>
          <w:numId w:val="53"/>
        </w:numPr>
        <w:spacing w:line="360" w:lineRule="auto"/>
        <w:ind w:right="671"/>
        <w:jc w:val="both"/>
      </w:pPr>
      <w:r w:rsidRPr="00BD225A">
        <w:t>Đánh giá hiệu quả của ứng dụng phân vùng ảnh trên các tập dữ liệu thực tế.</w:t>
      </w:r>
    </w:p>
    <w:p w14:paraId="2662BE2C" w14:textId="7601358F" w:rsidR="00A06FBA" w:rsidRPr="00BD225A" w:rsidRDefault="00A06FBA" w:rsidP="0056766A">
      <w:pPr>
        <w:pStyle w:val="BodyText"/>
        <w:numPr>
          <w:ilvl w:val="0"/>
          <w:numId w:val="53"/>
        </w:numPr>
        <w:spacing w:line="360" w:lineRule="auto"/>
        <w:ind w:right="671"/>
        <w:jc w:val="both"/>
      </w:pPr>
      <w:r w:rsidRPr="00BD225A">
        <w:t>Viết bài báo đăng lên tạp chí có uy tín.</w:t>
      </w:r>
    </w:p>
    <w:p w14:paraId="26AEF781" w14:textId="77777777" w:rsidR="0056766A" w:rsidRPr="00BD225A" w:rsidRDefault="0056766A" w:rsidP="0056766A">
      <w:pPr>
        <w:pStyle w:val="BodyText"/>
        <w:spacing w:line="360" w:lineRule="auto"/>
        <w:ind w:left="720" w:right="671"/>
        <w:jc w:val="both"/>
      </w:pPr>
    </w:p>
    <w:p w14:paraId="2B2C3137" w14:textId="77777777" w:rsidR="00854BE0" w:rsidRPr="00BD225A" w:rsidRDefault="00854BE0" w:rsidP="00B56500">
      <w:pPr>
        <w:pStyle w:val="Heading2"/>
        <w:rPr>
          <w:lang w:val="nl-NL"/>
        </w:rPr>
      </w:pPr>
      <w:bookmarkStart w:id="30" w:name="_Toc501003287"/>
      <w:bookmarkStart w:id="31" w:name="_Toc181368459"/>
      <w:r w:rsidRPr="00BD225A">
        <w:rPr>
          <w:lang w:val="nl-NL"/>
        </w:rPr>
        <w:t>5. Phương pháp nghiên cứu của đề tài</w:t>
      </w:r>
      <w:bookmarkEnd w:id="30"/>
      <w:bookmarkEnd w:id="31"/>
    </w:p>
    <w:p w14:paraId="0C959435" w14:textId="77777777" w:rsidR="00845AAE" w:rsidRPr="00BD225A" w:rsidRDefault="00845AAE" w:rsidP="00845AAE">
      <w:pPr>
        <w:shd w:val="clear" w:color="auto" w:fill="FFFFFF"/>
        <w:spacing w:line="360" w:lineRule="auto"/>
        <w:rPr>
          <w:sz w:val="26"/>
          <w:szCs w:val="26"/>
        </w:rPr>
      </w:pPr>
      <w:bookmarkStart w:id="32" w:name="_Toc501003288"/>
      <w:r w:rsidRPr="00BD225A">
        <w:rPr>
          <w:sz w:val="26"/>
          <w:szCs w:val="26"/>
        </w:rPr>
        <w:t xml:space="preserve">Phương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được</w:t>
      </w:r>
      <w:proofErr w:type="spellEnd"/>
      <w:r w:rsidRPr="00BD225A">
        <w:rPr>
          <w:sz w:val="26"/>
          <w:szCs w:val="26"/>
        </w:rPr>
        <w:t xml:space="preserve"> </w:t>
      </w:r>
      <w:proofErr w:type="spellStart"/>
      <w:r w:rsidRPr="00BD225A">
        <w:rPr>
          <w:sz w:val="26"/>
          <w:szCs w:val="26"/>
        </w:rPr>
        <w:t>sử</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đề</w:t>
      </w:r>
      <w:proofErr w:type="spellEnd"/>
      <w:r w:rsidRPr="00BD225A">
        <w:rPr>
          <w:sz w:val="26"/>
          <w:szCs w:val="26"/>
        </w:rPr>
        <w:t xml:space="preserve"> </w:t>
      </w:r>
      <w:proofErr w:type="spellStart"/>
      <w:r w:rsidRPr="00BD225A">
        <w:rPr>
          <w:sz w:val="26"/>
          <w:szCs w:val="26"/>
        </w:rPr>
        <w:t>tài</w:t>
      </w:r>
      <w:proofErr w:type="spellEnd"/>
      <w:r w:rsidRPr="00BD225A">
        <w:rPr>
          <w:sz w:val="26"/>
          <w:szCs w:val="26"/>
        </w:rPr>
        <w:t xml:space="preserve"> </w:t>
      </w:r>
      <w:proofErr w:type="spellStart"/>
      <w:r w:rsidRPr="00BD225A">
        <w:rPr>
          <w:sz w:val="26"/>
          <w:szCs w:val="26"/>
        </w:rPr>
        <w:t>này</w:t>
      </w:r>
      <w:proofErr w:type="spellEnd"/>
      <w:r w:rsidRPr="00BD225A">
        <w:rPr>
          <w:sz w:val="26"/>
          <w:szCs w:val="26"/>
        </w:rPr>
        <w:t xml:space="preserve"> bao </w:t>
      </w:r>
      <w:proofErr w:type="spellStart"/>
      <w:r w:rsidRPr="00BD225A">
        <w:rPr>
          <w:sz w:val="26"/>
          <w:szCs w:val="26"/>
        </w:rPr>
        <w:t>gồm</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sau</w:t>
      </w:r>
      <w:proofErr w:type="spellEnd"/>
      <w:r w:rsidRPr="00BD225A">
        <w:rPr>
          <w:sz w:val="26"/>
          <w:szCs w:val="26"/>
        </w:rPr>
        <w:t>:</w:t>
      </w:r>
    </w:p>
    <w:p w14:paraId="61636EB9" w14:textId="77777777" w:rsidR="00845AAE" w:rsidRPr="00BD225A" w:rsidRDefault="00845AAE" w:rsidP="00845AAE">
      <w:pPr>
        <w:numPr>
          <w:ilvl w:val="0"/>
          <w:numId w:val="54"/>
        </w:numPr>
        <w:shd w:val="clear" w:color="auto" w:fill="FFFFFF"/>
        <w:spacing w:after="150" w:line="360" w:lineRule="auto"/>
        <w:rPr>
          <w:sz w:val="26"/>
          <w:szCs w:val="26"/>
        </w:rPr>
      </w:pP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lý</w:t>
      </w:r>
      <w:proofErr w:type="spellEnd"/>
      <w:r w:rsidRPr="00BD225A">
        <w:rPr>
          <w:sz w:val="26"/>
          <w:szCs w:val="26"/>
        </w:rPr>
        <w:t xml:space="preserve"> </w:t>
      </w:r>
      <w:proofErr w:type="spellStart"/>
      <w:r w:rsidRPr="00BD225A">
        <w:rPr>
          <w:sz w:val="26"/>
          <w:szCs w:val="26"/>
        </w:rPr>
        <w:t>thuyết</w:t>
      </w:r>
      <w:proofErr w:type="spellEnd"/>
      <w:r w:rsidRPr="00BD225A">
        <w:rPr>
          <w:sz w:val="26"/>
          <w:szCs w:val="26"/>
        </w:rPr>
        <w:t>: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đánh</w:t>
      </w:r>
      <w:proofErr w:type="spellEnd"/>
      <w:r w:rsidRPr="00BD225A">
        <w:rPr>
          <w:sz w:val="26"/>
          <w:szCs w:val="26"/>
        </w:rPr>
        <w:t xml:space="preserve"> </w:t>
      </w:r>
      <w:proofErr w:type="spellStart"/>
      <w:r w:rsidRPr="00BD225A">
        <w:rPr>
          <w:sz w:val="26"/>
          <w:szCs w:val="26"/>
        </w:rPr>
        <w:t>giá</w:t>
      </w:r>
      <w:proofErr w:type="spellEnd"/>
      <w:r w:rsidRPr="00BD225A">
        <w:rPr>
          <w:sz w:val="26"/>
          <w:szCs w:val="26"/>
        </w:rPr>
        <w:t xml:space="preserve"> </w:t>
      </w:r>
      <w:proofErr w:type="spellStart"/>
      <w:r w:rsidRPr="00BD225A">
        <w:rPr>
          <w:sz w:val="26"/>
          <w:szCs w:val="26"/>
        </w:rPr>
        <w:t>ưu</w:t>
      </w:r>
      <w:proofErr w:type="spellEnd"/>
      <w:r w:rsidRPr="00BD225A">
        <w:rPr>
          <w:sz w:val="26"/>
          <w:szCs w:val="26"/>
        </w:rPr>
        <w:t xml:space="preserve"> </w:t>
      </w:r>
      <w:proofErr w:type="spellStart"/>
      <w:r w:rsidRPr="00BD225A">
        <w:rPr>
          <w:sz w:val="26"/>
          <w:szCs w:val="26"/>
        </w:rPr>
        <w:t>điểm</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nhược</w:t>
      </w:r>
      <w:proofErr w:type="spellEnd"/>
      <w:r w:rsidRPr="00BD225A">
        <w:rPr>
          <w:sz w:val="26"/>
          <w:szCs w:val="26"/>
        </w:rPr>
        <w:t xml:space="preserve"> </w:t>
      </w:r>
      <w:proofErr w:type="spellStart"/>
      <w:r w:rsidRPr="00BD225A">
        <w:rPr>
          <w:sz w:val="26"/>
          <w:szCs w:val="26"/>
        </w:rPr>
        <w:t>điểm</w:t>
      </w:r>
      <w:proofErr w:type="spellEnd"/>
      <w:r w:rsidRPr="00BD225A">
        <w:rPr>
          <w:sz w:val="26"/>
          <w:szCs w:val="26"/>
        </w:rPr>
        <w:t xml:space="preserve"> </w:t>
      </w:r>
      <w:proofErr w:type="spellStart"/>
      <w:r w:rsidRPr="00BD225A">
        <w:rPr>
          <w:sz w:val="26"/>
          <w:szCs w:val="26"/>
        </w:rPr>
        <w:t>của</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cổ</w:t>
      </w:r>
      <w:proofErr w:type="spellEnd"/>
      <w:r w:rsidRPr="00BD225A">
        <w:rPr>
          <w:sz w:val="26"/>
          <w:szCs w:val="26"/>
        </w:rPr>
        <w:t xml:space="preserve"> </w:t>
      </w:r>
      <w:proofErr w:type="spellStart"/>
      <w:r w:rsidRPr="00BD225A">
        <w:rPr>
          <w:sz w:val="26"/>
          <w:szCs w:val="26"/>
        </w:rPr>
        <w:t>điển</w:t>
      </w:r>
      <w:proofErr w:type="spellEnd"/>
      <w:r w:rsidRPr="00BD225A">
        <w:rPr>
          <w:sz w:val="26"/>
          <w:szCs w:val="26"/>
        </w:rPr>
        <w:t xml:space="preserve"> </w:t>
      </w:r>
      <w:proofErr w:type="spellStart"/>
      <w:r w:rsidRPr="00BD225A">
        <w:rPr>
          <w:sz w:val="26"/>
          <w:szCs w:val="26"/>
        </w:rPr>
        <w:t>và</w:t>
      </w:r>
      <w:proofErr w:type="spellEnd"/>
      <w:r w:rsidRPr="00BD225A">
        <w:rPr>
          <w:sz w:val="26"/>
          <w:szCs w:val="26"/>
        </w:rPr>
        <w:t xml:space="preserve"> </w:t>
      </w:r>
      <w:proofErr w:type="spellStart"/>
      <w:r w:rsidRPr="00BD225A">
        <w:rPr>
          <w:sz w:val="26"/>
          <w:szCs w:val="26"/>
        </w:rPr>
        <w:t>hiện</w:t>
      </w:r>
      <w:proofErr w:type="spellEnd"/>
      <w:r w:rsidRPr="00BD225A">
        <w:rPr>
          <w:sz w:val="26"/>
          <w:szCs w:val="26"/>
        </w:rPr>
        <w:t xml:space="preserve"> </w:t>
      </w:r>
      <w:proofErr w:type="spellStart"/>
      <w:r w:rsidRPr="00BD225A">
        <w:rPr>
          <w:sz w:val="26"/>
          <w:szCs w:val="26"/>
        </w:rPr>
        <w:t>đại</w:t>
      </w:r>
      <w:proofErr w:type="spellEnd"/>
      <w:r w:rsidRPr="00BD225A">
        <w:rPr>
          <w:sz w:val="26"/>
          <w:szCs w:val="26"/>
        </w:rPr>
        <w:t xml:space="preserve">.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mô</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học</w:t>
      </w:r>
      <w:proofErr w:type="spellEnd"/>
      <w:r w:rsidRPr="00BD225A">
        <w:rPr>
          <w:sz w:val="26"/>
          <w:szCs w:val="26"/>
        </w:rPr>
        <w:t xml:space="preserve"> </w:t>
      </w:r>
      <w:proofErr w:type="spellStart"/>
      <w:r w:rsidRPr="00BD225A">
        <w:rPr>
          <w:sz w:val="26"/>
          <w:szCs w:val="26"/>
        </w:rPr>
        <w:t>máy</w:t>
      </w:r>
      <w:proofErr w:type="spellEnd"/>
      <w:r w:rsidRPr="00BD225A">
        <w:rPr>
          <w:sz w:val="26"/>
          <w:szCs w:val="26"/>
        </w:rPr>
        <w:t xml:space="preserve"> </w:t>
      </w:r>
      <w:proofErr w:type="spellStart"/>
      <w:r w:rsidRPr="00BD225A">
        <w:rPr>
          <w:sz w:val="26"/>
          <w:szCs w:val="26"/>
        </w:rPr>
        <w:t>stardist</w:t>
      </w:r>
      <w:proofErr w:type="spellEnd"/>
      <w:r w:rsidRPr="00BD225A">
        <w:rPr>
          <w:sz w:val="26"/>
          <w:szCs w:val="26"/>
        </w:rPr>
        <w:t xml:space="preserve">, </w:t>
      </w:r>
      <w:proofErr w:type="spellStart"/>
      <w:r w:rsidRPr="00BD225A">
        <w:rPr>
          <w:sz w:val="26"/>
          <w:szCs w:val="26"/>
        </w:rPr>
        <w:t>từ</w:t>
      </w:r>
      <w:proofErr w:type="spellEnd"/>
      <w:r w:rsidRPr="00BD225A">
        <w:rPr>
          <w:sz w:val="26"/>
          <w:szCs w:val="26"/>
        </w:rPr>
        <w:t xml:space="preserve"> </w:t>
      </w:r>
      <w:proofErr w:type="spellStart"/>
      <w:r w:rsidRPr="00BD225A">
        <w:rPr>
          <w:sz w:val="26"/>
          <w:szCs w:val="26"/>
        </w:rPr>
        <w:t>đó</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bài</w:t>
      </w:r>
      <w:proofErr w:type="spellEnd"/>
      <w:r w:rsidRPr="00BD225A">
        <w:rPr>
          <w:sz w:val="26"/>
          <w:szCs w:val="26"/>
        </w:rPr>
        <w:t xml:space="preserve"> </w:t>
      </w:r>
      <w:proofErr w:type="spellStart"/>
      <w:r w:rsidRPr="00BD225A">
        <w:rPr>
          <w:sz w:val="26"/>
          <w:szCs w:val="26"/>
        </w:rPr>
        <w:t>toán</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định</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khí</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chất</w:t>
      </w:r>
      <w:proofErr w:type="spellEnd"/>
      <w:r w:rsidRPr="00BD225A">
        <w:rPr>
          <w:sz w:val="26"/>
          <w:szCs w:val="26"/>
        </w:rPr>
        <w:t xml:space="preserve"> </w:t>
      </w:r>
      <w:proofErr w:type="spellStart"/>
      <w:r w:rsidRPr="00BD225A">
        <w:rPr>
          <w:sz w:val="26"/>
          <w:szCs w:val="26"/>
        </w:rPr>
        <w:t>lỏng</w:t>
      </w:r>
      <w:proofErr w:type="spellEnd"/>
      <w:r w:rsidRPr="00BD225A">
        <w:rPr>
          <w:sz w:val="26"/>
          <w:szCs w:val="26"/>
        </w:rPr>
        <w:t>.</w:t>
      </w:r>
    </w:p>
    <w:p w14:paraId="3E9B9543" w14:textId="77777777" w:rsidR="00845AAE" w:rsidRPr="00BD225A" w:rsidRDefault="00845AAE" w:rsidP="00845AAE">
      <w:pPr>
        <w:numPr>
          <w:ilvl w:val="0"/>
          <w:numId w:val="54"/>
        </w:numPr>
        <w:shd w:val="clear" w:color="auto" w:fill="FFFFFF"/>
        <w:spacing w:line="360" w:lineRule="auto"/>
        <w:rPr>
          <w:sz w:val="26"/>
          <w:szCs w:val="26"/>
        </w:rPr>
      </w:pP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nghiệm</w:t>
      </w:r>
      <w:proofErr w:type="spellEnd"/>
      <w:r w:rsidRPr="00BD225A">
        <w:rPr>
          <w:sz w:val="26"/>
          <w:szCs w:val="26"/>
        </w:rPr>
        <w:t>: </w:t>
      </w:r>
      <w:proofErr w:type="spellStart"/>
      <w:r w:rsidRPr="00BD225A">
        <w:rPr>
          <w:sz w:val="26"/>
          <w:szCs w:val="26"/>
        </w:rPr>
        <w:t>Nghiên</w:t>
      </w:r>
      <w:proofErr w:type="spellEnd"/>
      <w:r w:rsidRPr="00BD225A">
        <w:rPr>
          <w:sz w:val="26"/>
          <w:szCs w:val="26"/>
        </w:rPr>
        <w:t xml:space="preserve"> </w:t>
      </w:r>
      <w:proofErr w:type="spellStart"/>
      <w:r w:rsidRPr="00BD225A">
        <w:rPr>
          <w:sz w:val="26"/>
          <w:szCs w:val="26"/>
        </w:rPr>
        <w:t>cứu</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nghiệm</w:t>
      </w:r>
      <w:proofErr w:type="spellEnd"/>
      <w:r w:rsidRPr="00BD225A">
        <w:rPr>
          <w:sz w:val="26"/>
          <w:szCs w:val="26"/>
        </w:rPr>
        <w:t xml:space="preserve"> </w:t>
      </w:r>
      <w:proofErr w:type="spellStart"/>
      <w:r w:rsidRPr="00BD225A">
        <w:rPr>
          <w:sz w:val="26"/>
          <w:szCs w:val="26"/>
        </w:rPr>
        <w:t>sẽ</w:t>
      </w:r>
      <w:proofErr w:type="spellEnd"/>
      <w:r w:rsidRPr="00BD225A">
        <w:rPr>
          <w:sz w:val="26"/>
          <w:szCs w:val="26"/>
        </w:rPr>
        <w:t xml:space="preserve"> </w:t>
      </w:r>
      <w:proofErr w:type="spellStart"/>
      <w:r w:rsidRPr="00BD225A">
        <w:rPr>
          <w:sz w:val="26"/>
          <w:szCs w:val="26"/>
        </w:rPr>
        <w:t>sử</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tiêu</w:t>
      </w:r>
      <w:proofErr w:type="spellEnd"/>
      <w:r w:rsidRPr="00BD225A">
        <w:rPr>
          <w:sz w:val="26"/>
          <w:szCs w:val="26"/>
        </w:rPr>
        <w:t xml:space="preserve"> </w:t>
      </w:r>
      <w:proofErr w:type="spellStart"/>
      <w:r w:rsidRPr="00BD225A">
        <w:rPr>
          <w:sz w:val="26"/>
          <w:szCs w:val="26"/>
        </w:rPr>
        <w:t>chí</w:t>
      </w:r>
      <w:proofErr w:type="spellEnd"/>
      <w:r w:rsidRPr="00BD225A">
        <w:rPr>
          <w:sz w:val="26"/>
          <w:szCs w:val="26"/>
        </w:rPr>
        <w:t xml:space="preserve"> </w:t>
      </w:r>
      <w:proofErr w:type="spellStart"/>
      <w:r w:rsidRPr="00BD225A">
        <w:rPr>
          <w:sz w:val="26"/>
          <w:szCs w:val="26"/>
        </w:rPr>
        <w:t>đánh</w:t>
      </w:r>
      <w:proofErr w:type="spellEnd"/>
      <w:r w:rsidRPr="00BD225A">
        <w:rPr>
          <w:sz w:val="26"/>
          <w:szCs w:val="26"/>
        </w:rPr>
        <w:t xml:space="preserve"> </w:t>
      </w:r>
      <w:proofErr w:type="spellStart"/>
      <w:r w:rsidRPr="00BD225A">
        <w:rPr>
          <w:sz w:val="26"/>
          <w:szCs w:val="26"/>
        </w:rPr>
        <w:t>giá</w:t>
      </w:r>
      <w:proofErr w:type="spellEnd"/>
      <w:r w:rsidRPr="00BD225A">
        <w:rPr>
          <w:sz w:val="26"/>
          <w:szCs w:val="26"/>
        </w:rPr>
        <w:t xml:space="preserve"> </w:t>
      </w:r>
      <w:proofErr w:type="spellStart"/>
      <w:r w:rsidRPr="00BD225A">
        <w:rPr>
          <w:sz w:val="26"/>
          <w:szCs w:val="26"/>
        </w:rPr>
        <w:t>sau</w:t>
      </w:r>
      <w:proofErr w:type="spellEnd"/>
      <w:r w:rsidRPr="00BD225A">
        <w:rPr>
          <w:sz w:val="26"/>
          <w:szCs w:val="26"/>
        </w:rPr>
        <w:t>:</w:t>
      </w:r>
    </w:p>
    <w:p w14:paraId="71B9EDF3" w14:textId="77777777" w:rsidR="00845AAE" w:rsidRPr="00BD225A" w:rsidRDefault="00845AAE" w:rsidP="00845AAE">
      <w:pPr>
        <w:numPr>
          <w:ilvl w:val="1"/>
          <w:numId w:val="54"/>
        </w:numPr>
        <w:shd w:val="clear" w:color="auto" w:fill="FFFFFF"/>
        <w:spacing w:line="360" w:lineRule="auto"/>
        <w:rPr>
          <w:sz w:val="26"/>
          <w:szCs w:val="26"/>
        </w:rPr>
      </w:pPr>
      <w:proofErr w:type="spellStart"/>
      <w:r w:rsidRPr="00BD225A">
        <w:rPr>
          <w:sz w:val="26"/>
          <w:szCs w:val="26"/>
        </w:rPr>
        <w:t>Độ</w:t>
      </w:r>
      <w:proofErr w:type="spellEnd"/>
      <w:r w:rsidRPr="00BD225A">
        <w:rPr>
          <w:sz w:val="26"/>
          <w:szCs w:val="26"/>
        </w:rPr>
        <w:t xml:space="preserve"> </w:t>
      </w:r>
      <w:proofErr w:type="spellStart"/>
      <w:r w:rsidRPr="00BD225A">
        <w:rPr>
          <w:sz w:val="26"/>
          <w:szCs w:val="26"/>
        </w:rPr>
        <w:t>chính</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w:t>
      </w:r>
      <w:proofErr w:type="spellStart"/>
      <w:r w:rsidRPr="00BD225A">
        <w:rPr>
          <w:sz w:val="26"/>
          <w:szCs w:val="26"/>
        </w:rPr>
        <w:t>Tỷ</w:t>
      </w:r>
      <w:proofErr w:type="spellEnd"/>
      <w:r w:rsidRPr="00BD225A">
        <w:rPr>
          <w:sz w:val="26"/>
          <w:szCs w:val="26"/>
        </w:rPr>
        <w:t xml:space="preserve"> </w:t>
      </w:r>
      <w:proofErr w:type="spellStart"/>
      <w:r w:rsidRPr="00BD225A">
        <w:rPr>
          <w:sz w:val="26"/>
          <w:szCs w:val="26"/>
        </w:rPr>
        <w:t>lệ</w:t>
      </w:r>
      <w:proofErr w:type="spellEnd"/>
      <w:r w:rsidRPr="00BD225A">
        <w:rPr>
          <w:sz w:val="26"/>
          <w:szCs w:val="26"/>
        </w:rPr>
        <w:t xml:space="preserve"> </w:t>
      </w:r>
      <w:proofErr w:type="spellStart"/>
      <w:r w:rsidRPr="00BD225A">
        <w:rPr>
          <w:sz w:val="26"/>
          <w:szCs w:val="26"/>
        </w:rPr>
        <w:t>số</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khí</w:t>
      </w:r>
      <w:proofErr w:type="spellEnd"/>
      <w:r w:rsidRPr="00BD225A">
        <w:rPr>
          <w:sz w:val="26"/>
          <w:szCs w:val="26"/>
        </w:rPr>
        <w:t xml:space="preserve"> </w:t>
      </w:r>
      <w:proofErr w:type="spellStart"/>
      <w:r w:rsidRPr="00BD225A">
        <w:rPr>
          <w:sz w:val="26"/>
          <w:szCs w:val="26"/>
        </w:rPr>
        <w:t>được</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chính</w:t>
      </w:r>
      <w:proofErr w:type="spellEnd"/>
      <w:r w:rsidRPr="00BD225A">
        <w:rPr>
          <w:sz w:val="26"/>
          <w:szCs w:val="26"/>
        </w:rPr>
        <w:t xml:space="preserve"> </w:t>
      </w:r>
      <w:proofErr w:type="spellStart"/>
      <w:r w:rsidRPr="00BD225A">
        <w:rPr>
          <w:sz w:val="26"/>
          <w:szCs w:val="26"/>
        </w:rPr>
        <w:t>xác</w:t>
      </w:r>
      <w:proofErr w:type="spellEnd"/>
      <w:r w:rsidRPr="00BD225A">
        <w:rPr>
          <w:sz w:val="26"/>
          <w:szCs w:val="26"/>
        </w:rPr>
        <w:t xml:space="preserve"> </w:t>
      </w:r>
      <w:proofErr w:type="spellStart"/>
      <w:r w:rsidRPr="00BD225A">
        <w:rPr>
          <w:sz w:val="26"/>
          <w:szCs w:val="26"/>
        </w:rPr>
        <w:t>trên</w:t>
      </w:r>
      <w:proofErr w:type="spellEnd"/>
      <w:r w:rsidRPr="00BD225A">
        <w:rPr>
          <w:sz w:val="26"/>
          <w:szCs w:val="26"/>
        </w:rPr>
        <w:t xml:space="preserve"> </w:t>
      </w:r>
      <w:proofErr w:type="spellStart"/>
      <w:r w:rsidRPr="00BD225A">
        <w:rPr>
          <w:sz w:val="26"/>
          <w:szCs w:val="26"/>
        </w:rPr>
        <w:t>tổng</w:t>
      </w:r>
      <w:proofErr w:type="spellEnd"/>
      <w:r w:rsidRPr="00BD225A">
        <w:rPr>
          <w:sz w:val="26"/>
          <w:szCs w:val="26"/>
        </w:rPr>
        <w:t xml:space="preserve"> </w:t>
      </w:r>
      <w:proofErr w:type="spellStart"/>
      <w:r w:rsidRPr="00BD225A">
        <w:rPr>
          <w:sz w:val="26"/>
          <w:szCs w:val="26"/>
        </w:rPr>
        <w:t>số</w:t>
      </w:r>
      <w:proofErr w:type="spellEnd"/>
      <w:r w:rsidRPr="00BD225A">
        <w:rPr>
          <w:sz w:val="26"/>
          <w:szCs w:val="26"/>
        </w:rPr>
        <w:t xml:space="preserve"> </w:t>
      </w:r>
      <w:proofErr w:type="spellStart"/>
      <w:r w:rsidRPr="00BD225A">
        <w:rPr>
          <w:sz w:val="26"/>
          <w:szCs w:val="26"/>
        </w:rPr>
        <w:t>bọt</w:t>
      </w:r>
      <w:proofErr w:type="spellEnd"/>
      <w:r w:rsidRPr="00BD225A">
        <w:rPr>
          <w:sz w:val="26"/>
          <w:szCs w:val="26"/>
        </w:rPr>
        <w:t xml:space="preserve"> </w:t>
      </w:r>
      <w:proofErr w:type="spellStart"/>
      <w:r w:rsidRPr="00BD225A">
        <w:rPr>
          <w:sz w:val="26"/>
          <w:szCs w:val="26"/>
        </w:rPr>
        <w:t>khí</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thể</w:t>
      </w:r>
      <w:proofErr w:type="spellEnd"/>
      <w:r w:rsidRPr="00BD225A">
        <w:rPr>
          <w:sz w:val="26"/>
          <w:szCs w:val="26"/>
        </w:rPr>
        <w:t xml:space="preserve"> </w:t>
      </w:r>
      <w:proofErr w:type="spellStart"/>
      <w:r w:rsidRPr="00BD225A">
        <w:rPr>
          <w:sz w:val="26"/>
          <w:szCs w:val="26"/>
        </w:rPr>
        <w:t>đã</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trong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
    <w:p w14:paraId="04EA6F7A" w14:textId="77777777" w:rsidR="00845AAE" w:rsidRPr="00BD225A" w:rsidRDefault="00845AAE" w:rsidP="00845AAE">
      <w:pPr>
        <w:numPr>
          <w:ilvl w:val="1"/>
          <w:numId w:val="54"/>
        </w:numPr>
        <w:shd w:val="clear" w:color="auto" w:fill="FFFFFF"/>
        <w:spacing w:line="360" w:lineRule="auto"/>
        <w:rPr>
          <w:sz w:val="26"/>
          <w:szCs w:val="26"/>
        </w:rPr>
      </w:pPr>
      <w:proofErr w:type="spellStart"/>
      <w:r w:rsidRPr="00BD225A">
        <w:rPr>
          <w:sz w:val="26"/>
          <w:szCs w:val="26"/>
        </w:rPr>
        <w:t>Tốc</w:t>
      </w:r>
      <w:proofErr w:type="spellEnd"/>
      <w:r w:rsidRPr="00BD225A">
        <w:rPr>
          <w:sz w:val="26"/>
          <w:szCs w:val="26"/>
        </w:rPr>
        <w:t xml:space="preserve"> </w:t>
      </w:r>
      <w:proofErr w:type="spellStart"/>
      <w:r w:rsidRPr="00BD225A">
        <w:rPr>
          <w:sz w:val="26"/>
          <w:szCs w:val="26"/>
        </w:rPr>
        <w:t>độ</w:t>
      </w:r>
      <w:proofErr w:type="spellEnd"/>
      <w:r w:rsidRPr="00BD225A">
        <w:rPr>
          <w:sz w:val="26"/>
          <w:szCs w:val="26"/>
        </w:rPr>
        <w:t>: </w:t>
      </w:r>
      <w:proofErr w:type="spellStart"/>
      <w:r w:rsidRPr="00BD225A">
        <w:rPr>
          <w:sz w:val="26"/>
          <w:szCs w:val="26"/>
        </w:rPr>
        <w:t>Thời</w:t>
      </w:r>
      <w:proofErr w:type="spellEnd"/>
      <w:r w:rsidRPr="00BD225A">
        <w:rPr>
          <w:sz w:val="26"/>
          <w:szCs w:val="26"/>
        </w:rPr>
        <w:t xml:space="preserve"> </w:t>
      </w:r>
      <w:proofErr w:type="spellStart"/>
      <w:r w:rsidRPr="00BD225A">
        <w:rPr>
          <w:sz w:val="26"/>
          <w:szCs w:val="26"/>
        </w:rPr>
        <w:t>gian</w:t>
      </w:r>
      <w:proofErr w:type="spellEnd"/>
      <w:r w:rsidRPr="00BD225A">
        <w:rPr>
          <w:sz w:val="26"/>
          <w:szCs w:val="26"/>
        </w:rPr>
        <w:t xml:space="preserve"> </w:t>
      </w:r>
      <w:proofErr w:type="spellStart"/>
      <w:r w:rsidRPr="00BD225A">
        <w:rPr>
          <w:sz w:val="26"/>
          <w:szCs w:val="26"/>
        </w:rPr>
        <w:t>cần</w:t>
      </w:r>
      <w:proofErr w:type="spellEnd"/>
      <w:r w:rsidRPr="00BD225A">
        <w:rPr>
          <w:sz w:val="26"/>
          <w:szCs w:val="26"/>
        </w:rPr>
        <w:t xml:space="preserve"> </w:t>
      </w:r>
      <w:proofErr w:type="spellStart"/>
      <w:r w:rsidRPr="00BD225A">
        <w:rPr>
          <w:sz w:val="26"/>
          <w:szCs w:val="26"/>
        </w:rPr>
        <w:t>thiết</w:t>
      </w:r>
      <w:proofErr w:type="spellEnd"/>
      <w:r w:rsidRPr="00BD225A">
        <w:rPr>
          <w:sz w:val="26"/>
          <w:szCs w:val="26"/>
        </w:rPr>
        <w:t xml:space="preserve"> </w:t>
      </w:r>
      <w:proofErr w:type="spellStart"/>
      <w:r w:rsidRPr="00BD225A">
        <w:rPr>
          <w:sz w:val="26"/>
          <w:szCs w:val="26"/>
        </w:rPr>
        <w:t>để</w:t>
      </w:r>
      <w:proofErr w:type="spellEnd"/>
      <w:r w:rsidRPr="00BD225A">
        <w:rPr>
          <w:sz w:val="26"/>
          <w:szCs w:val="26"/>
        </w:rPr>
        <w:t xml:space="preserve"> </w:t>
      </w:r>
      <w:proofErr w:type="spellStart"/>
      <w:r w:rsidRPr="00BD225A">
        <w:rPr>
          <w:sz w:val="26"/>
          <w:szCs w:val="26"/>
        </w:rPr>
        <w:t>thực</w:t>
      </w:r>
      <w:proofErr w:type="spellEnd"/>
      <w:r w:rsidRPr="00BD225A">
        <w:rPr>
          <w:sz w:val="26"/>
          <w:szCs w:val="26"/>
        </w:rPr>
        <w:t xml:space="preserve"> </w:t>
      </w:r>
      <w:proofErr w:type="spellStart"/>
      <w:r w:rsidRPr="00BD225A">
        <w:rPr>
          <w:sz w:val="26"/>
          <w:szCs w:val="26"/>
        </w:rPr>
        <w:t>hiện</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vùng</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w:t>
      </w:r>
    </w:p>
    <w:p w14:paraId="38E88A53" w14:textId="2D87244D" w:rsidR="000E38FC" w:rsidRPr="00BD225A" w:rsidRDefault="00845AAE" w:rsidP="002F080A">
      <w:pPr>
        <w:numPr>
          <w:ilvl w:val="1"/>
          <w:numId w:val="54"/>
        </w:numPr>
        <w:shd w:val="clear" w:color="auto" w:fill="FFFFFF"/>
        <w:spacing w:after="150" w:line="360" w:lineRule="auto"/>
        <w:rPr>
          <w:sz w:val="26"/>
          <w:szCs w:val="26"/>
        </w:rPr>
      </w:pPr>
      <w:proofErr w:type="spellStart"/>
      <w:r w:rsidRPr="00BD225A">
        <w:rPr>
          <w:sz w:val="26"/>
          <w:szCs w:val="26"/>
        </w:rPr>
        <w:t>Khả</w:t>
      </w:r>
      <w:proofErr w:type="spellEnd"/>
      <w:r w:rsidRPr="00BD225A">
        <w:rPr>
          <w:sz w:val="26"/>
          <w:szCs w:val="26"/>
        </w:rPr>
        <w:t xml:space="preserve"> </w:t>
      </w:r>
      <w:proofErr w:type="spellStart"/>
      <w:r w:rsidRPr="00BD225A">
        <w:rPr>
          <w:sz w:val="26"/>
          <w:szCs w:val="26"/>
        </w:rPr>
        <w:t>năng</w:t>
      </w:r>
      <w:proofErr w:type="spellEnd"/>
      <w:r w:rsidRPr="00BD225A">
        <w:rPr>
          <w:sz w:val="26"/>
          <w:szCs w:val="26"/>
        </w:rPr>
        <w:t xml:space="preserve"> </w:t>
      </w:r>
      <w:proofErr w:type="spellStart"/>
      <w:r w:rsidRPr="00BD225A">
        <w:rPr>
          <w:sz w:val="26"/>
          <w:szCs w:val="26"/>
        </w:rPr>
        <w:t>mở</w:t>
      </w:r>
      <w:proofErr w:type="spellEnd"/>
      <w:r w:rsidRPr="00BD225A">
        <w:rPr>
          <w:sz w:val="26"/>
          <w:szCs w:val="26"/>
        </w:rPr>
        <w:t xml:space="preserve"> </w:t>
      </w:r>
      <w:proofErr w:type="spellStart"/>
      <w:r w:rsidRPr="00BD225A">
        <w:rPr>
          <w:sz w:val="26"/>
          <w:szCs w:val="26"/>
        </w:rPr>
        <w:t>rộng</w:t>
      </w:r>
      <w:proofErr w:type="spellEnd"/>
      <w:r w:rsidRPr="00BD225A">
        <w:rPr>
          <w:sz w:val="26"/>
          <w:szCs w:val="26"/>
        </w:rPr>
        <w:t>: </w:t>
      </w:r>
      <w:proofErr w:type="spellStart"/>
      <w:r w:rsidRPr="00BD225A">
        <w:rPr>
          <w:sz w:val="26"/>
          <w:szCs w:val="26"/>
        </w:rPr>
        <w:t>Khả</w:t>
      </w:r>
      <w:proofErr w:type="spellEnd"/>
      <w:r w:rsidRPr="00BD225A">
        <w:rPr>
          <w:sz w:val="26"/>
          <w:szCs w:val="26"/>
        </w:rPr>
        <w:t xml:space="preserve"> </w:t>
      </w:r>
      <w:proofErr w:type="spellStart"/>
      <w:r w:rsidRPr="00BD225A">
        <w:rPr>
          <w:sz w:val="26"/>
          <w:szCs w:val="26"/>
        </w:rPr>
        <w:t>năng</w:t>
      </w:r>
      <w:proofErr w:type="spellEnd"/>
      <w:r w:rsidRPr="00BD225A">
        <w:rPr>
          <w:sz w:val="26"/>
          <w:szCs w:val="26"/>
        </w:rPr>
        <w:t xml:space="preserve"> </w:t>
      </w:r>
      <w:proofErr w:type="spellStart"/>
      <w:r w:rsidRPr="00BD225A">
        <w:rPr>
          <w:sz w:val="26"/>
          <w:szCs w:val="26"/>
        </w:rPr>
        <w:t>áp</w:t>
      </w:r>
      <w:proofErr w:type="spellEnd"/>
      <w:r w:rsidRPr="00BD225A">
        <w:rPr>
          <w:sz w:val="26"/>
          <w:szCs w:val="26"/>
        </w:rPr>
        <w:t xml:space="preserve"> </w:t>
      </w:r>
      <w:proofErr w:type="spellStart"/>
      <w:r w:rsidRPr="00BD225A">
        <w:rPr>
          <w:sz w:val="26"/>
          <w:szCs w:val="26"/>
        </w:rPr>
        <w:t>dụng</w:t>
      </w:r>
      <w:proofErr w:type="spellEnd"/>
      <w:r w:rsidRPr="00BD225A">
        <w:rPr>
          <w:sz w:val="26"/>
          <w:szCs w:val="26"/>
        </w:rPr>
        <w:t xml:space="preserve"> </w:t>
      </w:r>
      <w:proofErr w:type="spellStart"/>
      <w:r w:rsidRPr="00BD225A">
        <w:rPr>
          <w:sz w:val="26"/>
          <w:szCs w:val="26"/>
        </w:rPr>
        <w:t>phương</w:t>
      </w:r>
      <w:proofErr w:type="spellEnd"/>
      <w:r w:rsidRPr="00BD225A">
        <w:rPr>
          <w:sz w:val="26"/>
          <w:szCs w:val="26"/>
        </w:rPr>
        <w:t xml:space="preserve"> </w:t>
      </w:r>
      <w:proofErr w:type="spellStart"/>
      <w:r w:rsidRPr="00BD225A">
        <w:rPr>
          <w:sz w:val="26"/>
          <w:szCs w:val="26"/>
        </w:rPr>
        <w:t>pháp</w:t>
      </w:r>
      <w:proofErr w:type="spellEnd"/>
      <w:r w:rsidRPr="00BD225A">
        <w:rPr>
          <w:sz w:val="26"/>
          <w:szCs w:val="26"/>
        </w:rPr>
        <w:t xml:space="preserve"> </w:t>
      </w:r>
      <w:proofErr w:type="spellStart"/>
      <w:r w:rsidRPr="00BD225A">
        <w:rPr>
          <w:sz w:val="26"/>
          <w:szCs w:val="26"/>
        </w:rPr>
        <w:t>cho</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có</w:t>
      </w:r>
      <w:proofErr w:type="spellEnd"/>
      <w:r w:rsidRPr="00BD225A">
        <w:rPr>
          <w:sz w:val="26"/>
          <w:szCs w:val="26"/>
        </w:rPr>
        <w:t xml:space="preserve"> </w:t>
      </w:r>
      <w:proofErr w:type="spellStart"/>
      <w:r w:rsidRPr="00BD225A">
        <w:rPr>
          <w:sz w:val="26"/>
          <w:szCs w:val="26"/>
        </w:rPr>
        <w:t>độ</w:t>
      </w:r>
      <w:proofErr w:type="spellEnd"/>
      <w:r w:rsidRPr="00BD225A">
        <w:rPr>
          <w:sz w:val="26"/>
          <w:szCs w:val="26"/>
        </w:rPr>
        <w:t xml:space="preserve"> </w:t>
      </w:r>
      <w:proofErr w:type="spellStart"/>
      <w:r w:rsidRPr="00BD225A">
        <w:rPr>
          <w:sz w:val="26"/>
          <w:szCs w:val="26"/>
        </w:rPr>
        <w:t>phân</w:t>
      </w:r>
      <w:proofErr w:type="spellEnd"/>
      <w:r w:rsidRPr="00BD225A">
        <w:rPr>
          <w:sz w:val="26"/>
          <w:szCs w:val="26"/>
        </w:rPr>
        <w:t xml:space="preserve"> </w:t>
      </w:r>
      <w:proofErr w:type="spellStart"/>
      <w:r w:rsidRPr="00BD225A">
        <w:rPr>
          <w:sz w:val="26"/>
          <w:szCs w:val="26"/>
        </w:rPr>
        <w:t>giải</w:t>
      </w:r>
      <w:proofErr w:type="spellEnd"/>
      <w:r w:rsidRPr="00BD225A">
        <w:rPr>
          <w:sz w:val="26"/>
          <w:szCs w:val="26"/>
        </w:rPr>
        <w:t xml:space="preserve"> </w:t>
      </w:r>
      <w:proofErr w:type="spellStart"/>
      <w:r w:rsidRPr="00BD225A">
        <w:rPr>
          <w:sz w:val="26"/>
          <w:szCs w:val="26"/>
        </w:rPr>
        <w:t>cao</w:t>
      </w:r>
      <w:proofErr w:type="spellEnd"/>
      <w:r w:rsidRPr="00BD225A">
        <w:rPr>
          <w:sz w:val="26"/>
          <w:szCs w:val="26"/>
        </w:rPr>
        <w:t xml:space="preserve"> </w:t>
      </w:r>
      <w:proofErr w:type="spellStart"/>
      <w:r w:rsidRPr="00BD225A">
        <w:rPr>
          <w:sz w:val="26"/>
          <w:szCs w:val="26"/>
        </w:rPr>
        <w:t>hoặc</w:t>
      </w:r>
      <w:proofErr w:type="spellEnd"/>
      <w:r w:rsidRPr="00BD225A">
        <w:rPr>
          <w:sz w:val="26"/>
          <w:szCs w:val="26"/>
        </w:rPr>
        <w:t xml:space="preserve"> </w:t>
      </w:r>
      <w:proofErr w:type="spellStart"/>
      <w:r w:rsidRPr="00BD225A">
        <w:rPr>
          <w:sz w:val="26"/>
          <w:szCs w:val="26"/>
        </w:rPr>
        <w:t>các</w:t>
      </w:r>
      <w:proofErr w:type="spellEnd"/>
      <w:r w:rsidRPr="00BD225A">
        <w:rPr>
          <w:sz w:val="26"/>
          <w:szCs w:val="26"/>
        </w:rPr>
        <w:t xml:space="preserve"> </w:t>
      </w:r>
      <w:proofErr w:type="spellStart"/>
      <w:r w:rsidRPr="00BD225A">
        <w:rPr>
          <w:sz w:val="26"/>
          <w:szCs w:val="26"/>
        </w:rPr>
        <w:t>hình</w:t>
      </w:r>
      <w:proofErr w:type="spellEnd"/>
      <w:r w:rsidRPr="00BD225A">
        <w:rPr>
          <w:sz w:val="26"/>
          <w:szCs w:val="26"/>
        </w:rPr>
        <w:t xml:space="preserve"> </w:t>
      </w:r>
      <w:proofErr w:type="spellStart"/>
      <w:r w:rsidRPr="00BD225A">
        <w:rPr>
          <w:sz w:val="26"/>
          <w:szCs w:val="26"/>
        </w:rPr>
        <w:t>ảnh</w:t>
      </w:r>
      <w:proofErr w:type="spellEnd"/>
      <w:r w:rsidRPr="00BD225A">
        <w:rPr>
          <w:sz w:val="26"/>
          <w:szCs w:val="26"/>
        </w:rPr>
        <w:t xml:space="preserve"> </w:t>
      </w:r>
      <w:proofErr w:type="spellStart"/>
      <w:r w:rsidRPr="00BD225A">
        <w:rPr>
          <w:sz w:val="26"/>
          <w:szCs w:val="26"/>
        </w:rPr>
        <w:t>có</w:t>
      </w:r>
      <w:proofErr w:type="spellEnd"/>
      <w:r w:rsidRPr="00BD225A">
        <w:rPr>
          <w:sz w:val="26"/>
          <w:szCs w:val="26"/>
        </w:rPr>
        <w:t xml:space="preserve"> </w:t>
      </w:r>
      <w:proofErr w:type="spellStart"/>
      <w:r w:rsidRPr="00BD225A">
        <w:rPr>
          <w:sz w:val="26"/>
          <w:szCs w:val="26"/>
        </w:rPr>
        <w:t>nhiễu</w:t>
      </w:r>
      <w:proofErr w:type="spellEnd"/>
      <w:r w:rsidRPr="00BD225A">
        <w:rPr>
          <w:sz w:val="26"/>
          <w:szCs w:val="26"/>
        </w:rPr>
        <w:t xml:space="preserve"> </w:t>
      </w:r>
      <w:proofErr w:type="spellStart"/>
      <w:r w:rsidRPr="00BD225A">
        <w:rPr>
          <w:sz w:val="26"/>
          <w:szCs w:val="26"/>
        </w:rPr>
        <w:t>cao</w:t>
      </w:r>
      <w:proofErr w:type="spellEnd"/>
      <w:r w:rsidRPr="00BD225A">
        <w:rPr>
          <w:sz w:val="26"/>
          <w:szCs w:val="26"/>
        </w:rPr>
        <w:t>.</w:t>
      </w:r>
      <w:bookmarkEnd w:id="32"/>
    </w:p>
    <w:p w14:paraId="72329AB0" w14:textId="77777777" w:rsidR="002F080A" w:rsidRPr="00BD225A" w:rsidRDefault="002F080A">
      <w:pPr>
        <w:rPr>
          <w:b/>
          <w:sz w:val="26"/>
          <w:szCs w:val="26"/>
          <w:lang w:val="nl-NL"/>
        </w:rPr>
      </w:pPr>
      <w:r w:rsidRPr="00BD225A">
        <w:rPr>
          <w:sz w:val="26"/>
          <w:lang w:val="nl-NL"/>
        </w:rPr>
        <w:br w:type="page"/>
      </w:r>
    </w:p>
    <w:p w14:paraId="03C7FFCE" w14:textId="34887664" w:rsidR="00FF11B8" w:rsidRPr="00BD225A" w:rsidRDefault="00EC247A" w:rsidP="009963C2">
      <w:pPr>
        <w:pStyle w:val="Heading1"/>
        <w:rPr>
          <w:spacing w:val="1"/>
          <w:lang w:val="en-US"/>
        </w:rPr>
      </w:pPr>
      <w:r w:rsidRPr="00BD225A">
        <w:rPr>
          <w:sz w:val="26"/>
          <w:lang w:val="nl-NL"/>
        </w:rPr>
        <w:lastRenderedPageBreak/>
        <w:t xml:space="preserve"> </w:t>
      </w:r>
      <w:bookmarkStart w:id="33" w:name="_Toc129585110"/>
      <w:bookmarkStart w:id="34" w:name="_Toc134720560"/>
      <w:bookmarkStart w:id="35" w:name="_Toc135813236"/>
      <w:bookmarkStart w:id="36" w:name="_Toc181368460"/>
      <w:r w:rsidR="00FF11B8" w:rsidRPr="00BD225A">
        <w:t>CHƯƠNG 1</w:t>
      </w:r>
      <w:bookmarkStart w:id="37" w:name="_Toc129585111"/>
      <w:bookmarkStart w:id="38" w:name="_Toc134720561"/>
      <w:bookmarkStart w:id="39" w:name="_Toc135813237"/>
      <w:bookmarkEnd w:id="33"/>
      <w:bookmarkEnd w:id="34"/>
      <w:bookmarkEnd w:id="35"/>
      <w:r w:rsidR="00AF74B8" w:rsidRPr="00BD225A">
        <w:t xml:space="preserve"> </w:t>
      </w:r>
      <w:bookmarkEnd w:id="37"/>
      <w:bookmarkEnd w:id="38"/>
      <w:bookmarkEnd w:id="39"/>
      <w:r w:rsidR="002F23F8" w:rsidRPr="00BD225A">
        <w:rPr>
          <w:lang w:val="en-US"/>
        </w:rPr>
        <w:t>CƠ SỞ LÝ LUẬN</w:t>
      </w:r>
      <w:bookmarkEnd w:id="36"/>
    </w:p>
    <w:p w14:paraId="2AAD420D" w14:textId="77777777" w:rsidR="00FF11B8" w:rsidRPr="00BD225A" w:rsidRDefault="00FF11B8" w:rsidP="005E25FE">
      <w:pPr>
        <w:rPr>
          <w:lang w:val="nl-NL"/>
        </w:rPr>
      </w:pPr>
    </w:p>
    <w:p w14:paraId="227A9F27" w14:textId="0444B75F" w:rsidR="00A50B88" w:rsidRPr="00BD225A" w:rsidRDefault="007B3DA4" w:rsidP="00B56500">
      <w:pPr>
        <w:pStyle w:val="Heading2"/>
      </w:pPr>
      <w:bookmarkStart w:id="40" w:name="_Toc181368461"/>
      <w:r w:rsidRPr="00BD225A">
        <w:rPr>
          <w:lang w:val="nl-NL"/>
        </w:rPr>
        <w:t>1</w:t>
      </w:r>
      <w:r w:rsidRPr="00BD225A">
        <w:rPr>
          <w:lang w:val="vi-VN"/>
        </w:rPr>
        <w:t xml:space="preserve">.1. </w:t>
      </w:r>
      <w:r w:rsidR="006D1888" w:rsidRPr="00BD225A">
        <w:rPr>
          <w:lang w:val="nl-NL"/>
        </w:rPr>
        <w:t>Khái quát về</w:t>
      </w:r>
      <w:r w:rsidR="008D23F5" w:rsidRPr="00BD225A">
        <w:rPr>
          <w:lang w:val="nl-NL"/>
        </w:rPr>
        <w:t xml:space="preserve"> hiện tượng</w:t>
      </w:r>
      <w:r w:rsidR="006D1888" w:rsidRPr="00BD225A">
        <w:rPr>
          <w:lang w:val="nl-NL"/>
        </w:rPr>
        <w:t xml:space="preserve"> bọt khí trong chất lỏng</w:t>
      </w:r>
      <w:bookmarkEnd w:id="40"/>
    </w:p>
    <w:p w14:paraId="0A31ABA8" w14:textId="77777777" w:rsidR="00001C94" w:rsidRPr="00BD225A" w:rsidRDefault="00001C94" w:rsidP="00001C94">
      <w:pPr>
        <w:pStyle w:val="BodyText"/>
        <w:spacing w:before="156" w:line="360" w:lineRule="auto"/>
        <w:ind w:right="673" w:firstLine="284"/>
        <w:jc w:val="both"/>
        <w:rPr>
          <w:lang w:val="en-US"/>
        </w:rPr>
      </w:pPr>
      <w:bookmarkStart w:id="41" w:name="_Toc129585113"/>
      <w:bookmarkStart w:id="42" w:name="_Toc134720563"/>
      <w:r w:rsidRPr="00BD225A">
        <w:t>Bọt khí là hiện tượng vật lý xảy ra khi một hoặc nhiều bọt khí nhỏ được hình thành trong một chất lỏng hoặc chất rắn. Những bọt khí này thường có hình cầu hoặc hình dạng gần giống cầu và chứa không khí hoặc một loại khí khác bên trong. Bọt khí có thể được hình thành qua nhiều quá trình khác nhau, bao gồm phản ứng hóa học, sự khuấy trộn, hoặc sự gia tăng nhiệt độ</w:t>
      </w:r>
      <w:r w:rsidRPr="00BD225A">
        <w:rPr>
          <w:lang w:val="en-US"/>
        </w:rPr>
        <w:t>.</w:t>
      </w:r>
    </w:p>
    <w:p w14:paraId="569DA434" w14:textId="6475E7E4" w:rsidR="00001C94" w:rsidRPr="00BD225A" w:rsidRDefault="00001C94" w:rsidP="00D76466">
      <w:pPr>
        <w:pStyle w:val="BodyText"/>
        <w:spacing w:before="156" w:line="360" w:lineRule="auto"/>
        <w:ind w:right="673" w:firstLine="284"/>
        <w:jc w:val="both"/>
        <w:rPr>
          <w:lang w:val="en-US"/>
        </w:rPr>
      </w:pPr>
      <w:r w:rsidRPr="00BD225A">
        <w:t>Bọt khí thường được hình thành từ các bọt nhỏ, ngăn cách nhau bằng lớp màng mỏng. Kích thước và hình dạng của bọt khí có thể thay đổi tùy thuộc vào điều kiện môi trường (như áp suất, nhiệt độ, và độ nhớt của chất lỏng).</w:t>
      </w:r>
      <w:r w:rsidR="00D76466" w:rsidRPr="00BD225A">
        <w:rPr>
          <w:lang w:val="en-US"/>
        </w:rPr>
        <w:t xml:space="preserve"> </w:t>
      </w:r>
      <w:r w:rsidRPr="00BD225A">
        <w:t>Bọt khí có khả năng nổi lên bề mặt chất lỏng do sự chênh lệch mật độ giữa khí và chất lỏng. Chúng cũng có thể di chuyển và tương tác với nhau, tạo thành các cấu trúc bọt lớn hơn.</w:t>
      </w:r>
    </w:p>
    <w:p w14:paraId="7714492C" w14:textId="77777777" w:rsidR="00377751" w:rsidRPr="00BD225A" w:rsidRDefault="00377751" w:rsidP="00377751">
      <w:pPr>
        <w:pStyle w:val="BodyText"/>
        <w:spacing w:before="156" w:line="360" w:lineRule="auto"/>
        <w:ind w:right="673" w:firstLine="284"/>
        <w:jc w:val="both"/>
      </w:pPr>
      <w:r w:rsidRPr="00BD225A">
        <w:t>Bọt khí có khả năng nổi lên bề mặt chất lỏng do sự chênh lệch mật độ giữa khí và chất lỏng. Chúng cũng có thể di chuyển và tương tác với nhau, tạo thành các cấu trúc bọt lớn hơn.</w:t>
      </w:r>
    </w:p>
    <w:p w14:paraId="619B6366" w14:textId="10D0FCD4" w:rsidR="00521358" w:rsidRPr="00BD225A" w:rsidRDefault="00521358" w:rsidP="00B56500">
      <w:pPr>
        <w:pStyle w:val="Heading2"/>
        <w:rPr>
          <w:i/>
        </w:rPr>
      </w:pPr>
      <w:bookmarkStart w:id="43" w:name="_Toc181368462"/>
      <w:r w:rsidRPr="00BD225A">
        <w:t>1.2.</w:t>
      </w:r>
      <w:r w:rsidRPr="00BD225A">
        <w:rPr>
          <w:i/>
        </w:rPr>
        <w:t xml:space="preserve"> </w:t>
      </w:r>
      <w:bookmarkEnd w:id="41"/>
      <w:bookmarkEnd w:id="42"/>
      <w:r w:rsidR="00BC0813" w:rsidRPr="00BD225A">
        <w:t>(Viết chèn hoặc Copy - Paste special unformatted vào đây)</w:t>
      </w:r>
      <w:bookmarkEnd w:id="43"/>
    </w:p>
    <w:p w14:paraId="21413B17" w14:textId="6AEE495A" w:rsidR="00521358" w:rsidRPr="00BD225A" w:rsidRDefault="00521358" w:rsidP="005173CA">
      <w:pPr>
        <w:pStyle w:val="Heading3"/>
      </w:pPr>
      <w:bookmarkStart w:id="44" w:name="_Toc129585114"/>
      <w:bookmarkStart w:id="45" w:name="_Toc134720564"/>
      <w:bookmarkStart w:id="46" w:name="_Toc181368463"/>
      <w:r w:rsidRPr="00BD225A">
        <w:t xml:space="preserve">1.2.1. </w:t>
      </w:r>
      <w:bookmarkEnd w:id="44"/>
      <w:bookmarkEnd w:id="45"/>
      <w:r w:rsidR="00EB1A17" w:rsidRPr="00BD225A">
        <w:t>(Viết chèn hoặc Copy - Paste special unformatted vào đây)</w:t>
      </w:r>
      <w:bookmarkEnd w:id="46"/>
    </w:p>
    <w:p w14:paraId="20C4303E" w14:textId="64AF8A24" w:rsidR="00521358" w:rsidRPr="00BD225A" w:rsidRDefault="00EF11A5" w:rsidP="00521358">
      <w:pPr>
        <w:spacing w:line="360" w:lineRule="auto"/>
        <w:ind w:firstLine="567"/>
        <w:jc w:val="both"/>
        <w:rPr>
          <w:spacing w:val="-1"/>
          <w:w w:val="102"/>
          <w:sz w:val="26"/>
          <w:szCs w:val="26"/>
          <w:lang w:val="de-DE"/>
        </w:rPr>
      </w:pPr>
      <w:r w:rsidRPr="00BD225A">
        <w:rPr>
          <w:spacing w:val="-1"/>
          <w:sz w:val="26"/>
          <w:szCs w:val="26"/>
          <w:lang w:val="de-DE"/>
        </w:rPr>
        <w:t>..</w:t>
      </w:r>
      <w:r w:rsidR="00521358" w:rsidRPr="00BD225A">
        <w:rPr>
          <w:spacing w:val="-1"/>
          <w:w w:val="102"/>
          <w:sz w:val="26"/>
          <w:szCs w:val="26"/>
          <w:lang w:val="de-DE"/>
        </w:rPr>
        <w:t>.</w:t>
      </w:r>
    </w:p>
    <w:p w14:paraId="3D537AFE" w14:textId="5DD656DA" w:rsidR="00EF11A5" w:rsidRPr="00BD225A" w:rsidRDefault="00EF11A5" w:rsidP="00521358">
      <w:pPr>
        <w:spacing w:line="360" w:lineRule="auto"/>
        <w:ind w:firstLine="567"/>
        <w:jc w:val="both"/>
        <w:rPr>
          <w:spacing w:val="-1"/>
          <w:w w:val="102"/>
          <w:sz w:val="26"/>
          <w:szCs w:val="26"/>
          <w:lang w:val="de-DE"/>
        </w:rPr>
      </w:pPr>
      <w:r w:rsidRPr="00BD225A">
        <w:rPr>
          <w:spacing w:val="-1"/>
          <w:w w:val="102"/>
          <w:sz w:val="26"/>
          <w:szCs w:val="26"/>
          <w:lang w:val="de-DE"/>
        </w:rPr>
        <w:t>(Viết chèn hoặc Copy - Paste special unformatted vào đây)</w:t>
      </w:r>
    </w:p>
    <w:p w14:paraId="02CED4B9" w14:textId="235B19A2" w:rsidR="00EF11A5" w:rsidRPr="00BD225A" w:rsidRDefault="00EF11A5" w:rsidP="00521358">
      <w:pPr>
        <w:spacing w:line="360" w:lineRule="auto"/>
        <w:ind w:firstLine="567"/>
        <w:jc w:val="both"/>
        <w:rPr>
          <w:spacing w:val="-1"/>
          <w:w w:val="102"/>
          <w:sz w:val="26"/>
          <w:szCs w:val="26"/>
          <w:lang w:val="de-DE"/>
        </w:rPr>
      </w:pPr>
      <w:r w:rsidRPr="00BD225A">
        <w:rPr>
          <w:spacing w:val="-1"/>
          <w:w w:val="102"/>
          <w:sz w:val="26"/>
          <w:szCs w:val="26"/>
          <w:lang w:val="de-DE"/>
        </w:rPr>
        <w:t>...</w:t>
      </w:r>
    </w:p>
    <w:p w14:paraId="217B6EE7" w14:textId="77777777" w:rsidR="00521358" w:rsidRPr="00BD225A" w:rsidRDefault="00521358" w:rsidP="00EF11A5">
      <w:pPr>
        <w:pStyle w:val="Heading3"/>
      </w:pPr>
      <w:bookmarkStart w:id="47" w:name="_Toc181368464"/>
      <w:r w:rsidRPr="00BD225A">
        <w:t>1.2.2. Thực trạng ứng dụng công nghệ thông tin</w:t>
      </w:r>
      <w:bookmarkEnd w:id="47"/>
    </w:p>
    <w:p w14:paraId="7D40E18F" w14:textId="34DBA3EC" w:rsidR="00521358" w:rsidRPr="00BD225A" w:rsidRDefault="008A3758" w:rsidP="00521358">
      <w:pPr>
        <w:tabs>
          <w:tab w:val="left" w:pos="1340"/>
        </w:tabs>
        <w:spacing w:line="360" w:lineRule="auto"/>
        <w:ind w:firstLine="567"/>
        <w:jc w:val="both"/>
        <w:rPr>
          <w:rFonts w:eastAsia="Verdana"/>
          <w:sz w:val="26"/>
          <w:szCs w:val="26"/>
          <w:lang w:val="de-DE"/>
        </w:rPr>
      </w:pPr>
      <w:r w:rsidRPr="00BD225A">
        <w:rPr>
          <w:rFonts w:eastAsia="Verdana"/>
          <w:sz w:val="26"/>
          <w:szCs w:val="26"/>
          <w:lang w:val="de-DE"/>
        </w:rPr>
        <w:t>...</w:t>
      </w:r>
    </w:p>
    <w:p w14:paraId="692C655B" w14:textId="7F866FAA" w:rsidR="008A3758" w:rsidRPr="00BD225A" w:rsidRDefault="008A3758" w:rsidP="00521358">
      <w:pPr>
        <w:tabs>
          <w:tab w:val="left" w:pos="1340"/>
        </w:tabs>
        <w:spacing w:line="360" w:lineRule="auto"/>
        <w:ind w:firstLine="567"/>
        <w:jc w:val="both"/>
        <w:rPr>
          <w:rFonts w:eastAsia="Verdana"/>
          <w:sz w:val="26"/>
          <w:szCs w:val="26"/>
          <w:lang w:val="de-DE"/>
        </w:rPr>
      </w:pPr>
      <w:r w:rsidRPr="00BD225A">
        <w:rPr>
          <w:rFonts w:eastAsia="Verdana"/>
          <w:sz w:val="26"/>
          <w:szCs w:val="26"/>
          <w:lang w:val="de-DE"/>
        </w:rPr>
        <w:t>(Viết chèn hoặc Copy - Paste special unformatted vào đây)</w:t>
      </w:r>
    </w:p>
    <w:p w14:paraId="6376BB81" w14:textId="3AA3D37C" w:rsidR="008A3758" w:rsidRPr="00BD225A" w:rsidRDefault="008A3758" w:rsidP="00521358">
      <w:pPr>
        <w:tabs>
          <w:tab w:val="left" w:pos="1340"/>
        </w:tabs>
        <w:spacing w:line="360" w:lineRule="auto"/>
        <w:ind w:firstLine="567"/>
        <w:jc w:val="both"/>
        <w:rPr>
          <w:w w:val="102"/>
          <w:sz w:val="26"/>
          <w:szCs w:val="26"/>
          <w:lang w:val="de-DE"/>
        </w:rPr>
      </w:pPr>
      <w:r w:rsidRPr="00BD225A">
        <w:rPr>
          <w:rFonts w:eastAsia="Verdana"/>
          <w:sz w:val="26"/>
          <w:szCs w:val="26"/>
          <w:lang w:val="de-DE"/>
        </w:rPr>
        <w:t>...</w:t>
      </w:r>
    </w:p>
    <w:p w14:paraId="573FBD18" w14:textId="29489C28" w:rsidR="00FF11B8" w:rsidRPr="00BD225A" w:rsidRDefault="00FF11B8" w:rsidP="003719C8">
      <w:pPr>
        <w:tabs>
          <w:tab w:val="left" w:pos="1340"/>
        </w:tabs>
        <w:spacing w:line="360" w:lineRule="auto"/>
        <w:jc w:val="both"/>
        <w:rPr>
          <w:w w:val="102"/>
          <w:sz w:val="26"/>
          <w:szCs w:val="26"/>
          <w:lang w:val="de-DE"/>
        </w:rPr>
      </w:pPr>
    </w:p>
    <w:p w14:paraId="4346369B" w14:textId="3FA74504" w:rsidR="00FF11B8" w:rsidRPr="00BD225A" w:rsidRDefault="001B3498" w:rsidP="00FF11B8">
      <w:pPr>
        <w:spacing w:line="360" w:lineRule="auto"/>
        <w:jc w:val="center"/>
        <w:rPr>
          <w:spacing w:val="-1"/>
          <w:sz w:val="26"/>
          <w:szCs w:val="26"/>
        </w:rPr>
      </w:pPr>
      <w:r w:rsidRPr="00BD225A">
        <w:rPr>
          <w:noProof/>
          <w:sz w:val="26"/>
          <w:szCs w:val="26"/>
        </w:rPr>
        <w:t>(Chèn hình vào đây)</w:t>
      </w:r>
    </w:p>
    <w:p w14:paraId="367DAAAA" w14:textId="6D5F0FE3" w:rsidR="00521358" w:rsidRPr="00BD225A" w:rsidRDefault="00521358" w:rsidP="001B3498">
      <w:pPr>
        <w:pStyle w:val="FigureCaption"/>
        <w:rPr>
          <w:lang w:val="en-US"/>
        </w:rPr>
      </w:pPr>
      <w:bookmarkStart w:id="48" w:name="_Toc134726089"/>
      <w:bookmarkStart w:id="49" w:name="_Toc181308625"/>
      <w:r w:rsidRPr="00BD225A">
        <w:t>Hình</w:t>
      </w:r>
      <w:r w:rsidRPr="00BD225A">
        <w:rPr>
          <w:spacing w:val="10"/>
        </w:rPr>
        <w:t xml:space="preserve"> </w:t>
      </w:r>
      <w:r w:rsidRPr="00BD225A">
        <w:t>1.</w:t>
      </w:r>
      <w:r w:rsidRPr="00BD225A">
        <w:rPr>
          <w:lang w:val="en-US"/>
        </w:rPr>
        <w:t>1</w:t>
      </w:r>
      <w:r w:rsidRPr="00BD225A">
        <w:rPr>
          <w:spacing w:val="9"/>
        </w:rPr>
        <w:t xml:space="preserve"> </w:t>
      </w:r>
      <w:bookmarkEnd w:id="48"/>
      <w:r w:rsidR="001B3498" w:rsidRPr="00BD225A">
        <w:rPr>
          <w:spacing w:val="1"/>
          <w:lang w:val="en-US"/>
        </w:rPr>
        <w:t>(</w:t>
      </w:r>
      <w:proofErr w:type="spellStart"/>
      <w:r w:rsidR="001B3498" w:rsidRPr="00BD225A">
        <w:rPr>
          <w:spacing w:val="1"/>
          <w:lang w:val="en-US"/>
        </w:rPr>
        <w:t>Viết</w:t>
      </w:r>
      <w:proofErr w:type="spellEnd"/>
      <w:r w:rsidR="001B3498" w:rsidRPr="00BD225A">
        <w:rPr>
          <w:spacing w:val="1"/>
          <w:lang w:val="en-US"/>
        </w:rPr>
        <w:t xml:space="preserve"> </w:t>
      </w:r>
      <w:proofErr w:type="spellStart"/>
      <w:r w:rsidR="001B3498" w:rsidRPr="00BD225A">
        <w:rPr>
          <w:spacing w:val="1"/>
          <w:lang w:val="en-US"/>
        </w:rPr>
        <w:t>chèn</w:t>
      </w:r>
      <w:proofErr w:type="spellEnd"/>
      <w:r w:rsidR="001B3498" w:rsidRPr="00BD225A">
        <w:rPr>
          <w:spacing w:val="1"/>
          <w:lang w:val="en-US"/>
        </w:rPr>
        <w:t xml:space="preserve"> </w:t>
      </w:r>
      <w:proofErr w:type="spellStart"/>
      <w:r w:rsidR="001B3498" w:rsidRPr="00BD225A">
        <w:rPr>
          <w:spacing w:val="1"/>
          <w:lang w:val="en-US"/>
        </w:rPr>
        <w:t>hoặc</w:t>
      </w:r>
      <w:proofErr w:type="spellEnd"/>
      <w:r w:rsidR="001B3498" w:rsidRPr="00BD225A">
        <w:rPr>
          <w:spacing w:val="1"/>
          <w:lang w:val="en-US"/>
        </w:rPr>
        <w:t xml:space="preserve"> Copy - Paste special unformatted </w:t>
      </w:r>
      <w:proofErr w:type="spellStart"/>
      <w:r w:rsidR="001B3498" w:rsidRPr="00BD225A">
        <w:rPr>
          <w:spacing w:val="1"/>
          <w:lang w:val="en-US"/>
        </w:rPr>
        <w:t>vào</w:t>
      </w:r>
      <w:proofErr w:type="spellEnd"/>
      <w:r w:rsidR="001B3498" w:rsidRPr="00BD225A">
        <w:rPr>
          <w:spacing w:val="1"/>
          <w:lang w:val="en-US"/>
        </w:rPr>
        <w:t xml:space="preserve"> </w:t>
      </w:r>
      <w:proofErr w:type="spellStart"/>
      <w:r w:rsidR="001B3498" w:rsidRPr="00BD225A">
        <w:rPr>
          <w:spacing w:val="1"/>
          <w:lang w:val="en-US"/>
        </w:rPr>
        <w:t>đây</w:t>
      </w:r>
      <w:proofErr w:type="spellEnd"/>
      <w:r w:rsidR="001B3498" w:rsidRPr="00BD225A">
        <w:rPr>
          <w:spacing w:val="1"/>
          <w:lang w:val="en-US"/>
        </w:rPr>
        <w:t>)</w:t>
      </w:r>
      <w:bookmarkEnd w:id="49"/>
    </w:p>
    <w:p w14:paraId="3C26D3E9" w14:textId="7FE9DF14" w:rsidR="00521358" w:rsidRPr="00BD225A" w:rsidRDefault="002C6596" w:rsidP="00521358">
      <w:pPr>
        <w:spacing w:line="336" w:lineRule="auto"/>
        <w:ind w:firstLine="567"/>
        <w:jc w:val="both"/>
        <w:rPr>
          <w:spacing w:val="-1"/>
          <w:w w:val="102"/>
          <w:sz w:val="26"/>
          <w:szCs w:val="26"/>
          <w:lang w:val="vi-VN"/>
        </w:rPr>
      </w:pPr>
      <w:r w:rsidRPr="00BD225A">
        <w:rPr>
          <w:spacing w:val="1"/>
          <w:sz w:val="26"/>
          <w:szCs w:val="26"/>
        </w:rPr>
        <w:t>..</w:t>
      </w:r>
      <w:r w:rsidR="00521358" w:rsidRPr="00BD225A">
        <w:rPr>
          <w:spacing w:val="-1"/>
          <w:w w:val="102"/>
          <w:sz w:val="26"/>
          <w:szCs w:val="26"/>
          <w:lang w:val="vi-VN"/>
        </w:rPr>
        <w:t>.</w:t>
      </w:r>
    </w:p>
    <w:p w14:paraId="4A200CA8" w14:textId="6C237040" w:rsidR="002C6596" w:rsidRPr="00BD225A" w:rsidRDefault="002C6596" w:rsidP="00521358">
      <w:pPr>
        <w:spacing w:line="336" w:lineRule="auto"/>
        <w:ind w:firstLine="567"/>
        <w:jc w:val="both"/>
        <w:rPr>
          <w:spacing w:val="-1"/>
          <w:w w:val="102"/>
          <w:sz w:val="26"/>
          <w:szCs w:val="26"/>
        </w:rPr>
      </w:pPr>
      <w:r w:rsidRPr="00BD225A">
        <w:rPr>
          <w:spacing w:val="-1"/>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w w:val="102"/>
          <w:sz w:val="26"/>
          <w:szCs w:val="26"/>
        </w:rPr>
        <w:t>)</w:t>
      </w:r>
    </w:p>
    <w:p w14:paraId="26963AF1" w14:textId="4858B680" w:rsidR="002C6596" w:rsidRPr="00BD225A" w:rsidRDefault="002C6596" w:rsidP="00521358">
      <w:pPr>
        <w:spacing w:line="336" w:lineRule="auto"/>
        <w:ind w:firstLine="567"/>
        <w:jc w:val="both"/>
        <w:rPr>
          <w:sz w:val="26"/>
          <w:szCs w:val="26"/>
        </w:rPr>
      </w:pPr>
      <w:r w:rsidRPr="00BD225A">
        <w:rPr>
          <w:spacing w:val="-1"/>
          <w:w w:val="102"/>
          <w:sz w:val="26"/>
          <w:szCs w:val="26"/>
        </w:rPr>
        <w:t>…</w:t>
      </w:r>
    </w:p>
    <w:p w14:paraId="389C6710" w14:textId="50647D79" w:rsidR="00521358" w:rsidRPr="00BD225A" w:rsidRDefault="00521358" w:rsidP="00B56500">
      <w:pPr>
        <w:pStyle w:val="Heading2"/>
      </w:pPr>
      <w:bookmarkStart w:id="50" w:name="_Toc129585116"/>
      <w:bookmarkStart w:id="51" w:name="_Toc134720566"/>
      <w:bookmarkStart w:id="52" w:name="_Toc181368465"/>
      <w:r w:rsidRPr="00BD225A">
        <w:t>1.3.</w:t>
      </w:r>
      <w:r w:rsidRPr="00BD225A">
        <w:rPr>
          <w:spacing w:val="9"/>
        </w:rPr>
        <w:t xml:space="preserve"> </w:t>
      </w:r>
      <w:bookmarkEnd w:id="50"/>
      <w:bookmarkEnd w:id="51"/>
      <w:r w:rsidR="002C6596" w:rsidRPr="00BD225A">
        <w:t>(Viết chèn hoặc Copy - Paste special unformatted vào đây)</w:t>
      </w:r>
      <w:bookmarkEnd w:id="52"/>
    </w:p>
    <w:p w14:paraId="632AAD59" w14:textId="37085C90" w:rsidR="00521358" w:rsidRPr="00BD225A" w:rsidRDefault="00521358" w:rsidP="002C6596">
      <w:pPr>
        <w:pStyle w:val="Heading3"/>
      </w:pPr>
      <w:bookmarkStart w:id="53" w:name="_Toc129585117"/>
      <w:bookmarkStart w:id="54" w:name="_Toc134720567"/>
      <w:bookmarkStart w:id="55" w:name="_Toc181368466"/>
      <w:r w:rsidRPr="00BD225A">
        <w:t xml:space="preserve">1.3.1. </w:t>
      </w:r>
      <w:bookmarkEnd w:id="53"/>
      <w:bookmarkEnd w:id="54"/>
      <w:r w:rsidR="002C6596" w:rsidRPr="00BD225A">
        <w:t>(Viết chèn hoặc Copy - Paste special unformatted vào đây)</w:t>
      </w:r>
      <w:bookmarkEnd w:id="55"/>
    </w:p>
    <w:p w14:paraId="17C04F66" w14:textId="06D81098" w:rsidR="00521358" w:rsidRPr="00BD225A" w:rsidRDefault="002C6596" w:rsidP="00521358">
      <w:pPr>
        <w:spacing w:line="360" w:lineRule="auto"/>
        <w:ind w:firstLine="567"/>
        <w:jc w:val="both"/>
        <w:rPr>
          <w:spacing w:val="-1"/>
          <w:w w:val="102"/>
          <w:sz w:val="26"/>
          <w:szCs w:val="26"/>
        </w:rPr>
      </w:pPr>
      <w:r w:rsidRPr="00BD225A">
        <w:rPr>
          <w:spacing w:val="1"/>
          <w:sz w:val="26"/>
          <w:szCs w:val="26"/>
        </w:rPr>
        <w:t>..</w:t>
      </w:r>
      <w:r w:rsidR="00521358" w:rsidRPr="00BD225A">
        <w:rPr>
          <w:spacing w:val="-1"/>
          <w:w w:val="102"/>
          <w:sz w:val="26"/>
          <w:szCs w:val="26"/>
        </w:rPr>
        <w:t>.</w:t>
      </w:r>
    </w:p>
    <w:p w14:paraId="2A014C6B" w14:textId="6E5EE2FC" w:rsidR="002C6596" w:rsidRPr="00BD225A" w:rsidRDefault="002C6596" w:rsidP="00521358">
      <w:pPr>
        <w:spacing w:line="360" w:lineRule="auto"/>
        <w:ind w:firstLine="567"/>
        <w:jc w:val="both"/>
        <w:rPr>
          <w:sz w:val="26"/>
          <w:szCs w:val="26"/>
        </w:rPr>
      </w:pPr>
      <w:r w:rsidRPr="00BD225A">
        <w:rPr>
          <w:spacing w:val="-1"/>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w w:val="102"/>
          <w:sz w:val="26"/>
          <w:szCs w:val="26"/>
        </w:rPr>
        <w:t>)</w:t>
      </w:r>
    </w:p>
    <w:p w14:paraId="4339A55C" w14:textId="181F60FA" w:rsidR="00521358" w:rsidRPr="00BD225A" w:rsidRDefault="002C6596" w:rsidP="00521358">
      <w:pPr>
        <w:spacing w:line="360" w:lineRule="auto"/>
        <w:ind w:firstLine="567"/>
        <w:jc w:val="both"/>
        <w:rPr>
          <w:sz w:val="26"/>
          <w:szCs w:val="26"/>
        </w:rPr>
      </w:pPr>
      <w:r w:rsidRPr="00BD225A">
        <w:rPr>
          <w:spacing w:val="1"/>
          <w:sz w:val="26"/>
          <w:szCs w:val="26"/>
        </w:rPr>
        <w:t>..</w:t>
      </w:r>
      <w:r w:rsidR="00521358" w:rsidRPr="00BD225A">
        <w:rPr>
          <w:w w:val="102"/>
          <w:sz w:val="26"/>
          <w:szCs w:val="26"/>
        </w:rPr>
        <w:t>.</w:t>
      </w:r>
    </w:p>
    <w:p w14:paraId="5B10FA29" w14:textId="13810153" w:rsidR="009E5960" w:rsidRPr="00BD225A" w:rsidRDefault="009E5960" w:rsidP="00956DED">
      <w:pPr>
        <w:pStyle w:val="Heading3"/>
        <w:rPr>
          <w:lang w:val="en-US"/>
        </w:rPr>
      </w:pPr>
      <w:bookmarkStart w:id="56" w:name="_Toc129585118"/>
      <w:bookmarkStart w:id="57" w:name="_Toc134720568"/>
      <w:bookmarkStart w:id="58" w:name="_Toc181368467"/>
      <w:r w:rsidRPr="00BD225A">
        <w:rPr>
          <w:lang w:val="vi-VN"/>
        </w:rPr>
        <w:t>1.3.2.</w:t>
      </w:r>
      <w:r w:rsidRPr="00BD225A">
        <w:rPr>
          <w:spacing w:val="12"/>
          <w:lang w:val="vi-VN"/>
        </w:rPr>
        <w:t xml:space="preserve"> </w:t>
      </w:r>
      <w:bookmarkEnd w:id="56"/>
      <w:bookmarkEnd w:id="57"/>
      <w:r w:rsidR="00956DED" w:rsidRPr="00BD225A">
        <w:t>(Viết chèn hoặc Copy - Paste special unformatted vào đây)</w:t>
      </w:r>
      <w:bookmarkEnd w:id="58"/>
    </w:p>
    <w:p w14:paraId="199E252C" w14:textId="418A5220" w:rsidR="009E5960" w:rsidRPr="00BD225A" w:rsidRDefault="00141689" w:rsidP="009E5960">
      <w:pPr>
        <w:spacing w:line="372" w:lineRule="auto"/>
        <w:ind w:firstLine="567"/>
        <w:jc w:val="both"/>
        <w:rPr>
          <w:sz w:val="26"/>
          <w:szCs w:val="26"/>
        </w:rPr>
      </w:pPr>
      <w:r w:rsidRPr="00BD225A">
        <w:rPr>
          <w:spacing w:val="-2"/>
          <w:sz w:val="26"/>
          <w:szCs w:val="26"/>
        </w:rPr>
        <w:t>…</w:t>
      </w:r>
    </w:p>
    <w:p w14:paraId="3C302FC8" w14:textId="5FAD97E3" w:rsidR="009E5960" w:rsidRPr="00BD225A" w:rsidRDefault="00141689" w:rsidP="009E5960">
      <w:pPr>
        <w:spacing w:line="372" w:lineRule="auto"/>
        <w:ind w:firstLine="567"/>
        <w:jc w:val="both"/>
        <w:rPr>
          <w:spacing w:val="-1"/>
          <w:w w:val="102"/>
          <w:sz w:val="26"/>
          <w:szCs w:val="26"/>
        </w:rPr>
      </w:pPr>
      <w:r w:rsidRPr="00BD225A">
        <w:rPr>
          <w:rFonts w:eastAsia="Verdana"/>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723157EB" w14:textId="04E427CE" w:rsidR="00992792" w:rsidRPr="00BD225A" w:rsidRDefault="00141689" w:rsidP="009E5960">
      <w:pPr>
        <w:spacing w:line="372" w:lineRule="auto"/>
        <w:ind w:firstLine="567"/>
        <w:jc w:val="both"/>
        <w:rPr>
          <w:spacing w:val="-1"/>
          <w:w w:val="102"/>
          <w:sz w:val="26"/>
          <w:szCs w:val="26"/>
        </w:rPr>
      </w:pPr>
      <w:r w:rsidRPr="00BD225A">
        <w:rPr>
          <w:spacing w:val="-1"/>
          <w:w w:val="102"/>
          <w:sz w:val="26"/>
          <w:szCs w:val="26"/>
        </w:rPr>
        <w:t>…</w:t>
      </w:r>
    </w:p>
    <w:p w14:paraId="1FA5E93E" w14:textId="1E3FB3AD" w:rsidR="009E5960" w:rsidRPr="00BD225A" w:rsidRDefault="009E5960" w:rsidP="009731A2">
      <w:pPr>
        <w:pStyle w:val="Heading4"/>
        <w:rPr>
          <w:lang w:val="en-US"/>
        </w:rPr>
      </w:pPr>
      <w:bookmarkStart w:id="59" w:name="_Toc181368468"/>
      <w:r w:rsidRPr="00BD225A">
        <w:t xml:space="preserve">1.3.2.1. </w:t>
      </w:r>
      <w:r w:rsidR="009731A2" w:rsidRPr="00BD225A">
        <w:rPr>
          <w:lang w:val="en-US"/>
        </w:rPr>
        <w:t>(</w:t>
      </w:r>
      <w:proofErr w:type="spellStart"/>
      <w:r w:rsidR="009731A2" w:rsidRPr="00BD225A">
        <w:rPr>
          <w:lang w:val="en-US"/>
        </w:rPr>
        <w:t>Viết</w:t>
      </w:r>
      <w:proofErr w:type="spellEnd"/>
      <w:r w:rsidR="009731A2" w:rsidRPr="00BD225A">
        <w:rPr>
          <w:lang w:val="en-US"/>
        </w:rPr>
        <w:t xml:space="preserve"> </w:t>
      </w:r>
      <w:proofErr w:type="spellStart"/>
      <w:r w:rsidR="009731A2" w:rsidRPr="00BD225A">
        <w:rPr>
          <w:lang w:val="en-US"/>
        </w:rPr>
        <w:t>chèn</w:t>
      </w:r>
      <w:proofErr w:type="spellEnd"/>
      <w:r w:rsidR="009731A2" w:rsidRPr="00BD225A">
        <w:rPr>
          <w:lang w:val="en-US"/>
        </w:rPr>
        <w:t xml:space="preserve"> </w:t>
      </w:r>
      <w:proofErr w:type="spellStart"/>
      <w:r w:rsidR="009731A2" w:rsidRPr="00BD225A">
        <w:rPr>
          <w:lang w:val="en-US"/>
        </w:rPr>
        <w:t>hoặc</w:t>
      </w:r>
      <w:proofErr w:type="spellEnd"/>
      <w:r w:rsidR="009731A2" w:rsidRPr="00BD225A">
        <w:rPr>
          <w:lang w:val="en-US"/>
        </w:rPr>
        <w:t xml:space="preserve"> Copy - Paste special unformatted </w:t>
      </w:r>
      <w:proofErr w:type="spellStart"/>
      <w:r w:rsidR="009731A2" w:rsidRPr="00BD225A">
        <w:rPr>
          <w:lang w:val="en-US"/>
        </w:rPr>
        <w:t>vào</w:t>
      </w:r>
      <w:proofErr w:type="spellEnd"/>
      <w:r w:rsidR="009731A2" w:rsidRPr="00BD225A">
        <w:rPr>
          <w:lang w:val="en-US"/>
        </w:rPr>
        <w:t xml:space="preserve"> </w:t>
      </w:r>
      <w:proofErr w:type="spellStart"/>
      <w:r w:rsidR="009731A2" w:rsidRPr="00BD225A">
        <w:rPr>
          <w:lang w:val="en-US"/>
        </w:rPr>
        <w:t>đây</w:t>
      </w:r>
      <w:proofErr w:type="spellEnd"/>
      <w:r w:rsidR="009731A2" w:rsidRPr="00BD225A">
        <w:rPr>
          <w:lang w:val="en-US"/>
        </w:rPr>
        <w:t>)</w:t>
      </w:r>
      <w:bookmarkEnd w:id="59"/>
    </w:p>
    <w:p w14:paraId="68062F1F" w14:textId="5BC84243" w:rsidR="009E5960" w:rsidRPr="00BD225A" w:rsidRDefault="002C3B1C" w:rsidP="009E5960">
      <w:pPr>
        <w:spacing w:line="372" w:lineRule="auto"/>
        <w:ind w:firstLine="567"/>
        <w:jc w:val="both"/>
        <w:rPr>
          <w:rFonts w:eastAsia="Verdana"/>
          <w:sz w:val="26"/>
          <w:szCs w:val="26"/>
        </w:rPr>
      </w:pPr>
      <w:r w:rsidRPr="00BD225A">
        <w:rPr>
          <w:rFonts w:eastAsia="Verdana"/>
          <w:sz w:val="26"/>
          <w:szCs w:val="26"/>
        </w:rPr>
        <w:t>…</w:t>
      </w:r>
    </w:p>
    <w:p w14:paraId="2CA2D963" w14:textId="3042610E" w:rsidR="002C3B1C" w:rsidRPr="00BD225A" w:rsidRDefault="002C3B1C" w:rsidP="009E5960">
      <w:pPr>
        <w:spacing w:line="372" w:lineRule="auto"/>
        <w:ind w:firstLine="567"/>
        <w:jc w:val="both"/>
        <w:rPr>
          <w:rFonts w:eastAsia="Verdana"/>
          <w:sz w:val="26"/>
          <w:szCs w:val="26"/>
        </w:rPr>
      </w:pPr>
      <w:r w:rsidRPr="00BD225A">
        <w:rPr>
          <w:rFonts w:eastAsia="Verdana"/>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7D923577" w14:textId="14D02063" w:rsidR="002C3B1C" w:rsidRPr="00BD225A" w:rsidRDefault="002C3B1C" w:rsidP="009E5960">
      <w:pPr>
        <w:spacing w:line="372" w:lineRule="auto"/>
        <w:ind w:firstLine="567"/>
        <w:jc w:val="both"/>
        <w:rPr>
          <w:spacing w:val="-1"/>
          <w:w w:val="102"/>
          <w:sz w:val="26"/>
          <w:szCs w:val="26"/>
        </w:rPr>
      </w:pPr>
      <w:r w:rsidRPr="00BD225A">
        <w:rPr>
          <w:rFonts w:eastAsia="Verdana"/>
          <w:sz w:val="26"/>
          <w:szCs w:val="26"/>
        </w:rPr>
        <w:t>…</w:t>
      </w:r>
    </w:p>
    <w:p w14:paraId="504A9938" w14:textId="052AE1BC" w:rsidR="009E5960" w:rsidRPr="00BD225A" w:rsidRDefault="009E5960" w:rsidP="002C3B1C">
      <w:pPr>
        <w:pStyle w:val="Heading4"/>
        <w:rPr>
          <w:lang w:val="en-US"/>
        </w:rPr>
      </w:pPr>
      <w:bookmarkStart w:id="60" w:name="_Toc181368469"/>
      <w:r w:rsidRPr="00BD225A">
        <w:t>1.3.2.2.</w:t>
      </w:r>
      <w:r w:rsidRPr="00BD225A">
        <w:rPr>
          <w:spacing w:val="15"/>
        </w:rPr>
        <w:t xml:space="preserve"> </w:t>
      </w:r>
      <w:r w:rsidR="002C3B1C" w:rsidRPr="00BD225A">
        <w:rPr>
          <w:spacing w:val="-2"/>
          <w:lang w:val="en-US"/>
        </w:rPr>
        <w:t>(</w:t>
      </w:r>
      <w:proofErr w:type="spellStart"/>
      <w:r w:rsidR="002C3B1C" w:rsidRPr="00BD225A">
        <w:rPr>
          <w:spacing w:val="-2"/>
          <w:lang w:val="en-US"/>
        </w:rPr>
        <w:t>Viết</w:t>
      </w:r>
      <w:proofErr w:type="spellEnd"/>
      <w:r w:rsidR="002C3B1C" w:rsidRPr="00BD225A">
        <w:rPr>
          <w:spacing w:val="-2"/>
          <w:lang w:val="en-US"/>
        </w:rPr>
        <w:t xml:space="preserve"> </w:t>
      </w:r>
      <w:proofErr w:type="spellStart"/>
      <w:r w:rsidR="002C3B1C" w:rsidRPr="00BD225A">
        <w:rPr>
          <w:spacing w:val="-2"/>
          <w:lang w:val="en-US"/>
        </w:rPr>
        <w:t>chèn</w:t>
      </w:r>
      <w:proofErr w:type="spellEnd"/>
      <w:r w:rsidR="002C3B1C" w:rsidRPr="00BD225A">
        <w:rPr>
          <w:spacing w:val="-2"/>
          <w:lang w:val="en-US"/>
        </w:rPr>
        <w:t xml:space="preserve"> </w:t>
      </w:r>
      <w:proofErr w:type="spellStart"/>
      <w:r w:rsidR="002C3B1C" w:rsidRPr="00BD225A">
        <w:rPr>
          <w:spacing w:val="-2"/>
          <w:lang w:val="en-US"/>
        </w:rPr>
        <w:t>hoặc</w:t>
      </w:r>
      <w:proofErr w:type="spellEnd"/>
      <w:r w:rsidR="002C3B1C" w:rsidRPr="00BD225A">
        <w:rPr>
          <w:spacing w:val="-2"/>
          <w:lang w:val="en-US"/>
        </w:rPr>
        <w:t xml:space="preserve"> Copy - Paste special unformatted </w:t>
      </w:r>
      <w:proofErr w:type="spellStart"/>
      <w:r w:rsidR="002C3B1C" w:rsidRPr="00BD225A">
        <w:rPr>
          <w:spacing w:val="-2"/>
          <w:lang w:val="en-US"/>
        </w:rPr>
        <w:t>vào</w:t>
      </w:r>
      <w:proofErr w:type="spellEnd"/>
      <w:r w:rsidR="002C3B1C" w:rsidRPr="00BD225A">
        <w:rPr>
          <w:spacing w:val="-2"/>
          <w:lang w:val="en-US"/>
        </w:rPr>
        <w:t xml:space="preserve"> </w:t>
      </w:r>
      <w:proofErr w:type="spellStart"/>
      <w:r w:rsidR="002C3B1C" w:rsidRPr="00BD225A">
        <w:rPr>
          <w:spacing w:val="-2"/>
          <w:lang w:val="en-US"/>
        </w:rPr>
        <w:t>đây</w:t>
      </w:r>
      <w:proofErr w:type="spellEnd"/>
      <w:r w:rsidR="002C3B1C" w:rsidRPr="00BD225A">
        <w:rPr>
          <w:spacing w:val="-2"/>
          <w:lang w:val="en-US"/>
        </w:rPr>
        <w:t>)</w:t>
      </w:r>
      <w:bookmarkEnd w:id="60"/>
    </w:p>
    <w:p w14:paraId="38B814E0" w14:textId="0D72D304" w:rsidR="009E5960" w:rsidRPr="00BD225A" w:rsidRDefault="002C3B1C" w:rsidP="009E5960">
      <w:pPr>
        <w:spacing w:line="372" w:lineRule="auto"/>
        <w:ind w:firstLine="567"/>
        <w:jc w:val="both"/>
        <w:rPr>
          <w:spacing w:val="-2"/>
          <w:sz w:val="26"/>
          <w:szCs w:val="26"/>
        </w:rPr>
      </w:pPr>
      <w:r w:rsidRPr="00BD225A">
        <w:rPr>
          <w:spacing w:val="-2"/>
          <w:sz w:val="26"/>
          <w:szCs w:val="26"/>
        </w:rPr>
        <w:t>…</w:t>
      </w:r>
    </w:p>
    <w:p w14:paraId="0915EAB7" w14:textId="49AC664F" w:rsidR="002C3B1C" w:rsidRPr="00BD225A" w:rsidRDefault="002C3B1C" w:rsidP="009E5960">
      <w:pPr>
        <w:spacing w:line="372" w:lineRule="auto"/>
        <w:ind w:firstLine="567"/>
        <w:jc w:val="both"/>
        <w:rPr>
          <w:spacing w:val="-2"/>
          <w:sz w:val="26"/>
          <w:szCs w:val="26"/>
        </w:rPr>
      </w:pPr>
      <w:r w:rsidRPr="00BD225A">
        <w:rPr>
          <w:spacing w:val="-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2"/>
          <w:sz w:val="26"/>
          <w:szCs w:val="26"/>
        </w:rPr>
        <w:t>)</w:t>
      </w:r>
    </w:p>
    <w:p w14:paraId="4E61A61C" w14:textId="5B13460A" w:rsidR="002C3B1C" w:rsidRPr="00BD225A" w:rsidRDefault="002C3B1C" w:rsidP="009E5960">
      <w:pPr>
        <w:spacing w:line="372" w:lineRule="auto"/>
        <w:ind w:firstLine="567"/>
        <w:jc w:val="both"/>
        <w:rPr>
          <w:sz w:val="26"/>
          <w:szCs w:val="26"/>
        </w:rPr>
      </w:pPr>
      <w:r w:rsidRPr="00BD225A">
        <w:rPr>
          <w:spacing w:val="-2"/>
          <w:sz w:val="26"/>
          <w:szCs w:val="26"/>
        </w:rPr>
        <w:t>…</w:t>
      </w:r>
    </w:p>
    <w:p w14:paraId="09059DE9" w14:textId="609CB1F2" w:rsidR="009E5960" w:rsidRPr="00BD225A" w:rsidRDefault="009E5960" w:rsidP="002C3B1C">
      <w:pPr>
        <w:pStyle w:val="Heading4"/>
        <w:rPr>
          <w:lang w:val="en-US"/>
        </w:rPr>
      </w:pPr>
      <w:bookmarkStart w:id="61" w:name="_Toc181368470"/>
      <w:r w:rsidRPr="00BD225A">
        <w:t>1.3.2.3.</w:t>
      </w:r>
      <w:r w:rsidRPr="00BD225A">
        <w:rPr>
          <w:spacing w:val="35"/>
        </w:rPr>
        <w:t xml:space="preserve"> </w:t>
      </w:r>
      <w:r w:rsidR="002C3B1C" w:rsidRPr="00BD225A">
        <w:rPr>
          <w:lang w:val="en-US"/>
        </w:rPr>
        <w:t>(</w:t>
      </w:r>
      <w:proofErr w:type="spellStart"/>
      <w:r w:rsidR="002C3B1C" w:rsidRPr="00BD225A">
        <w:rPr>
          <w:lang w:val="en-US"/>
        </w:rPr>
        <w:t>Viết</w:t>
      </w:r>
      <w:proofErr w:type="spellEnd"/>
      <w:r w:rsidR="002C3B1C" w:rsidRPr="00BD225A">
        <w:rPr>
          <w:lang w:val="en-US"/>
        </w:rPr>
        <w:t xml:space="preserve"> </w:t>
      </w:r>
      <w:proofErr w:type="spellStart"/>
      <w:r w:rsidR="002C3B1C" w:rsidRPr="00BD225A">
        <w:rPr>
          <w:lang w:val="en-US"/>
        </w:rPr>
        <w:t>chèn</w:t>
      </w:r>
      <w:proofErr w:type="spellEnd"/>
      <w:r w:rsidR="002C3B1C" w:rsidRPr="00BD225A">
        <w:rPr>
          <w:lang w:val="en-US"/>
        </w:rPr>
        <w:t xml:space="preserve"> </w:t>
      </w:r>
      <w:proofErr w:type="spellStart"/>
      <w:r w:rsidR="002C3B1C" w:rsidRPr="00BD225A">
        <w:rPr>
          <w:lang w:val="en-US"/>
        </w:rPr>
        <w:t>hoặc</w:t>
      </w:r>
      <w:proofErr w:type="spellEnd"/>
      <w:r w:rsidR="002C3B1C" w:rsidRPr="00BD225A">
        <w:rPr>
          <w:lang w:val="en-US"/>
        </w:rPr>
        <w:t xml:space="preserve"> Copy - Paste special unformatted </w:t>
      </w:r>
      <w:proofErr w:type="spellStart"/>
      <w:r w:rsidR="002C3B1C" w:rsidRPr="00BD225A">
        <w:rPr>
          <w:lang w:val="en-US"/>
        </w:rPr>
        <w:t>vào</w:t>
      </w:r>
      <w:proofErr w:type="spellEnd"/>
      <w:r w:rsidR="002C3B1C" w:rsidRPr="00BD225A">
        <w:rPr>
          <w:lang w:val="en-US"/>
        </w:rPr>
        <w:t xml:space="preserve"> </w:t>
      </w:r>
      <w:proofErr w:type="spellStart"/>
      <w:r w:rsidR="002C3B1C" w:rsidRPr="00BD225A">
        <w:rPr>
          <w:lang w:val="en-US"/>
        </w:rPr>
        <w:t>đây</w:t>
      </w:r>
      <w:proofErr w:type="spellEnd"/>
      <w:r w:rsidR="002C3B1C" w:rsidRPr="00BD225A">
        <w:rPr>
          <w:lang w:val="en-US"/>
        </w:rPr>
        <w:t>)</w:t>
      </w:r>
      <w:bookmarkEnd w:id="61"/>
    </w:p>
    <w:p w14:paraId="3787A087" w14:textId="6F521BA2" w:rsidR="009E5960" w:rsidRPr="00BD225A" w:rsidRDefault="002C3B1C" w:rsidP="009E5960">
      <w:pPr>
        <w:spacing w:line="372" w:lineRule="auto"/>
        <w:ind w:firstLine="567"/>
        <w:jc w:val="both"/>
        <w:rPr>
          <w:rFonts w:eastAsia="Verdana"/>
          <w:sz w:val="26"/>
          <w:szCs w:val="26"/>
        </w:rPr>
      </w:pPr>
      <w:r w:rsidRPr="00BD225A">
        <w:rPr>
          <w:rFonts w:eastAsia="Verdana"/>
          <w:sz w:val="26"/>
          <w:szCs w:val="26"/>
        </w:rPr>
        <w:t>…</w:t>
      </w:r>
    </w:p>
    <w:p w14:paraId="3BFB06B2" w14:textId="27B835D7" w:rsidR="002C3B1C" w:rsidRPr="00BD225A" w:rsidRDefault="002C3B1C" w:rsidP="009E5960">
      <w:pPr>
        <w:spacing w:line="372" w:lineRule="auto"/>
        <w:ind w:firstLine="567"/>
        <w:jc w:val="both"/>
        <w:rPr>
          <w:rFonts w:eastAsia="Verdana"/>
          <w:sz w:val="26"/>
          <w:szCs w:val="26"/>
        </w:rPr>
      </w:pPr>
      <w:r w:rsidRPr="00BD225A">
        <w:rPr>
          <w:rFonts w:eastAsia="Verdana"/>
          <w:sz w:val="26"/>
          <w:szCs w:val="26"/>
        </w:rPr>
        <w:lastRenderedPageBreak/>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60F6357F" w14:textId="33CFC0D0" w:rsidR="002C3B1C" w:rsidRPr="00BD225A" w:rsidRDefault="002C3B1C" w:rsidP="009E5960">
      <w:pPr>
        <w:spacing w:line="372" w:lineRule="auto"/>
        <w:ind w:firstLine="567"/>
        <w:jc w:val="both"/>
        <w:rPr>
          <w:w w:val="102"/>
          <w:sz w:val="26"/>
          <w:szCs w:val="26"/>
        </w:rPr>
      </w:pPr>
      <w:r w:rsidRPr="00BD225A">
        <w:rPr>
          <w:rFonts w:eastAsia="Verdana"/>
          <w:sz w:val="26"/>
          <w:szCs w:val="26"/>
        </w:rPr>
        <w:t>…</w:t>
      </w:r>
    </w:p>
    <w:p w14:paraId="76A259C4" w14:textId="78762768" w:rsidR="00FF11B8" w:rsidRPr="00BD225A" w:rsidRDefault="002C3B1C" w:rsidP="004073A4">
      <w:pPr>
        <w:spacing w:line="360" w:lineRule="auto"/>
        <w:jc w:val="center"/>
        <w:rPr>
          <w:spacing w:val="-2"/>
          <w:sz w:val="26"/>
          <w:szCs w:val="26"/>
        </w:rPr>
      </w:pPr>
      <w:r w:rsidRPr="00BD225A">
        <w:rPr>
          <w:noProof/>
          <w:spacing w:val="-2"/>
          <w:sz w:val="26"/>
          <w:szCs w:val="26"/>
        </w:rPr>
        <w:t>(Chèn hình vào đây)</w:t>
      </w:r>
    </w:p>
    <w:p w14:paraId="4D5AB5E7" w14:textId="727AAD36" w:rsidR="00FF11B8" w:rsidRPr="00BD225A" w:rsidRDefault="00FF11B8" w:rsidP="002C3B1C">
      <w:pPr>
        <w:pStyle w:val="FigureCaption"/>
        <w:rPr>
          <w:lang w:val="en-US"/>
        </w:rPr>
      </w:pPr>
      <w:bookmarkStart w:id="62" w:name="_Toc134726096"/>
      <w:bookmarkStart w:id="63" w:name="_Toc135810395"/>
      <w:bookmarkStart w:id="64" w:name="_Toc181308626"/>
      <w:r w:rsidRPr="00BD225A">
        <w:rPr>
          <w:spacing w:val="-2"/>
        </w:rPr>
        <w:t>H</w:t>
      </w:r>
      <w:r w:rsidRPr="00BD225A">
        <w:rPr>
          <w:spacing w:val="2"/>
        </w:rPr>
        <w:t>ì</w:t>
      </w:r>
      <w:r w:rsidRPr="00BD225A">
        <w:t>nh</w:t>
      </w:r>
      <w:r w:rsidRPr="00BD225A">
        <w:rPr>
          <w:spacing w:val="11"/>
        </w:rPr>
        <w:t xml:space="preserve"> </w:t>
      </w:r>
      <w:r w:rsidRPr="00BD225A">
        <w:t>1.</w:t>
      </w:r>
      <w:r w:rsidR="00031204" w:rsidRPr="00BD225A">
        <w:rPr>
          <w:lang w:val="en-US"/>
        </w:rPr>
        <w:t>2</w:t>
      </w:r>
      <w:r w:rsidRPr="00BD225A">
        <w:rPr>
          <w:spacing w:val="8"/>
        </w:rPr>
        <w:t xml:space="preserve"> </w:t>
      </w:r>
      <w:bookmarkEnd w:id="62"/>
      <w:bookmarkEnd w:id="63"/>
      <w:r w:rsidR="002C3B1C" w:rsidRPr="00BD225A">
        <w:rPr>
          <w:lang w:val="en-US"/>
        </w:rPr>
        <w:t>(</w:t>
      </w:r>
      <w:proofErr w:type="spellStart"/>
      <w:r w:rsidR="002C3B1C" w:rsidRPr="00BD225A">
        <w:rPr>
          <w:lang w:val="en-US"/>
        </w:rPr>
        <w:t>Viết</w:t>
      </w:r>
      <w:proofErr w:type="spellEnd"/>
      <w:r w:rsidR="002C3B1C" w:rsidRPr="00BD225A">
        <w:rPr>
          <w:lang w:val="en-US"/>
        </w:rPr>
        <w:t xml:space="preserve"> </w:t>
      </w:r>
      <w:proofErr w:type="spellStart"/>
      <w:r w:rsidR="002C3B1C" w:rsidRPr="00BD225A">
        <w:rPr>
          <w:lang w:val="en-US"/>
        </w:rPr>
        <w:t>chèn</w:t>
      </w:r>
      <w:proofErr w:type="spellEnd"/>
      <w:r w:rsidR="002C3B1C" w:rsidRPr="00BD225A">
        <w:rPr>
          <w:lang w:val="en-US"/>
        </w:rPr>
        <w:t xml:space="preserve"> </w:t>
      </w:r>
      <w:proofErr w:type="spellStart"/>
      <w:r w:rsidR="002C3B1C" w:rsidRPr="00BD225A">
        <w:rPr>
          <w:lang w:val="en-US"/>
        </w:rPr>
        <w:t>hoặc</w:t>
      </w:r>
      <w:proofErr w:type="spellEnd"/>
      <w:r w:rsidR="002C3B1C" w:rsidRPr="00BD225A">
        <w:rPr>
          <w:lang w:val="en-US"/>
        </w:rPr>
        <w:t xml:space="preserve"> Copy - Paste special unformatted </w:t>
      </w:r>
      <w:proofErr w:type="spellStart"/>
      <w:r w:rsidR="002C3B1C" w:rsidRPr="00BD225A">
        <w:rPr>
          <w:lang w:val="en-US"/>
        </w:rPr>
        <w:t>vào</w:t>
      </w:r>
      <w:proofErr w:type="spellEnd"/>
      <w:r w:rsidR="002C3B1C" w:rsidRPr="00BD225A">
        <w:rPr>
          <w:lang w:val="en-US"/>
        </w:rPr>
        <w:t xml:space="preserve"> </w:t>
      </w:r>
      <w:proofErr w:type="spellStart"/>
      <w:r w:rsidR="002C3B1C" w:rsidRPr="00BD225A">
        <w:rPr>
          <w:lang w:val="en-US"/>
        </w:rPr>
        <w:t>đây</w:t>
      </w:r>
      <w:proofErr w:type="spellEnd"/>
      <w:r w:rsidR="002C3B1C" w:rsidRPr="00BD225A">
        <w:rPr>
          <w:lang w:val="en-US"/>
        </w:rPr>
        <w:t>)</w:t>
      </w:r>
      <w:bookmarkEnd w:id="64"/>
    </w:p>
    <w:p w14:paraId="0C9ED12E" w14:textId="4FE45F9C" w:rsidR="009E5960" w:rsidRPr="00BD225A" w:rsidRDefault="002C3B1C" w:rsidP="009E5960">
      <w:pPr>
        <w:tabs>
          <w:tab w:val="left" w:pos="1340"/>
        </w:tabs>
        <w:spacing w:line="360" w:lineRule="auto"/>
        <w:ind w:firstLine="567"/>
        <w:jc w:val="both"/>
        <w:rPr>
          <w:w w:val="102"/>
          <w:sz w:val="26"/>
          <w:szCs w:val="26"/>
        </w:rPr>
      </w:pPr>
      <w:r w:rsidRPr="00BD225A">
        <w:rPr>
          <w:sz w:val="26"/>
          <w:szCs w:val="26"/>
        </w:rPr>
        <w:t>…</w:t>
      </w:r>
    </w:p>
    <w:p w14:paraId="43CB7873" w14:textId="0734D425" w:rsidR="009E5960" w:rsidRPr="00BD225A" w:rsidRDefault="009E5960" w:rsidP="002C3B1C">
      <w:pPr>
        <w:pStyle w:val="TableCaption"/>
      </w:pPr>
      <w:bookmarkStart w:id="65" w:name="_Toc134720995"/>
      <w:bookmarkStart w:id="66" w:name="_Toc139484775"/>
      <w:bookmarkStart w:id="67" w:name="_Toc181108653"/>
      <w:bookmarkStart w:id="68" w:name="_Toc181108834"/>
      <w:r w:rsidRPr="00BD225A">
        <w:t>Bảng</w:t>
      </w:r>
      <w:r w:rsidRPr="00BD225A">
        <w:rPr>
          <w:spacing w:val="11"/>
        </w:rPr>
        <w:t xml:space="preserve"> </w:t>
      </w:r>
      <w:r w:rsidRPr="00BD225A">
        <w:t>1.1</w:t>
      </w:r>
      <w:r w:rsidRPr="00BD225A">
        <w:rPr>
          <w:spacing w:val="8"/>
        </w:rPr>
        <w:t xml:space="preserve"> </w:t>
      </w:r>
      <w:r w:rsidRPr="00BD225A">
        <w:t>Các</w:t>
      </w:r>
      <w:r w:rsidRPr="00BD225A">
        <w:rPr>
          <w:spacing w:val="8"/>
        </w:rPr>
        <w:t xml:space="preserve"> </w:t>
      </w:r>
      <w:r w:rsidRPr="00BD225A">
        <w:t>c</w:t>
      </w:r>
      <w:r w:rsidRPr="00BD225A">
        <w:rPr>
          <w:spacing w:val="-1"/>
        </w:rPr>
        <w:t>hứ</w:t>
      </w:r>
      <w:r w:rsidRPr="00BD225A">
        <w:t>c</w:t>
      </w:r>
      <w:r w:rsidRPr="00BD225A">
        <w:rPr>
          <w:spacing w:val="11"/>
        </w:rPr>
        <w:t xml:space="preserve"> </w:t>
      </w:r>
      <w:r w:rsidRPr="00BD225A">
        <w:t>năng</w:t>
      </w:r>
      <w:r w:rsidRPr="00BD225A">
        <w:rPr>
          <w:spacing w:val="10"/>
        </w:rPr>
        <w:t xml:space="preserve"> </w:t>
      </w:r>
      <w:r w:rsidRPr="00BD225A">
        <w:t>chính</w:t>
      </w:r>
      <w:r w:rsidRPr="00BD225A">
        <w:rPr>
          <w:spacing w:val="12"/>
        </w:rPr>
        <w:t xml:space="preserve"> </w:t>
      </w:r>
      <w:r w:rsidRPr="00BD225A">
        <w:t>trong</w:t>
      </w:r>
      <w:r w:rsidRPr="00BD225A">
        <w:rPr>
          <w:spacing w:val="11"/>
        </w:rPr>
        <w:t xml:space="preserve"> </w:t>
      </w:r>
      <w:r w:rsidRPr="00BD225A">
        <w:t>hệ</w:t>
      </w:r>
      <w:r w:rsidRPr="00BD225A">
        <w:rPr>
          <w:spacing w:val="7"/>
        </w:rPr>
        <w:t xml:space="preserve"> </w:t>
      </w:r>
      <w:r w:rsidRPr="00BD225A">
        <w:t>th</w:t>
      </w:r>
      <w:r w:rsidRPr="00BD225A">
        <w:rPr>
          <w:spacing w:val="-1"/>
        </w:rPr>
        <w:t>ố</w:t>
      </w:r>
      <w:r w:rsidRPr="00BD225A">
        <w:t>ng</w:t>
      </w:r>
      <w:r w:rsidRPr="00BD225A">
        <w:rPr>
          <w:spacing w:val="11"/>
        </w:rPr>
        <w:t xml:space="preserve"> </w:t>
      </w:r>
      <w:r w:rsidRPr="00BD225A">
        <w:t>phần</w:t>
      </w:r>
      <w:r w:rsidRPr="00BD225A">
        <w:rPr>
          <w:spacing w:val="10"/>
        </w:rPr>
        <w:t xml:space="preserve"> </w:t>
      </w:r>
      <w:r w:rsidRPr="00BD225A">
        <w:rPr>
          <w:spacing w:val="-2"/>
        </w:rPr>
        <w:t>m</w:t>
      </w:r>
      <w:r w:rsidRPr="00BD225A">
        <w:rPr>
          <w:spacing w:val="3"/>
        </w:rPr>
        <w:t>ề</w:t>
      </w:r>
      <w:r w:rsidRPr="00BD225A">
        <w:t>m</w:t>
      </w:r>
      <w:r w:rsidRPr="00BD225A">
        <w:rPr>
          <w:spacing w:val="10"/>
        </w:rPr>
        <w:t xml:space="preserve"> </w:t>
      </w:r>
      <w:r w:rsidRPr="00BD225A">
        <w:rPr>
          <w:spacing w:val="-1"/>
        </w:rPr>
        <w:t>q</w:t>
      </w:r>
      <w:r w:rsidRPr="00BD225A">
        <w:t>uản</w:t>
      </w:r>
      <w:r w:rsidRPr="00BD225A">
        <w:rPr>
          <w:spacing w:val="9"/>
        </w:rPr>
        <w:t xml:space="preserve"> </w:t>
      </w:r>
      <w:r w:rsidRPr="00BD225A">
        <w:rPr>
          <w:spacing w:val="2"/>
        </w:rPr>
        <w:t>l</w:t>
      </w:r>
      <w:r w:rsidRPr="00BD225A">
        <w:t>ý</w:t>
      </w:r>
      <w:r w:rsidRPr="00BD225A">
        <w:rPr>
          <w:spacing w:val="5"/>
        </w:rPr>
        <w:t xml:space="preserve"> </w:t>
      </w:r>
      <w:r w:rsidRPr="00BD225A">
        <w:t>đào</w:t>
      </w:r>
      <w:r w:rsidRPr="00BD225A">
        <w:rPr>
          <w:spacing w:val="7"/>
        </w:rPr>
        <w:t xml:space="preserve"> </w:t>
      </w:r>
      <w:r w:rsidRPr="00BD225A">
        <w:rPr>
          <w:w w:val="102"/>
        </w:rPr>
        <w:t>tạo</w:t>
      </w:r>
      <w:bookmarkEnd w:id="65"/>
      <w:bookmarkEnd w:id="66"/>
      <w:bookmarkEnd w:id="67"/>
      <w:bookmarkEnd w:id="68"/>
    </w:p>
    <w:tbl>
      <w:tblPr>
        <w:tblW w:w="8771" w:type="dxa"/>
        <w:tblLayout w:type="fixed"/>
        <w:tblCellMar>
          <w:left w:w="0" w:type="dxa"/>
          <w:right w:w="0" w:type="dxa"/>
        </w:tblCellMar>
        <w:tblLook w:val="01E0" w:firstRow="1" w:lastRow="1" w:firstColumn="1" w:lastColumn="1" w:noHBand="0" w:noVBand="0"/>
      </w:tblPr>
      <w:tblGrid>
        <w:gridCol w:w="704"/>
        <w:gridCol w:w="8067"/>
      </w:tblGrid>
      <w:tr w:rsidR="009E5960" w:rsidRPr="00BD225A" w14:paraId="7F171324"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6FD8AA18" w14:textId="777631D7" w:rsidR="009E5960" w:rsidRPr="00BD225A"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66023E26" w14:textId="13748099" w:rsidR="009E5960" w:rsidRPr="00BD225A" w:rsidRDefault="009E5960" w:rsidP="001B1C7D">
            <w:pPr>
              <w:spacing w:line="348" w:lineRule="auto"/>
              <w:jc w:val="center"/>
              <w:rPr>
                <w:sz w:val="26"/>
                <w:szCs w:val="26"/>
              </w:rPr>
            </w:pPr>
          </w:p>
        </w:tc>
      </w:tr>
      <w:tr w:rsidR="009E5960" w:rsidRPr="00BD225A" w14:paraId="60647F9E" w14:textId="77777777" w:rsidTr="001B1C7D">
        <w:trPr>
          <w:trHeight w:val="23"/>
        </w:trPr>
        <w:tc>
          <w:tcPr>
            <w:tcW w:w="704" w:type="dxa"/>
            <w:tcBorders>
              <w:top w:val="single" w:sz="5" w:space="0" w:color="000000"/>
              <w:left w:val="single" w:sz="5" w:space="0" w:color="000000"/>
              <w:bottom w:val="single" w:sz="4" w:space="0" w:color="000000"/>
              <w:right w:val="single" w:sz="4" w:space="0" w:color="000000"/>
            </w:tcBorders>
          </w:tcPr>
          <w:p w14:paraId="33463607" w14:textId="4ACA3C4F" w:rsidR="009E5960" w:rsidRPr="00BD225A"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4" w:space="0" w:color="000000"/>
              <w:right w:val="single" w:sz="5" w:space="0" w:color="000000"/>
            </w:tcBorders>
          </w:tcPr>
          <w:p w14:paraId="27937E64" w14:textId="0C62F128" w:rsidR="009E5960" w:rsidRPr="00BD225A" w:rsidRDefault="009E5960" w:rsidP="001B1C7D">
            <w:pPr>
              <w:spacing w:line="348" w:lineRule="auto"/>
              <w:jc w:val="both"/>
              <w:rPr>
                <w:spacing w:val="-16"/>
                <w:sz w:val="26"/>
                <w:szCs w:val="26"/>
              </w:rPr>
            </w:pPr>
          </w:p>
        </w:tc>
      </w:tr>
      <w:tr w:rsidR="009E5960" w:rsidRPr="00BD225A" w14:paraId="25038330"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0A80C092" w14:textId="69BB9B61"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0868514C" w14:textId="4B78860E" w:rsidR="009E5960" w:rsidRPr="00BD225A" w:rsidRDefault="009E5960" w:rsidP="001B1C7D">
            <w:pPr>
              <w:spacing w:line="348" w:lineRule="auto"/>
              <w:jc w:val="both"/>
              <w:rPr>
                <w:sz w:val="26"/>
                <w:szCs w:val="26"/>
              </w:rPr>
            </w:pPr>
          </w:p>
        </w:tc>
      </w:tr>
      <w:tr w:rsidR="009E5960" w:rsidRPr="00BD225A" w14:paraId="0CFE3D9A"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2CC9338" w14:textId="316D440C"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4D388975" w14:textId="5D44BF57" w:rsidR="009E5960" w:rsidRPr="00BD225A" w:rsidRDefault="009E5960" w:rsidP="001B1C7D">
            <w:pPr>
              <w:spacing w:line="348" w:lineRule="auto"/>
              <w:jc w:val="both"/>
              <w:rPr>
                <w:sz w:val="26"/>
                <w:szCs w:val="26"/>
              </w:rPr>
            </w:pPr>
          </w:p>
        </w:tc>
      </w:tr>
      <w:tr w:rsidR="009E5960" w:rsidRPr="00BD225A" w14:paraId="06F1CC8B" w14:textId="77777777" w:rsidTr="001B1C7D">
        <w:trPr>
          <w:trHeight w:val="23"/>
        </w:trPr>
        <w:tc>
          <w:tcPr>
            <w:tcW w:w="704" w:type="dxa"/>
            <w:tcBorders>
              <w:top w:val="single" w:sz="4" w:space="0" w:color="000000"/>
              <w:left w:val="single" w:sz="5" w:space="0" w:color="000000"/>
              <w:bottom w:val="single" w:sz="4" w:space="0" w:color="000000"/>
              <w:right w:val="single" w:sz="4" w:space="0" w:color="000000"/>
            </w:tcBorders>
          </w:tcPr>
          <w:p w14:paraId="108DE63C" w14:textId="51E3C9E1"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4" w:space="0" w:color="000000"/>
              <w:right w:val="single" w:sz="5" w:space="0" w:color="000000"/>
            </w:tcBorders>
          </w:tcPr>
          <w:p w14:paraId="2EC6427F" w14:textId="47D85939" w:rsidR="009E5960" w:rsidRPr="00BD225A" w:rsidRDefault="009E5960" w:rsidP="001B1C7D">
            <w:pPr>
              <w:spacing w:line="348" w:lineRule="auto"/>
              <w:jc w:val="both"/>
              <w:rPr>
                <w:sz w:val="26"/>
                <w:szCs w:val="26"/>
              </w:rPr>
            </w:pPr>
          </w:p>
        </w:tc>
      </w:tr>
      <w:tr w:rsidR="009E5960" w:rsidRPr="00BD225A" w14:paraId="4C674DB6" w14:textId="77777777" w:rsidTr="001B1C7D">
        <w:trPr>
          <w:trHeight w:val="23"/>
        </w:trPr>
        <w:tc>
          <w:tcPr>
            <w:tcW w:w="704" w:type="dxa"/>
            <w:tcBorders>
              <w:top w:val="single" w:sz="4" w:space="0" w:color="000000"/>
              <w:left w:val="single" w:sz="5" w:space="0" w:color="000000"/>
              <w:bottom w:val="single" w:sz="5" w:space="0" w:color="000000"/>
              <w:right w:val="single" w:sz="4" w:space="0" w:color="000000"/>
            </w:tcBorders>
          </w:tcPr>
          <w:p w14:paraId="0540B223" w14:textId="5507C3F6" w:rsidR="009E5960" w:rsidRPr="00BD225A" w:rsidRDefault="009E5960" w:rsidP="001B1C7D">
            <w:pPr>
              <w:spacing w:line="348" w:lineRule="auto"/>
              <w:jc w:val="center"/>
              <w:rPr>
                <w:sz w:val="26"/>
                <w:szCs w:val="26"/>
              </w:rPr>
            </w:pPr>
          </w:p>
        </w:tc>
        <w:tc>
          <w:tcPr>
            <w:tcW w:w="8067" w:type="dxa"/>
            <w:tcBorders>
              <w:top w:val="single" w:sz="4" w:space="0" w:color="000000"/>
              <w:left w:val="single" w:sz="4" w:space="0" w:color="000000"/>
              <w:bottom w:val="single" w:sz="5" w:space="0" w:color="000000"/>
              <w:right w:val="single" w:sz="5" w:space="0" w:color="000000"/>
            </w:tcBorders>
          </w:tcPr>
          <w:p w14:paraId="1DFEA0B0" w14:textId="2AC4A557" w:rsidR="009E5960" w:rsidRPr="00BD225A" w:rsidRDefault="009E5960" w:rsidP="001B1C7D">
            <w:pPr>
              <w:spacing w:line="348" w:lineRule="auto"/>
              <w:jc w:val="both"/>
              <w:rPr>
                <w:sz w:val="26"/>
                <w:szCs w:val="26"/>
              </w:rPr>
            </w:pPr>
          </w:p>
        </w:tc>
      </w:tr>
      <w:tr w:rsidR="009E5960" w:rsidRPr="00BD225A" w14:paraId="525C03D7" w14:textId="77777777" w:rsidTr="001B1C7D">
        <w:trPr>
          <w:trHeight w:val="23"/>
        </w:trPr>
        <w:tc>
          <w:tcPr>
            <w:tcW w:w="704" w:type="dxa"/>
            <w:tcBorders>
              <w:top w:val="single" w:sz="5" w:space="0" w:color="000000"/>
              <w:left w:val="single" w:sz="5" w:space="0" w:color="000000"/>
              <w:bottom w:val="single" w:sz="5" w:space="0" w:color="000000"/>
              <w:right w:val="single" w:sz="4" w:space="0" w:color="000000"/>
            </w:tcBorders>
          </w:tcPr>
          <w:p w14:paraId="321D2DCA" w14:textId="575D846F" w:rsidR="009E5960" w:rsidRPr="00BD225A" w:rsidRDefault="009E5960" w:rsidP="001B1C7D">
            <w:pPr>
              <w:spacing w:line="348" w:lineRule="auto"/>
              <w:jc w:val="center"/>
              <w:rPr>
                <w:sz w:val="26"/>
                <w:szCs w:val="26"/>
              </w:rPr>
            </w:pPr>
          </w:p>
        </w:tc>
        <w:tc>
          <w:tcPr>
            <w:tcW w:w="8067" w:type="dxa"/>
            <w:tcBorders>
              <w:top w:val="single" w:sz="5" w:space="0" w:color="000000"/>
              <w:left w:val="single" w:sz="4" w:space="0" w:color="000000"/>
              <w:bottom w:val="single" w:sz="5" w:space="0" w:color="000000"/>
              <w:right w:val="single" w:sz="5" w:space="0" w:color="000000"/>
            </w:tcBorders>
          </w:tcPr>
          <w:p w14:paraId="24725CBA" w14:textId="25F5878A" w:rsidR="009E5960" w:rsidRPr="00BD225A" w:rsidRDefault="009E5960" w:rsidP="001B1C7D">
            <w:pPr>
              <w:spacing w:line="348" w:lineRule="auto"/>
              <w:jc w:val="both"/>
              <w:rPr>
                <w:sz w:val="26"/>
                <w:szCs w:val="26"/>
              </w:rPr>
            </w:pPr>
          </w:p>
        </w:tc>
      </w:tr>
    </w:tbl>
    <w:p w14:paraId="29A484D0" w14:textId="5C2AD285" w:rsidR="002C3B1C" w:rsidRPr="00BD225A" w:rsidRDefault="002C3B1C" w:rsidP="002C3B1C">
      <w:pPr>
        <w:spacing w:line="360" w:lineRule="auto"/>
        <w:ind w:firstLine="567"/>
        <w:jc w:val="both"/>
        <w:rPr>
          <w:sz w:val="26"/>
          <w:szCs w:val="26"/>
        </w:rPr>
      </w:pPr>
      <w:r w:rsidRPr="00BD225A">
        <w:rPr>
          <w:spacing w:val="-5"/>
          <w:sz w:val="26"/>
          <w:szCs w:val="26"/>
        </w:rPr>
        <w:t>…</w:t>
      </w:r>
    </w:p>
    <w:p w14:paraId="4ABDC6B7" w14:textId="6FCF6DCC" w:rsidR="009E5960" w:rsidRPr="00BD225A" w:rsidRDefault="009E5960" w:rsidP="002C3B1C">
      <w:pPr>
        <w:pStyle w:val="Heading4"/>
        <w:rPr>
          <w:lang w:val="en-US"/>
        </w:rPr>
      </w:pPr>
      <w:bookmarkStart w:id="69" w:name="_Toc181368471"/>
      <w:r w:rsidRPr="00BD225A">
        <w:t>1.</w:t>
      </w:r>
      <w:r w:rsidRPr="00BD225A">
        <w:rPr>
          <w:lang w:val="en-US"/>
        </w:rPr>
        <w:t>3</w:t>
      </w:r>
      <w:r w:rsidRPr="00BD225A">
        <w:t>.2.4.</w:t>
      </w:r>
      <w:r w:rsidRPr="00BD225A">
        <w:rPr>
          <w:spacing w:val="14"/>
        </w:rPr>
        <w:t xml:space="preserve"> </w:t>
      </w:r>
      <w:r w:rsidR="002C3B1C" w:rsidRPr="00BD225A">
        <w:rPr>
          <w:lang w:val="en-US"/>
        </w:rPr>
        <w:t>(</w:t>
      </w:r>
      <w:proofErr w:type="spellStart"/>
      <w:r w:rsidR="002C3B1C" w:rsidRPr="00BD225A">
        <w:rPr>
          <w:lang w:val="en-US"/>
        </w:rPr>
        <w:t>Viết</w:t>
      </w:r>
      <w:proofErr w:type="spellEnd"/>
      <w:r w:rsidR="002C3B1C" w:rsidRPr="00BD225A">
        <w:rPr>
          <w:lang w:val="en-US"/>
        </w:rPr>
        <w:t xml:space="preserve"> </w:t>
      </w:r>
      <w:proofErr w:type="spellStart"/>
      <w:r w:rsidR="002C3B1C" w:rsidRPr="00BD225A">
        <w:rPr>
          <w:lang w:val="en-US"/>
        </w:rPr>
        <w:t>chèn</w:t>
      </w:r>
      <w:proofErr w:type="spellEnd"/>
      <w:r w:rsidR="002C3B1C" w:rsidRPr="00BD225A">
        <w:rPr>
          <w:lang w:val="en-US"/>
        </w:rPr>
        <w:t xml:space="preserve"> </w:t>
      </w:r>
      <w:proofErr w:type="spellStart"/>
      <w:r w:rsidR="002C3B1C" w:rsidRPr="00BD225A">
        <w:rPr>
          <w:lang w:val="en-US"/>
        </w:rPr>
        <w:t>hoặc</w:t>
      </w:r>
      <w:proofErr w:type="spellEnd"/>
      <w:r w:rsidR="002C3B1C" w:rsidRPr="00BD225A">
        <w:rPr>
          <w:lang w:val="en-US"/>
        </w:rPr>
        <w:t xml:space="preserve"> Copy - Paste special unformatted </w:t>
      </w:r>
      <w:proofErr w:type="spellStart"/>
      <w:r w:rsidR="002C3B1C" w:rsidRPr="00BD225A">
        <w:rPr>
          <w:lang w:val="en-US"/>
        </w:rPr>
        <w:t>vào</w:t>
      </w:r>
      <w:proofErr w:type="spellEnd"/>
      <w:r w:rsidR="002C3B1C" w:rsidRPr="00BD225A">
        <w:rPr>
          <w:lang w:val="en-US"/>
        </w:rPr>
        <w:t xml:space="preserve"> </w:t>
      </w:r>
      <w:proofErr w:type="spellStart"/>
      <w:r w:rsidR="002C3B1C" w:rsidRPr="00BD225A">
        <w:rPr>
          <w:lang w:val="en-US"/>
        </w:rPr>
        <w:t>đây</w:t>
      </w:r>
      <w:proofErr w:type="spellEnd"/>
      <w:r w:rsidR="002C3B1C" w:rsidRPr="00BD225A">
        <w:rPr>
          <w:lang w:val="en-US"/>
        </w:rPr>
        <w:t>)</w:t>
      </w:r>
      <w:bookmarkEnd w:id="69"/>
    </w:p>
    <w:p w14:paraId="04739482" w14:textId="358C940E" w:rsidR="009E5960" w:rsidRPr="00BD225A" w:rsidRDefault="002C3B1C" w:rsidP="009E5960">
      <w:pPr>
        <w:widowControl w:val="0"/>
        <w:spacing w:line="360" w:lineRule="auto"/>
        <w:ind w:firstLine="567"/>
        <w:jc w:val="both"/>
        <w:rPr>
          <w:spacing w:val="-5"/>
          <w:sz w:val="26"/>
          <w:szCs w:val="26"/>
        </w:rPr>
      </w:pPr>
      <w:r w:rsidRPr="00BD225A">
        <w:rPr>
          <w:spacing w:val="-5"/>
          <w:sz w:val="26"/>
          <w:szCs w:val="26"/>
        </w:rPr>
        <w:t>…</w:t>
      </w:r>
    </w:p>
    <w:p w14:paraId="6D18BE57" w14:textId="6E6EDA2C" w:rsidR="002C3B1C" w:rsidRPr="00BD225A" w:rsidRDefault="002C3B1C" w:rsidP="009E5960">
      <w:pPr>
        <w:widowControl w:val="0"/>
        <w:spacing w:line="360" w:lineRule="auto"/>
        <w:ind w:firstLine="567"/>
        <w:jc w:val="both"/>
        <w:rPr>
          <w:sz w:val="26"/>
          <w:szCs w:val="26"/>
        </w:rPr>
      </w:pPr>
      <w:r w:rsidRPr="00BD225A">
        <w:rPr>
          <w:spacing w:val="-5"/>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5"/>
          <w:sz w:val="26"/>
          <w:szCs w:val="26"/>
        </w:rPr>
        <w:t>)</w:t>
      </w:r>
    </w:p>
    <w:p w14:paraId="6114F7A5" w14:textId="316973CF" w:rsidR="009E5960" w:rsidRPr="00BD225A" w:rsidRDefault="002C3B1C" w:rsidP="009E5960">
      <w:pPr>
        <w:widowControl w:val="0"/>
        <w:spacing w:line="360" w:lineRule="auto"/>
        <w:ind w:firstLine="567"/>
        <w:jc w:val="both"/>
        <w:rPr>
          <w:spacing w:val="-4"/>
          <w:sz w:val="26"/>
          <w:szCs w:val="26"/>
          <w:lang w:val="vi-VN"/>
        </w:rPr>
      </w:pPr>
      <w:r w:rsidRPr="00BD225A">
        <w:rPr>
          <w:spacing w:val="-4"/>
          <w:sz w:val="26"/>
          <w:szCs w:val="26"/>
        </w:rPr>
        <w:t>…</w:t>
      </w:r>
    </w:p>
    <w:p w14:paraId="2839E568" w14:textId="329DD965" w:rsidR="00FF11B8" w:rsidRPr="00BD225A" w:rsidRDefault="002C3B1C" w:rsidP="00FF11B8">
      <w:pPr>
        <w:spacing w:line="360" w:lineRule="auto"/>
        <w:jc w:val="center"/>
        <w:rPr>
          <w:spacing w:val="-1"/>
          <w:sz w:val="26"/>
          <w:szCs w:val="26"/>
        </w:rPr>
      </w:pPr>
      <w:r w:rsidRPr="00BD225A">
        <w:rPr>
          <w:noProof/>
          <w:sz w:val="26"/>
          <w:szCs w:val="26"/>
        </w:rPr>
        <w:t>(Chèn hình vào đây)</w:t>
      </w:r>
    </w:p>
    <w:p w14:paraId="50229F59" w14:textId="33C25F99" w:rsidR="00FF11B8" w:rsidRPr="00BD225A" w:rsidRDefault="00FF11B8" w:rsidP="006E5DB5">
      <w:pPr>
        <w:pStyle w:val="FigureCaption"/>
        <w:rPr>
          <w:lang w:val="en-US"/>
        </w:rPr>
      </w:pPr>
      <w:bookmarkStart w:id="70" w:name="_Toc134726097"/>
      <w:bookmarkStart w:id="71" w:name="_Toc135810396"/>
      <w:bookmarkStart w:id="72" w:name="_Toc181308627"/>
      <w:r w:rsidRPr="00BD225A">
        <w:t>H</w:t>
      </w:r>
      <w:r w:rsidRPr="00BD225A">
        <w:rPr>
          <w:spacing w:val="2"/>
        </w:rPr>
        <w:t>ì</w:t>
      </w:r>
      <w:r w:rsidRPr="00BD225A">
        <w:t>nh</w:t>
      </w:r>
      <w:r w:rsidRPr="00BD225A">
        <w:rPr>
          <w:spacing w:val="10"/>
        </w:rPr>
        <w:t xml:space="preserve"> </w:t>
      </w:r>
      <w:r w:rsidRPr="00BD225A">
        <w:t>1.</w:t>
      </w:r>
      <w:r w:rsidR="00031204" w:rsidRPr="00BD225A">
        <w:rPr>
          <w:spacing w:val="1"/>
          <w:lang w:val="en-US"/>
        </w:rPr>
        <w:t>3</w:t>
      </w:r>
      <w:r w:rsidRPr="00BD225A">
        <w:rPr>
          <w:spacing w:val="13"/>
        </w:rPr>
        <w:t xml:space="preserve"> </w:t>
      </w:r>
      <w:bookmarkEnd w:id="70"/>
      <w:bookmarkEnd w:id="71"/>
      <w:r w:rsidR="006E5DB5" w:rsidRPr="00BD225A">
        <w:rPr>
          <w:lang w:val="en-US"/>
        </w:rPr>
        <w:t>(</w:t>
      </w:r>
      <w:proofErr w:type="spellStart"/>
      <w:r w:rsidR="006E5DB5" w:rsidRPr="00BD225A">
        <w:rPr>
          <w:lang w:val="en-US"/>
        </w:rPr>
        <w:t>Viết</w:t>
      </w:r>
      <w:proofErr w:type="spellEnd"/>
      <w:r w:rsidR="006E5DB5" w:rsidRPr="00BD225A">
        <w:rPr>
          <w:lang w:val="en-US"/>
        </w:rPr>
        <w:t xml:space="preserve"> </w:t>
      </w:r>
      <w:proofErr w:type="spellStart"/>
      <w:r w:rsidR="006E5DB5" w:rsidRPr="00BD225A">
        <w:rPr>
          <w:lang w:val="en-US"/>
        </w:rPr>
        <w:t>chèn</w:t>
      </w:r>
      <w:proofErr w:type="spellEnd"/>
      <w:r w:rsidR="006E5DB5" w:rsidRPr="00BD225A">
        <w:rPr>
          <w:lang w:val="en-US"/>
        </w:rPr>
        <w:t xml:space="preserve"> </w:t>
      </w:r>
      <w:proofErr w:type="spellStart"/>
      <w:r w:rsidR="006E5DB5" w:rsidRPr="00BD225A">
        <w:rPr>
          <w:lang w:val="en-US"/>
        </w:rPr>
        <w:t>hoặc</w:t>
      </w:r>
      <w:proofErr w:type="spellEnd"/>
      <w:r w:rsidR="006E5DB5" w:rsidRPr="00BD225A">
        <w:rPr>
          <w:lang w:val="en-US"/>
        </w:rPr>
        <w:t xml:space="preserve"> Copy - Paste special unformatted </w:t>
      </w:r>
      <w:proofErr w:type="spellStart"/>
      <w:r w:rsidR="006E5DB5" w:rsidRPr="00BD225A">
        <w:rPr>
          <w:lang w:val="en-US"/>
        </w:rPr>
        <w:t>vào</w:t>
      </w:r>
      <w:proofErr w:type="spellEnd"/>
      <w:r w:rsidR="006E5DB5" w:rsidRPr="00BD225A">
        <w:rPr>
          <w:lang w:val="en-US"/>
        </w:rPr>
        <w:t xml:space="preserve"> </w:t>
      </w:r>
      <w:proofErr w:type="spellStart"/>
      <w:r w:rsidR="006E5DB5" w:rsidRPr="00BD225A">
        <w:rPr>
          <w:lang w:val="en-US"/>
        </w:rPr>
        <w:t>đây</w:t>
      </w:r>
      <w:proofErr w:type="spellEnd"/>
      <w:r w:rsidR="006E5DB5" w:rsidRPr="00BD225A">
        <w:rPr>
          <w:lang w:val="en-US"/>
        </w:rPr>
        <w:t>)</w:t>
      </w:r>
      <w:bookmarkEnd w:id="72"/>
    </w:p>
    <w:p w14:paraId="79AB5179" w14:textId="3DEDC857" w:rsidR="00476DB6" w:rsidRPr="00BD225A" w:rsidRDefault="006E5DB5" w:rsidP="00476DB6">
      <w:pPr>
        <w:spacing w:line="360" w:lineRule="auto"/>
        <w:ind w:firstLine="567"/>
        <w:jc w:val="both"/>
        <w:rPr>
          <w:w w:val="102"/>
          <w:sz w:val="26"/>
          <w:szCs w:val="26"/>
        </w:rPr>
      </w:pPr>
      <w:r w:rsidRPr="00BD225A">
        <w:rPr>
          <w:sz w:val="26"/>
          <w:szCs w:val="26"/>
        </w:rPr>
        <w:t>…</w:t>
      </w:r>
    </w:p>
    <w:p w14:paraId="3C6178F1" w14:textId="77777777" w:rsidR="00476DB6" w:rsidRPr="00BD225A" w:rsidRDefault="00476DB6" w:rsidP="00B56500">
      <w:pPr>
        <w:pStyle w:val="Heading2"/>
        <w:rPr>
          <w:i/>
        </w:rPr>
      </w:pPr>
      <w:bookmarkStart w:id="73" w:name="_Toc181368472"/>
      <w:r w:rsidRPr="00BD225A">
        <w:t>1.4. Kết luận Chương 1</w:t>
      </w:r>
      <w:bookmarkEnd w:id="73"/>
    </w:p>
    <w:p w14:paraId="026988F3" w14:textId="588A5907" w:rsidR="00476DB6" w:rsidRPr="00BD225A" w:rsidRDefault="006E5DB5" w:rsidP="00476DB6">
      <w:pPr>
        <w:spacing w:line="360" w:lineRule="auto"/>
        <w:ind w:right="-1" w:firstLine="567"/>
        <w:jc w:val="both"/>
        <w:rPr>
          <w:sz w:val="28"/>
          <w:szCs w:val="28"/>
          <w:lang w:val="vi-VN"/>
        </w:rPr>
      </w:pPr>
      <w:r w:rsidRPr="00BD225A">
        <w:rPr>
          <w:sz w:val="28"/>
          <w:szCs w:val="28"/>
        </w:rPr>
        <w:t>..</w:t>
      </w:r>
      <w:r w:rsidR="00476DB6" w:rsidRPr="00BD225A">
        <w:rPr>
          <w:sz w:val="28"/>
          <w:szCs w:val="28"/>
          <w:lang w:val="vi-VN"/>
        </w:rPr>
        <w:t>.</w:t>
      </w:r>
    </w:p>
    <w:p w14:paraId="4E864D11" w14:textId="50399944" w:rsidR="006E5DB5" w:rsidRPr="00BD225A" w:rsidRDefault="006E5DB5" w:rsidP="00476DB6">
      <w:pPr>
        <w:spacing w:line="360" w:lineRule="auto"/>
        <w:ind w:right="-1" w:firstLine="567"/>
        <w:jc w:val="both"/>
        <w:rPr>
          <w:sz w:val="28"/>
          <w:szCs w:val="28"/>
        </w:rPr>
      </w:pPr>
      <w:r w:rsidRPr="00BD225A">
        <w:rPr>
          <w:sz w:val="28"/>
          <w:szCs w:val="28"/>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z w:val="28"/>
          <w:szCs w:val="28"/>
        </w:rPr>
        <w:t>)</w:t>
      </w:r>
    </w:p>
    <w:p w14:paraId="4CB9B44C" w14:textId="1E89033D" w:rsidR="006E5DB5" w:rsidRPr="00BD225A" w:rsidRDefault="006E5DB5" w:rsidP="00476DB6">
      <w:pPr>
        <w:spacing w:line="360" w:lineRule="auto"/>
        <w:ind w:right="-1" w:firstLine="567"/>
        <w:jc w:val="both"/>
        <w:rPr>
          <w:sz w:val="28"/>
          <w:szCs w:val="28"/>
        </w:rPr>
      </w:pPr>
      <w:r w:rsidRPr="00BD225A">
        <w:rPr>
          <w:sz w:val="28"/>
          <w:szCs w:val="28"/>
        </w:rPr>
        <w:t>…</w:t>
      </w:r>
    </w:p>
    <w:p w14:paraId="2354FD58" w14:textId="77777777" w:rsidR="00476DB6" w:rsidRPr="00BD225A" w:rsidRDefault="00476DB6" w:rsidP="00380E9D">
      <w:pPr>
        <w:spacing w:line="360" w:lineRule="auto"/>
        <w:ind w:right="-1"/>
        <w:jc w:val="both"/>
        <w:rPr>
          <w:sz w:val="28"/>
          <w:szCs w:val="28"/>
        </w:rPr>
      </w:pPr>
    </w:p>
    <w:p w14:paraId="654E3884" w14:textId="77777777" w:rsidR="00E91C16" w:rsidRPr="00BD225A" w:rsidRDefault="00E91C16" w:rsidP="00380E9D">
      <w:pPr>
        <w:spacing w:line="360" w:lineRule="auto"/>
        <w:ind w:right="-1"/>
        <w:jc w:val="both"/>
        <w:rPr>
          <w:sz w:val="28"/>
          <w:szCs w:val="28"/>
        </w:rPr>
      </w:pPr>
    </w:p>
    <w:p w14:paraId="0F94A033" w14:textId="77777777" w:rsidR="006E5DB5" w:rsidRPr="00BD225A" w:rsidRDefault="006E5DB5">
      <w:pPr>
        <w:rPr>
          <w:b/>
          <w:spacing w:val="-2"/>
          <w:sz w:val="32"/>
          <w:szCs w:val="32"/>
          <w:lang w:val="nl-NL"/>
        </w:rPr>
      </w:pPr>
      <w:bookmarkStart w:id="74" w:name="_Toc134720569"/>
      <w:bookmarkStart w:id="75" w:name="_Toc135813246"/>
      <w:r w:rsidRPr="00BD225A">
        <w:rPr>
          <w:spacing w:val="-2"/>
          <w:szCs w:val="32"/>
          <w:lang w:val="nl-NL"/>
        </w:rPr>
        <w:br w:type="page"/>
      </w:r>
    </w:p>
    <w:p w14:paraId="2544EDDD" w14:textId="4064AA22" w:rsidR="003040C3" w:rsidRPr="00BD225A" w:rsidRDefault="003040C3" w:rsidP="002C6A9C">
      <w:pPr>
        <w:pStyle w:val="Heading1"/>
        <w:rPr>
          <w:lang w:val="en-US"/>
        </w:rPr>
      </w:pPr>
      <w:bookmarkStart w:id="76" w:name="_Toc181368473"/>
      <w:r w:rsidRPr="00BD225A">
        <w:lastRenderedPageBreak/>
        <w:t>CHƯ</w:t>
      </w:r>
      <w:r w:rsidRPr="00BD225A">
        <w:rPr>
          <w:spacing w:val="-1"/>
        </w:rPr>
        <w:t>Ơ</w:t>
      </w:r>
      <w:r w:rsidRPr="00BD225A">
        <w:t>NG 2</w:t>
      </w:r>
      <w:bookmarkStart w:id="77" w:name="_Toc134720570"/>
      <w:bookmarkStart w:id="78" w:name="_Toc135813247"/>
      <w:bookmarkEnd w:id="74"/>
      <w:bookmarkEnd w:id="75"/>
      <w:r w:rsidR="00AF74B8" w:rsidRPr="00BD225A">
        <w:t xml:space="preserve"> </w:t>
      </w:r>
      <w:bookmarkEnd w:id="77"/>
      <w:bookmarkEnd w:id="78"/>
      <w:r w:rsidR="00831CDD" w:rsidRPr="00BD225A">
        <w:rPr>
          <w:lang w:val="en-US"/>
        </w:rPr>
        <w:t>NGHIÊN CỨU VÀ PHÂN TÍCH MỘT SỐ PHƯƠNG PHÁP PHÂN VÙNG ẢNH</w:t>
      </w:r>
      <w:bookmarkEnd w:id="76"/>
    </w:p>
    <w:p w14:paraId="6065F7A6" w14:textId="77777777" w:rsidR="003040C3" w:rsidRPr="00BD225A" w:rsidRDefault="003040C3" w:rsidP="008407A6">
      <w:pPr>
        <w:rPr>
          <w:lang w:val="nl-NL"/>
        </w:rPr>
      </w:pPr>
    </w:p>
    <w:p w14:paraId="42DA81C5" w14:textId="71B059FF" w:rsidR="00DF5924" w:rsidRPr="00BD225A" w:rsidRDefault="00DF5924" w:rsidP="00B56500">
      <w:pPr>
        <w:pStyle w:val="Heading2"/>
        <w:rPr>
          <w:lang w:val="nl-NL"/>
        </w:rPr>
      </w:pPr>
      <w:bookmarkStart w:id="79" w:name="_Toc134720571"/>
      <w:bookmarkStart w:id="80" w:name="_Toc135813248"/>
      <w:bookmarkStart w:id="81" w:name="_Toc181368474"/>
      <w:r w:rsidRPr="00BD225A">
        <w:rPr>
          <w:lang w:val="nl-NL"/>
        </w:rPr>
        <w:t>2.1.</w:t>
      </w:r>
      <w:r w:rsidRPr="00BD225A">
        <w:rPr>
          <w:spacing w:val="8"/>
          <w:lang w:val="nl-NL"/>
        </w:rPr>
        <w:t xml:space="preserve"> </w:t>
      </w:r>
      <w:bookmarkEnd w:id="79"/>
      <w:bookmarkEnd w:id="80"/>
      <w:r w:rsidR="003A02E8" w:rsidRPr="00BD225A">
        <w:rPr>
          <w:lang w:val="nl-NL"/>
        </w:rPr>
        <w:t>Phân đoạn dựa trên phân ngưỡng cường độ sáng</w:t>
      </w:r>
      <w:r w:rsidR="001E6E81" w:rsidRPr="00BD225A">
        <w:rPr>
          <w:lang w:val="nl-NL"/>
        </w:rPr>
        <w:t xml:space="preserve"> (Threshold)</w:t>
      </w:r>
      <w:bookmarkEnd w:id="81"/>
    </w:p>
    <w:p w14:paraId="7795173C" w14:textId="167DB25A" w:rsidR="00291C50" w:rsidRPr="00BD225A" w:rsidRDefault="00291C50" w:rsidP="00291C50">
      <w:pPr>
        <w:spacing w:line="360" w:lineRule="auto"/>
        <w:ind w:right="-1" w:firstLine="567"/>
        <w:jc w:val="both"/>
        <w:rPr>
          <w:spacing w:val="-1"/>
          <w:w w:val="102"/>
          <w:sz w:val="26"/>
          <w:szCs w:val="26"/>
        </w:rPr>
      </w:pPr>
      <w:r w:rsidRPr="00BD225A">
        <w:rPr>
          <w:spacing w:val="-1"/>
          <w:w w:val="102"/>
          <w:sz w:val="26"/>
          <w:szCs w:val="26"/>
        </w:rPr>
        <w:t xml:space="preserve">Trong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số</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phương</w:t>
      </w:r>
      <w:proofErr w:type="spellEnd"/>
      <w:r w:rsidRPr="00BD225A">
        <w:rPr>
          <w:spacing w:val="-1"/>
          <w:w w:val="102"/>
          <w:sz w:val="26"/>
          <w:szCs w:val="26"/>
        </w:rPr>
        <w:t xml:space="preserve"> </w:t>
      </w:r>
      <w:proofErr w:type="spellStart"/>
      <w:r w:rsidRPr="00BD225A">
        <w:rPr>
          <w:spacing w:val="-1"/>
          <w:w w:val="102"/>
          <w:sz w:val="26"/>
          <w:szCs w:val="26"/>
        </w:rPr>
        <w:t>pháp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đơn</w:t>
      </w:r>
      <w:proofErr w:type="spellEnd"/>
      <w:r w:rsidRPr="00BD225A">
        <w:rPr>
          <w:spacing w:val="-1"/>
          <w:w w:val="102"/>
          <w:sz w:val="26"/>
          <w:szCs w:val="26"/>
        </w:rPr>
        <w:t xml:space="preserve"> </w:t>
      </w:r>
      <w:proofErr w:type="spellStart"/>
      <w:r w:rsidRPr="00BD225A">
        <w:rPr>
          <w:spacing w:val="-1"/>
          <w:w w:val="102"/>
          <w:sz w:val="26"/>
          <w:szCs w:val="26"/>
        </w:rPr>
        <w:t>giản</w:t>
      </w:r>
      <w:proofErr w:type="spellEnd"/>
      <w:r w:rsidRPr="00BD225A">
        <w:rPr>
          <w:spacing w:val="-1"/>
          <w:w w:val="102"/>
          <w:sz w:val="26"/>
          <w:szCs w:val="26"/>
        </w:rPr>
        <w:t xml:space="preserve"> </w:t>
      </w:r>
      <w:proofErr w:type="spellStart"/>
      <w:r w:rsidRPr="00BD225A">
        <w:rPr>
          <w:spacing w:val="-1"/>
          <w:w w:val="102"/>
          <w:sz w:val="26"/>
          <w:szCs w:val="26"/>
        </w:rPr>
        <w:t>nhất</w:t>
      </w:r>
      <w:proofErr w:type="spellEnd"/>
      <w:r w:rsidRPr="00BD225A">
        <w:rPr>
          <w:spacing w:val="-1"/>
          <w:w w:val="102"/>
          <w:sz w:val="26"/>
          <w:szCs w:val="26"/>
        </w:rPr>
        <w:t xml:space="preserve">. </w:t>
      </w:r>
      <w:proofErr w:type="spellStart"/>
      <w:r w:rsidRPr="00BD225A">
        <w:rPr>
          <w:spacing w:val="-1"/>
          <w:w w:val="102"/>
          <w:sz w:val="26"/>
          <w:szCs w:val="26"/>
        </w:rPr>
        <w:t>Nó</w:t>
      </w:r>
      <w:proofErr w:type="spellEnd"/>
      <w:r w:rsidRPr="00BD225A">
        <w:rPr>
          <w:spacing w:val="-1"/>
          <w:w w:val="102"/>
          <w:sz w:val="26"/>
          <w:szCs w:val="26"/>
        </w:rPr>
        <w:t xml:space="preserve"> </w:t>
      </w:r>
      <w:proofErr w:type="spellStart"/>
      <w:r w:rsidRPr="00BD225A">
        <w:rPr>
          <w:spacing w:val="-1"/>
          <w:w w:val="102"/>
          <w:sz w:val="26"/>
          <w:szCs w:val="26"/>
        </w:rPr>
        <w:t>đóng</w:t>
      </w:r>
      <w:proofErr w:type="spellEnd"/>
      <w:r w:rsidRPr="00BD225A">
        <w:rPr>
          <w:spacing w:val="-1"/>
          <w:w w:val="102"/>
          <w:sz w:val="26"/>
          <w:szCs w:val="26"/>
        </w:rPr>
        <w:t xml:space="preserve"> </w:t>
      </w:r>
      <w:proofErr w:type="spellStart"/>
      <w:r w:rsidRPr="00BD225A">
        <w:rPr>
          <w:spacing w:val="-1"/>
          <w:w w:val="102"/>
          <w:sz w:val="26"/>
          <w:szCs w:val="26"/>
        </w:rPr>
        <w:t>vai</w:t>
      </w:r>
      <w:proofErr w:type="spellEnd"/>
      <w:r w:rsidRPr="00BD225A">
        <w:rPr>
          <w:spacing w:val="-1"/>
          <w:w w:val="102"/>
          <w:sz w:val="26"/>
          <w:szCs w:val="26"/>
        </w:rPr>
        <w:t xml:space="preserve"> </w:t>
      </w:r>
      <w:proofErr w:type="spellStart"/>
      <w:r w:rsidRPr="00BD225A">
        <w:rPr>
          <w:spacing w:val="-1"/>
          <w:w w:val="102"/>
          <w:sz w:val="26"/>
          <w:szCs w:val="26"/>
        </w:rPr>
        <w:t>trò</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trọng</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vì</w:t>
      </w:r>
      <w:proofErr w:type="spellEnd"/>
      <w:r w:rsidRPr="00BD225A">
        <w:rPr>
          <w:spacing w:val="-1"/>
          <w:w w:val="102"/>
          <w:sz w:val="26"/>
          <w:szCs w:val="26"/>
        </w:rPr>
        <w:t xml:space="preserve"> </w:t>
      </w:r>
      <w:proofErr w:type="spellStart"/>
      <w:r w:rsidRPr="00BD225A">
        <w:rPr>
          <w:spacing w:val="-1"/>
          <w:w w:val="102"/>
          <w:sz w:val="26"/>
          <w:szCs w:val="26"/>
        </w:rPr>
        <w:t>nó</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trích</w:t>
      </w:r>
      <w:proofErr w:type="spellEnd"/>
      <w:r w:rsidRPr="00BD225A">
        <w:rPr>
          <w:spacing w:val="-1"/>
          <w:w w:val="102"/>
          <w:sz w:val="26"/>
          <w:szCs w:val="26"/>
        </w:rPr>
        <w:t xml:space="preserve"> </w:t>
      </w:r>
      <w:proofErr w:type="spellStart"/>
      <w:r w:rsidRPr="00BD225A">
        <w:rPr>
          <w:spacing w:val="-1"/>
          <w:w w:val="102"/>
          <w:sz w:val="26"/>
          <w:szCs w:val="26"/>
        </w:rPr>
        <w:t>xuất</w:t>
      </w:r>
      <w:proofErr w:type="spellEnd"/>
      <w:r w:rsidRPr="00BD225A">
        <w:rPr>
          <w:spacing w:val="-1"/>
          <w:w w:val="102"/>
          <w:sz w:val="26"/>
          <w:szCs w:val="26"/>
        </w:rPr>
        <w:t xml:space="preserve"> </w:t>
      </w:r>
      <w:proofErr w:type="spellStart"/>
      <w:r w:rsidRPr="00BD225A">
        <w:rPr>
          <w:spacing w:val="-1"/>
          <w:w w:val="102"/>
          <w:sz w:val="26"/>
          <w:szCs w:val="26"/>
        </w:rPr>
        <w:t>thông</w:t>
      </w:r>
      <w:proofErr w:type="spellEnd"/>
      <w:r w:rsidRPr="00BD225A">
        <w:rPr>
          <w:spacing w:val="-1"/>
          <w:w w:val="102"/>
          <w:sz w:val="26"/>
          <w:szCs w:val="26"/>
        </w:rPr>
        <w:t xml:space="preserve"> tin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trọng</w:t>
      </w:r>
      <w:proofErr w:type="spellEnd"/>
      <w:r w:rsidRPr="00BD225A">
        <w:rPr>
          <w:spacing w:val="-1"/>
          <w:w w:val="102"/>
          <w:sz w:val="26"/>
          <w:szCs w:val="26"/>
        </w:rPr>
        <w:t xml:space="preserve"> </w:t>
      </w:r>
      <w:proofErr w:type="spellStart"/>
      <w:r w:rsidRPr="00BD225A">
        <w:rPr>
          <w:spacing w:val="-1"/>
          <w:w w:val="102"/>
          <w:sz w:val="26"/>
          <w:szCs w:val="26"/>
        </w:rPr>
        <w:t>từ</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chia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vùng</w:t>
      </w:r>
      <w:proofErr w:type="spellEnd"/>
      <w:r w:rsidRPr="00BD225A">
        <w:rPr>
          <w:spacing w:val="-1"/>
          <w:w w:val="102"/>
          <w:sz w:val="26"/>
          <w:szCs w:val="26"/>
        </w:rPr>
        <w:t xml:space="preserve"> </w:t>
      </w:r>
      <w:proofErr w:type="spellStart"/>
      <w:r w:rsidRPr="00BD225A">
        <w:rPr>
          <w:spacing w:val="-1"/>
          <w:w w:val="102"/>
          <w:sz w:val="26"/>
          <w:szCs w:val="26"/>
        </w:rPr>
        <w:t>riêng</w:t>
      </w:r>
      <w:proofErr w:type="spellEnd"/>
      <w:r w:rsidRPr="00BD225A">
        <w:rPr>
          <w:spacing w:val="-1"/>
          <w:w w:val="102"/>
          <w:sz w:val="26"/>
          <w:szCs w:val="26"/>
        </w:rPr>
        <w:t xml:space="preserve"> </w:t>
      </w:r>
      <w:proofErr w:type="spellStart"/>
      <w:r w:rsidRPr="00BD225A">
        <w:rPr>
          <w:spacing w:val="-1"/>
          <w:w w:val="102"/>
          <w:sz w:val="26"/>
          <w:szCs w:val="26"/>
        </w:rPr>
        <w:t>biệt</w:t>
      </w:r>
      <w:proofErr w:type="spellEnd"/>
      <w:r w:rsidRPr="00BD225A">
        <w:rPr>
          <w:spacing w:val="-1"/>
          <w:w w:val="102"/>
          <w:sz w:val="26"/>
          <w:szCs w:val="26"/>
        </w:rPr>
        <w:t xml:space="preserve">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giúp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biệt</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đặc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tâm</w:t>
      </w:r>
      <w:proofErr w:type="spellEnd"/>
      <w:r w:rsidRPr="00BD225A">
        <w:rPr>
          <w:spacing w:val="-1"/>
          <w:w w:val="102"/>
          <w:sz w:val="26"/>
          <w:szCs w:val="26"/>
        </w:rPr>
        <w:t xml:space="preserve"> </w:t>
      </w:r>
      <w:proofErr w:type="spellStart"/>
      <w:r w:rsidRPr="00BD225A">
        <w:rPr>
          <w:spacing w:val="-1"/>
          <w:w w:val="102"/>
          <w:sz w:val="26"/>
          <w:szCs w:val="26"/>
        </w:rPr>
        <w:t>với</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sử</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rộng</w:t>
      </w:r>
      <w:proofErr w:type="spellEnd"/>
      <w:r w:rsidRPr="00BD225A">
        <w:rPr>
          <w:spacing w:val="-1"/>
          <w:w w:val="102"/>
          <w:sz w:val="26"/>
          <w:szCs w:val="26"/>
        </w:rPr>
        <w:t xml:space="preserve"> </w:t>
      </w:r>
      <w:proofErr w:type="spellStart"/>
      <w:r w:rsidRPr="00BD225A">
        <w:rPr>
          <w:spacing w:val="-1"/>
          <w:w w:val="102"/>
          <w:sz w:val="26"/>
          <w:szCs w:val="26"/>
        </w:rPr>
        <w:t>rãi</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ứng</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khác</w:t>
      </w:r>
      <w:proofErr w:type="spellEnd"/>
      <w:r w:rsidRPr="00BD225A">
        <w:rPr>
          <w:spacing w:val="-1"/>
          <w:w w:val="102"/>
          <w:sz w:val="26"/>
          <w:szCs w:val="26"/>
        </w:rPr>
        <w:t xml:space="preserve"> </w:t>
      </w:r>
      <w:proofErr w:type="spellStart"/>
      <w:r w:rsidRPr="00BD225A">
        <w:rPr>
          <w:spacing w:val="-1"/>
          <w:w w:val="102"/>
          <w:sz w:val="26"/>
          <w:szCs w:val="26"/>
        </w:rPr>
        <w:t>nhau</w:t>
      </w:r>
      <w:proofErr w:type="spellEnd"/>
      <w:r w:rsidRPr="00BD225A">
        <w:rPr>
          <w:spacing w:val="-1"/>
          <w:w w:val="102"/>
          <w:sz w:val="26"/>
          <w:szCs w:val="26"/>
        </w:rPr>
        <w:t xml:space="preserve"> </w:t>
      </w:r>
      <w:proofErr w:type="spellStart"/>
      <w:r w:rsidRPr="00BD225A">
        <w:rPr>
          <w:spacing w:val="-1"/>
          <w:w w:val="102"/>
          <w:sz w:val="26"/>
          <w:szCs w:val="26"/>
        </w:rPr>
        <w:t>như</w:t>
      </w:r>
      <w:proofErr w:type="spellEnd"/>
      <w:r w:rsidRPr="00BD225A">
        <w:rPr>
          <w:spacing w:val="-1"/>
          <w:w w:val="102"/>
          <w:sz w:val="26"/>
          <w:szCs w:val="26"/>
        </w:rPr>
        <w:t xml:space="preserve"> </w:t>
      </w:r>
      <w:proofErr w:type="spellStart"/>
      <w:r w:rsidRPr="00BD225A">
        <w:rPr>
          <w:spacing w:val="-1"/>
          <w:w w:val="102"/>
          <w:sz w:val="26"/>
          <w:szCs w:val="26"/>
        </w:rPr>
        <w:t>phát</w:t>
      </w:r>
      <w:proofErr w:type="spellEnd"/>
      <w:r w:rsidRPr="00BD225A">
        <w:rPr>
          <w:spacing w:val="-1"/>
          <w:w w:val="102"/>
          <w:sz w:val="26"/>
          <w:szCs w:val="26"/>
        </w:rPr>
        <w:t xml:space="preserve"> </w:t>
      </w:r>
      <w:proofErr w:type="spellStart"/>
      <w:r w:rsidRPr="00BD225A">
        <w:rPr>
          <w:spacing w:val="-1"/>
          <w:w w:val="102"/>
          <w:sz w:val="26"/>
          <w:szCs w:val="26"/>
        </w:rPr>
        <w:t>hiện</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nhận</w:t>
      </w:r>
      <w:proofErr w:type="spellEnd"/>
      <w:r w:rsidRPr="00BD225A">
        <w:rPr>
          <w:spacing w:val="-1"/>
          <w:w w:val="102"/>
          <w:sz w:val="26"/>
          <w:szCs w:val="26"/>
        </w:rPr>
        <w:t xml:space="preserve"> </w:t>
      </w:r>
      <w:proofErr w:type="spellStart"/>
      <w:r w:rsidRPr="00BD225A">
        <w:rPr>
          <w:spacing w:val="-1"/>
          <w:w w:val="102"/>
          <w:sz w:val="26"/>
          <w:szCs w:val="26"/>
        </w:rPr>
        <w:t>dạng</w:t>
      </w:r>
      <w:proofErr w:type="spellEnd"/>
      <w:r w:rsidRPr="00BD225A">
        <w:rPr>
          <w:spacing w:val="-1"/>
          <w:w w:val="102"/>
          <w:sz w:val="26"/>
          <w:szCs w:val="26"/>
        </w:rPr>
        <w:t xml:space="preserve"> </w:t>
      </w:r>
      <w:proofErr w:type="spellStart"/>
      <w:r w:rsidRPr="00BD225A">
        <w:rPr>
          <w:spacing w:val="-1"/>
          <w:w w:val="102"/>
          <w:sz w:val="26"/>
          <w:szCs w:val="26"/>
        </w:rPr>
        <w:t>ký</w:t>
      </w:r>
      <w:proofErr w:type="spellEnd"/>
      <w:r w:rsidRPr="00BD225A">
        <w:rPr>
          <w:spacing w:val="-1"/>
          <w:w w:val="102"/>
          <w:sz w:val="26"/>
          <w:szCs w:val="26"/>
        </w:rPr>
        <w:t xml:space="preserve"> </w:t>
      </w:r>
      <w:proofErr w:type="spellStart"/>
      <w:r w:rsidRPr="00BD225A">
        <w:rPr>
          <w:spacing w:val="-1"/>
          <w:w w:val="102"/>
          <w:sz w:val="26"/>
          <w:szCs w:val="26"/>
        </w:rPr>
        <w:t>tự</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tích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diễn</w:t>
      </w:r>
      <w:proofErr w:type="spellEnd"/>
      <w:r w:rsidRPr="00BD225A">
        <w:rPr>
          <w:spacing w:val="-1"/>
          <w:w w:val="102"/>
          <w:sz w:val="26"/>
          <w:szCs w:val="26"/>
        </w:rPr>
        <w:t xml:space="preserve"> </w:t>
      </w:r>
      <w:proofErr w:type="spellStart"/>
      <w:r w:rsidRPr="00BD225A">
        <w:rPr>
          <w:spacing w:val="-1"/>
          <w:w w:val="102"/>
          <w:sz w:val="26"/>
          <w:szCs w:val="26"/>
        </w:rPr>
        <w:t>giải</w:t>
      </w:r>
      <w:proofErr w:type="spellEnd"/>
      <w:r w:rsidRPr="00BD225A">
        <w:rPr>
          <w:spacing w:val="-1"/>
          <w:w w:val="102"/>
          <w:sz w:val="26"/>
          <w:szCs w:val="26"/>
        </w:rPr>
        <w:t xml:space="preserve"> </w:t>
      </w:r>
      <w:proofErr w:type="spellStart"/>
      <w:r w:rsidRPr="00BD225A">
        <w:rPr>
          <w:spacing w:val="-1"/>
          <w:w w:val="102"/>
          <w:sz w:val="26"/>
          <w:szCs w:val="26"/>
        </w:rPr>
        <w:t>hiệu</w:t>
      </w:r>
      <w:proofErr w:type="spellEnd"/>
      <w:r w:rsidRPr="00BD225A">
        <w:rPr>
          <w:spacing w:val="-1"/>
          <w:w w:val="102"/>
          <w:sz w:val="26"/>
          <w:szCs w:val="26"/>
        </w:rPr>
        <w:t xml:space="preserve"> </w:t>
      </w:r>
      <w:proofErr w:type="spellStart"/>
      <w:r w:rsidRPr="00BD225A">
        <w:rPr>
          <w:spacing w:val="-1"/>
          <w:w w:val="102"/>
          <w:sz w:val="26"/>
          <w:szCs w:val="26"/>
        </w:rPr>
        <w:t>quả</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số</w:t>
      </w:r>
      <w:proofErr w:type="spellEnd"/>
      <w:r w:rsidRPr="00BD225A">
        <w:rPr>
          <w:spacing w:val="-1"/>
          <w:w w:val="102"/>
          <w:sz w:val="26"/>
          <w:szCs w:val="26"/>
        </w:rPr>
        <w:t xml:space="preserve">. </w:t>
      </w:r>
      <w:proofErr w:type="spellStart"/>
      <w:r w:rsidRPr="00BD225A">
        <w:rPr>
          <w:spacing w:val="-1"/>
          <w:w w:val="102"/>
          <w:sz w:val="26"/>
          <w:szCs w:val="26"/>
        </w:rPr>
        <w:t>Ngoài</w:t>
      </w:r>
      <w:proofErr w:type="spellEnd"/>
      <w:r w:rsidRPr="00BD225A">
        <w:rPr>
          <w:spacing w:val="-1"/>
          <w:w w:val="102"/>
          <w:sz w:val="26"/>
          <w:szCs w:val="26"/>
        </w:rPr>
        <w:t xml:space="preserve"> </w:t>
      </w:r>
      <w:proofErr w:type="spellStart"/>
      <w:r w:rsidRPr="00BD225A">
        <w:rPr>
          <w:spacing w:val="-1"/>
          <w:w w:val="102"/>
          <w:sz w:val="26"/>
          <w:szCs w:val="26"/>
        </w:rPr>
        <w:t>ra</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nâng</w:t>
      </w:r>
      <w:proofErr w:type="spellEnd"/>
      <w:r w:rsidRPr="00BD225A">
        <w:rPr>
          <w:spacing w:val="-1"/>
          <w:w w:val="102"/>
          <w:sz w:val="26"/>
          <w:szCs w:val="26"/>
        </w:rPr>
        <w:t xml:space="preserve"> </w:t>
      </w:r>
      <w:proofErr w:type="spellStart"/>
      <w:r w:rsidRPr="00BD225A">
        <w:rPr>
          <w:spacing w:val="-1"/>
          <w:w w:val="102"/>
          <w:sz w:val="26"/>
          <w:szCs w:val="26"/>
        </w:rPr>
        <w:t>cao</w:t>
      </w:r>
      <w:proofErr w:type="spellEnd"/>
      <w:r w:rsidRPr="00BD225A">
        <w:rPr>
          <w:spacing w:val="-1"/>
          <w:w w:val="102"/>
          <w:sz w:val="26"/>
          <w:szCs w:val="26"/>
        </w:rPr>
        <w:t xml:space="preserve"> </w:t>
      </w:r>
      <w:proofErr w:type="spellStart"/>
      <w:r w:rsidRPr="00BD225A">
        <w:rPr>
          <w:spacing w:val="-1"/>
          <w:w w:val="102"/>
          <w:sz w:val="26"/>
          <w:szCs w:val="26"/>
        </w:rPr>
        <w:t>chất</w:t>
      </w:r>
      <w:proofErr w:type="spellEnd"/>
      <w:r w:rsidRPr="00BD225A">
        <w:rPr>
          <w:spacing w:val="-1"/>
          <w:w w:val="102"/>
          <w:sz w:val="26"/>
          <w:szCs w:val="26"/>
        </w:rPr>
        <w:t xml:space="preserve"> </w:t>
      </w:r>
      <w:proofErr w:type="spellStart"/>
      <w:r w:rsidRPr="00BD225A">
        <w:rPr>
          <w:spacing w:val="-1"/>
          <w:w w:val="102"/>
          <w:sz w:val="26"/>
          <w:szCs w:val="26"/>
        </w:rPr>
        <w:t>lượng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giảm</w:t>
      </w:r>
      <w:proofErr w:type="spellEnd"/>
      <w:r w:rsidRPr="00BD225A">
        <w:rPr>
          <w:spacing w:val="-1"/>
          <w:w w:val="102"/>
          <w:sz w:val="26"/>
          <w:szCs w:val="26"/>
        </w:rPr>
        <w:t xml:space="preserve"> </w:t>
      </w:r>
      <w:proofErr w:type="spellStart"/>
      <w:r w:rsidRPr="00BD225A">
        <w:rPr>
          <w:spacing w:val="-1"/>
          <w:w w:val="102"/>
          <w:sz w:val="26"/>
          <w:szCs w:val="26"/>
        </w:rPr>
        <w:t>nhiễu</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cải</w:t>
      </w:r>
      <w:proofErr w:type="spellEnd"/>
      <w:r w:rsidRPr="00BD225A">
        <w:rPr>
          <w:spacing w:val="-1"/>
          <w:w w:val="102"/>
          <w:sz w:val="26"/>
          <w:szCs w:val="26"/>
        </w:rPr>
        <w:t xml:space="preserve"> </w:t>
      </w:r>
      <w:proofErr w:type="spellStart"/>
      <w:r w:rsidRPr="00BD225A">
        <w:rPr>
          <w:spacing w:val="-1"/>
          <w:w w:val="102"/>
          <w:sz w:val="26"/>
          <w:szCs w:val="26"/>
        </w:rPr>
        <w:t>thiện</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rõ</w:t>
      </w:r>
      <w:proofErr w:type="spellEnd"/>
      <w:r w:rsidRPr="00BD225A">
        <w:rPr>
          <w:spacing w:val="-1"/>
          <w:w w:val="102"/>
          <w:sz w:val="26"/>
          <w:szCs w:val="26"/>
        </w:rPr>
        <w:t xml:space="preserve"> </w:t>
      </w:r>
      <w:proofErr w:type="spellStart"/>
      <w:r w:rsidRPr="00BD225A">
        <w:rPr>
          <w:spacing w:val="-1"/>
          <w:w w:val="102"/>
          <w:sz w:val="26"/>
          <w:szCs w:val="26"/>
        </w:rPr>
        <w:t>nét</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tổng</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w:t>
      </w:r>
    </w:p>
    <w:p w14:paraId="53B13849" w14:textId="0585B7D6" w:rsidR="00DF5924" w:rsidRPr="00BD225A" w:rsidRDefault="00DF5924" w:rsidP="006E5DB5">
      <w:pPr>
        <w:pStyle w:val="Heading3"/>
      </w:pPr>
      <w:bookmarkStart w:id="82" w:name="_Toc134720572"/>
      <w:bookmarkStart w:id="83" w:name="_Toc135813249"/>
      <w:bookmarkStart w:id="84" w:name="_Toc181368475"/>
      <w:r w:rsidRPr="00BD225A">
        <w:t xml:space="preserve">2.1.1. </w:t>
      </w:r>
      <w:bookmarkEnd w:id="82"/>
      <w:bookmarkEnd w:id="83"/>
      <w:r w:rsidR="00520B9B" w:rsidRPr="00BD225A">
        <w:t>Lý thuyết</w:t>
      </w:r>
      <w:r w:rsidR="00D46F4C" w:rsidRPr="00BD225A">
        <w:t xml:space="preserve"> cơ sở của ngưỡng cường độ</w:t>
      </w:r>
      <w:bookmarkEnd w:id="84"/>
    </w:p>
    <w:p w14:paraId="43D9A07A" w14:textId="3F0E3CB4" w:rsidR="00291C50" w:rsidRPr="00BD225A" w:rsidRDefault="00291C50" w:rsidP="00291C50">
      <w:pPr>
        <w:spacing w:line="360" w:lineRule="auto"/>
        <w:ind w:right="-1" w:firstLine="567"/>
        <w:jc w:val="both"/>
        <w:rPr>
          <w:spacing w:val="-1"/>
          <w:w w:val="102"/>
          <w:sz w:val="26"/>
          <w:szCs w:val="26"/>
        </w:rPr>
      </w:pP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liên</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đến</w:t>
      </w:r>
      <w:proofErr w:type="spellEnd"/>
      <w:r w:rsidRPr="00BD225A">
        <w:rPr>
          <w:spacing w:val="-1"/>
          <w:w w:val="102"/>
          <w:sz w:val="26"/>
          <w:szCs w:val="26"/>
        </w:rPr>
        <w:t xml:space="preserve"> </w:t>
      </w:r>
      <w:proofErr w:type="spellStart"/>
      <w:r w:rsidRPr="00BD225A">
        <w:rPr>
          <w:spacing w:val="-1"/>
          <w:w w:val="102"/>
          <w:sz w:val="26"/>
          <w:szCs w:val="26"/>
        </w:rPr>
        <w:t>việc</w:t>
      </w:r>
      <w:proofErr w:type="spellEnd"/>
      <w:r w:rsidRPr="00BD225A">
        <w:rPr>
          <w:spacing w:val="-1"/>
          <w:w w:val="102"/>
          <w:sz w:val="26"/>
          <w:szCs w:val="26"/>
        </w:rPr>
        <w:t xml:space="preserve"> chia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hai</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vùng</w:t>
      </w:r>
      <w:proofErr w:type="spellEnd"/>
      <w:r w:rsidRPr="00BD225A">
        <w:rPr>
          <w:spacing w:val="-1"/>
          <w:w w:val="102"/>
          <w:sz w:val="26"/>
          <w:szCs w:val="26"/>
        </w:rPr>
        <w:t xml:space="preserve">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tích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trích</w:t>
      </w:r>
      <w:proofErr w:type="spellEnd"/>
      <w:r w:rsidRPr="00BD225A">
        <w:rPr>
          <w:spacing w:val="-1"/>
          <w:w w:val="102"/>
          <w:sz w:val="26"/>
          <w:szCs w:val="26"/>
        </w:rPr>
        <w:t xml:space="preserve"> </w:t>
      </w:r>
      <w:proofErr w:type="spellStart"/>
      <w:r w:rsidRPr="00BD225A">
        <w:rPr>
          <w:spacing w:val="-1"/>
          <w:w w:val="102"/>
          <w:sz w:val="26"/>
          <w:szCs w:val="26"/>
        </w:rPr>
        <w:t>xuất</w:t>
      </w:r>
      <w:proofErr w:type="spellEnd"/>
      <w:r w:rsidRPr="00BD225A">
        <w:rPr>
          <w:spacing w:val="-1"/>
          <w:w w:val="102"/>
          <w:sz w:val="26"/>
          <w:szCs w:val="26"/>
        </w:rPr>
        <w:t xml:space="preserve"> </w:t>
      </w:r>
      <w:proofErr w:type="spellStart"/>
      <w:r w:rsidRPr="00BD225A">
        <w:rPr>
          <w:spacing w:val="-1"/>
          <w:w w:val="102"/>
          <w:sz w:val="26"/>
          <w:szCs w:val="26"/>
        </w:rPr>
        <w:t>dễ</w:t>
      </w:r>
      <w:proofErr w:type="spellEnd"/>
      <w:r w:rsidRPr="00BD225A">
        <w:rPr>
          <w:spacing w:val="-1"/>
          <w:w w:val="102"/>
          <w:sz w:val="26"/>
          <w:szCs w:val="26"/>
        </w:rPr>
        <w:t xml:space="preserve"> </w:t>
      </w:r>
      <w:proofErr w:type="spellStart"/>
      <w:r w:rsidRPr="00BD225A">
        <w:rPr>
          <w:spacing w:val="-1"/>
          <w:w w:val="102"/>
          <w:sz w:val="26"/>
          <w:szCs w:val="26"/>
        </w:rPr>
        <w:t>dàng</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đặc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mong</w:t>
      </w:r>
      <w:proofErr w:type="spellEnd"/>
      <w:r w:rsidRPr="00BD225A">
        <w:rPr>
          <w:spacing w:val="-1"/>
          <w:w w:val="102"/>
          <w:sz w:val="26"/>
          <w:szCs w:val="26"/>
        </w:rPr>
        <w:t xml:space="preserve"> </w:t>
      </w:r>
      <w:proofErr w:type="spellStart"/>
      <w:r w:rsidRPr="00BD225A">
        <w:rPr>
          <w:spacing w:val="-1"/>
          <w:w w:val="102"/>
          <w:sz w:val="26"/>
          <w:szCs w:val="26"/>
        </w:rPr>
        <w:t>muốn</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đặt</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pixel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dưới</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theo</w:t>
      </w:r>
      <w:proofErr w:type="spellEnd"/>
      <w:r w:rsidRPr="00BD225A">
        <w:rPr>
          <w:spacing w:val="-1"/>
          <w:w w:val="102"/>
          <w:sz w:val="26"/>
          <w:szCs w:val="26"/>
        </w:rPr>
        <w:t xml:space="preserve"> </w:t>
      </w:r>
      <w:proofErr w:type="spellStart"/>
      <w:r w:rsidRPr="00BD225A">
        <w:rPr>
          <w:spacing w:val="-1"/>
          <w:w w:val="102"/>
          <w:sz w:val="26"/>
          <w:szCs w:val="26"/>
        </w:rPr>
        <w:t>đó</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hỗ</w:t>
      </w:r>
      <w:proofErr w:type="spellEnd"/>
      <w:r w:rsidRPr="00BD225A">
        <w:rPr>
          <w:spacing w:val="-1"/>
          <w:w w:val="102"/>
          <w:sz w:val="26"/>
          <w:szCs w:val="26"/>
        </w:rPr>
        <w:t xml:space="preserve"> </w:t>
      </w:r>
      <w:proofErr w:type="spellStart"/>
      <w:r w:rsidRPr="00BD225A">
        <w:rPr>
          <w:spacing w:val="-1"/>
          <w:w w:val="102"/>
          <w:sz w:val="26"/>
          <w:szCs w:val="26"/>
        </w:rPr>
        <w:t>trợ</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tác</w:t>
      </w:r>
      <w:proofErr w:type="spellEnd"/>
      <w:r w:rsidRPr="00BD225A">
        <w:rPr>
          <w:spacing w:val="-1"/>
          <w:w w:val="102"/>
          <w:sz w:val="26"/>
          <w:szCs w:val="26"/>
        </w:rPr>
        <w:t xml:space="preserve"> </w:t>
      </w:r>
      <w:proofErr w:type="spellStart"/>
      <w:r w:rsidRPr="00BD225A">
        <w:rPr>
          <w:spacing w:val="-1"/>
          <w:w w:val="102"/>
          <w:sz w:val="26"/>
          <w:szCs w:val="26"/>
        </w:rPr>
        <w:t>vụ</w:t>
      </w:r>
      <w:proofErr w:type="spellEnd"/>
      <w:r w:rsidRPr="00BD225A">
        <w:rPr>
          <w:spacing w:val="-1"/>
          <w:w w:val="102"/>
          <w:sz w:val="26"/>
          <w:szCs w:val="26"/>
        </w:rPr>
        <w:t xml:space="preserve"> </w:t>
      </w:r>
      <w:proofErr w:type="spellStart"/>
      <w:r w:rsidRPr="00BD225A">
        <w:rPr>
          <w:spacing w:val="-1"/>
          <w:w w:val="102"/>
          <w:sz w:val="26"/>
          <w:szCs w:val="26"/>
        </w:rPr>
        <w:t>như</w:t>
      </w:r>
      <w:proofErr w:type="spellEnd"/>
      <w:r w:rsidRPr="00BD225A">
        <w:rPr>
          <w:spacing w:val="-1"/>
          <w:w w:val="102"/>
          <w:sz w:val="26"/>
          <w:szCs w:val="26"/>
        </w:rPr>
        <w:t xml:space="preserve"> </w:t>
      </w:r>
      <w:proofErr w:type="spellStart"/>
      <w:r w:rsidRPr="00BD225A">
        <w:rPr>
          <w:spacing w:val="-1"/>
          <w:w w:val="102"/>
          <w:sz w:val="26"/>
          <w:szCs w:val="26"/>
        </w:rPr>
        <w:t>phát</w:t>
      </w:r>
      <w:proofErr w:type="spellEnd"/>
      <w:r w:rsidRPr="00BD225A">
        <w:rPr>
          <w:spacing w:val="-1"/>
          <w:w w:val="102"/>
          <w:sz w:val="26"/>
          <w:szCs w:val="26"/>
        </w:rPr>
        <w:t xml:space="preserve"> </w:t>
      </w:r>
      <w:proofErr w:type="spellStart"/>
      <w:r w:rsidRPr="00BD225A">
        <w:rPr>
          <w:spacing w:val="-1"/>
          <w:w w:val="102"/>
          <w:sz w:val="26"/>
          <w:szCs w:val="26"/>
        </w:rPr>
        <w:t>hiện</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nâng</w:t>
      </w:r>
      <w:proofErr w:type="spellEnd"/>
      <w:r w:rsidRPr="00BD225A">
        <w:rPr>
          <w:spacing w:val="-1"/>
          <w:w w:val="102"/>
          <w:sz w:val="26"/>
          <w:szCs w:val="26"/>
        </w:rPr>
        <w:t xml:space="preserve"> </w:t>
      </w:r>
      <w:proofErr w:type="spellStart"/>
      <w:r w:rsidRPr="00BD225A">
        <w:rPr>
          <w:spacing w:val="-1"/>
          <w:w w:val="102"/>
          <w:sz w:val="26"/>
          <w:szCs w:val="26"/>
        </w:rPr>
        <w:t>cao</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
    <w:p w14:paraId="4517FE25" w14:textId="0EEE36B3" w:rsidR="00291C50" w:rsidRPr="00BD225A" w:rsidRDefault="00291C50" w:rsidP="00291C50">
      <w:pPr>
        <w:spacing w:line="360" w:lineRule="auto"/>
        <w:ind w:right="-1" w:firstLine="567"/>
        <w:jc w:val="both"/>
        <w:rPr>
          <w:spacing w:val="-1"/>
          <w:w w:val="102"/>
          <w:sz w:val="26"/>
          <w:szCs w:val="26"/>
        </w:rPr>
      </w:pP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đơn</w:t>
      </w:r>
      <w:proofErr w:type="spellEnd"/>
      <w:r w:rsidRPr="00BD225A">
        <w:rPr>
          <w:spacing w:val="-1"/>
          <w:w w:val="102"/>
          <w:sz w:val="26"/>
          <w:szCs w:val="26"/>
        </w:rPr>
        <w:t xml:space="preserve"> </w:t>
      </w:r>
      <w:proofErr w:type="spellStart"/>
      <w:r w:rsidRPr="00BD225A">
        <w:rPr>
          <w:spacing w:val="-1"/>
          <w:w w:val="102"/>
          <w:sz w:val="26"/>
          <w:szCs w:val="26"/>
        </w:rPr>
        <w:t>giản</w:t>
      </w:r>
      <w:proofErr w:type="spellEnd"/>
      <w:r w:rsidRPr="00BD225A">
        <w:rPr>
          <w:spacing w:val="-1"/>
          <w:w w:val="102"/>
          <w:sz w:val="26"/>
          <w:szCs w:val="26"/>
        </w:rPr>
        <w:t xml:space="preserve"> </w:t>
      </w:r>
      <w:proofErr w:type="spellStart"/>
      <w:r w:rsidRPr="00BD225A">
        <w:rPr>
          <w:spacing w:val="-1"/>
          <w:w w:val="102"/>
          <w:sz w:val="26"/>
          <w:szCs w:val="26"/>
        </w:rPr>
        <w:t>hóa</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thang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xám</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nhị</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từng</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pixel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đen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trắng</w:t>
      </w:r>
      <w:proofErr w:type="spellEnd"/>
      <w:r w:rsidRPr="00BD225A">
        <w:rPr>
          <w:spacing w:val="-1"/>
          <w:w w:val="102"/>
          <w:sz w:val="26"/>
          <w:szCs w:val="26"/>
        </w:rPr>
        <w:t xml:space="preserve">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xám</w:t>
      </w:r>
      <w:proofErr w:type="spellEnd"/>
      <w:r w:rsidRPr="00BD225A">
        <w:rPr>
          <w:spacing w:val="-1"/>
          <w:w w:val="102"/>
          <w:sz w:val="26"/>
          <w:szCs w:val="26"/>
        </w:rPr>
        <w:t xml:space="preserve"> so </w:t>
      </w:r>
      <w:proofErr w:type="spellStart"/>
      <w:r w:rsidRPr="00BD225A">
        <w:rPr>
          <w:spacing w:val="-1"/>
          <w:w w:val="102"/>
          <w:sz w:val="26"/>
          <w:szCs w:val="26"/>
        </w:rPr>
        <w:t>với</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giảm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xuống</w:t>
      </w:r>
      <w:proofErr w:type="spellEnd"/>
      <w:r w:rsidRPr="00BD225A">
        <w:rPr>
          <w:spacing w:val="-1"/>
          <w:w w:val="102"/>
          <w:sz w:val="26"/>
          <w:szCs w:val="26"/>
        </w:rPr>
        <w:t xml:space="preserve"> </w:t>
      </w:r>
      <w:proofErr w:type="spellStart"/>
      <w:r w:rsidRPr="00BD225A">
        <w:rPr>
          <w:spacing w:val="-1"/>
          <w:w w:val="102"/>
          <w:sz w:val="26"/>
          <w:szCs w:val="26"/>
        </w:rPr>
        <w:t>chỉ</w:t>
      </w:r>
      <w:proofErr w:type="spellEnd"/>
      <w:r w:rsidRPr="00BD225A">
        <w:rPr>
          <w:spacing w:val="-1"/>
          <w:w w:val="102"/>
          <w:sz w:val="26"/>
          <w:szCs w:val="26"/>
        </w:rPr>
        <w:t xml:space="preserve"> </w:t>
      </w:r>
      <w:proofErr w:type="spellStart"/>
      <w:r w:rsidRPr="00BD225A">
        <w:rPr>
          <w:spacing w:val="-1"/>
          <w:w w:val="102"/>
          <w:sz w:val="26"/>
          <w:szCs w:val="26"/>
        </w:rPr>
        <w:t>còn</w:t>
      </w:r>
      <w:proofErr w:type="spellEnd"/>
      <w:r w:rsidRPr="00BD225A">
        <w:rPr>
          <w:spacing w:val="-1"/>
          <w:w w:val="102"/>
          <w:sz w:val="26"/>
          <w:szCs w:val="26"/>
        </w:rPr>
        <w:t xml:space="preserve"> </w:t>
      </w:r>
      <w:proofErr w:type="spellStart"/>
      <w:r w:rsidRPr="00BD225A">
        <w:rPr>
          <w:spacing w:val="-1"/>
          <w:w w:val="102"/>
          <w:sz w:val="26"/>
          <w:szCs w:val="26"/>
        </w:rPr>
        <w:t>hai</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giúp</w:t>
      </w:r>
      <w:proofErr w:type="spellEnd"/>
      <w:r w:rsidRPr="00BD225A">
        <w:rPr>
          <w:spacing w:val="-1"/>
          <w:w w:val="102"/>
          <w:sz w:val="26"/>
          <w:szCs w:val="26"/>
        </w:rPr>
        <w:t xml:space="preserve"> </w:t>
      </w:r>
      <w:proofErr w:type="spellStart"/>
      <w:r w:rsidRPr="00BD225A">
        <w:rPr>
          <w:spacing w:val="-1"/>
          <w:w w:val="102"/>
          <w:sz w:val="26"/>
          <w:szCs w:val="26"/>
        </w:rPr>
        <w:t>dễ</w:t>
      </w:r>
      <w:proofErr w:type="spellEnd"/>
      <w:r w:rsidRPr="00BD225A">
        <w:rPr>
          <w:spacing w:val="-1"/>
          <w:w w:val="102"/>
          <w:sz w:val="26"/>
          <w:szCs w:val="26"/>
        </w:rPr>
        <w:t xml:space="preserve"> </w:t>
      </w:r>
      <w:proofErr w:type="spellStart"/>
      <w:r w:rsidRPr="00BD225A">
        <w:rPr>
          <w:spacing w:val="-1"/>
          <w:w w:val="102"/>
          <w:sz w:val="26"/>
          <w:szCs w:val="26"/>
        </w:rPr>
        <w:t>dàng</w:t>
      </w:r>
      <w:proofErr w:type="spellEnd"/>
      <w:r w:rsidRPr="00BD225A">
        <w:rPr>
          <w:spacing w:val="-1"/>
          <w:w w:val="102"/>
          <w:sz w:val="26"/>
          <w:szCs w:val="26"/>
        </w:rPr>
        <w:t xml:space="preserve"> </w:t>
      </w:r>
      <w:proofErr w:type="spellStart"/>
      <w:r w:rsidRPr="00BD225A">
        <w:rPr>
          <w:spacing w:val="-1"/>
          <w:w w:val="102"/>
          <w:sz w:val="26"/>
          <w:szCs w:val="26"/>
        </w:rPr>
        <w:t>xác</w:t>
      </w:r>
      <w:proofErr w:type="spellEnd"/>
      <w:r w:rsidRPr="00BD225A">
        <w:rPr>
          <w:spacing w:val="-1"/>
          <w:w w:val="102"/>
          <w:sz w:val="26"/>
          <w:szCs w:val="26"/>
        </w:rPr>
        <w:t xml:space="preserve"> </w:t>
      </w:r>
      <w:proofErr w:type="spellStart"/>
      <w:r w:rsidRPr="00BD225A">
        <w:rPr>
          <w:spacing w:val="-1"/>
          <w:w w:val="102"/>
          <w:sz w:val="26"/>
          <w:szCs w:val="26"/>
        </w:rPr>
        <w:t>định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cô</w:t>
      </w:r>
      <w:proofErr w:type="spellEnd"/>
      <w:r w:rsidRPr="00BD225A">
        <w:rPr>
          <w:spacing w:val="-1"/>
          <w:w w:val="102"/>
          <w:sz w:val="26"/>
          <w:szCs w:val="26"/>
        </w:rPr>
        <w:t xml:space="preserve"> </w:t>
      </w:r>
      <w:proofErr w:type="spellStart"/>
      <w:r w:rsidRPr="00BD225A">
        <w:rPr>
          <w:spacing w:val="-1"/>
          <w:w w:val="102"/>
          <w:sz w:val="26"/>
          <w:szCs w:val="26"/>
        </w:rPr>
        <w:t>lập</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đối</w:t>
      </w:r>
      <w:proofErr w:type="spellEnd"/>
      <w:r w:rsidRPr="00BD225A">
        <w:rPr>
          <w:spacing w:val="-1"/>
          <w:w w:val="102"/>
          <w:sz w:val="26"/>
          <w:szCs w:val="26"/>
        </w:rPr>
        <w:t xml:space="preserve"> </w:t>
      </w:r>
      <w:proofErr w:type="spellStart"/>
      <w:r w:rsidRPr="00BD225A">
        <w:rPr>
          <w:spacing w:val="-1"/>
          <w:w w:val="102"/>
          <w:sz w:val="26"/>
          <w:szCs w:val="26"/>
        </w:rPr>
        <w:t>tượng</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tâm</w:t>
      </w:r>
      <w:proofErr w:type="spellEnd"/>
      <w:r w:rsidRPr="00BD225A">
        <w:rPr>
          <w:spacing w:val="-1"/>
          <w:w w:val="102"/>
          <w:sz w:val="26"/>
          <w:szCs w:val="26"/>
        </w:rPr>
        <w:t xml:space="preserve">. </w:t>
      </w:r>
      <w:proofErr w:type="spellStart"/>
      <w:r w:rsidRPr="00BD225A">
        <w:rPr>
          <w:spacing w:val="-1"/>
          <w:w w:val="102"/>
          <w:sz w:val="26"/>
          <w:szCs w:val="26"/>
        </w:rPr>
        <w:t>Chuyển</w:t>
      </w:r>
      <w:proofErr w:type="spellEnd"/>
      <w:r w:rsidRPr="00BD225A">
        <w:rPr>
          <w:spacing w:val="-1"/>
          <w:w w:val="102"/>
          <w:sz w:val="26"/>
          <w:szCs w:val="26"/>
        </w:rPr>
        <w:t xml:space="preserve"> </w:t>
      </w:r>
      <w:proofErr w:type="spellStart"/>
      <w:r w:rsidRPr="00BD225A">
        <w:rPr>
          <w:spacing w:val="-1"/>
          <w:w w:val="102"/>
          <w:sz w:val="26"/>
          <w:szCs w:val="26"/>
        </w:rPr>
        <w:t>đổi</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nhị</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tích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hiệu</w:t>
      </w:r>
      <w:proofErr w:type="spellEnd"/>
      <w:r w:rsidRPr="00BD225A">
        <w:rPr>
          <w:spacing w:val="-1"/>
          <w:w w:val="102"/>
          <w:sz w:val="26"/>
          <w:szCs w:val="26"/>
        </w:rPr>
        <w:t xml:space="preserve"> </w:t>
      </w:r>
      <w:proofErr w:type="spellStart"/>
      <w:r w:rsidRPr="00BD225A">
        <w:rPr>
          <w:spacing w:val="-1"/>
          <w:w w:val="102"/>
          <w:sz w:val="26"/>
          <w:szCs w:val="26"/>
        </w:rPr>
        <w:t>quả</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phép</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ứng</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thị</w:t>
      </w:r>
      <w:proofErr w:type="spellEnd"/>
      <w:r w:rsidRPr="00BD225A">
        <w:rPr>
          <w:spacing w:val="-1"/>
          <w:w w:val="102"/>
          <w:sz w:val="26"/>
          <w:szCs w:val="26"/>
        </w:rPr>
        <w:t xml:space="preserve"> </w:t>
      </w:r>
      <w:proofErr w:type="spellStart"/>
      <w:r w:rsidRPr="00BD225A">
        <w:rPr>
          <w:spacing w:val="-1"/>
          <w:w w:val="102"/>
          <w:sz w:val="26"/>
          <w:szCs w:val="26"/>
        </w:rPr>
        <w:t>giác</w:t>
      </w:r>
      <w:proofErr w:type="spellEnd"/>
      <w:r w:rsidRPr="00BD225A">
        <w:rPr>
          <w:spacing w:val="-1"/>
          <w:w w:val="102"/>
          <w:sz w:val="26"/>
          <w:szCs w:val="26"/>
        </w:rPr>
        <w:t xml:space="preserve"> </w:t>
      </w:r>
      <w:proofErr w:type="spellStart"/>
      <w:r w:rsidRPr="00BD225A">
        <w:rPr>
          <w:spacing w:val="-1"/>
          <w:w w:val="102"/>
          <w:sz w:val="26"/>
          <w:szCs w:val="26"/>
        </w:rPr>
        <w:t>máy</w:t>
      </w:r>
      <w:proofErr w:type="spellEnd"/>
      <w:r w:rsidRPr="00BD225A">
        <w:rPr>
          <w:spacing w:val="-1"/>
          <w:w w:val="102"/>
          <w:sz w:val="26"/>
          <w:szCs w:val="26"/>
        </w:rPr>
        <w:t xml:space="preserve"> </w:t>
      </w:r>
      <w:proofErr w:type="spellStart"/>
      <w:r w:rsidRPr="00BD225A">
        <w:rPr>
          <w:spacing w:val="-1"/>
          <w:w w:val="102"/>
          <w:sz w:val="26"/>
          <w:szCs w:val="26"/>
        </w:rPr>
        <w:t>tính</w:t>
      </w:r>
      <w:proofErr w:type="spellEnd"/>
      <w:r w:rsidRPr="00BD225A">
        <w:rPr>
          <w:spacing w:val="-1"/>
          <w:w w:val="102"/>
          <w:sz w:val="26"/>
          <w:szCs w:val="26"/>
        </w:rPr>
        <w:t xml:space="preserve"> </w:t>
      </w:r>
      <w:proofErr w:type="spellStart"/>
      <w:r w:rsidRPr="00BD225A">
        <w:rPr>
          <w:spacing w:val="-1"/>
          <w:w w:val="102"/>
          <w:sz w:val="26"/>
          <w:szCs w:val="26"/>
        </w:rPr>
        <w:t>như</w:t>
      </w:r>
      <w:proofErr w:type="spellEnd"/>
      <w:r w:rsidRPr="00BD225A">
        <w:rPr>
          <w:spacing w:val="-1"/>
          <w:w w:val="102"/>
          <w:sz w:val="26"/>
          <w:szCs w:val="26"/>
        </w:rPr>
        <w:t xml:space="preserve"> </w:t>
      </w:r>
      <w:proofErr w:type="spellStart"/>
      <w:r w:rsidRPr="00BD225A">
        <w:rPr>
          <w:spacing w:val="-1"/>
          <w:w w:val="102"/>
          <w:sz w:val="26"/>
          <w:szCs w:val="26"/>
        </w:rPr>
        <w:t>phát</w:t>
      </w:r>
      <w:proofErr w:type="spellEnd"/>
      <w:r w:rsidRPr="00BD225A">
        <w:rPr>
          <w:spacing w:val="-1"/>
          <w:w w:val="102"/>
          <w:sz w:val="26"/>
          <w:szCs w:val="26"/>
        </w:rPr>
        <w:t xml:space="preserve"> </w:t>
      </w:r>
      <w:proofErr w:type="spellStart"/>
      <w:r w:rsidRPr="00BD225A">
        <w:rPr>
          <w:spacing w:val="-1"/>
          <w:w w:val="102"/>
          <w:sz w:val="26"/>
          <w:szCs w:val="26"/>
        </w:rPr>
        <w:t>hiện</w:t>
      </w:r>
      <w:proofErr w:type="spellEnd"/>
      <w:r w:rsidRPr="00BD225A">
        <w:rPr>
          <w:spacing w:val="-1"/>
          <w:w w:val="102"/>
          <w:sz w:val="26"/>
          <w:szCs w:val="26"/>
        </w:rPr>
        <w:t xml:space="preserve"> </w:t>
      </w:r>
      <w:proofErr w:type="spellStart"/>
      <w:r w:rsidRPr="00BD225A">
        <w:rPr>
          <w:spacing w:val="-1"/>
          <w:w w:val="102"/>
          <w:sz w:val="26"/>
          <w:szCs w:val="26"/>
        </w:rPr>
        <w:t>cạnh</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nhận</w:t>
      </w:r>
      <w:proofErr w:type="spellEnd"/>
      <w:r w:rsidRPr="00BD225A">
        <w:rPr>
          <w:spacing w:val="-1"/>
          <w:w w:val="102"/>
          <w:sz w:val="26"/>
          <w:szCs w:val="26"/>
        </w:rPr>
        <w:t xml:space="preserve"> </w:t>
      </w:r>
      <w:proofErr w:type="spellStart"/>
      <w:r w:rsidRPr="00BD225A">
        <w:rPr>
          <w:spacing w:val="-1"/>
          <w:w w:val="102"/>
          <w:sz w:val="26"/>
          <w:szCs w:val="26"/>
        </w:rPr>
        <w:t>dạng</w:t>
      </w:r>
      <w:proofErr w:type="spellEnd"/>
      <w:r w:rsidRPr="00BD225A">
        <w:rPr>
          <w:spacing w:val="-1"/>
          <w:w w:val="102"/>
          <w:sz w:val="26"/>
          <w:szCs w:val="26"/>
        </w:rPr>
        <w:t xml:space="preserve"> </w:t>
      </w:r>
      <w:proofErr w:type="spellStart"/>
      <w:r w:rsidRPr="00BD225A">
        <w:rPr>
          <w:spacing w:val="-1"/>
          <w:w w:val="102"/>
          <w:sz w:val="26"/>
          <w:szCs w:val="26"/>
        </w:rPr>
        <w:t>mẫu</w:t>
      </w:r>
      <w:proofErr w:type="spellEnd"/>
      <w:r w:rsidRPr="00BD225A">
        <w:rPr>
          <w:spacing w:val="-1"/>
          <w:w w:val="102"/>
          <w:sz w:val="26"/>
          <w:szCs w:val="26"/>
        </w:rPr>
        <w:t>.</w:t>
      </w:r>
    </w:p>
    <w:p w14:paraId="286FC218" w14:textId="68DA07F1" w:rsidR="00291C50" w:rsidRPr="00BD225A" w:rsidRDefault="00291C50" w:rsidP="00291C50">
      <w:pPr>
        <w:spacing w:line="360" w:lineRule="auto"/>
        <w:ind w:right="-1" w:firstLine="567"/>
        <w:jc w:val="both"/>
        <w:rPr>
          <w:spacing w:val="-1"/>
          <w:w w:val="102"/>
          <w:sz w:val="26"/>
          <w:szCs w:val="26"/>
        </w:rPr>
      </w:pPr>
      <w:r w:rsidRPr="00BD225A">
        <w:rPr>
          <w:spacing w:val="-1"/>
          <w:w w:val="102"/>
          <w:sz w:val="26"/>
          <w:szCs w:val="26"/>
        </w:rPr>
        <w:t xml:space="preserve">Trong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toán</w:t>
      </w:r>
      <w:proofErr w:type="spellEnd"/>
      <w:r w:rsidRPr="00BD225A">
        <w:rPr>
          <w:spacing w:val="-1"/>
          <w:w w:val="102"/>
          <w:sz w:val="26"/>
          <w:szCs w:val="26"/>
        </w:rPr>
        <w:t xml:space="preserve"> </w:t>
      </w:r>
      <w:proofErr w:type="spellStart"/>
      <w:r w:rsidRPr="00BD225A">
        <w:rPr>
          <w:spacing w:val="-1"/>
          <w:w w:val="102"/>
          <w:sz w:val="26"/>
          <w:szCs w:val="26"/>
        </w:rPr>
        <w:t>xử</w:t>
      </w:r>
      <w:proofErr w:type="spellEnd"/>
      <w:r w:rsidRPr="00BD225A">
        <w:rPr>
          <w:spacing w:val="-1"/>
          <w:w w:val="102"/>
          <w:sz w:val="26"/>
          <w:szCs w:val="26"/>
        </w:rPr>
        <w:t xml:space="preserve"> </w:t>
      </w:r>
      <w:proofErr w:type="spellStart"/>
      <w:r w:rsidRPr="00BD225A">
        <w:rPr>
          <w:spacing w:val="-1"/>
          <w:w w:val="102"/>
          <w:sz w:val="26"/>
          <w:szCs w:val="26"/>
        </w:rPr>
        <w:t>lý</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nguyên</w:t>
      </w:r>
      <w:proofErr w:type="spellEnd"/>
      <w:r w:rsidRPr="00BD225A">
        <w:rPr>
          <w:spacing w:val="-1"/>
          <w:w w:val="102"/>
          <w:sz w:val="26"/>
          <w:szCs w:val="26"/>
        </w:rPr>
        <w:t xml:space="preserve"> </w:t>
      </w:r>
      <w:proofErr w:type="spellStart"/>
      <w:r w:rsidRPr="00BD225A">
        <w:rPr>
          <w:spacing w:val="-1"/>
          <w:w w:val="102"/>
          <w:sz w:val="26"/>
          <w:szCs w:val="26"/>
        </w:rPr>
        <w:t>tắc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pixel </w:t>
      </w:r>
      <w:proofErr w:type="spellStart"/>
      <w:r w:rsidRPr="00BD225A">
        <w:rPr>
          <w:spacing w:val="-1"/>
          <w:w w:val="102"/>
          <w:sz w:val="26"/>
          <w:szCs w:val="26"/>
        </w:rPr>
        <w:t>dựa</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sử</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rộng</w:t>
      </w:r>
      <w:proofErr w:type="spellEnd"/>
      <w:r w:rsidRPr="00BD225A">
        <w:rPr>
          <w:spacing w:val="-1"/>
          <w:w w:val="102"/>
          <w:sz w:val="26"/>
          <w:szCs w:val="26"/>
        </w:rPr>
        <w:t xml:space="preserve"> </w:t>
      </w:r>
      <w:proofErr w:type="spellStart"/>
      <w:r w:rsidRPr="00BD225A">
        <w:rPr>
          <w:spacing w:val="-1"/>
          <w:w w:val="102"/>
          <w:sz w:val="26"/>
          <w:szCs w:val="26"/>
        </w:rPr>
        <w:t>rãi</w:t>
      </w:r>
      <w:proofErr w:type="spellEnd"/>
      <w:r w:rsidRPr="00BD225A">
        <w:rPr>
          <w:spacing w:val="-1"/>
          <w:w w:val="102"/>
          <w:sz w:val="26"/>
          <w:szCs w:val="26"/>
        </w:rPr>
        <w:t xml:space="preserve">. </w:t>
      </w:r>
      <w:proofErr w:type="spellStart"/>
      <w:r w:rsidRPr="00BD225A">
        <w:rPr>
          <w:spacing w:val="-1"/>
          <w:w w:val="102"/>
          <w:sz w:val="26"/>
          <w:szCs w:val="26"/>
        </w:rPr>
        <w:t>Bằng</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thiết</w:t>
      </w:r>
      <w:proofErr w:type="spellEnd"/>
      <w:r w:rsidRPr="00BD225A">
        <w:rPr>
          <w:spacing w:val="-1"/>
          <w:w w:val="102"/>
          <w:sz w:val="26"/>
          <w:szCs w:val="26"/>
        </w:rPr>
        <w:t xml:space="preserve"> </w:t>
      </w:r>
      <w:proofErr w:type="spellStart"/>
      <w:r w:rsidRPr="00BD225A">
        <w:rPr>
          <w:spacing w:val="-1"/>
          <w:w w:val="102"/>
          <w:sz w:val="26"/>
          <w:szCs w:val="26"/>
        </w:rPr>
        <w:t>lập</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cụ</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pixel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mức</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màu</w:t>
      </w:r>
      <w:proofErr w:type="spellEnd"/>
      <w:r w:rsidRPr="00BD225A">
        <w:rPr>
          <w:spacing w:val="-1"/>
          <w:w w:val="102"/>
          <w:sz w:val="26"/>
          <w:szCs w:val="26"/>
        </w:rPr>
        <w:t xml:space="preserve"> </w:t>
      </w:r>
      <w:proofErr w:type="spellStart"/>
      <w:r w:rsidRPr="00BD225A">
        <w:rPr>
          <w:spacing w:val="-1"/>
          <w:w w:val="102"/>
          <w:sz w:val="26"/>
          <w:szCs w:val="26"/>
        </w:rPr>
        <w:t>trắng</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khi</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pixel </w:t>
      </w:r>
      <w:proofErr w:type="spellStart"/>
      <w:r w:rsidRPr="00BD225A">
        <w:rPr>
          <w:spacing w:val="-1"/>
          <w:w w:val="102"/>
          <w:sz w:val="26"/>
          <w:szCs w:val="26"/>
        </w:rPr>
        <w:lastRenderedPageBreak/>
        <w:t>dưới</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loại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màu</w:t>
      </w:r>
      <w:proofErr w:type="spellEnd"/>
      <w:r w:rsidRPr="00BD225A">
        <w:rPr>
          <w:spacing w:val="-1"/>
          <w:w w:val="102"/>
          <w:sz w:val="26"/>
          <w:szCs w:val="26"/>
        </w:rPr>
        <w:t xml:space="preserve"> </w:t>
      </w:r>
      <w:proofErr w:type="spellStart"/>
      <w:r w:rsidRPr="00BD225A">
        <w:rPr>
          <w:spacing w:val="-1"/>
          <w:w w:val="102"/>
          <w:sz w:val="26"/>
          <w:szCs w:val="26"/>
        </w:rPr>
        <w:t>đen</w:t>
      </w:r>
      <w:proofErr w:type="spellEnd"/>
      <w:r w:rsidRPr="00BD225A">
        <w:rPr>
          <w:spacing w:val="-1"/>
          <w:w w:val="102"/>
          <w:sz w:val="26"/>
          <w:szCs w:val="26"/>
        </w:rPr>
        <w:t xml:space="preserve">. Nguyên </w:t>
      </w:r>
      <w:proofErr w:type="spellStart"/>
      <w:r w:rsidRPr="00BD225A">
        <w:rPr>
          <w:spacing w:val="-1"/>
          <w:w w:val="102"/>
          <w:sz w:val="26"/>
          <w:szCs w:val="26"/>
        </w:rPr>
        <w:t>tắc</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tạo</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tảng</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nhiều</w:t>
      </w:r>
      <w:proofErr w:type="spellEnd"/>
      <w:r w:rsidRPr="00BD225A">
        <w:rPr>
          <w:spacing w:val="-1"/>
          <w:w w:val="102"/>
          <w:sz w:val="26"/>
          <w:szCs w:val="26"/>
        </w:rPr>
        <w:t xml:space="preserve"> </w:t>
      </w:r>
      <w:proofErr w:type="spellStart"/>
      <w:r w:rsidRPr="00BD225A">
        <w:rPr>
          <w:spacing w:val="-1"/>
          <w:w w:val="102"/>
          <w:sz w:val="26"/>
          <w:szCs w:val="26"/>
        </w:rPr>
        <w:t>kỹ</w:t>
      </w:r>
      <w:proofErr w:type="spellEnd"/>
      <w:r w:rsidRPr="00BD225A">
        <w:rPr>
          <w:spacing w:val="-1"/>
          <w:w w:val="102"/>
          <w:sz w:val="26"/>
          <w:szCs w:val="26"/>
        </w:rPr>
        <w:t xml:space="preserve"> </w:t>
      </w:r>
      <w:proofErr w:type="spellStart"/>
      <w:r w:rsidRPr="00BD225A">
        <w:rPr>
          <w:spacing w:val="-1"/>
          <w:w w:val="102"/>
          <w:sz w:val="26"/>
          <w:szCs w:val="26"/>
        </w:rPr>
        <w:t>thuật</w:t>
      </w:r>
      <w:proofErr w:type="spellEnd"/>
      <w:r w:rsidRPr="00BD225A">
        <w:rPr>
          <w:spacing w:val="-1"/>
          <w:w w:val="102"/>
          <w:sz w:val="26"/>
          <w:szCs w:val="26"/>
        </w:rPr>
        <w:t xml:space="preserve"> </w:t>
      </w:r>
      <w:proofErr w:type="spellStart"/>
      <w:r w:rsidRPr="00BD225A">
        <w:rPr>
          <w:spacing w:val="-1"/>
          <w:w w:val="102"/>
          <w:sz w:val="26"/>
          <w:szCs w:val="26"/>
        </w:rPr>
        <w:t>tăng</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khác</w:t>
      </w:r>
      <w:proofErr w:type="spellEnd"/>
      <w:r w:rsidRPr="00BD225A">
        <w:rPr>
          <w:spacing w:val="-1"/>
          <w:w w:val="102"/>
          <w:sz w:val="26"/>
          <w:szCs w:val="26"/>
        </w:rPr>
        <w:t xml:space="preserve"> </w:t>
      </w:r>
      <w:proofErr w:type="spellStart"/>
      <w:r w:rsidRPr="00BD225A">
        <w:rPr>
          <w:spacing w:val="-1"/>
          <w:w w:val="102"/>
          <w:sz w:val="26"/>
          <w:szCs w:val="26"/>
        </w:rPr>
        <w:t>nhau</w:t>
      </w:r>
      <w:proofErr w:type="spellEnd"/>
      <w:r w:rsidRPr="00BD225A">
        <w:rPr>
          <w:spacing w:val="-1"/>
          <w:w w:val="102"/>
          <w:sz w:val="26"/>
          <w:szCs w:val="26"/>
        </w:rPr>
        <w:t xml:space="preserve"> </w:t>
      </w:r>
      <w:proofErr w:type="spellStart"/>
      <w:r w:rsidRPr="00BD225A">
        <w:rPr>
          <w:spacing w:val="-1"/>
          <w:w w:val="102"/>
          <w:sz w:val="26"/>
          <w:szCs w:val="26"/>
        </w:rPr>
        <w:t>giúp</w:t>
      </w:r>
      <w:proofErr w:type="spellEnd"/>
      <w:r w:rsidRPr="00BD225A">
        <w:rPr>
          <w:spacing w:val="-1"/>
          <w:w w:val="102"/>
          <w:sz w:val="26"/>
          <w:szCs w:val="26"/>
        </w:rPr>
        <w:t xml:space="preserve"> </w:t>
      </w:r>
      <w:proofErr w:type="spellStart"/>
      <w:r w:rsidRPr="00BD225A">
        <w:rPr>
          <w:spacing w:val="-1"/>
          <w:w w:val="102"/>
          <w:sz w:val="26"/>
          <w:szCs w:val="26"/>
        </w:rPr>
        <w:t>trích</w:t>
      </w:r>
      <w:proofErr w:type="spellEnd"/>
      <w:r w:rsidRPr="00BD225A">
        <w:rPr>
          <w:spacing w:val="-1"/>
          <w:w w:val="102"/>
          <w:sz w:val="26"/>
          <w:szCs w:val="26"/>
        </w:rPr>
        <w:t xml:space="preserve"> </w:t>
      </w:r>
      <w:proofErr w:type="spellStart"/>
      <w:r w:rsidRPr="00BD225A">
        <w:rPr>
          <w:spacing w:val="-1"/>
          <w:w w:val="102"/>
          <w:sz w:val="26"/>
          <w:szCs w:val="26"/>
        </w:rPr>
        <w:t>xuất</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đặc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quan</w:t>
      </w:r>
      <w:proofErr w:type="spellEnd"/>
      <w:r w:rsidRPr="00BD225A">
        <w:rPr>
          <w:spacing w:val="-1"/>
          <w:w w:val="102"/>
          <w:sz w:val="26"/>
          <w:szCs w:val="26"/>
        </w:rPr>
        <w:t xml:space="preserve"> </w:t>
      </w:r>
      <w:proofErr w:type="spellStart"/>
      <w:r w:rsidRPr="00BD225A">
        <w:rPr>
          <w:spacing w:val="-1"/>
          <w:w w:val="102"/>
          <w:sz w:val="26"/>
          <w:szCs w:val="26"/>
        </w:rPr>
        <w:t>trọng</w:t>
      </w:r>
      <w:proofErr w:type="spellEnd"/>
      <w:r w:rsidRPr="00BD225A">
        <w:rPr>
          <w:spacing w:val="-1"/>
          <w:w w:val="102"/>
          <w:sz w:val="26"/>
          <w:szCs w:val="26"/>
        </w:rPr>
        <w:t xml:space="preserve"> </w:t>
      </w:r>
      <w:proofErr w:type="spellStart"/>
      <w:r w:rsidRPr="00BD225A">
        <w:rPr>
          <w:spacing w:val="-1"/>
          <w:w w:val="102"/>
          <w:sz w:val="26"/>
          <w:szCs w:val="26"/>
        </w:rPr>
        <w:t>từ</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để</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tích thêm.</w:t>
      </w:r>
    </w:p>
    <w:p w14:paraId="0403872E" w14:textId="0517A4A3" w:rsidR="00291C50" w:rsidRPr="00BD225A" w:rsidRDefault="00291C50" w:rsidP="00291C50">
      <w:pPr>
        <w:spacing w:line="360" w:lineRule="auto"/>
        <w:ind w:right="-1" w:firstLine="567"/>
        <w:jc w:val="both"/>
        <w:rPr>
          <w:spacing w:val="-1"/>
          <w:w w:val="102"/>
          <w:sz w:val="26"/>
          <w:szCs w:val="26"/>
        </w:rPr>
      </w:pPr>
      <w:r w:rsidRPr="00BD225A">
        <w:rPr>
          <w:spacing w:val="-1"/>
          <w:w w:val="102"/>
          <w:sz w:val="26"/>
          <w:szCs w:val="26"/>
        </w:rPr>
        <w:t xml:space="preserve">                     </w:t>
      </w:r>
      <w:r w:rsidRPr="00BD225A">
        <w:rPr>
          <w:noProof/>
          <w:spacing w:val="-1"/>
          <w:w w:val="102"/>
          <w:sz w:val="26"/>
          <w:szCs w:val="26"/>
        </w:rPr>
        <w:drawing>
          <wp:inline distT="0" distB="0" distL="0" distR="0" wp14:anchorId="332BA30D" wp14:editId="2C1AEF08">
            <wp:extent cx="3191320" cy="2476846"/>
            <wp:effectExtent l="0" t="0" r="0" b="0"/>
            <wp:docPr id="46354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49789" name=""/>
                    <pic:cNvPicPr/>
                  </pic:nvPicPr>
                  <pic:blipFill>
                    <a:blip r:embed="rId14"/>
                    <a:stretch>
                      <a:fillRect/>
                    </a:stretch>
                  </pic:blipFill>
                  <pic:spPr>
                    <a:xfrm>
                      <a:off x="0" y="0"/>
                      <a:ext cx="3191320" cy="2476846"/>
                    </a:xfrm>
                    <a:prstGeom prst="rect">
                      <a:avLst/>
                    </a:prstGeom>
                  </pic:spPr>
                </pic:pic>
              </a:graphicData>
            </a:graphic>
          </wp:inline>
        </w:drawing>
      </w:r>
    </w:p>
    <w:p w14:paraId="54015C4F" w14:textId="7713C493" w:rsidR="00291C50" w:rsidRPr="00BD225A" w:rsidRDefault="00291C50" w:rsidP="00291C50">
      <w:pPr>
        <w:pStyle w:val="FigureCaption"/>
        <w:rPr>
          <w:w w:val="102"/>
          <w:lang w:val="en-US"/>
        </w:rPr>
      </w:pPr>
      <w:bookmarkStart w:id="85" w:name="_Toc181308628"/>
      <w:r w:rsidRPr="00BD225A">
        <w:t>Hình</w:t>
      </w:r>
      <w:r w:rsidRPr="00BD225A">
        <w:rPr>
          <w:spacing w:val="10"/>
        </w:rPr>
        <w:t xml:space="preserve"> </w:t>
      </w:r>
      <w:r w:rsidRPr="00BD225A">
        <w:t>2.</w:t>
      </w:r>
      <w:r w:rsidRPr="00BD225A">
        <w:rPr>
          <w:lang w:val="en-US"/>
        </w:rPr>
        <w:t>1</w:t>
      </w:r>
      <w:r w:rsidRPr="00BD225A">
        <w:rPr>
          <w:spacing w:val="9"/>
        </w:rPr>
        <w:t xml:space="preserve"> </w:t>
      </w:r>
      <w:proofErr w:type="spellStart"/>
      <w:r w:rsidRPr="00BD225A">
        <w:rPr>
          <w:lang w:val="en-US"/>
        </w:rPr>
        <w:t>Biểu</w:t>
      </w:r>
      <w:proofErr w:type="spellEnd"/>
      <w:r w:rsidRPr="00BD225A">
        <w:rPr>
          <w:lang w:val="en-US"/>
        </w:rPr>
        <w:t xml:space="preserve"> </w:t>
      </w:r>
      <w:proofErr w:type="spellStart"/>
      <w:r w:rsidRPr="00BD225A">
        <w:rPr>
          <w:lang w:val="en-US"/>
        </w:rPr>
        <w:t>đô</w:t>
      </w:r>
      <w:proofErr w:type="spellEnd"/>
      <w:r w:rsidRPr="00BD225A">
        <w:rPr>
          <w:lang w:val="en-US"/>
        </w:rPr>
        <w:t xml:space="preserve">̀ </w:t>
      </w:r>
      <w:proofErr w:type="spellStart"/>
      <w:r w:rsidRPr="00BD225A">
        <w:rPr>
          <w:lang w:val="en-US"/>
        </w:rPr>
        <w:t>cường</w:t>
      </w:r>
      <w:proofErr w:type="spellEnd"/>
      <w:r w:rsidRPr="00BD225A">
        <w:rPr>
          <w:lang w:val="en-US"/>
        </w:rPr>
        <w:t xml:space="preserve"> </w:t>
      </w:r>
      <w:proofErr w:type="spellStart"/>
      <w:r w:rsidRPr="00BD225A">
        <w:rPr>
          <w:lang w:val="en-US"/>
        </w:rPr>
        <w:t>đô</w:t>
      </w:r>
      <w:proofErr w:type="spellEnd"/>
      <w:r w:rsidRPr="00BD225A">
        <w:rPr>
          <w:lang w:val="en-US"/>
        </w:rPr>
        <w:t>̣ (Global Thresholding)</w:t>
      </w:r>
      <w:bookmarkEnd w:id="85"/>
    </w:p>
    <w:p w14:paraId="74CEF008" w14:textId="24D1C917" w:rsidR="00F25BB4" w:rsidRPr="00BD225A" w:rsidRDefault="00D46F4C" w:rsidP="00F25BB4">
      <w:pPr>
        <w:spacing w:line="360" w:lineRule="auto"/>
        <w:ind w:right="-1" w:firstLine="567"/>
        <w:jc w:val="both"/>
        <w:rPr>
          <w:spacing w:val="-1"/>
          <w:w w:val="102"/>
          <w:sz w:val="26"/>
          <w:szCs w:val="26"/>
        </w:rPr>
      </w:pPr>
      <w:proofErr w:type="spellStart"/>
      <w:r w:rsidRPr="00BD225A">
        <w:rPr>
          <w:spacing w:val="-1"/>
          <w:w w:val="102"/>
          <w:sz w:val="26"/>
          <w:szCs w:val="26"/>
        </w:rPr>
        <w:t>Giả</w:t>
      </w:r>
      <w:proofErr w:type="spellEnd"/>
      <w:r w:rsidRPr="00BD225A">
        <w:rPr>
          <w:spacing w:val="-1"/>
          <w:w w:val="102"/>
          <w:sz w:val="26"/>
          <w:szCs w:val="26"/>
        </w:rPr>
        <w:t xml:space="preserve"> </w:t>
      </w:r>
      <w:proofErr w:type="spellStart"/>
      <w:r w:rsidRPr="00BD225A">
        <w:rPr>
          <w:spacing w:val="-1"/>
          <w:w w:val="102"/>
          <w:sz w:val="26"/>
          <w:szCs w:val="26"/>
        </w:rPr>
        <w:t>sử</w:t>
      </w:r>
      <w:proofErr w:type="spellEnd"/>
      <w:r w:rsidRPr="00BD225A">
        <w:rPr>
          <w:spacing w:val="-1"/>
          <w:w w:val="102"/>
          <w:sz w:val="26"/>
          <w:szCs w:val="26"/>
        </w:rPr>
        <w:t xml:space="preserve"> </w:t>
      </w:r>
      <w:proofErr w:type="spellStart"/>
      <w:r w:rsidRPr="00BD225A">
        <w:rPr>
          <w:spacing w:val="-1"/>
          <w:w w:val="102"/>
          <w:sz w:val="26"/>
          <w:szCs w:val="26"/>
        </w:rPr>
        <w:t>rằng</w:t>
      </w:r>
      <w:proofErr w:type="spellEnd"/>
      <w:r w:rsidRPr="00BD225A">
        <w:rPr>
          <w:spacing w:val="-1"/>
          <w:w w:val="102"/>
          <w:sz w:val="26"/>
          <w:szCs w:val="26"/>
        </w:rPr>
        <w:t xml:space="preserve"> </w:t>
      </w:r>
      <w:proofErr w:type="spellStart"/>
      <w:r w:rsidRPr="00BD225A">
        <w:rPr>
          <w:spacing w:val="-1"/>
          <w:w w:val="102"/>
          <w:sz w:val="26"/>
          <w:szCs w:val="26"/>
        </w:rPr>
        <w:t>biểu</w:t>
      </w:r>
      <w:proofErr w:type="spellEnd"/>
      <w:r w:rsidRPr="00BD225A">
        <w:rPr>
          <w:spacing w:val="-1"/>
          <w:w w:val="102"/>
          <w:sz w:val="26"/>
          <w:szCs w:val="26"/>
        </w:rPr>
        <w:t xml:space="preserve"> </w:t>
      </w:r>
      <w:proofErr w:type="spellStart"/>
      <w:r w:rsidRPr="00BD225A">
        <w:rPr>
          <w:spacing w:val="-1"/>
          <w:w w:val="102"/>
          <w:sz w:val="26"/>
          <w:szCs w:val="26"/>
        </w:rPr>
        <w:t>đồ</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r w:rsidR="004B4D8B" w:rsidRPr="00BD225A">
        <w:rPr>
          <w:spacing w:val="-1"/>
          <w:w w:val="102"/>
          <w:sz w:val="26"/>
          <w:szCs w:val="26"/>
        </w:rPr>
        <w:t>2.1</w:t>
      </w:r>
      <w:r w:rsidRPr="00BD225A">
        <w:rPr>
          <w:spacing w:val="-1"/>
          <w:w w:val="102"/>
          <w:sz w:val="26"/>
          <w:szCs w:val="26"/>
        </w:rPr>
        <w:t xml:space="preserve"> </w:t>
      </w:r>
      <w:proofErr w:type="spellStart"/>
      <w:r w:rsidRPr="00BD225A">
        <w:rPr>
          <w:spacing w:val="-1"/>
          <w:w w:val="102"/>
          <w:sz w:val="26"/>
          <w:szCs w:val="26"/>
        </w:rPr>
        <w:t>tương</w:t>
      </w:r>
      <w:proofErr w:type="spellEnd"/>
      <w:r w:rsidRPr="00BD225A">
        <w:rPr>
          <w:spacing w:val="-1"/>
          <w:w w:val="102"/>
          <w:sz w:val="26"/>
          <w:szCs w:val="26"/>
        </w:rPr>
        <w:t xml:space="preserve"> </w:t>
      </w:r>
      <w:proofErr w:type="spellStart"/>
      <w:r w:rsidRPr="00BD225A">
        <w:rPr>
          <w:spacing w:val="-1"/>
          <w:w w:val="102"/>
          <w:sz w:val="26"/>
          <w:szCs w:val="26"/>
        </w:rPr>
        <w:t>ứng</w:t>
      </w:r>
      <w:proofErr w:type="spellEnd"/>
      <w:r w:rsidRPr="00BD225A">
        <w:rPr>
          <w:spacing w:val="-1"/>
          <w:w w:val="102"/>
          <w:sz w:val="26"/>
          <w:szCs w:val="26"/>
        </w:rPr>
        <w:t xml:space="preserve"> </w:t>
      </w:r>
      <w:proofErr w:type="spellStart"/>
      <w:r w:rsidRPr="00BD225A">
        <w:rPr>
          <w:spacing w:val="-1"/>
          <w:w w:val="102"/>
          <w:sz w:val="26"/>
          <w:szCs w:val="26"/>
        </w:rPr>
        <w:t>với</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f(</w:t>
      </w:r>
      <w:proofErr w:type="spellStart"/>
      <w:r w:rsidRPr="00BD225A">
        <w:rPr>
          <w:spacing w:val="-1"/>
          <w:w w:val="102"/>
          <w:sz w:val="26"/>
          <w:szCs w:val="26"/>
        </w:rPr>
        <w:t>x,y</w:t>
      </w:r>
      <w:proofErr w:type="spellEnd"/>
      <w:r w:rsidRPr="00BD225A">
        <w:rPr>
          <w:spacing w:val="-1"/>
          <w:w w:val="102"/>
          <w:sz w:val="26"/>
          <w:szCs w:val="26"/>
        </w:rPr>
        <w:t xml:space="preserve">) bao </w:t>
      </w:r>
      <w:proofErr w:type="spellStart"/>
      <w:r w:rsidRPr="00BD225A">
        <w:rPr>
          <w:spacing w:val="-1"/>
          <w:w w:val="102"/>
          <w:sz w:val="26"/>
          <w:szCs w:val="26"/>
        </w:rPr>
        <w:t>gồm</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sáng</w:t>
      </w:r>
      <w:proofErr w:type="spellEnd"/>
      <w:r w:rsidRPr="00BD225A">
        <w:rPr>
          <w:spacing w:val="-1"/>
          <w:w w:val="102"/>
          <w:sz w:val="26"/>
          <w:szCs w:val="26"/>
        </w:rPr>
        <w:t xml:space="preserve"> </w:t>
      </w:r>
      <w:proofErr w:type="spellStart"/>
      <w:r w:rsidRPr="00BD225A">
        <w:rPr>
          <w:spacing w:val="-1"/>
          <w:w w:val="102"/>
          <w:sz w:val="26"/>
          <w:szCs w:val="26"/>
        </w:rPr>
        <w:t>trên</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tối</w:t>
      </w:r>
      <w:proofErr w:type="spellEnd"/>
      <w:r w:rsidRPr="00BD225A">
        <w:rPr>
          <w:spacing w:val="-1"/>
          <w:w w:val="102"/>
          <w:sz w:val="26"/>
          <w:szCs w:val="26"/>
        </w:rPr>
        <w:t xml:space="preserve">, </w:t>
      </w:r>
      <w:proofErr w:type="spellStart"/>
      <w:r w:rsidRPr="00BD225A">
        <w:rPr>
          <w:spacing w:val="-1"/>
          <w:w w:val="102"/>
          <w:sz w:val="26"/>
          <w:szCs w:val="26"/>
        </w:rPr>
        <w:t>theo</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mà</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của</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và</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có</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giá</w:t>
      </w:r>
      <w:proofErr w:type="spellEnd"/>
      <w:r w:rsidRPr="00BD225A">
        <w:rPr>
          <w:spacing w:val="-1"/>
          <w:w w:val="102"/>
          <w:sz w:val="26"/>
          <w:szCs w:val="26"/>
        </w:rPr>
        <w:t xml:space="preserve"> </w:t>
      </w:r>
      <w:proofErr w:type="spellStart"/>
      <w:r w:rsidRPr="00BD225A">
        <w:rPr>
          <w:spacing w:val="-1"/>
          <w:w w:val="102"/>
          <w:sz w:val="26"/>
          <w:szCs w:val="26"/>
        </w:rPr>
        <w:t>trị</w:t>
      </w:r>
      <w:proofErr w:type="spellEnd"/>
      <w:r w:rsidRPr="00BD225A">
        <w:rPr>
          <w:spacing w:val="-1"/>
          <w:w w:val="102"/>
          <w:sz w:val="26"/>
          <w:szCs w:val="26"/>
        </w:rPr>
        <w:t xml:space="preserve"> </w:t>
      </w:r>
      <w:proofErr w:type="spellStart"/>
      <w:r w:rsidRPr="00BD225A">
        <w:rPr>
          <w:spacing w:val="-1"/>
          <w:w w:val="102"/>
          <w:sz w:val="26"/>
          <w:szCs w:val="26"/>
        </w:rPr>
        <w:t>cường</w:t>
      </w:r>
      <w:proofErr w:type="spellEnd"/>
      <w:r w:rsidRPr="00BD225A">
        <w:rPr>
          <w:spacing w:val="-1"/>
          <w:w w:val="102"/>
          <w:sz w:val="26"/>
          <w:szCs w:val="26"/>
        </w:rPr>
        <w:t xml:space="preserve"> </w:t>
      </w:r>
      <w:proofErr w:type="spellStart"/>
      <w:r w:rsidRPr="00BD225A">
        <w:rPr>
          <w:spacing w:val="-1"/>
          <w:w w:val="102"/>
          <w:sz w:val="26"/>
          <w:szCs w:val="26"/>
        </w:rPr>
        <w:t>độ</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nhóm</w:t>
      </w:r>
      <w:proofErr w:type="spellEnd"/>
      <w:r w:rsidRPr="00BD225A">
        <w:rPr>
          <w:spacing w:val="-1"/>
          <w:w w:val="102"/>
          <w:sz w:val="26"/>
          <w:szCs w:val="26"/>
        </w:rPr>
        <w:t xml:space="preserve"> </w:t>
      </w:r>
      <w:proofErr w:type="spellStart"/>
      <w:r w:rsidRPr="00BD225A">
        <w:rPr>
          <w:spacing w:val="-1"/>
          <w:w w:val="102"/>
          <w:sz w:val="26"/>
          <w:szCs w:val="26"/>
        </w:rPr>
        <w:t>thành</w:t>
      </w:r>
      <w:proofErr w:type="spellEnd"/>
      <w:r w:rsidRPr="00BD225A">
        <w:rPr>
          <w:spacing w:val="-1"/>
          <w:w w:val="102"/>
          <w:sz w:val="26"/>
          <w:szCs w:val="26"/>
        </w:rPr>
        <w:t xml:space="preserve"> </w:t>
      </w:r>
      <w:proofErr w:type="spellStart"/>
      <w:r w:rsidRPr="00BD225A">
        <w:rPr>
          <w:spacing w:val="-1"/>
          <w:w w:val="102"/>
          <w:sz w:val="26"/>
          <w:szCs w:val="26"/>
        </w:rPr>
        <w:t>hai</w:t>
      </w:r>
      <w:proofErr w:type="spellEnd"/>
      <w:r w:rsidRPr="00BD225A">
        <w:rPr>
          <w:spacing w:val="-1"/>
          <w:w w:val="102"/>
          <w:sz w:val="26"/>
          <w:szCs w:val="26"/>
        </w:rPr>
        <w:t xml:space="preserve"> </w:t>
      </w:r>
      <w:proofErr w:type="spellStart"/>
      <w:r w:rsidR="003E794D" w:rsidRPr="00BD225A">
        <w:rPr>
          <w:spacing w:val="-1"/>
          <w:w w:val="102"/>
          <w:sz w:val="26"/>
          <w:szCs w:val="26"/>
        </w:rPr>
        <w:t>vùng</w:t>
      </w:r>
      <w:proofErr w:type="spellEnd"/>
      <w:r w:rsidRPr="00BD225A">
        <w:rPr>
          <w:spacing w:val="-1"/>
          <w:w w:val="102"/>
          <w:sz w:val="26"/>
          <w:szCs w:val="26"/>
        </w:rPr>
        <w:t xml:space="preserve"> </w:t>
      </w:r>
      <w:proofErr w:type="spellStart"/>
      <w:r w:rsidRPr="00BD225A">
        <w:rPr>
          <w:spacing w:val="-1"/>
          <w:w w:val="102"/>
          <w:sz w:val="26"/>
          <w:szCs w:val="26"/>
        </w:rPr>
        <w:t>chính</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rõ</w:t>
      </w:r>
      <w:proofErr w:type="spellEnd"/>
      <w:r w:rsidRPr="00BD225A">
        <w:rPr>
          <w:spacing w:val="-1"/>
          <w:w w:val="102"/>
          <w:sz w:val="26"/>
          <w:szCs w:val="26"/>
        </w:rPr>
        <w:t xml:space="preserve"> </w:t>
      </w:r>
      <w:proofErr w:type="spellStart"/>
      <w:r w:rsidRPr="00BD225A">
        <w:rPr>
          <w:spacing w:val="-1"/>
          <w:w w:val="102"/>
          <w:sz w:val="26"/>
          <w:szCs w:val="26"/>
        </w:rPr>
        <w:t>ràng</w:t>
      </w:r>
      <w:proofErr w:type="spellEnd"/>
      <w:r w:rsidRPr="00BD225A">
        <w:rPr>
          <w:spacing w:val="-1"/>
          <w:w w:val="102"/>
          <w:sz w:val="26"/>
          <w:szCs w:val="26"/>
        </w:rPr>
        <w:t xml:space="preserve"> </w:t>
      </w:r>
      <w:proofErr w:type="spellStart"/>
      <w:r w:rsidRPr="00BD225A">
        <w:rPr>
          <w:spacing w:val="-1"/>
          <w:w w:val="102"/>
          <w:sz w:val="26"/>
          <w:szCs w:val="26"/>
        </w:rPr>
        <w:t>để</w:t>
      </w:r>
      <w:proofErr w:type="spellEnd"/>
      <w:r w:rsidRPr="00BD225A">
        <w:rPr>
          <w:spacing w:val="-1"/>
          <w:w w:val="102"/>
          <w:sz w:val="26"/>
          <w:szCs w:val="26"/>
        </w:rPr>
        <w:t xml:space="preserve"> </w:t>
      </w:r>
      <w:proofErr w:type="spellStart"/>
      <w:r w:rsidRPr="00BD225A">
        <w:rPr>
          <w:spacing w:val="-1"/>
          <w:w w:val="102"/>
          <w:sz w:val="26"/>
          <w:szCs w:val="26"/>
        </w:rPr>
        <w:t>tách</w:t>
      </w:r>
      <w:proofErr w:type="spellEnd"/>
      <w:r w:rsidRPr="00BD225A">
        <w:rPr>
          <w:spacing w:val="-1"/>
          <w:w w:val="102"/>
          <w:sz w:val="26"/>
          <w:szCs w:val="26"/>
        </w:rPr>
        <w:t xml:space="preserve">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ra</w:t>
      </w:r>
      <w:proofErr w:type="spellEnd"/>
      <w:r w:rsidRPr="00BD225A">
        <w:rPr>
          <w:spacing w:val="-1"/>
          <w:w w:val="102"/>
          <w:sz w:val="26"/>
          <w:szCs w:val="26"/>
        </w:rPr>
        <w:t xml:space="preserve"> </w:t>
      </w:r>
      <w:proofErr w:type="spellStart"/>
      <w:r w:rsidRPr="00BD225A">
        <w:rPr>
          <w:spacing w:val="-1"/>
          <w:w w:val="102"/>
          <w:sz w:val="26"/>
          <w:szCs w:val="26"/>
        </w:rPr>
        <w:t>khỏi</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chọn</w:t>
      </w:r>
      <w:proofErr w:type="spellEnd"/>
      <w:r w:rsidRPr="00BD225A">
        <w:rPr>
          <w:spacing w:val="-1"/>
          <w:w w:val="102"/>
          <w:sz w:val="26"/>
          <w:szCs w:val="26"/>
        </w:rPr>
        <w:t xml:space="preserve"> </w:t>
      </w:r>
      <w:proofErr w:type="spellStart"/>
      <w:r w:rsidRPr="00BD225A">
        <w:rPr>
          <w:spacing w:val="-1"/>
          <w:w w:val="102"/>
          <w:sz w:val="26"/>
          <w:szCs w:val="26"/>
        </w:rPr>
        <w:t>một</w:t>
      </w:r>
      <w:proofErr w:type="spellEnd"/>
      <w:r w:rsidRPr="00BD225A">
        <w:rPr>
          <w:spacing w:val="-1"/>
          <w:w w:val="102"/>
          <w:sz w:val="26"/>
          <w:szCs w:val="26"/>
        </w:rPr>
        <w:t xml:space="preserve"> </w:t>
      </w:r>
      <w:proofErr w:type="spellStart"/>
      <w:r w:rsidRPr="00BD225A">
        <w:rPr>
          <w:spacing w:val="-1"/>
          <w:w w:val="102"/>
          <w:sz w:val="26"/>
          <w:szCs w:val="26"/>
        </w:rPr>
        <w:t>ngưỡng</w:t>
      </w:r>
      <w:proofErr w:type="spellEnd"/>
      <w:r w:rsidRPr="00BD225A">
        <w:rPr>
          <w:spacing w:val="-1"/>
          <w:w w:val="102"/>
          <w:sz w:val="26"/>
          <w:szCs w:val="26"/>
        </w:rPr>
        <w:t xml:space="preserve">, T, </w:t>
      </w:r>
      <w:proofErr w:type="spellStart"/>
      <w:r w:rsidRPr="00BD225A">
        <w:rPr>
          <w:spacing w:val="-1"/>
          <w:w w:val="102"/>
          <w:sz w:val="26"/>
          <w:szCs w:val="26"/>
        </w:rPr>
        <w:t>ngưỡng</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sẽ</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chia </w:t>
      </w:r>
      <w:proofErr w:type="spellStart"/>
      <w:r w:rsidRPr="00BD225A">
        <w:rPr>
          <w:spacing w:val="-1"/>
          <w:w w:val="102"/>
          <w:sz w:val="26"/>
          <w:szCs w:val="26"/>
        </w:rPr>
        <w:t>các</w:t>
      </w:r>
      <w:proofErr w:type="spellEnd"/>
      <w:r w:rsidRPr="00BD225A">
        <w:rPr>
          <w:spacing w:val="-1"/>
          <w:w w:val="102"/>
          <w:sz w:val="26"/>
          <w:szCs w:val="26"/>
        </w:rPr>
        <w:t xml:space="preserve"> </w:t>
      </w:r>
      <w:proofErr w:type="spellStart"/>
      <w:r w:rsidR="003E794D" w:rsidRPr="00BD225A">
        <w:rPr>
          <w:spacing w:val="-1"/>
          <w:w w:val="102"/>
          <w:sz w:val="26"/>
          <w:szCs w:val="26"/>
        </w:rPr>
        <w:t>vùng</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Sau </w:t>
      </w:r>
      <w:proofErr w:type="spellStart"/>
      <w:r w:rsidRPr="00BD225A">
        <w:rPr>
          <w:spacing w:val="-1"/>
          <w:w w:val="102"/>
          <w:sz w:val="26"/>
          <w:szCs w:val="26"/>
        </w:rPr>
        <w:t>đó</w:t>
      </w:r>
      <w:proofErr w:type="spellEnd"/>
      <w:r w:rsidRPr="00BD225A">
        <w:rPr>
          <w:spacing w:val="-1"/>
          <w:w w:val="102"/>
          <w:sz w:val="26"/>
          <w:szCs w:val="26"/>
        </w:rPr>
        <w:t xml:space="preserve">, </w:t>
      </w:r>
      <w:proofErr w:type="spellStart"/>
      <w:r w:rsidRPr="00BD225A">
        <w:rPr>
          <w:spacing w:val="-1"/>
          <w:w w:val="102"/>
          <w:sz w:val="26"/>
          <w:szCs w:val="26"/>
        </w:rPr>
        <w:t>bất</w:t>
      </w:r>
      <w:proofErr w:type="spellEnd"/>
      <w:r w:rsidRPr="00BD225A">
        <w:rPr>
          <w:spacing w:val="-1"/>
          <w:w w:val="102"/>
          <w:sz w:val="26"/>
          <w:szCs w:val="26"/>
        </w:rPr>
        <w:t xml:space="preserve"> </w:t>
      </w:r>
      <w:proofErr w:type="spellStart"/>
      <w:r w:rsidRPr="00BD225A">
        <w:rPr>
          <w:spacing w:val="-1"/>
          <w:w w:val="102"/>
          <w:sz w:val="26"/>
          <w:szCs w:val="26"/>
        </w:rPr>
        <w:t>kỳ</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nào</w:t>
      </w:r>
      <w:proofErr w:type="spellEnd"/>
      <w:r w:rsidRPr="00BD225A">
        <w:rPr>
          <w:spacing w:val="-1"/>
          <w:w w:val="102"/>
          <w:sz w:val="26"/>
          <w:szCs w:val="26"/>
        </w:rPr>
        <w:t xml:space="preserve"> (</w:t>
      </w:r>
      <w:proofErr w:type="spellStart"/>
      <w:r w:rsidRPr="00BD225A">
        <w:rPr>
          <w:spacing w:val="-1"/>
          <w:w w:val="102"/>
          <w:sz w:val="26"/>
          <w:szCs w:val="26"/>
        </w:rPr>
        <w:t>x,y</w:t>
      </w:r>
      <w:proofErr w:type="spellEnd"/>
      <w:r w:rsidRPr="00BD225A">
        <w:rPr>
          <w:spacing w:val="-1"/>
          <w:w w:val="102"/>
          <w:sz w:val="26"/>
          <w:szCs w:val="26"/>
        </w:rPr>
        <w:t xml:space="preserve">) </w:t>
      </w:r>
      <w:proofErr w:type="spellStart"/>
      <w:r w:rsidRPr="00BD225A">
        <w:rPr>
          <w:spacing w:val="-1"/>
          <w:w w:val="102"/>
          <w:sz w:val="26"/>
          <w:szCs w:val="26"/>
        </w:rPr>
        <w:t>trong</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f(</w:t>
      </w:r>
      <w:proofErr w:type="spellStart"/>
      <w:r w:rsidRPr="00BD225A">
        <w:rPr>
          <w:spacing w:val="-1"/>
          <w:w w:val="102"/>
          <w:sz w:val="26"/>
          <w:szCs w:val="26"/>
        </w:rPr>
        <w:t>x,y</w:t>
      </w:r>
      <w:proofErr w:type="spellEnd"/>
      <w:r w:rsidRPr="00BD225A">
        <w:rPr>
          <w:spacing w:val="-1"/>
          <w:w w:val="102"/>
          <w:sz w:val="26"/>
          <w:szCs w:val="26"/>
        </w:rPr>
        <w:t>)</w:t>
      </w:r>
      <w:r w:rsidR="00F25BB4" w:rsidRPr="00BD225A">
        <w:rPr>
          <w:spacing w:val="-1"/>
          <w:w w:val="102"/>
          <w:sz w:val="26"/>
          <w:szCs w:val="26"/>
        </w:rPr>
        <w:t xml:space="preserve"> </w:t>
      </w:r>
      <w:r w:rsidRPr="00BD225A">
        <w:rPr>
          <w:spacing w:val="-1"/>
          <w:w w:val="102"/>
          <w:sz w:val="26"/>
          <w:szCs w:val="26"/>
        </w:rPr>
        <w:t>&gt;</w:t>
      </w:r>
      <w:r w:rsidR="00F25BB4" w:rsidRPr="00BD225A">
        <w:rPr>
          <w:spacing w:val="-1"/>
          <w:w w:val="102"/>
          <w:sz w:val="26"/>
          <w:szCs w:val="26"/>
        </w:rPr>
        <w:t xml:space="preserve"> </w:t>
      </w:r>
      <w:r w:rsidRPr="00BD225A">
        <w:rPr>
          <w:spacing w:val="-1"/>
          <w:w w:val="102"/>
          <w:sz w:val="26"/>
          <w:szCs w:val="26"/>
        </w:rPr>
        <w:t xml:space="preserve">T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gọi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vật</w:t>
      </w:r>
      <w:proofErr w:type="spellEnd"/>
      <w:r w:rsidRPr="00BD225A">
        <w:rPr>
          <w:spacing w:val="-1"/>
          <w:w w:val="102"/>
          <w:sz w:val="26"/>
          <w:szCs w:val="26"/>
        </w:rPr>
        <w:t xml:space="preserve"> </w:t>
      </w:r>
      <w:proofErr w:type="spellStart"/>
      <w:r w:rsidRPr="00BD225A">
        <w:rPr>
          <w:spacing w:val="-1"/>
          <w:w w:val="102"/>
          <w:sz w:val="26"/>
          <w:szCs w:val="26"/>
        </w:rPr>
        <w:t>thể</w:t>
      </w:r>
      <w:proofErr w:type="spellEnd"/>
      <w:r w:rsidRPr="00BD225A">
        <w:rPr>
          <w:spacing w:val="-1"/>
          <w:w w:val="102"/>
          <w:sz w:val="26"/>
          <w:szCs w:val="26"/>
        </w:rPr>
        <w:t xml:space="preserve">; </w:t>
      </w:r>
      <w:proofErr w:type="spellStart"/>
      <w:r w:rsidRPr="00BD225A">
        <w:rPr>
          <w:spacing w:val="-1"/>
          <w:w w:val="102"/>
          <w:sz w:val="26"/>
          <w:szCs w:val="26"/>
        </w:rPr>
        <w:t>ngược</w:t>
      </w:r>
      <w:proofErr w:type="spellEnd"/>
      <w:r w:rsidRPr="00BD225A">
        <w:rPr>
          <w:spacing w:val="-1"/>
          <w:w w:val="102"/>
          <w:sz w:val="26"/>
          <w:szCs w:val="26"/>
        </w:rPr>
        <w:t xml:space="preserve"> </w:t>
      </w:r>
      <w:proofErr w:type="spellStart"/>
      <w:r w:rsidRPr="00BD225A">
        <w:rPr>
          <w:spacing w:val="-1"/>
          <w:w w:val="102"/>
          <w:sz w:val="26"/>
          <w:szCs w:val="26"/>
        </w:rPr>
        <w:t>lại</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này</w:t>
      </w:r>
      <w:proofErr w:type="spellEnd"/>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gọi</w:t>
      </w:r>
      <w:proofErr w:type="spellEnd"/>
      <w:r w:rsidRPr="00BD225A">
        <w:rPr>
          <w:spacing w:val="-1"/>
          <w:w w:val="102"/>
          <w:sz w:val="26"/>
          <w:szCs w:val="26"/>
        </w:rPr>
        <w:t xml:space="preserve">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điểm</w:t>
      </w:r>
      <w:proofErr w:type="spellEnd"/>
      <w:r w:rsidRPr="00BD225A">
        <w:rPr>
          <w:spacing w:val="-1"/>
          <w:w w:val="102"/>
          <w:sz w:val="26"/>
          <w:szCs w:val="26"/>
        </w:rPr>
        <w:t xml:space="preserve"> </w:t>
      </w:r>
      <w:proofErr w:type="spellStart"/>
      <w:r w:rsidRPr="00BD225A">
        <w:rPr>
          <w:spacing w:val="-1"/>
          <w:w w:val="102"/>
          <w:sz w:val="26"/>
          <w:szCs w:val="26"/>
        </w:rPr>
        <w:t>nền</w:t>
      </w:r>
      <w:proofErr w:type="spellEnd"/>
      <w:r w:rsidRPr="00BD225A">
        <w:rPr>
          <w:spacing w:val="-1"/>
          <w:w w:val="102"/>
          <w:sz w:val="26"/>
          <w:szCs w:val="26"/>
        </w:rPr>
        <w:t xml:space="preserve">. Nói </w:t>
      </w:r>
      <w:proofErr w:type="spellStart"/>
      <w:r w:rsidRPr="00BD225A">
        <w:rPr>
          <w:spacing w:val="-1"/>
          <w:w w:val="102"/>
          <w:sz w:val="26"/>
          <w:szCs w:val="26"/>
        </w:rPr>
        <w:t>cách</w:t>
      </w:r>
      <w:proofErr w:type="spellEnd"/>
      <w:r w:rsidRPr="00BD225A">
        <w:rPr>
          <w:spacing w:val="-1"/>
          <w:w w:val="102"/>
          <w:sz w:val="26"/>
          <w:szCs w:val="26"/>
        </w:rPr>
        <w:t xml:space="preserve"> </w:t>
      </w:r>
      <w:proofErr w:type="spellStart"/>
      <w:r w:rsidRPr="00BD225A">
        <w:rPr>
          <w:spacing w:val="-1"/>
          <w:w w:val="102"/>
          <w:sz w:val="26"/>
          <w:szCs w:val="26"/>
        </w:rPr>
        <w:t>khác</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Pr="00BD225A">
        <w:rPr>
          <w:spacing w:val="-1"/>
          <w:w w:val="102"/>
          <w:sz w:val="26"/>
          <w:szCs w:val="26"/>
        </w:rPr>
        <w:t>phân</w:t>
      </w:r>
      <w:proofErr w:type="spellEnd"/>
      <w:r w:rsidRPr="00BD225A">
        <w:rPr>
          <w:spacing w:val="-1"/>
          <w:w w:val="102"/>
          <w:sz w:val="26"/>
          <w:szCs w:val="26"/>
        </w:rPr>
        <w:t xml:space="preserve"> </w:t>
      </w:r>
      <w:proofErr w:type="spellStart"/>
      <w:r w:rsidRPr="00BD225A">
        <w:rPr>
          <w:spacing w:val="-1"/>
          <w:w w:val="102"/>
          <w:sz w:val="26"/>
          <w:szCs w:val="26"/>
        </w:rPr>
        <w:t>đoạn</w:t>
      </w:r>
      <w:proofErr w:type="spellEnd"/>
      <w:r w:rsidRPr="00BD225A">
        <w:rPr>
          <w:spacing w:val="-1"/>
          <w:w w:val="102"/>
          <w:sz w:val="26"/>
          <w:szCs w:val="26"/>
        </w:rPr>
        <w:t>, g(</w:t>
      </w:r>
      <w:proofErr w:type="spellStart"/>
      <w:r w:rsidRPr="00BD225A">
        <w:rPr>
          <w:spacing w:val="-1"/>
          <w:w w:val="102"/>
          <w:sz w:val="26"/>
          <w:szCs w:val="26"/>
        </w:rPr>
        <w:t>x,y</w:t>
      </w:r>
      <w:proofErr w:type="spellEnd"/>
      <w:r w:rsidRPr="00BD225A">
        <w:rPr>
          <w:spacing w:val="-1"/>
          <w:w w:val="102"/>
          <w:sz w:val="26"/>
          <w:szCs w:val="26"/>
        </w:rPr>
        <w:t>)</w:t>
      </w:r>
      <w:r w:rsidR="00F25BB4" w:rsidRPr="00BD225A">
        <w:rPr>
          <w:spacing w:val="-1"/>
          <w:w w:val="102"/>
          <w:sz w:val="26"/>
          <w:szCs w:val="26"/>
        </w:rPr>
        <w:t>,</w:t>
      </w:r>
      <w:r w:rsidRPr="00BD225A">
        <w:rPr>
          <w:spacing w:val="-1"/>
          <w:w w:val="102"/>
          <w:sz w:val="26"/>
          <w:szCs w:val="26"/>
        </w:rPr>
        <w:t xml:space="preserve"> </w:t>
      </w:r>
      <w:proofErr w:type="spellStart"/>
      <w:r w:rsidRPr="00BD225A">
        <w:rPr>
          <w:spacing w:val="-1"/>
          <w:w w:val="102"/>
          <w:sz w:val="26"/>
          <w:szCs w:val="26"/>
        </w:rPr>
        <w:t>được</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bởi</w:t>
      </w:r>
      <w:proofErr w:type="spellEnd"/>
      <w:r w:rsidRPr="00BD225A">
        <w:rPr>
          <w:spacing w:val="-1"/>
          <w:w w:val="102"/>
          <w:sz w:val="26"/>
          <w:szCs w:val="26"/>
        </w:rPr>
        <w:t>:</w:t>
      </w:r>
    </w:p>
    <w:p w14:paraId="03B3E659" w14:textId="75490650" w:rsidR="004D7D48" w:rsidRPr="00BD225A" w:rsidRDefault="00AC2812" w:rsidP="004D7D48">
      <w:pPr>
        <w:spacing w:line="360" w:lineRule="auto"/>
        <w:ind w:right="-1" w:firstLine="567"/>
        <w:jc w:val="both"/>
        <w:rPr>
          <w:spacing w:val="-1"/>
          <w:w w:val="102"/>
          <w:sz w:val="26"/>
          <w:szCs w:val="26"/>
        </w:rPr>
      </w:pPr>
      <m:oMathPara>
        <m:oMath>
          <m:r>
            <w:rPr>
              <w:rFonts w:ascii="Cambria Math" w:hAnsi="Cambria Math"/>
              <w:spacing w:val="-1"/>
              <w:w w:val="102"/>
              <w:sz w:val="26"/>
              <w:szCs w:val="26"/>
            </w:rPr>
            <m:t>g</m:t>
          </m:r>
          <m:d>
            <m:dPr>
              <m:ctrlPr>
                <w:rPr>
                  <w:rFonts w:ascii="Cambria Math" w:hAnsi="Cambria Math"/>
                  <w:i/>
                  <w:spacing w:val="-1"/>
                  <w:w w:val="102"/>
                  <w:sz w:val="26"/>
                  <w:szCs w:val="26"/>
                </w:rPr>
              </m:ctrlPr>
            </m:dPr>
            <m:e>
              <m:r>
                <w:rPr>
                  <w:rFonts w:ascii="Cambria Math" w:hAnsi="Cambria Math"/>
                  <w:spacing w:val="-1"/>
                  <w:w w:val="102"/>
                  <w:sz w:val="26"/>
                  <w:szCs w:val="26"/>
                </w:rPr>
                <m:t>x, y</m:t>
              </m:r>
            </m:e>
          </m:d>
          <m:r>
            <w:rPr>
              <w:rFonts w:ascii="Cambria Math" w:hAnsi="Cambria Math"/>
              <w:spacing w:val="-1"/>
              <w:w w:val="102"/>
              <w:sz w:val="26"/>
              <w:szCs w:val="26"/>
            </w:rPr>
            <m:t xml:space="preserve">= </m:t>
          </m:r>
          <m:d>
            <m:dPr>
              <m:begChr m:val="{"/>
              <m:endChr m:val=""/>
              <m:ctrlPr>
                <w:rPr>
                  <w:rFonts w:ascii="Cambria Math" w:hAnsi="Cambria Math"/>
                  <w:i/>
                  <w:spacing w:val="-1"/>
                  <w:w w:val="102"/>
                  <w:sz w:val="26"/>
                  <w:szCs w:val="26"/>
                </w:rPr>
              </m:ctrlPr>
            </m:dPr>
            <m:e>
              <m:eqArr>
                <m:eqArrPr>
                  <m:ctrlPr>
                    <w:rPr>
                      <w:rFonts w:ascii="Cambria Math" w:hAnsi="Cambria Math"/>
                      <w:i/>
                      <w:spacing w:val="-1"/>
                      <w:w w:val="102"/>
                      <w:sz w:val="26"/>
                      <w:szCs w:val="26"/>
                    </w:rPr>
                  </m:ctrlPr>
                </m:eqArrPr>
                <m:e>
                  <m:r>
                    <w:rPr>
                      <w:rFonts w:ascii="Cambria Math" w:hAnsi="Cambria Math"/>
                      <w:spacing w:val="-1"/>
                      <w:w w:val="102"/>
                      <w:sz w:val="26"/>
                      <w:szCs w:val="26"/>
                    </w:rPr>
                    <m:t>1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&gt;T</m:t>
                  </m:r>
                </m:e>
                <m:e>
                  <m:r>
                    <w:rPr>
                      <w:rFonts w:ascii="Cambria Math" w:hAnsi="Cambria Math"/>
                      <w:spacing w:val="-1"/>
                      <w:w w:val="102"/>
                      <w:sz w:val="26"/>
                      <w:szCs w:val="26"/>
                    </w:rPr>
                    <m:t>0     n</m:t>
                  </m:r>
                  <m:acc>
                    <m:accPr>
                      <m:chr m:val="́"/>
                      <m:ctrlPr>
                        <w:rPr>
                          <w:rFonts w:ascii="Cambria Math" w:hAnsi="Cambria Math"/>
                          <w:i/>
                          <w:spacing w:val="-1"/>
                          <w:w w:val="102"/>
                          <w:sz w:val="26"/>
                          <w:szCs w:val="26"/>
                        </w:rPr>
                      </m:ctrlPr>
                    </m:accPr>
                    <m:e>
                      <m:r>
                        <w:rPr>
                          <w:rFonts w:ascii="Cambria Math" w:hAnsi="Cambria Math"/>
                          <w:spacing w:val="-1"/>
                          <w:w w:val="102"/>
                          <w:sz w:val="26"/>
                          <w:szCs w:val="26"/>
                        </w:rPr>
                        <m:t>ê</m:t>
                      </m:r>
                    </m:e>
                  </m:acc>
                  <m:r>
                    <w:rPr>
                      <w:rFonts w:ascii="Cambria Math" w:hAnsi="Cambria Math"/>
                      <w:spacing w:val="-1"/>
                      <w:w w:val="102"/>
                      <w:sz w:val="26"/>
                      <w:szCs w:val="26"/>
                    </w:rPr>
                    <m:t>u f</m:t>
                  </m:r>
                  <m:d>
                    <m:dPr>
                      <m:ctrlPr>
                        <w:rPr>
                          <w:rFonts w:ascii="Cambria Math" w:hAnsi="Cambria Math"/>
                          <w:i/>
                          <w:spacing w:val="-1"/>
                          <w:w w:val="102"/>
                          <w:sz w:val="26"/>
                          <w:szCs w:val="26"/>
                        </w:rPr>
                      </m:ctrlPr>
                    </m:dPr>
                    <m:e>
                      <m:r>
                        <w:rPr>
                          <w:rFonts w:ascii="Cambria Math" w:hAnsi="Cambria Math"/>
                          <w:spacing w:val="-1"/>
                          <w:w w:val="102"/>
                          <w:sz w:val="26"/>
                          <w:szCs w:val="26"/>
                        </w:rPr>
                        <m:t>x,y</m:t>
                      </m:r>
                    </m:e>
                  </m:d>
                  <m:r>
                    <w:rPr>
                      <w:rFonts w:ascii="Cambria Math" w:hAnsi="Cambria Math"/>
                      <w:spacing w:val="-1"/>
                      <w:w w:val="102"/>
                      <w:sz w:val="26"/>
                      <w:szCs w:val="26"/>
                    </w:rPr>
                    <m:t xml:space="preserve"> ≤T</m:t>
                  </m:r>
                </m:e>
              </m:eqArr>
            </m:e>
          </m:d>
        </m:oMath>
      </m:oMathPara>
    </w:p>
    <w:p w14:paraId="12049ED0" w14:textId="312D6F9E" w:rsidR="00F25BB4" w:rsidRPr="00BD225A" w:rsidRDefault="00F25BB4" w:rsidP="001B7755">
      <w:pPr>
        <w:spacing w:line="360" w:lineRule="auto"/>
        <w:ind w:right="-1"/>
        <w:jc w:val="both"/>
        <w:rPr>
          <w:spacing w:val="-1"/>
          <w:w w:val="102"/>
          <w:sz w:val="26"/>
          <w:szCs w:val="26"/>
        </w:rPr>
      </w:pPr>
    </w:p>
    <w:p w14:paraId="7DA97A8B" w14:textId="77777777" w:rsidR="00914E5C" w:rsidRPr="00BD225A" w:rsidRDefault="00D46F4C" w:rsidP="00D46F4C">
      <w:pPr>
        <w:spacing w:line="360" w:lineRule="auto"/>
        <w:ind w:right="-1" w:firstLine="567"/>
        <w:jc w:val="both"/>
        <w:rPr>
          <w:spacing w:val="-1"/>
          <w:w w:val="102"/>
          <w:sz w:val="26"/>
          <w:szCs w:val="26"/>
        </w:rPr>
      </w:pPr>
      <w:r w:rsidRPr="00BD225A">
        <w:rPr>
          <w:spacing w:val="-1"/>
          <w:w w:val="102"/>
          <w:sz w:val="26"/>
          <w:szCs w:val="26"/>
        </w:rPr>
        <w:t xml:space="preserve">Khi T </w:t>
      </w:r>
      <w:proofErr w:type="spellStart"/>
      <w:r w:rsidRPr="00BD225A">
        <w:rPr>
          <w:spacing w:val="-1"/>
          <w:w w:val="102"/>
          <w:sz w:val="26"/>
          <w:szCs w:val="26"/>
        </w:rPr>
        <w:t>là</w:t>
      </w:r>
      <w:proofErr w:type="spellEnd"/>
      <w:r w:rsidRPr="00BD225A">
        <w:rPr>
          <w:spacing w:val="-1"/>
          <w:w w:val="102"/>
          <w:sz w:val="26"/>
          <w:szCs w:val="26"/>
        </w:rPr>
        <w:t xml:space="preserve"> </w:t>
      </w:r>
      <w:proofErr w:type="spellStart"/>
      <w:r w:rsidRPr="00BD225A">
        <w:rPr>
          <w:spacing w:val="-1"/>
          <w:w w:val="102"/>
          <w:sz w:val="26"/>
          <w:szCs w:val="26"/>
        </w:rPr>
        <w:t>hằng</w:t>
      </w:r>
      <w:proofErr w:type="spellEnd"/>
      <w:r w:rsidRPr="00BD225A">
        <w:rPr>
          <w:spacing w:val="-1"/>
          <w:w w:val="102"/>
          <w:sz w:val="26"/>
          <w:szCs w:val="26"/>
        </w:rPr>
        <w:t xml:space="preserve"> </w:t>
      </w:r>
      <w:proofErr w:type="spellStart"/>
      <w:r w:rsidRPr="00BD225A">
        <w:rPr>
          <w:spacing w:val="-1"/>
          <w:w w:val="102"/>
          <w:sz w:val="26"/>
          <w:szCs w:val="26"/>
        </w:rPr>
        <w:t>số</w:t>
      </w:r>
      <w:proofErr w:type="spellEnd"/>
      <w:r w:rsidRPr="00BD225A">
        <w:rPr>
          <w:spacing w:val="-1"/>
          <w:w w:val="102"/>
          <w:sz w:val="26"/>
          <w:szCs w:val="26"/>
        </w:rPr>
        <w:t xml:space="preserve"> </w:t>
      </w:r>
      <w:proofErr w:type="spellStart"/>
      <w:r w:rsidRPr="00BD225A">
        <w:rPr>
          <w:spacing w:val="-1"/>
          <w:w w:val="102"/>
          <w:sz w:val="26"/>
          <w:szCs w:val="26"/>
        </w:rPr>
        <w:t>áp</w:t>
      </w:r>
      <w:proofErr w:type="spellEnd"/>
      <w:r w:rsidRPr="00BD225A">
        <w:rPr>
          <w:spacing w:val="-1"/>
          <w:w w:val="102"/>
          <w:sz w:val="26"/>
          <w:szCs w:val="26"/>
        </w:rPr>
        <w:t xml:space="preserve"> </w:t>
      </w:r>
      <w:proofErr w:type="spellStart"/>
      <w:r w:rsidRPr="00BD225A">
        <w:rPr>
          <w:spacing w:val="-1"/>
          <w:w w:val="102"/>
          <w:sz w:val="26"/>
          <w:szCs w:val="26"/>
        </w:rPr>
        <w:t>dụng</w:t>
      </w:r>
      <w:proofErr w:type="spellEnd"/>
      <w:r w:rsidRPr="00BD225A">
        <w:rPr>
          <w:spacing w:val="-1"/>
          <w:w w:val="102"/>
          <w:sz w:val="26"/>
          <w:szCs w:val="26"/>
        </w:rPr>
        <w:t xml:space="preserve"> </w:t>
      </w:r>
      <w:proofErr w:type="spellStart"/>
      <w:r w:rsidRPr="00BD225A">
        <w:rPr>
          <w:spacing w:val="-1"/>
          <w:w w:val="102"/>
          <w:sz w:val="26"/>
          <w:szCs w:val="26"/>
        </w:rPr>
        <w:t>cho</w:t>
      </w:r>
      <w:proofErr w:type="spellEnd"/>
      <w:r w:rsidRPr="00BD225A">
        <w:rPr>
          <w:spacing w:val="-1"/>
          <w:w w:val="102"/>
          <w:sz w:val="26"/>
          <w:szCs w:val="26"/>
        </w:rPr>
        <w:t xml:space="preserve"> </w:t>
      </w:r>
      <w:proofErr w:type="spellStart"/>
      <w:r w:rsidRPr="00BD225A">
        <w:rPr>
          <w:spacing w:val="-1"/>
          <w:w w:val="102"/>
          <w:sz w:val="26"/>
          <w:szCs w:val="26"/>
        </w:rPr>
        <w:t>toàn</w:t>
      </w:r>
      <w:proofErr w:type="spellEnd"/>
      <w:r w:rsidRPr="00BD225A">
        <w:rPr>
          <w:spacing w:val="-1"/>
          <w:w w:val="102"/>
          <w:sz w:val="26"/>
          <w:szCs w:val="26"/>
        </w:rPr>
        <w:t xml:space="preserve"> </w:t>
      </w:r>
      <w:proofErr w:type="spellStart"/>
      <w:r w:rsidRPr="00BD225A">
        <w:rPr>
          <w:spacing w:val="-1"/>
          <w:w w:val="102"/>
          <w:sz w:val="26"/>
          <w:szCs w:val="26"/>
        </w:rPr>
        <w:t>bộ</w:t>
      </w:r>
      <w:proofErr w:type="spellEnd"/>
      <w:r w:rsidRPr="00BD225A">
        <w:rPr>
          <w:spacing w:val="-1"/>
          <w:w w:val="102"/>
          <w:sz w:val="26"/>
          <w:szCs w:val="26"/>
        </w:rPr>
        <w:t xml:space="preserve"> </w:t>
      </w:r>
      <w:proofErr w:type="spellStart"/>
      <w:r w:rsidRPr="00BD225A">
        <w:rPr>
          <w:spacing w:val="-1"/>
          <w:w w:val="102"/>
          <w:sz w:val="26"/>
          <w:szCs w:val="26"/>
        </w:rPr>
        <w:t>hình</w:t>
      </w:r>
      <w:proofErr w:type="spellEnd"/>
      <w:r w:rsidRPr="00BD225A">
        <w:rPr>
          <w:spacing w:val="-1"/>
          <w:w w:val="102"/>
          <w:sz w:val="26"/>
          <w:szCs w:val="26"/>
        </w:rPr>
        <w:t xml:space="preserve"> </w:t>
      </w:r>
      <w:proofErr w:type="spellStart"/>
      <w:r w:rsidRPr="00BD225A">
        <w:rPr>
          <w:spacing w:val="-1"/>
          <w:w w:val="102"/>
          <w:sz w:val="26"/>
          <w:szCs w:val="26"/>
        </w:rPr>
        <w:t>ảnh</w:t>
      </w:r>
      <w:proofErr w:type="spellEnd"/>
      <w:r w:rsidRPr="00BD225A">
        <w:rPr>
          <w:spacing w:val="-1"/>
          <w:w w:val="102"/>
          <w:sz w:val="26"/>
          <w:szCs w:val="26"/>
        </w:rPr>
        <w:t xml:space="preserve">, </w:t>
      </w:r>
      <w:proofErr w:type="spellStart"/>
      <w:r w:rsidR="003E3318" w:rsidRPr="00BD225A">
        <w:rPr>
          <w:spacing w:val="-1"/>
          <w:w w:val="102"/>
          <w:sz w:val="26"/>
          <w:szCs w:val="26"/>
        </w:rPr>
        <w:t>quá</w:t>
      </w:r>
      <w:proofErr w:type="spellEnd"/>
      <w:r w:rsidR="003E3318" w:rsidRPr="00BD225A">
        <w:rPr>
          <w:spacing w:val="-1"/>
          <w:w w:val="102"/>
          <w:sz w:val="26"/>
          <w:szCs w:val="26"/>
        </w:rPr>
        <w:t xml:space="preserve"> </w:t>
      </w:r>
      <w:proofErr w:type="spellStart"/>
      <w:r w:rsidR="003E3318" w:rsidRPr="00BD225A">
        <w:rPr>
          <w:spacing w:val="-1"/>
          <w:w w:val="102"/>
          <w:sz w:val="26"/>
          <w:szCs w:val="26"/>
        </w:rPr>
        <w:t>trình</w:t>
      </w:r>
      <w:proofErr w:type="spellEnd"/>
      <w:r w:rsidR="003E3318" w:rsidRPr="00BD225A">
        <w:rPr>
          <w:spacing w:val="-1"/>
          <w:w w:val="102"/>
          <w:sz w:val="26"/>
          <w:szCs w:val="26"/>
        </w:rPr>
        <w:t xml:space="preserve"> </w:t>
      </w:r>
      <w:proofErr w:type="spellStart"/>
      <w:r w:rsidR="003E3318" w:rsidRPr="00BD225A">
        <w:rPr>
          <w:spacing w:val="-1"/>
          <w:w w:val="102"/>
          <w:sz w:val="26"/>
          <w:szCs w:val="26"/>
        </w:rPr>
        <w:t>này</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gọi</w:t>
      </w:r>
      <w:proofErr w:type="spellEnd"/>
      <w:r w:rsidR="003E3318" w:rsidRPr="00BD225A">
        <w:rPr>
          <w:spacing w:val="-1"/>
          <w:w w:val="102"/>
          <w:sz w:val="26"/>
          <w:szCs w:val="26"/>
        </w:rPr>
        <w:t xml:space="preserve"> </w:t>
      </w:r>
      <w:proofErr w:type="spellStart"/>
      <w:r w:rsidR="003E3318" w:rsidRPr="00BD225A">
        <w:rPr>
          <w:spacing w:val="-1"/>
          <w:w w:val="102"/>
          <w:sz w:val="26"/>
          <w:szCs w:val="26"/>
        </w:rPr>
        <w:t>là</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toàn</w:t>
      </w:r>
      <w:proofErr w:type="spellEnd"/>
      <w:r w:rsidR="003E3318" w:rsidRPr="00BD225A">
        <w:rPr>
          <w:spacing w:val="-1"/>
          <w:w w:val="102"/>
          <w:sz w:val="26"/>
          <w:szCs w:val="26"/>
        </w:rPr>
        <w:t xml:space="preserve"> </w:t>
      </w:r>
      <w:proofErr w:type="spellStart"/>
      <w:r w:rsidR="003E3318" w:rsidRPr="00BD225A">
        <w:rPr>
          <w:spacing w:val="-1"/>
          <w:w w:val="102"/>
          <w:sz w:val="26"/>
          <w:szCs w:val="26"/>
        </w:rPr>
        <w:t>cục</w:t>
      </w:r>
      <w:proofErr w:type="spellEnd"/>
      <w:r w:rsidR="003E3318" w:rsidRPr="00BD225A">
        <w:rPr>
          <w:spacing w:val="-1"/>
          <w:w w:val="102"/>
          <w:sz w:val="26"/>
          <w:szCs w:val="26"/>
        </w:rPr>
        <w:t xml:space="preserve">. Khi </w:t>
      </w:r>
      <w:proofErr w:type="spellStart"/>
      <w:r w:rsidR="003E3318" w:rsidRPr="00BD225A">
        <w:rPr>
          <w:spacing w:val="-1"/>
          <w:w w:val="102"/>
          <w:sz w:val="26"/>
          <w:szCs w:val="26"/>
        </w:rPr>
        <w:t>giá</w:t>
      </w:r>
      <w:proofErr w:type="spellEnd"/>
      <w:r w:rsidR="003E3318" w:rsidRPr="00BD225A">
        <w:rPr>
          <w:spacing w:val="-1"/>
          <w:w w:val="102"/>
          <w:sz w:val="26"/>
          <w:szCs w:val="26"/>
        </w:rPr>
        <w:t xml:space="preserve"> </w:t>
      </w:r>
      <w:proofErr w:type="spellStart"/>
      <w:r w:rsidR="003E3318" w:rsidRPr="00BD225A">
        <w:rPr>
          <w:spacing w:val="-1"/>
          <w:w w:val="102"/>
          <w:sz w:val="26"/>
          <w:szCs w:val="26"/>
        </w:rPr>
        <w:t>trị</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T </w:t>
      </w:r>
      <w:proofErr w:type="spellStart"/>
      <w:r w:rsidR="003E3318" w:rsidRPr="00BD225A">
        <w:rPr>
          <w:spacing w:val="-1"/>
          <w:w w:val="102"/>
          <w:sz w:val="26"/>
          <w:szCs w:val="26"/>
        </w:rPr>
        <w:t>thay</w:t>
      </w:r>
      <w:proofErr w:type="spellEnd"/>
      <w:r w:rsidR="003E3318" w:rsidRPr="00BD225A">
        <w:rPr>
          <w:spacing w:val="-1"/>
          <w:w w:val="102"/>
          <w:sz w:val="26"/>
          <w:szCs w:val="26"/>
        </w:rPr>
        <w:t xml:space="preserve"> </w:t>
      </w:r>
      <w:proofErr w:type="spellStart"/>
      <w:r w:rsidR="003E3318" w:rsidRPr="00BD225A">
        <w:rPr>
          <w:spacing w:val="-1"/>
          <w:w w:val="102"/>
          <w:sz w:val="26"/>
          <w:szCs w:val="26"/>
        </w:rPr>
        <w:t>đổi</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 xml:space="preserve">, </w:t>
      </w:r>
      <w:proofErr w:type="spellStart"/>
      <w:r w:rsidR="003E3318" w:rsidRPr="00BD225A">
        <w:rPr>
          <w:spacing w:val="-1"/>
          <w:w w:val="102"/>
          <w:sz w:val="26"/>
          <w:szCs w:val="26"/>
        </w:rPr>
        <w:t>quá</w:t>
      </w:r>
      <w:proofErr w:type="spellEnd"/>
      <w:r w:rsidR="003E3318" w:rsidRPr="00BD225A">
        <w:rPr>
          <w:spacing w:val="-1"/>
          <w:w w:val="102"/>
          <w:sz w:val="26"/>
          <w:szCs w:val="26"/>
        </w:rPr>
        <w:t xml:space="preserve"> </w:t>
      </w:r>
      <w:proofErr w:type="spellStart"/>
      <w:r w:rsidR="003E3318" w:rsidRPr="00BD225A">
        <w:rPr>
          <w:spacing w:val="-1"/>
          <w:w w:val="102"/>
          <w:sz w:val="26"/>
          <w:szCs w:val="26"/>
        </w:rPr>
        <w:t>trình</w:t>
      </w:r>
      <w:proofErr w:type="spellEnd"/>
      <w:r w:rsidR="003E3318" w:rsidRPr="00BD225A">
        <w:rPr>
          <w:spacing w:val="-1"/>
          <w:w w:val="102"/>
          <w:sz w:val="26"/>
          <w:szCs w:val="26"/>
        </w:rPr>
        <w:t xml:space="preserve"> </w:t>
      </w:r>
      <w:proofErr w:type="spellStart"/>
      <w:r w:rsidR="003E3318" w:rsidRPr="00BD225A">
        <w:rPr>
          <w:spacing w:val="-1"/>
          <w:w w:val="102"/>
          <w:sz w:val="26"/>
          <w:szCs w:val="26"/>
        </w:rPr>
        <w:t>này</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gọi</w:t>
      </w:r>
      <w:proofErr w:type="spellEnd"/>
      <w:r w:rsidR="003E3318" w:rsidRPr="00BD225A">
        <w:rPr>
          <w:spacing w:val="-1"/>
          <w:w w:val="102"/>
          <w:sz w:val="26"/>
          <w:szCs w:val="26"/>
        </w:rPr>
        <w:t xml:space="preserve"> </w:t>
      </w:r>
      <w:proofErr w:type="spellStart"/>
      <w:r w:rsidR="003E3318" w:rsidRPr="00BD225A">
        <w:rPr>
          <w:spacing w:val="-1"/>
          <w:w w:val="102"/>
          <w:sz w:val="26"/>
          <w:szCs w:val="26"/>
        </w:rPr>
        <w:t>là</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biến</w:t>
      </w:r>
      <w:proofErr w:type="spellEnd"/>
      <w:r w:rsidR="003E3318" w:rsidRPr="00BD225A">
        <w:rPr>
          <w:spacing w:val="-1"/>
          <w:w w:val="102"/>
          <w:sz w:val="26"/>
          <w:szCs w:val="26"/>
        </w:rPr>
        <w:t xml:space="preserve">. </w:t>
      </w:r>
      <w:proofErr w:type="spellStart"/>
      <w:r w:rsidR="003E3318" w:rsidRPr="00BD225A">
        <w:rPr>
          <w:spacing w:val="-1"/>
          <w:w w:val="102"/>
          <w:sz w:val="26"/>
          <w:szCs w:val="26"/>
        </w:rPr>
        <w:t>Thuật</w:t>
      </w:r>
      <w:proofErr w:type="spellEnd"/>
      <w:r w:rsidR="003E3318" w:rsidRPr="00BD225A">
        <w:rPr>
          <w:spacing w:val="-1"/>
          <w:w w:val="102"/>
          <w:sz w:val="26"/>
          <w:szCs w:val="26"/>
        </w:rPr>
        <w:t xml:space="preserve"> </w:t>
      </w:r>
      <w:proofErr w:type="spellStart"/>
      <w:r w:rsidR="003E3318" w:rsidRPr="00BD225A">
        <w:rPr>
          <w:spacing w:val="-1"/>
          <w:w w:val="102"/>
          <w:sz w:val="26"/>
          <w:szCs w:val="26"/>
        </w:rPr>
        <w:t>ngữ</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cục</w:t>
      </w:r>
      <w:proofErr w:type="spellEnd"/>
      <w:r w:rsidR="003E3318" w:rsidRPr="00BD225A">
        <w:rPr>
          <w:spacing w:val="-1"/>
          <w:w w:val="102"/>
          <w:sz w:val="26"/>
          <w:szCs w:val="26"/>
        </w:rPr>
        <w:t xml:space="preserve"> </w:t>
      </w:r>
      <w:proofErr w:type="spellStart"/>
      <w:r w:rsidR="003E3318" w:rsidRPr="00BD225A">
        <w:rPr>
          <w:spacing w:val="-1"/>
          <w:w w:val="102"/>
          <w:sz w:val="26"/>
          <w:szCs w:val="26"/>
        </w:rPr>
        <w:t>bộ</w:t>
      </w:r>
      <w:proofErr w:type="spellEnd"/>
      <w:r w:rsidR="003E3318" w:rsidRPr="00BD225A">
        <w:rPr>
          <w:spacing w:val="-1"/>
          <w:w w:val="102"/>
          <w:sz w:val="26"/>
          <w:szCs w:val="26"/>
        </w:rPr>
        <w:t xml:space="preserve"> </w:t>
      </w:r>
      <w:proofErr w:type="spellStart"/>
      <w:r w:rsidR="003E3318" w:rsidRPr="00BD225A">
        <w:rPr>
          <w:spacing w:val="-1"/>
          <w:w w:val="102"/>
          <w:sz w:val="26"/>
          <w:szCs w:val="26"/>
        </w:rPr>
        <w:t>hoặc</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vùng</w:t>
      </w:r>
      <w:proofErr w:type="spellEnd"/>
      <w:r w:rsidR="003E3318" w:rsidRPr="00BD225A">
        <w:rPr>
          <w:spacing w:val="-1"/>
          <w:w w:val="102"/>
          <w:sz w:val="26"/>
          <w:szCs w:val="26"/>
        </w:rPr>
        <w:t xml:space="preserve"> </w:t>
      </w:r>
      <w:proofErr w:type="spellStart"/>
      <w:r w:rsidR="003E3318" w:rsidRPr="00BD225A">
        <w:rPr>
          <w:spacing w:val="-1"/>
          <w:w w:val="102"/>
          <w:sz w:val="26"/>
          <w:szCs w:val="26"/>
        </w:rPr>
        <w:t>đôi</w:t>
      </w:r>
      <w:proofErr w:type="spellEnd"/>
      <w:r w:rsidR="003E3318" w:rsidRPr="00BD225A">
        <w:rPr>
          <w:spacing w:val="-1"/>
          <w:w w:val="102"/>
          <w:sz w:val="26"/>
          <w:szCs w:val="26"/>
        </w:rPr>
        <w:t xml:space="preserve"> </w:t>
      </w:r>
      <w:proofErr w:type="spellStart"/>
      <w:r w:rsidR="003E3318" w:rsidRPr="00BD225A">
        <w:rPr>
          <w:spacing w:val="-1"/>
          <w:w w:val="102"/>
          <w:sz w:val="26"/>
          <w:szCs w:val="26"/>
        </w:rPr>
        <w:t>khi</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sử</w:t>
      </w:r>
      <w:proofErr w:type="spellEnd"/>
      <w:r w:rsidR="003E3318" w:rsidRPr="00BD225A">
        <w:rPr>
          <w:spacing w:val="-1"/>
          <w:w w:val="102"/>
          <w:sz w:val="26"/>
          <w:szCs w:val="26"/>
        </w:rPr>
        <w:t xml:space="preserve"> </w:t>
      </w:r>
      <w:proofErr w:type="spellStart"/>
      <w:r w:rsidR="003E3318" w:rsidRPr="00BD225A">
        <w:rPr>
          <w:spacing w:val="-1"/>
          <w:w w:val="102"/>
          <w:sz w:val="26"/>
          <w:szCs w:val="26"/>
        </w:rPr>
        <w:t>dụng</w:t>
      </w:r>
      <w:proofErr w:type="spellEnd"/>
      <w:r w:rsidR="003E3318" w:rsidRPr="00BD225A">
        <w:rPr>
          <w:spacing w:val="-1"/>
          <w:w w:val="102"/>
          <w:sz w:val="26"/>
          <w:szCs w:val="26"/>
        </w:rPr>
        <w:t xml:space="preserve"> </w:t>
      </w:r>
      <w:proofErr w:type="spellStart"/>
      <w:r w:rsidR="003E3318" w:rsidRPr="00BD225A">
        <w:rPr>
          <w:spacing w:val="-1"/>
          <w:w w:val="102"/>
          <w:sz w:val="26"/>
          <w:szCs w:val="26"/>
        </w:rPr>
        <w:t>để</w:t>
      </w:r>
      <w:proofErr w:type="spellEnd"/>
      <w:r w:rsidR="003E3318" w:rsidRPr="00BD225A">
        <w:rPr>
          <w:spacing w:val="-1"/>
          <w:w w:val="102"/>
          <w:sz w:val="26"/>
          <w:szCs w:val="26"/>
        </w:rPr>
        <w:t xml:space="preserve"> </w:t>
      </w:r>
      <w:proofErr w:type="spellStart"/>
      <w:r w:rsidR="003E3318" w:rsidRPr="00BD225A">
        <w:rPr>
          <w:spacing w:val="-1"/>
          <w:w w:val="102"/>
          <w:sz w:val="26"/>
          <w:szCs w:val="26"/>
        </w:rPr>
        <w:t>chỉ</w:t>
      </w:r>
      <w:proofErr w:type="spellEnd"/>
      <w:r w:rsidR="003E3318" w:rsidRPr="00BD225A">
        <w:rPr>
          <w:spacing w:val="-1"/>
          <w:w w:val="102"/>
          <w:sz w:val="26"/>
          <w:szCs w:val="26"/>
        </w:rPr>
        <w:t xml:space="preserve"> </w:t>
      </w:r>
      <w:proofErr w:type="spellStart"/>
      <w:r w:rsidR="003E3318" w:rsidRPr="00BD225A">
        <w:rPr>
          <w:spacing w:val="-1"/>
          <w:w w:val="102"/>
          <w:sz w:val="26"/>
          <w:szCs w:val="26"/>
        </w:rPr>
        <w:t>loại</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biến</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đó</w:t>
      </w:r>
      <w:proofErr w:type="spellEnd"/>
      <w:r w:rsidR="003E3318" w:rsidRPr="00BD225A">
        <w:rPr>
          <w:spacing w:val="-1"/>
          <w:w w:val="102"/>
          <w:sz w:val="26"/>
          <w:szCs w:val="26"/>
        </w:rPr>
        <w:t xml:space="preserve"> </w:t>
      </w:r>
      <w:proofErr w:type="spellStart"/>
      <w:r w:rsidR="003E3318" w:rsidRPr="00BD225A">
        <w:rPr>
          <w:spacing w:val="-1"/>
          <w:w w:val="102"/>
          <w:sz w:val="26"/>
          <w:szCs w:val="26"/>
        </w:rPr>
        <w:t>giá</w:t>
      </w:r>
      <w:proofErr w:type="spellEnd"/>
      <w:r w:rsidR="003E3318" w:rsidRPr="00BD225A">
        <w:rPr>
          <w:spacing w:val="-1"/>
          <w:w w:val="102"/>
          <w:sz w:val="26"/>
          <w:szCs w:val="26"/>
        </w:rPr>
        <w:t xml:space="preserve"> </w:t>
      </w:r>
      <w:proofErr w:type="spellStart"/>
      <w:r w:rsidR="003E3318" w:rsidRPr="00BD225A">
        <w:rPr>
          <w:spacing w:val="-1"/>
          <w:w w:val="102"/>
          <w:sz w:val="26"/>
          <w:szCs w:val="26"/>
        </w:rPr>
        <w:t>trị</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T </w:t>
      </w:r>
      <w:proofErr w:type="spellStart"/>
      <w:r w:rsidR="003E3318" w:rsidRPr="00BD225A">
        <w:rPr>
          <w:spacing w:val="-1"/>
          <w:w w:val="102"/>
          <w:sz w:val="26"/>
          <w:szCs w:val="26"/>
        </w:rPr>
        <w:t>tại</w:t>
      </w:r>
      <w:proofErr w:type="spellEnd"/>
      <w:r w:rsidR="003E3318" w:rsidRPr="00BD225A">
        <w:rPr>
          <w:spacing w:val="-1"/>
          <w:w w:val="102"/>
          <w:sz w:val="26"/>
          <w:szCs w:val="26"/>
        </w:rPr>
        <w:t xml:space="preserve"> </w:t>
      </w:r>
      <w:proofErr w:type="spellStart"/>
      <w:r w:rsidR="003E3318" w:rsidRPr="00BD225A">
        <w:rPr>
          <w:spacing w:val="-1"/>
          <w:w w:val="102"/>
          <w:sz w:val="26"/>
          <w:szCs w:val="26"/>
        </w:rPr>
        <w:t>bất</w:t>
      </w:r>
      <w:proofErr w:type="spellEnd"/>
      <w:r w:rsidR="003E3318" w:rsidRPr="00BD225A">
        <w:rPr>
          <w:spacing w:val="-1"/>
          <w:w w:val="102"/>
          <w:sz w:val="26"/>
          <w:szCs w:val="26"/>
        </w:rPr>
        <w:t xml:space="preserve"> </w:t>
      </w:r>
      <w:proofErr w:type="spellStart"/>
      <w:r w:rsidR="003E3318" w:rsidRPr="00BD225A">
        <w:rPr>
          <w:spacing w:val="-1"/>
          <w:w w:val="102"/>
          <w:sz w:val="26"/>
          <w:szCs w:val="26"/>
        </w:rPr>
        <w:t>kỳ</w:t>
      </w:r>
      <w:proofErr w:type="spellEnd"/>
      <w:r w:rsidR="003E3318" w:rsidRPr="00BD225A">
        <w:rPr>
          <w:spacing w:val="-1"/>
          <w:w w:val="102"/>
          <w:sz w:val="26"/>
          <w:szCs w:val="26"/>
        </w:rPr>
        <w:t xml:space="preserve"> </w:t>
      </w:r>
      <w:proofErr w:type="spellStart"/>
      <w:r w:rsidR="003E3318" w:rsidRPr="00BD225A">
        <w:rPr>
          <w:spacing w:val="-1"/>
          <w:w w:val="102"/>
          <w:sz w:val="26"/>
          <w:szCs w:val="26"/>
        </w:rPr>
        <w:t>điểm</w:t>
      </w:r>
      <w:proofErr w:type="spellEnd"/>
      <w:r w:rsidR="003E3318" w:rsidRPr="00BD225A">
        <w:rPr>
          <w:spacing w:val="-1"/>
          <w:w w:val="102"/>
          <w:sz w:val="26"/>
          <w:szCs w:val="26"/>
        </w:rPr>
        <w:t xml:space="preserve"> </w:t>
      </w:r>
      <w:proofErr w:type="spellStart"/>
      <w:r w:rsidR="003E3318" w:rsidRPr="00BD225A">
        <w:rPr>
          <w:spacing w:val="-1"/>
          <w:w w:val="102"/>
          <w:sz w:val="26"/>
          <w:szCs w:val="26"/>
        </w:rPr>
        <w:t>nào</w:t>
      </w:r>
      <w:proofErr w:type="spellEnd"/>
      <w:r w:rsidR="003E3318" w:rsidRPr="00BD225A">
        <w:rPr>
          <w:spacing w:val="-1"/>
          <w:w w:val="102"/>
          <w:sz w:val="26"/>
          <w:szCs w:val="26"/>
        </w:rPr>
        <w:t xml:space="preserve"> (</w:t>
      </w:r>
      <w:proofErr w:type="spellStart"/>
      <w:r w:rsidR="003E3318" w:rsidRPr="00BD225A">
        <w:rPr>
          <w:spacing w:val="-1"/>
          <w:w w:val="102"/>
          <w:sz w:val="26"/>
          <w:szCs w:val="26"/>
        </w:rPr>
        <w:t>x,y</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 xml:space="preserve"> </w:t>
      </w:r>
      <w:proofErr w:type="spellStart"/>
      <w:r w:rsidR="003E3318" w:rsidRPr="00BD225A">
        <w:rPr>
          <w:spacing w:val="-1"/>
          <w:w w:val="102"/>
          <w:sz w:val="26"/>
          <w:szCs w:val="26"/>
        </w:rPr>
        <w:t>phụ</w:t>
      </w:r>
      <w:proofErr w:type="spellEnd"/>
      <w:r w:rsidR="003E3318" w:rsidRPr="00BD225A">
        <w:rPr>
          <w:spacing w:val="-1"/>
          <w:w w:val="102"/>
          <w:sz w:val="26"/>
          <w:szCs w:val="26"/>
        </w:rPr>
        <w:t xml:space="preserve"> </w:t>
      </w:r>
      <w:proofErr w:type="spellStart"/>
      <w:r w:rsidR="003E3318" w:rsidRPr="00BD225A">
        <w:rPr>
          <w:spacing w:val="-1"/>
          <w:w w:val="102"/>
          <w:sz w:val="26"/>
          <w:szCs w:val="26"/>
        </w:rPr>
        <w:t>thuộc</w:t>
      </w:r>
      <w:proofErr w:type="spellEnd"/>
      <w:r w:rsidR="003E3318" w:rsidRPr="00BD225A">
        <w:rPr>
          <w:spacing w:val="-1"/>
          <w:w w:val="102"/>
          <w:sz w:val="26"/>
          <w:szCs w:val="26"/>
        </w:rPr>
        <w:t xml:space="preserve"> </w:t>
      </w:r>
      <w:proofErr w:type="spellStart"/>
      <w:r w:rsidR="003E3318" w:rsidRPr="00BD225A">
        <w:rPr>
          <w:spacing w:val="-1"/>
          <w:w w:val="102"/>
          <w:sz w:val="26"/>
          <w:szCs w:val="26"/>
        </w:rPr>
        <w:t>vào</w:t>
      </w:r>
      <w:proofErr w:type="spellEnd"/>
      <w:r w:rsidR="003E3318" w:rsidRPr="00BD225A">
        <w:rPr>
          <w:spacing w:val="-1"/>
          <w:w w:val="102"/>
          <w:sz w:val="26"/>
          <w:szCs w:val="26"/>
        </w:rPr>
        <w:t xml:space="preserve"> </w:t>
      </w:r>
      <w:proofErr w:type="spellStart"/>
      <w:r w:rsidR="003E3318" w:rsidRPr="00BD225A">
        <w:rPr>
          <w:spacing w:val="-1"/>
          <w:w w:val="102"/>
          <w:sz w:val="26"/>
          <w:szCs w:val="26"/>
        </w:rPr>
        <w:t>các</w:t>
      </w:r>
      <w:proofErr w:type="spellEnd"/>
      <w:r w:rsidR="003E3318" w:rsidRPr="00BD225A">
        <w:rPr>
          <w:spacing w:val="-1"/>
          <w:w w:val="102"/>
          <w:sz w:val="26"/>
          <w:szCs w:val="26"/>
        </w:rPr>
        <w:t xml:space="preserve"> </w:t>
      </w:r>
      <w:proofErr w:type="spellStart"/>
      <w:r w:rsidR="003E3318" w:rsidRPr="00BD225A">
        <w:rPr>
          <w:spacing w:val="-1"/>
          <w:w w:val="102"/>
          <w:sz w:val="26"/>
          <w:szCs w:val="26"/>
        </w:rPr>
        <w:t>thuộc</w:t>
      </w:r>
      <w:proofErr w:type="spellEnd"/>
      <w:r w:rsidR="003E3318" w:rsidRPr="00BD225A">
        <w:rPr>
          <w:spacing w:val="-1"/>
          <w:w w:val="102"/>
          <w:sz w:val="26"/>
          <w:szCs w:val="26"/>
        </w:rPr>
        <w:t xml:space="preserve"> </w:t>
      </w:r>
      <w:proofErr w:type="spellStart"/>
      <w:r w:rsidR="003E3318" w:rsidRPr="00BD225A">
        <w:rPr>
          <w:spacing w:val="-1"/>
          <w:w w:val="102"/>
          <w:sz w:val="26"/>
          <w:szCs w:val="26"/>
        </w:rPr>
        <w:t>tính</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w:t>
      </w:r>
      <w:proofErr w:type="spellStart"/>
      <w:r w:rsidR="003E3318" w:rsidRPr="00BD225A">
        <w:rPr>
          <w:spacing w:val="-1"/>
          <w:w w:val="102"/>
          <w:sz w:val="26"/>
          <w:szCs w:val="26"/>
        </w:rPr>
        <w:t>vùng</w:t>
      </w:r>
      <w:proofErr w:type="spellEnd"/>
      <w:r w:rsidR="003E3318" w:rsidRPr="00BD225A">
        <w:rPr>
          <w:spacing w:val="-1"/>
          <w:w w:val="102"/>
          <w:sz w:val="26"/>
          <w:szCs w:val="26"/>
        </w:rPr>
        <w:t xml:space="preserve"> </w:t>
      </w:r>
      <w:proofErr w:type="spellStart"/>
      <w:r w:rsidR="003E3318" w:rsidRPr="00BD225A">
        <w:rPr>
          <w:spacing w:val="-1"/>
          <w:w w:val="102"/>
          <w:sz w:val="26"/>
          <w:szCs w:val="26"/>
        </w:rPr>
        <w:t>lân</w:t>
      </w:r>
      <w:proofErr w:type="spellEnd"/>
      <w:r w:rsidR="003E3318" w:rsidRPr="00BD225A">
        <w:rPr>
          <w:spacing w:val="-1"/>
          <w:w w:val="102"/>
          <w:sz w:val="26"/>
          <w:szCs w:val="26"/>
        </w:rPr>
        <w:t xml:space="preserve"> </w:t>
      </w:r>
      <w:proofErr w:type="spellStart"/>
      <w:r w:rsidR="003E3318" w:rsidRPr="00BD225A">
        <w:rPr>
          <w:spacing w:val="-1"/>
          <w:w w:val="102"/>
          <w:sz w:val="26"/>
          <w:szCs w:val="26"/>
        </w:rPr>
        <w:t>cận</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w:t>
      </w:r>
      <w:proofErr w:type="spellStart"/>
      <w:r w:rsidR="003E3318" w:rsidRPr="00BD225A">
        <w:rPr>
          <w:spacing w:val="-1"/>
          <w:w w:val="102"/>
          <w:sz w:val="26"/>
          <w:szCs w:val="26"/>
        </w:rPr>
        <w:t>x,y</w:t>
      </w:r>
      <w:proofErr w:type="spellEnd"/>
      <w:r w:rsidR="003E3318" w:rsidRPr="00BD225A">
        <w:rPr>
          <w:spacing w:val="-1"/>
          <w:w w:val="102"/>
          <w:sz w:val="26"/>
          <w:szCs w:val="26"/>
        </w:rPr>
        <w:t>) (</w:t>
      </w:r>
      <w:proofErr w:type="spellStart"/>
      <w:r w:rsidR="003E3318" w:rsidRPr="00BD225A">
        <w:rPr>
          <w:spacing w:val="-1"/>
          <w:w w:val="102"/>
          <w:sz w:val="26"/>
          <w:szCs w:val="26"/>
        </w:rPr>
        <w:t>ví</w:t>
      </w:r>
      <w:proofErr w:type="spellEnd"/>
      <w:r w:rsidR="003E3318" w:rsidRPr="00BD225A">
        <w:rPr>
          <w:spacing w:val="-1"/>
          <w:w w:val="102"/>
          <w:sz w:val="26"/>
          <w:szCs w:val="26"/>
        </w:rPr>
        <w:t xml:space="preserve"> </w:t>
      </w:r>
      <w:proofErr w:type="spellStart"/>
      <w:r w:rsidR="003E3318" w:rsidRPr="00BD225A">
        <w:rPr>
          <w:spacing w:val="-1"/>
          <w:w w:val="102"/>
          <w:sz w:val="26"/>
          <w:szCs w:val="26"/>
        </w:rPr>
        <w:t>dụ</w:t>
      </w:r>
      <w:proofErr w:type="spellEnd"/>
      <w:r w:rsidR="003E3318" w:rsidRPr="00BD225A">
        <w:rPr>
          <w:spacing w:val="-1"/>
          <w:w w:val="102"/>
          <w:sz w:val="26"/>
          <w:szCs w:val="26"/>
        </w:rPr>
        <w:t xml:space="preserve">, </w:t>
      </w:r>
      <w:proofErr w:type="spellStart"/>
      <w:r w:rsidR="003E3318" w:rsidRPr="00BD225A">
        <w:rPr>
          <w:spacing w:val="-1"/>
          <w:w w:val="102"/>
          <w:sz w:val="26"/>
          <w:szCs w:val="26"/>
        </w:rPr>
        <w:t>cường</w:t>
      </w:r>
      <w:proofErr w:type="spellEnd"/>
      <w:r w:rsidR="003E3318" w:rsidRPr="00BD225A">
        <w:rPr>
          <w:spacing w:val="-1"/>
          <w:w w:val="102"/>
          <w:sz w:val="26"/>
          <w:szCs w:val="26"/>
        </w:rPr>
        <w:t xml:space="preserve"> </w:t>
      </w:r>
      <w:proofErr w:type="spellStart"/>
      <w:r w:rsidR="003E3318" w:rsidRPr="00BD225A">
        <w:rPr>
          <w:spacing w:val="-1"/>
          <w:w w:val="102"/>
          <w:sz w:val="26"/>
          <w:szCs w:val="26"/>
        </w:rPr>
        <w:t>độ</w:t>
      </w:r>
      <w:proofErr w:type="spellEnd"/>
      <w:r w:rsidR="003E3318" w:rsidRPr="00BD225A">
        <w:rPr>
          <w:spacing w:val="-1"/>
          <w:w w:val="102"/>
          <w:sz w:val="26"/>
          <w:szCs w:val="26"/>
        </w:rPr>
        <w:t xml:space="preserve"> </w:t>
      </w:r>
      <w:proofErr w:type="spellStart"/>
      <w:r w:rsidR="003E3318" w:rsidRPr="00BD225A">
        <w:rPr>
          <w:spacing w:val="-1"/>
          <w:w w:val="102"/>
          <w:sz w:val="26"/>
          <w:szCs w:val="26"/>
        </w:rPr>
        <w:t>trung</w:t>
      </w:r>
      <w:proofErr w:type="spellEnd"/>
      <w:r w:rsidR="003E3318" w:rsidRPr="00BD225A">
        <w:rPr>
          <w:spacing w:val="-1"/>
          <w:w w:val="102"/>
          <w:sz w:val="26"/>
          <w:szCs w:val="26"/>
        </w:rPr>
        <w:t xml:space="preserve"> </w:t>
      </w:r>
      <w:proofErr w:type="spellStart"/>
      <w:r w:rsidR="003E3318" w:rsidRPr="00BD225A">
        <w:rPr>
          <w:spacing w:val="-1"/>
          <w:w w:val="102"/>
          <w:sz w:val="26"/>
          <w:szCs w:val="26"/>
        </w:rPr>
        <w:t>bình</w:t>
      </w:r>
      <w:proofErr w:type="spellEnd"/>
      <w:r w:rsidR="003E3318" w:rsidRPr="00BD225A">
        <w:rPr>
          <w:spacing w:val="-1"/>
          <w:w w:val="102"/>
          <w:sz w:val="26"/>
          <w:szCs w:val="26"/>
        </w:rPr>
        <w:t xml:space="preserve"> </w:t>
      </w:r>
      <w:proofErr w:type="spellStart"/>
      <w:r w:rsidR="003E3318" w:rsidRPr="00BD225A">
        <w:rPr>
          <w:spacing w:val="-1"/>
          <w:w w:val="102"/>
          <w:sz w:val="26"/>
          <w:szCs w:val="26"/>
        </w:rPr>
        <w:t>của</w:t>
      </w:r>
      <w:proofErr w:type="spellEnd"/>
      <w:r w:rsidR="003E3318" w:rsidRPr="00BD225A">
        <w:rPr>
          <w:spacing w:val="-1"/>
          <w:w w:val="102"/>
          <w:sz w:val="26"/>
          <w:szCs w:val="26"/>
        </w:rPr>
        <w:t xml:space="preserve"> </w:t>
      </w:r>
      <w:proofErr w:type="spellStart"/>
      <w:r w:rsidR="003E3318" w:rsidRPr="00BD225A">
        <w:rPr>
          <w:spacing w:val="-1"/>
          <w:w w:val="102"/>
          <w:sz w:val="26"/>
          <w:szCs w:val="26"/>
        </w:rPr>
        <w:t>các</w:t>
      </w:r>
      <w:proofErr w:type="spellEnd"/>
      <w:r w:rsidR="003E3318" w:rsidRPr="00BD225A">
        <w:rPr>
          <w:spacing w:val="-1"/>
          <w:w w:val="102"/>
          <w:sz w:val="26"/>
          <w:szCs w:val="26"/>
        </w:rPr>
        <w:t xml:space="preserve"> </w:t>
      </w:r>
      <w:proofErr w:type="spellStart"/>
      <w:r w:rsidR="003E3318" w:rsidRPr="00BD225A">
        <w:rPr>
          <w:spacing w:val="-1"/>
          <w:w w:val="102"/>
          <w:sz w:val="26"/>
          <w:szCs w:val="26"/>
        </w:rPr>
        <w:t>điểm</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vùng</w:t>
      </w:r>
      <w:proofErr w:type="spellEnd"/>
      <w:r w:rsidR="003E3318" w:rsidRPr="00BD225A">
        <w:rPr>
          <w:spacing w:val="-1"/>
          <w:w w:val="102"/>
          <w:sz w:val="26"/>
          <w:szCs w:val="26"/>
        </w:rPr>
        <w:t xml:space="preserve"> </w:t>
      </w:r>
      <w:proofErr w:type="spellStart"/>
      <w:r w:rsidR="003E3318" w:rsidRPr="00BD225A">
        <w:rPr>
          <w:spacing w:val="-1"/>
          <w:w w:val="102"/>
          <w:sz w:val="26"/>
          <w:szCs w:val="26"/>
        </w:rPr>
        <w:t>lân</w:t>
      </w:r>
      <w:proofErr w:type="spellEnd"/>
      <w:r w:rsidR="003E3318" w:rsidRPr="00BD225A">
        <w:rPr>
          <w:spacing w:val="-1"/>
          <w:w w:val="102"/>
          <w:sz w:val="26"/>
          <w:szCs w:val="26"/>
        </w:rPr>
        <w:t xml:space="preserve"> </w:t>
      </w:r>
      <w:proofErr w:type="spellStart"/>
      <w:r w:rsidR="003E3318" w:rsidRPr="00BD225A">
        <w:rPr>
          <w:spacing w:val="-1"/>
          <w:w w:val="102"/>
          <w:sz w:val="26"/>
          <w:szCs w:val="26"/>
        </w:rPr>
        <w:t>cận</w:t>
      </w:r>
      <w:proofErr w:type="spellEnd"/>
      <w:r w:rsidR="003E3318" w:rsidRPr="00BD225A">
        <w:rPr>
          <w:spacing w:val="-1"/>
          <w:w w:val="102"/>
          <w:sz w:val="26"/>
          <w:szCs w:val="26"/>
        </w:rPr>
        <w:t xml:space="preserve"> </w:t>
      </w:r>
      <w:proofErr w:type="spellStart"/>
      <w:r w:rsidR="003E3318" w:rsidRPr="00BD225A">
        <w:rPr>
          <w:spacing w:val="-1"/>
          <w:w w:val="102"/>
          <w:sz w:val="26"/>
          <w:szCs w:val="26"/>
        </w:rPr>
        <w:t>đó</w:t>
      </w:r>
      <w:proofErr w:type="spellEnd"/>
      <w:r w:rsidR="003E3318" w:rsidRPr="00BD225A">
        <w:rPr>
          <w:spacing w:val="-1"/>
          <w:w w:val="102"/>
          <w:sz w:val="26"/>
          <w:szCs w:val="26"/>
        </w:rPr>
        <w:t xml:space="preserve">). </w:t>
      </w:r>
      <w:proofErr w:type="spellStart"/>
      <w:r w:rsidR="003E3318" w:rsidRPr="00BD225A">
        <w:rPr>
          <w:spacing w:val="-1"/>
          <w:w w:val="102"/>
          <w:sz w:val="26"/>
          <w:szCs w:val="26"/>
        </w:rPr>
        <w:t>Nếu</w:t>
      </w:r>
      <w:proofErr w:type="spellEnd"/>
      <w:r w:rsidR="003E3318" w:rsidRPr="00BD225A">
        <w:rPr>
          <w:spacing w:val="-1"/>
          <w:w w:val="102"/>
          <w:sz w:val="26"/>
          <w:szCs w:val="26"/>
        </w:rPr>
        <w:t xml:space="preserve"> T </w:t>
      </w:r>
      <w:proofErr w:type="spellStart"/>
      <w:r w:rsidR="003E3318" w:rsidRPr="00BD225A">
        <w:rPr>
          <w:spacing w:val="-1"/>
          <w:w w:val="102"/>
          <w:sz w:val="26"/>
          <w:szCs w:val="26"/>
        </w:rPr>
        <w:t>phụ</w:t>
      </w:r>
      <w:proofErr w:type="spellEnd"/>
      <w:r w:rsidR="003E3318" w:rsidRPr="00BD225A">
        <w:rPr>
          <w:spacing w:val="-1"/>
          <w:w w:val="102"/>
          <w:sz w:val="26"/>
          <w:szCs w:val="26"/>
        </w:rPr>
        <w:t xml:space="preserve"> </w:t>
      </w:r>
      <w:proofErr w:type="spellStart"/>
      <w:r w:rsidR="003E3318" w:rsidRPr="00BD225A">
        <w:rPr>
          <w:spacing w:val="-1"/>
          <w:w w:val="102"/>
          <w:sz w:val="26"/>
          <w:szCs w:val="26"/>
        </w:rPr>
        <w:t>thuộc</w:t>
      </w:r>
      <w:proofErr w:type="spellEnd"/>
      <w:r w:rsidR="003E3318" w:rsidRPr="00BD225A">
        <w:rPr>
          <w:spacing w:val="-1"/>
          <w:w w:val="102"/>
          <w:sz w:val="26"/>
          <w:szCs w:val="26"/>
        </w:rPr>
        <w:t xml:space="preserve"> </w:t>
      </w:r>
      <w:proofErr w:type="spellStart"/>
      <w:r w:rsidR="003E3318" w:rsidRPr="00BD225A">
        <w:rPr>
          <w:spacing w:val="-1"/>
          <w:w w:val="102"/>
          <w:sz w:val="26"/>
          <w:szCs w:val="26"/>
        </w:rPr>
        <w:t>trực</w:t>
      </w:r>
      <w:proofErr w:type="spellEnd"/>
      <w:r w:rsidR="003E3318" w:rsidRPr="00BD225A">
        <w:rPr>
          <w:spacing w:val="-1"/>
          <w:w w:val="102"/>
          <w:sz w:val="26"/>
          <w:szCs w:val="26"/>
        </w:rPr>
        <w:t xml:space="preserve"> </w:t>
      </w:r>
      <w:proofErr w:type="spellStart"/>
      <w:r w:rsidR="003E3318" w:rsidRPr="00BD225A">
        <w:rPr>
          <w:spacing w:val="-1"/>
          <w:w w:val="102"/>
          <w:sz w:val="26"/>
          <w:szCs w:val="26"/>
        </w:rPr>
        <w:t>tiếp</w:t>
      </w:r>
      <w:proofErr w:type="spellEnd"/>
      <w:r w:rsidR="003E3318" w:rsidRPr="00BD225A">
        <w:rPr>
          <w:spacing w:val="-1"/>
          <w:w w:val="102"/>
          <w:sz w:val="26"/>
          <w:szCs w:val="26"/>
        </w:rPr>
        <w:t xml:space="preserve"> </w:t>
      </w:r>
      <w:proofErr w:type="spellStart"/>
      <w:r w:rsidR="003E3318" w:rsidRPr="00BD225A">
        <w:rPr>
          <w:spacing w:val="-1"/>
          <w:w w:val="102"/>
          <w:sz w:val="26"/>
          <w:szCs w:val="26"/>
        </w:rPr>
        <w:t>vào</w:t>
      </w:r>
      <w:proofErr w:type="spellEnd"/>
      <w:r w:rsidR="003E3318" w:rsidRPr="00BD225A">
        <w:rPr>
          <w:spacing w:val="-1"/>
          <w:w w:val="102"/>
          <w:sz w:val="26"/>
          <w:szCs w:val="26"/>
        </w:rPr>
        <w:t xml:space="preserve"> </w:t>
      </w:r>
      <w:proofErr w:type="spellStart"/>
      <w:r w:rsidR="003E3318" w:rsidRPr="00BD225A">
        <w:rPr>
          <w:spacing w:val="-1"/>
          <w:w w:val="102"/>
          <w:sz w:val="26"/>
          <w:szCs w:val="26"/>
        </w:rPr>
        <w:t>tọa</w:t>
      </w:r>
      <w:proofErr w:type="spellEnd"/>
      <w:r w:rsidR="003E3318" w:rsidRPr="00BD225A">
        <w:rPr>
          <w:spacing w:val="-1"/>
          <w:w w:val="102"/>
          <w:sz w:val="26"/>
          <w:szCs w:val="26"/>
        </w:rPr>
        <w:t xml:space="preserve"> </w:t>
      </w:r>
      <w:proofErr w:type="spellStart"/>
      <w:r w:rsidR="003E3318" w:rsidRPr="00BD225A">
        <w:rPr>
          <w:spacing w:val="-1"/>
          <w:w w:val="102"/>
          <w:sz w:val="26"/>
          <w:szCs w:val="26"/>
        </w:rPr>
        <w:t>độ</w:t>
      </w:r>
      <w:proofErr w:type="spellEnd"/>
      <w:r w:rsidR="003E3318" w:rsidRPr="00BD225A">
        <w:rPr>
          <w:spacing w:val="-1"/>
          <w:w w:val="102"/>
          <w:sz w:val="26"/>
          <w:szCs w:val="26"/>
        </w:rPr>
        <w:t xml:space="preserve"> </w:t>
      </w:r>
      <w:proofErr w:type="spellStart"/>
      <w:r w:rsidR="003E3318" w:rsidRPr="00BD225A">
        <w:rPr>
          <w:spacing w:val="-1"/>
          <w:w w:val="102"/>
          <w:sz w:val="26"/>
          <w:szCs w:val="26"/>
        </w:rPr>
        <w:t>không</w:t>
      </w:r>
      <w:proofErr w:type="spellEnd"/>
      <w:r w:rsidR="003E3318" w:rsidRPr="00BD225A">
        <w:rPr>
          <w:spacing w:val="-1"/>
          <w:w w:val="102"/>
          <w:sz w:val="26"/>
          <w:szCs w:val="26"/>
        </w:rPr>
        <w:t xml:space="preserve"> </w:t>
      </w:r>
      <w:proofErr w:type="spellStart"/>
      <w:r w:rsidR="003E3318" w:rsidRPr="00BD225A">
        <w:rPr>
          <w:spacing w:val="-1"/>
          <w:w w:val="102"/>
          <w:sz w:val="26"/>
          <w:szCs w:val="26"/>
        </w:rPr>
        <w:lastRenderedPageBreak/>
        <w:t>gian</w:t>
      </w:r>
      <w:proofErr w:type="spellEnd"/>
      <w:r w:rsidR="003E3318" w:rsidRPr="00BD225A">
        <w:rPr>
          <w:spacing w:val="-1"/>
          <w:w w:val="102"/>
          <w:sz w:val="26"/>
          <w:szCs w:val="26"/>
        </w:rPr>
        <w:t xml:space="preserve"> (</w:t>
      </w:r>
      <w:proofErr w:type="spellStart"/>
      <w:r w:rsidR="003E3318" w:rsidRPr="00BD225A">
        <w:rPr>
          <w:spacing w:val="-1"/>
          <w:w w:val="102"/>
          <w:sz w:val="26"/>
          <w:szCs w:val="26"/>
        </w:rPr>
        <w:t>x,y</w:t>
      </w:r>
      <w:proofErr w:type="spellEnd"/>
      <w:r w:rsidR="003E3318" w:rsidRPr="00BD225A">
        <w:rPr>
          <w:spacing w:val="-1"/>
          <w:w w:val="102"/>
          <w:sz w:val="26"/>
          <w:szCs w:val="26"/>
        </w:rPr>
        <w:t xml:space="preserve">), </w:t>
      </w:r>
      <w:proofErr w:type="spellStart"/>
      <w:r w:rsidR="003E3318" w:rsidRPr="00BD225A">
        <w:rPr>
          <w:spacing w:val="-1"/>
          <w:w w:val="102"/>
          <w:sz w:val="26"/>
          <w:szCs w:val="26"/>
        </w:rPr>
        <w:t>thì</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biến</w:t>
      </w:r>
      <w:proofErr w:type="spellEnd"/>
      <w:r w:rsidR="003E3318" w:rsidRPr="00BD225A">
        <w:rPr>
          <w:spacing w:val="-1"/>
          <w:w w:val="102"/>
          <w:sz w:val="26"/>
          <w:szCs w:val="26"/>
        </w:rPr>
        <w:t xml:space="preserve"> </w:t>
      </w:r>
      <w:proofErr w:type="spellStart"/>
      <w:r w:rsidR="003E3318" w:rsidRPr="00BD225A">
        <w:rPr>
          <w:spacing w:val="-1"/>
          <w:w w:val="102"/>
          <w:sz w:val="26"/>
          <w:szCs w:val="26"/>
        </w:rPr>
        <w:t>thường</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gọi</w:t>
      </w:r>
      <w:proofErr w:type="spellEnd"/>
      <w:r w:rsidR="003E3318" w:rsidRPr="00BD225A">
        <w:rPr>
          <w:spacing w:val="-1"/>
          <w:w w:val="102"/>
          <w:sz w:val="26"/>
          <w:szCs w:val="26"/>
        </w:rPr>
        <w:t xml:space="preserve"> </w:t>
      </w:r>
      <w:proofErr w:type="spellStart"/>
      <w:r w:rsidR="003E3318" w:rsidRPr="00BD225A">
        <w:rPr>
          <w:spacing w:val="-1"/>
          <w:w w:val="102"/>
          <w:sz w:val="26"/>
          <w:szCs w:val="26"/>
        </w:rPr>
        <w:t>là</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động</w:t>
      </w:r>
      <w:proofErr w:type="spellEnd"/>
      <w:r w:rsidR="003E3318" w:rsidRPr="00BD225A">
        <w:rPr>
          <w:spacing w:val="-1"/>
          <w:w w:val="102"/>
          <w:sz w:val="26"/>
          <w:szCs w:val="26"/>
        </w:rPr>
        <w:t xml:space="preserve"> </w:t>
      </w:r>
      <w:proofErr w:type="spellStart"/>
      <w:r w:rsidR="003E3318" w:rsidRPr="00BD225A">
        <w:rPr>
          <w:spacing w:val="-1"/>
          <w:w w:val="102"/>
          <w:sz w:val="26"/>
          <w:szCs w:val="26"/>
        </w:rPr>
        <w:t>hoặc</w:t>
      </w:r>
      <w:proofErr w:type="spellEnd"/>
      <w:r w:rsidR="003E3318" w:rsidRPr="00BD225A">
        <w:rPr>
          <w:spacing w:val="-1"/>
          <w:w w:val="102"/>
          <w:sz w:val="26"/>
          <w:szCs w:val="26"/>
        </w:rPr>
        <w:t xml:space="preserve"> </w:t>
      </w:r>
      <w:proofErr w:type="spellStart"/>
      <w:r w:rsidR="003E3318" w:rsidRPr="00BD225A">
        <w:rPr>
          <w:spacing w:val="-1"/>
          <w:w w:val="102"/>
          <w:sz w:val="26"/>
          <w:szCs w:val="26"/>
        </w:rPr>
        <w:t>ngưỡng</w:t>
      </w:r>
      <w:proofErr w:type="spellEnd"/>
      <w:r w:rsidR="003E3318" w:rsidRPr="00BD225A">
        <w:rPr>
          <w:spacing w:val="-1"/>
          <w:w w:val="102"/>
          <w:sz w:val="26"/>
          <w:szCs w:val="26"/>
        </w:rPr>
        <w:t xml:space="preserve"> </w:t>
      </w:r>
      <w:proofErr w:type="spellStart"/>
      <w:r w:rsidR="003E3318" w:rsidRPr="00BD225A">
        <w:rPr>
          <w:spacing w:val="-1"/>
          <w:w w:val="102"/>
          <w:sz w:val="26"/>
          <w:szCs w:val="26"/>
        </w:rPr>
        <w:t>thích</w:t>
      </w:r>
      <w:proofErr w:type="spellEnd"/>
      <w:r w:rsidR="003E3318" w:rsidRPr="00BD225A">
        <w:rPr>
          <w:spacing w:val="-1"/>
          <w:w w:val="102"/>
          <w:sz w:val="26"/>
          <w:szCs w:val="26"/>
        </w:rPr>
        <w:t xml:space="preserve"> </w:t>
      </w:r>
      <w:proofErr w:type="spellStart"/>
      <w:r w:rsidR="003E3318" w:rsidRPr="00BD225A">
        <w:rPr>
          <w:spacing w:val="-1"/>
          <w:w w:val="102"/>
          <w:sz w:val="26"/>
          <w:szCs w:val="26"/>
        </w:rPr>
        <w:t>ứng</w:t>
      </w:r>
      <w:proofErr w:type="spellEnd"/>
      <w:r w:rsidR="003E3318" w:rsidRPr="00BD225A">
        <w:rPr>
          <w:spacing w:val="-1"/>
          <w:w w:val="102"/>
          <w:sz w:val="26"/>
          <w:szCs w:val="26"/>
        </w:rPr>
        <w:t xml:space="preserve">. Tuy </w:t>
      </w:r>
      <w:proofErr w:type="spellStart"/>
      <w:r w:rsidR="003E3318" w:rsidRPr="00BD225A">
        <w:rPr>
          <w:spacing w:val="-1"/>
          <w:w w:val="102"/>
          <w:sz w:val="26"/>
          <w:szCs w:val="26"/>
        </w:rPr>
        <w:t>nhiên</w:t>
      </w:r>
      <w:proofErr w:type="spellEnd"/>
      <w:r w:rsidR="003E3318" w:rsidRPr="00BD225A">
        <w:rPr>
          <w:spacing w:val="-1"/>
          <w:w w:val="102"/>
          <w:sz w:val="26"/>
          <w:szCs w:val="26"/>
        </w:rPr>
        <w:t xml:space="preserve">, </w:t>
      </w:r>
      <w:proofErr w:type="spellStart"/>
      <w:r w:rsidR="003E3318" w:rsidRPr="00BD225A">
        <w:rPr>
          <w:spacing w:val="-1"/>
          <w:w w:val="102"/>
          <w:sz w:val="26"/>
          <w:szCs w:val="26"/>
        </w:rPr>
        <w:t>các</w:t>
      </w:r>
      <w:proofErr w:type="spellEnd"/>
      <w:r w:rsidR="003E3318" w:rsidRPr="00BD225A">
        <w:rPr>
          <w:spacing w:val="-1"/>
          <w:w w:val="102"/>
          <w:sz w:val="26"/>
          <w:szCs w:val="26"/>
        </w:rPr>
        <w:t xml:space="preserve"> </w:t>
      </w:r>
      <w:proofErr w:type="spellStart"/>
      <w:r w:rsidR="003E3318" w:rsidRPr="00BD225A">
        <w:rPr>
          <w:spacing w:val="-1"/>
          <w:w w:val="102"/>
          <w:sz w:val="26"/>
          <w:szCs w:val="26"/>
        </w:rPr>
        <w:t>thuật</w:t>
      </w:r>
      <w:proofErr w:type="spellEnd"/>
      <w:r w:rsidR="003E3318" w:rsidRPr="00BD225A">
        <w:rPr>
          <w:spacing w:val="-1"/>
          <w:w w:val="102"/>
          <w:sz w:val="26"/>
          <w:szCs w:val="26"/>
        </w:rPr>
        <w:t xml:space="preserve"> </w:t>
      </w:r>
      <w:proofErr w:type="spellStart"/>
      <w:r w:rsidR="003E3318" w:rsidRPr="00BD225A">
        <w:rPr>
          <w:spacing w:val="-1"/>
          <w:w w:val="102"/>
          <w:sz w:val="26"/>
          <w:szCs w:val="26"/>
        </w:rPr>
        <w:t>ngữ</w:t>
      </w:r>
      <w:proofErr w:type="spellEnd"/>
      <w:r w:rsidR="003E3318" w:rsidRPr="00BD225A">
        <w:rPr>
          <w:spacing w:val="-1"/>
          <w:w w:val="102"/>
          <w:sz w:val="26"/>
          <w:szCs w:val="26"/>
        </w:rPr>
        <w:t xml:space="preserve"> </w:t>
      </w:r>
      <w:proofErr w:type="spellStart"/>
      <w:r w:rsidR="003E3318" w:rsidRPr="00BD225A">
        <w:rPr>
          <w:spacing w:val="-1"/>
          <w:w w:val="102"/>
          <w:sz w:val="26"/>
          <w:szCs w:val="26"/>
        </w:rPr>
        <w:t>này</w:t>
      </w:r>
      <w:proofErr w:type="spellEnd"/>
      <w:r w:rsidR="003E3318" w:rsidRPr="00BD225A">
        <w:rPr>
          <w:spacing w:val="-1"/>
          <w:w w:val="102"/>
          <w:sz w:val="26"/>
          <w:szCs w:val="26"/>
        </w:rPr>
        <w:t xml:space="preserve"> </w:t>
      </w:r>
      <w:proofErr w:type="spellStart"/>
      <w:r w:rsidR="003E3318" w:rsidRPr="00BD225A">
        <w:rPr>
          <w:spacing w:val="-1"/>
          <w:w w:val="102"/>
          <w:sz w:val="26"/>
          <w:szCs w:val="26"/>
        </w:rPr>
        <w:t>không</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sử</w:t>
      </w:r>
      <w:proofErr w:type="spellEnd"/>
      <w:r w:rsidR="003E3318" w:rsidRPr="00BD225A">
        <w:rPr>
          <w:spacing w:val="-1"/>
          <w:w w:val="102"/>
          <w:sz w:val="26"/>
          <w:szCs w:val="26"/>
        </w:rPr>
        <w:t xml:space="preserve"> </w:t>
      </w:r>
      <w:proofErr w:type="spellStart"/>
      <w:r w:rsidR="003E3318" w:rsidRPr="00BD225A">
        <w:rPr>
          <w:spacing w:val="-1"/>
          <w:w w:val="102"/>
          <w:sz w:val="26"/>
          <w:szCs w:val="26"/>
        </w:rPr>
        <w:t>dụng</w:t>
      </w:r>
      <w:proofErr w:type="spellEnd"/>
      <w:r w:rsidR="003E3318" w:rsidRPr="00BD225A">
        <w:rPr>
          <w:spacing w:val="-1"/>
          <w:w w:val="102"/>
          <w:sz w:val="26"/>
          <w:szCs w:val="26"/>
        </w:rPr>
        <w:t xml:space="preserve"> </w:t>
      </w:r>
      <w:proofErr w:type="spellStart"/>
      <w:r w:rsidR="003E3318" w:rsidRPr="00BD225A">
        <w:rPr>
          <w:spacing w:val="-1"/>
          <w:w w:val="102"/>
          <w:sz w:val="26"/>
          <w:szCs w:val="26"/>
        </w:rPr>
        <w:t>một</w:t>
      </w:r>
      <w:proofErr w:type="spellEnd"/>
      <w:r w:rsidR="003E3318" w:rsidRPr="00BD225A">
        <w:rPr>
          <w:spacing w:val="-1"/>
          <w:w w:val="102"/>
          <w:sz w:val="26"/>
          <w:szCs w:val="26"/>
        </w:rPr>
        <w:t xml:space="preserve"> </w:t>
      </w:r>
      <w:proofErr w:type="spellStart"/>
      <w:r w:rsidR="003E3318" w:rsidRPr="00BD225A">
        <w:rPr>
          <w:spacing w:val="-1"/>
          <w:w w:val="102"/>
          <w:sz w:val="26"/>
          <w:szCs w:val="26"/>
        </w:rPr>
        <w:t>cách</w:t>
      </w:r>
      <w:proofErr w:type="spellEnd"/>
      <w:r w:rsidR="003E3318" w:rsidRPr="00BD225A">
        <w:rPr>
          <w:spacing w:val="-1"/>
          <w:w w:val="102"/>
          <w:sz w:val="26"/>
          <w:szCs w:val="26"/>
        </w:rPr>
        <w:t xml:space="preserve"> </w:t>
      </w:r>
      <w:proofErr w:type="spellStart"/>
      <w:r w:rsidR="003E3318" w:rsidRPr="00BD225A">
        <w:rPr>
          <w:spacing w:val="-1"/>
          <w:w w:val="102"/>
          <w:sz w:val="26"/>
          <w:szCs w:val="26"/>
        </w:rPr>
        <w:t>nhất</w:t>
      </w:r>
      <w:proofErr w:type="spellEnd"/>
      <w:r w:rsidR="003E3318" w:rsidRPr="00BD225A">
        <w:rPr>
          <w:spacing w:val="-1"/>
          <w:w w:val="102"/>
          <w:sz w:val="26"/>
          <w:szCs w:val="26"/>
        </w:rPr>
        <w:t xml:space="preserve"> </w:t>
      </w:r>
      <w:proofErr w:type="spellStart"/>
      <w:r w:rsidR="003E3318" w:rsidRPr="00BD225A">
        <w:rPr>
          <w:spacing w:val="-1"/>
          <w:w w:val="102"/>
          <w:sz w:val="26"/>
          <w:szCs w:val="26"/>
        </w:rPr>
        <w:t>quán</w:t>
      </w:r>
      <w:proofErr w:type="spellEnd"/>
      <w:r w:rsidR="003E3318" w:rsidRPr="00BD225A">
        <w:rPr>
          <w:spacing w:val="-1"/>
          <w:w w:val="102"/>
          <w:sz w:val="26"/>
          <w:szCs w:val="26"/>
        </w:rPr>
        <w:t xml:space="preserve"> </w:t>
      </w:r>
      <w:proofErr w:type="spellStart"/>
      <w:r w:rsidR="003E3318" w:rsidRPr="00BD225A">
        <w:rPr>
          <w:spacing w:val="-1"/>
          <w:w w:val="102"/>
          <w:sz w:val="26"/>
          <w:szCs w:val="26"/>
        </w:rPr>
        <w:t>và</w:t>
      </w:r>
      <w:proofErr w:type="spellEnd"/>
      <w:r w:rsidR="003E3318" w:rsidRPr="00BD225A">
        <w:rPr>
          <w:spacing w:val="-1"/>
          <w:w w:val="102"/>
          <w:sz w:val="26"/>
          <w:szCs w:val="26"/>
        </w:rPr>
        <w:t xml:space="preserve"> </w:t>
      </w:r>
      <w:proofErr w:type="spellStart"/>
      <w:r w:rsidR="003E3318" w:rsidRPr="00BD225A">
        <w:rPr>
          <w:spacing w:val="-1"/>
          <w:w w:val="102"/>
          <w:sz w:val="26"/>
          <w:szCs w:val="26"/>
        </w:rPr>
        <w:t>có</w:t>
      </w:r>
      <w:proofErr w:type="spellEnd"/>
      <w:r w:rsidR="003E3318" w:rsidRPr="00BD225A">
        <w:rPr>
          <w:spacing w:val="-1"/>
          <w:w w:val="102"/>
          <w:sz w:val="26"/>
          <w:szCs w:val="26"/>
        </w:rPr>
        <w:t xml:space="preserve"> </w:t>
      </w:r>
      <w:proofErr w:type="spellStart"/>
      <w:r w:rsidR="003E3318" w:rsidRPr="00BD225A">
        <w:rPr>
          <w:spacing w:val="-1"/>
          <w:w w:val="102"/>
          <w:sz w:val="26"/>
          <w:szCs w:val="26"/>
        </w:rPr>
        <w:t>thể</w:t>
      </w:r>
      <w:proofErr w:type="spellEnd"/>
      <w:r w:rsidR="003E3318" w:rsidRPr="00BD225A">
        <w:rPr>
          <w:spacing w:val="-1"/>
          <w:w w:val="102"/>
          <w:sz w:val="26"/>
          <w:szCs w:val="26"/>
        </w:rPr>
        <w:t xml:space="preserve"> </w:t>
      </w:r>
      <w:proofErr w:type="spellStart"/>
      <w:r w:rsidR="003E3318" w:rsidRPr="00BD225A">
        <w:rPr>
          <w:spacing w:val="-1"/>
          <w:w w:val="102"/>
          <w:sz w:val="26"/>
          <w:szCs w:val="26"/>
        </w:rPr>
        <w:t>được</w:t>
      </w:r>
      <w:proofErr w:type="spellEnd"/>
      <w:r w:rsidR="003E3318" w:rsidRPr="00BD225A">
        <w:rPr>
          <w:spacing w:val="-1"/>
          <w:w w:val="102"/>
          <w:sz w:val="26"/>
          <w:szCs w:val="26"/>
        </w:rPr>
        <w:t xml:space="preserve"> </w:t>
      </w:r>
      <w:proofErr w:type="spellStart"/>
      <w:r w:rsidR="003E3318" w:rsidRPr="00BD225A">
        <w:rPr>
          <w:spacing w:val="-1"/>
          <w:w w:val="102"/>
          <w:sz w:val="26"/>
          <w:szCs w:val="26"/>
        </w:rPr>
        <w:t>dùng</w:t>
      </w:r>
      <w:proofErr w:type="spellEnd"/>
      <w:r w:rsidR="003E3318" w:rsidRPr="00BD225A">
        <w:rPr>
          <w:spacing w:val="-1"/>
          <w:w w:val="102"/>
          <w:sz w:val="26"/>
          <w:szCs w:val="26"/>
        </w:rPr>
        <w:t xml:space="preserve"> </w:t>
      </w:r>
      <w:proofErr w:type="spellStart"/>
      <w:r w:rsidR="003E3318" w:rsidRPr="00BD225A">
        <w:rPr>
          <w:spacing w:val="-1"/>
          <w:w w:val="102"/>
          <w:sz w:val="26"/>
          <w:szCs w:val="26"/>
        </w:rPr>
        <w:t>thay</w:t>
      </w:r>
      <w:proofErr w:type="spellEnd"/>
      <w:r w:rsidR="003E3318" w:rsidRPr="00BD225A">
        <w:rPr>
          <w:spacing w:val="-1"/>
          <w:w w:val="102"/>
          <w:sz w:val="26"/>
          <w:szCs w:val="26"/>
        </w:rPr>
        <w:t xml:space="preserve"> </w:t>
      </w:r>
      <w:proofErr w:type="spellStart"/>
      <w:r w:rsidR="003E3318" w:rsidRPr="00BD225A">
        <w:rPr>
          <w:spacing w:val="-1"/>
          <w:w w:val="102"/>
          <w:sz w:val="26"/>
          <w:szCs w:val="26"/>
        </w:rPr>
        <w:t>thế</w:t>
      </w:r>
      <w:proofErr w:type="spellEnd"/>
      <w:r w:rsidR="003E3318" w:rsidRPr="00BD225A">
        <w:rPr>
          <w:spacing w:val="-1"/>
          <w:w w:val="102"/>
          <w:sz w:val="26"/>
          <w:szCs w:val="26"/>
        </w:rPr>
        <w:t xml:space="preserve"> </w:t>
      </w:r>
      <w:proofErr w:type="spellStart"/>
      <w:r w:rsidR="003E3318" w:rsidRPr="00BD225A">
        <w:rPr>
          <w:spacing w:val="-1"/>
          <w:w w:val="102"/>
          <w:sz w:val="26"/>
          <w:szCs w:val="26"/>
        </w:rPr>
        <w:t>lẫn</w:t>
      </w:r>
      <w:proofErr w:type="spellEnd"/>
      <w:r w:rsidR="003E3318" w:rsidRPr="00BD225A">
        <w:rPr>
          <w:spacing w:val="-1"/>
          <w:w w:val="102"/>
          <w:sz w:val="26"/>
          <w:szCs w:val="26"/>
        </w:rPr>
        <w:t xml:space="preserve"> </w:t>
      </w:r>
      <w:proofErr w:type="spellStart"/>
      <w:r w:rsidR="003E3318" w:rsidRPr="00BD225A">
        <w:rPr>
          <w:spacing w:val="-1"/>
          <w:w w:val="102"/>
          <w:sz w:val="26"/>
          <w:szCs w:val="26"/>
        </w:rPr>
        <w:t>nhau</w:t>
      </w:r>
      <w:proofErr w:type="spellEnd"/>
      <w:r w:rsidR="003E3318" w:rsidRPr="00BD225A">
        <w:rPr>
          <w:spacing w:val="-1"/>
          <w:w w:val="102"/>
          <w:sz w:val="26"/>
          <w:szCs w:val="26"/>
        </w:rPr>
        <w:t xml:space="preserve"> </w:t>
      </w:r>
      <w:proofErr w:type="spellStart"/>
      <w:r w:rsidR="003E3318" w:rsidRPr="00BD225A">
        <w:rPr>
          <w:spacing w:val="-1"/>
          <w:w w:val="102"/>
          <w:sz w:val="26"/>
          <w:szCs w:val="26"/>
        </w:rPr>
        <w:t>trong</w:t>
      </w:r>
      <w:proofErr w:type="spellEnd"/>
      <w:r w:rsidR="003E3318" w:rsidRPr="00BD225A">
        <w:rPr>
          <w:spacing w:val="-1"/>
          <w:w w:val="102"/>
          <w:sz w:val="26"/>
          <w:szCs w:val="26"/>
        </w:rPr>
        <w:t xml:space="preserve"> </w:t>
      </w:r>
      <w:proofErr w:type="spellStart"/>
      <w:r w:rsidR="003E3318" w:rsidRPr="00BD225A">
        <w:rPr>
          <w:spacing w:val="-1"/>
          <w:w w:val="102"/>
          <w:sz w:val="26"/>
          <w:szCs w:val="26"/>
        </w:rPr>
        <w:t>tài</w:t>
      </w:r>
      <w:proofErr w:type="spellEnd"/>
      <w:r w:rsidR="003E3318" w:rsidRPr="00BD225A">
        <w:rPr>
          <w:spacing w:val="-1"/>
          <w:w w:val="102"/>
          <w:sz w:val="26"/>
          <w:szCs w:val="26"/>
        </w:rPr>
        <w:t xml:space="preserve"> </w:t>
      </w:r>
      <w:proofErr w:type="spellStart"/>
      <w:r w:rsidR="003E3318" w:rsidRPr="00BD225A">
        <w:rPr>
          <w:spacing w:val="-1"/>
          <w:w w:val="102"/>
          <w:sz w:val="26"/>
          <w:szCs w:val="26"/>
        </w:rPr>
        <w:t>liệu</w:t>
      </w:r>
      <w:proofErr w:type="spellEnd"/>
      <w:r w:rsidR="003E3318" w:rsidRPr="00BD225A">
        <w:rPr>
          <w:spacing w:val="-1"/>
          <w:w w:val="102"/>
          <w:sz w:val="26"/>
          <w:szCs w:val="26"/>
        </w:rPr>
        <w:t xml:space="preserve"> </w:t>
      </w:r>
      <w:proofErr w:type="spellStart"/>
      <w:r w:rsidR="003E3318" w:rsidRPr="00BD225A">
        <w:rPr>
          <w:spacing w:val="-1"/>
          <w:w w:val="102"/>
          <w:sz w:val="26"/>
          <w:szCs w:val="26"/>
        </w:rPr>
        <w:t>xử</w:t>
      </w:r>
      <w:proofErr w:type="spellEnd"/>
      <w:r w:rsidR="003E3318" w:rsidRPr="00BD225A">
        <w:rPr>
          <w:spacing w:val="-1"/>
          <w:w w:val="102"/>
          <w:sz w:val="26"/>
          <w:szCs w:val="26"/>
        </w:rPr>
        <w:t xml:space="preserve"> </w:t>
      </w:r>
      <w:proofErr w:type="spellStart"/>
      <w:r w:rsidR="003E3318" w:rsidRPr="00BD225A">
        <w:rPr>
          <w:spacing w:val="-1"/>
          <w:w w:val="102"/>
          <w:sz w:val="26"/>
          <w:szCs w:val="26"/>
        </w:rPr>
        <w:t>lý</w:t>
      </w:r>
      <w:proofErr w:type="spellEnd"/>
      <w:r w:rsidR="003E3318" w:rsidRPr="00BD225A">
        <w:rPr>
          <w:spacing w:val="-1"/>
          <w:w w:val="102"/>
          <w:sz w:val="26"/>
          <w:szCs w:val="26"/>
        </w:rPr>
        <w:t xml:space="preserve"> </w:t>
      </w:r>
      <w:proofErr w:type="spellStart"/>
      <w:r w:rsidR="003E3318" w:rsidRPr="00BD225A">
        <w:rPr>
          <w:spacing w:val="-1"/>
          <w:w w:val="102"/>
          <w:sz w:val="26"/>
          <w:szCs w:val="26"/>
        </w:rPr>
        <w:t>hình</w:t>
      </w:r>
      <w:proofErr w:type="spellEnd"/>
      <w:r w:rsidR="003E3318" w:rsidRPr="00BD225A">
        <w:rPr>
          <w:spacing w:val="-1"/>
          <w:w w:val="102"/>
          <w:sz w:val="26"/>
          <w:szCs w:val="26"/>
        </w:rPr>
        <w:t xml:space="preserve"> </w:t>
      </w:r>
      <w:proofErr w:type="spellStart"/>
      <w:r w:rsidR="003E3318" w:rsidRPr="00BD225A">
        <w:rPr>
          <w:spacing w:val="-1"/>
          <w:w w:val="102"/>
          <w:sz w:val="26"/>
          <w:szCs w:val="26"/>
        </w:rPr>
        <w:t>ảnh</w:t>
      </w:r>
      <w:proofErr w:type="spellEnd"/>
      <w:r w:rsidR="003E3318" w:rsidRPr="00BD225A">
        <w:rPr>
          <w:spacing w:val="-1"/>
          <w:w w:val="102"/>
          <w:sz w:val="26"/>
          <w:szCs w:val="26"/>
        </w:rPr>
        <w:t>.</w:t>
      </w:r>
      <w:r w:rsidR="00976CA4" w:rsidRPr="00BD225A">
        <w:rPr>
          <w:spacing w:val="-1"/>
          <w:w w:val="102"/>
          <w:sz w:val="26"/>
          <w:szCs w:val="26"/>
        </w:rPr>
        <w:t xml:space="preserve">                       </w:t>
      </w:r>
      <w:r w:rsidR="00914E5C" w:rsidRPr="00BD225A">
        <w:rPr>
          <w:spacing w:val="-1"/>
          <w:w w:val="102"/>
          <w:sz w:val="26"/>
          <w:szCs w:val="26"/>
        </w:rPr>
        <w:t xml:space="preserve">    </w:t>
      </w:r>
    </w:p>
    <w:p w14:paraId="3E3012FA" w14:textId="25523329" w:rsidR="00D46F4C" w:rsidRPr="00BD225A" w:rsidRDefault="00914E5C" w:rsidP="00476DB6">
      <w:pPr>
        <w:spacing w:line="360" w:lineRule="auto"/>
        <w:ind w:right="-1" w:firstLine="567"/>
        <w:jc w:val="both"/>
        <w:rPr>
          <w:sz w:val="26"/>
          <w:szCs w:val="26"/>
        </w:rPr>
      </w:pPr>
      <w:r w:rsidRPr="00BD225A">
        <w:rPr>
          <w:spacing w:val="-1"/>
          <w:w w:val="102"/>
          <w:sz w:val="26"/>
          <w:szCs w:val="26"/>
        </w:rPr>
        <w:t xml:space="preserve">                     </w:t>
      </w:r>
    </w:p>
    <w:p w14:paraId="104F7FD7" w14:textId="6DC6071F" w:rsidR="00476DB6" w:rsidRPr="00BD225A" w:rsidRDefault="00476DB6" w:rsidP="006E5DB5">
      <w:pPr>
        <w:pStyle w:val="Heading3"/>
      </w:pPr>
      <w:bookmarkStart w:id="86" w:name="_Toc134720573"/>
      <w:bookmarkStart w:id="87" w:name="_Toc181368476"/>
      <w:r w:rsidRPr="00BD225A">
        <w:t>2.1.2.</w:t>
      </w:r>
      <w:r w:rsidRPr="00BD225A">
        <w:rPr>
          <w:spacing w:val="12"/>
        </w:rPr>
        <w:t xml:space="preserve"> </w:t>
      </w:r>
      <w:bookmarkEnd w:id="86"/>
      <w:r w:rsidR="003818E3" w:rsidRPr="00BD225A">
        <w:t>Các kỹ thuật ngưỡng hình ảnh</w:t>
      </w:r>
      <w:bookmarkEnd w:id="87"/>
    </w:p>
    <w:p w14:paraId="35856961" w14:textId="28B8886C" w:rsidR="00425E1B" w:rsidRPr="00BD225A" w:rsidRDefault="00425E1B" w:rsidP="00425E1B">
      <w:pPr>
        <w:pStyle w:val="Heading4"/>
        <w:rPr>
          <w:lang w:val="en-US"/>
        </w:rPr>
      </w:pPr>
      <w:bookmarkStart w:id="88" w:name="_Toc181368477"/>
      <w:r w:rsidRPr="00BD225A">
        <w:rPr>
          <w:lang w:val="en-US"/>
        </w:rPr>
        <w:t>2</w:t>
      </w:r>
      <w:r w:rsidRPr="00BD225A">
        <w:t>.</w:t>
      </w:r>
      <w:r w:rsidRPr="00BD225A">
        <w:rPr>
          <w:lang w:val="en-US"/>
        </w:rPr>
        <w:t>1</w:t>
      </w:r>
      <w:r w:rsidRPr="00BD225A">
        <w:t xml:space="preserve">.2.1. </w:t>
      </w:r>
      <w:proofErr w:type="spellStart"/>
      <w:r w:rsidR="00704229" w:rsidRPr="00BD225A">
        <w:rPr>
          <w:lang w:val="en-US"/>
        </w:rPr>
        <w:t>Ngưỡng</w:t>
      </w:r>
      <w:proofErr w:type="spellEnd"/>
      <w:r w:rsidR="00704229" w:rsidRPr="00BD225A">
        <w:rPr>
          <w:lang w:val="en-US"/>
        </w:rPr>
        <w:t xml:space="preserve"> </w:t>
      </w:r>
      <w:proofErr w:type="spellStart"/>
      <w:r w:rsidR="00704229" w:rsidRPr="00BD225A">
        <w:rPr>
          <w:lang w:val="en-US"/>
        </w:rPr>
        <w:t>toàn</w:t>
      </w:r>
      <w:proofErr w:type="spellEnd"/>
      <w:r w:rsidR="00704229" w:rsidRPr="00BD225A">
        <w:rPr>
          <w:lang w:val="en-US"/>
        </w:rPr>
        <w:t xml:space="preserve"> </w:t>
      </w:r>
      <w:proofErr w:type="spellStart"/>
      <w:r w:rsidR="00704229" w:rsidRPr="00BD225A">
        <w:rPr>
          <w:lang w:val="en-US"/>
        </w:rPr>
        <w:t>cục</w:t>
      </w:r>
      <w:proofErr w:type="spellEnd"/>
      <w:r w:rsidR="00704229" w:rsidRPr="00BD225A">
        <w:rPr>
          <w:lang w:val="en-US"/>
        </w:rPr>
        <w:t xml:space="preserve"> (Global Thresholding)</w:t>
      </w:r>
      <w:bookmarkEnd w:id="88"/>
    </w:p>
    <w:p w14:paraId="31B60940" w14:textId="03A00202" w:rsidR="00991609" w:rsidRPr="00BD225A" w:rsidRDefault="00991609" w:rsidP="00991609">
      <w:pPr>
        <w:pStyle w:val="Heading5"/>
        <w:rPr>
          <w:rFonts w:cs="Times New Roman"/>
        </w:rPr>
      </w:pPr>
      <w:bookmarkStart w:id="89" w:name="_Toc181368478"/>
      <w:r w:rsidRPr="00BD225A">
        <w:rPr>
          <w:rFonts w:cs="Times New Roman"/>
        </w:rPr>
        <w:t xml:space="preserve">2.1.2.1.1. Lý </w:t>
      </w:r>
      <w:proofErr w:type="spellStart"/>
      <w:r w:rsidRPr="00BD225A">
        <w:rPr>
          <w:rFonts w:cs="Times New Roman"/>
        </w:rPr>
        <w:t>thuy</w:t>
      </w:r>
      <w:r w:rsidR="00E93F98" w:rsidRPr="00BD225A">
        <w:rPr>
          <w:rFonts w:cs="Times New Roman"/>
        </w:rPr>
        <w:t>ết</w:t>
      </w:r>
      <w:bookmarkEnd w:id="89"/>
      <w:proofErr w:type="spellEnd"/>
    </w:p>
    <w:p w14:paraId="5B8D20B0" w14:textId="77777777" w:rsidR="00076984" w:rsidRPr="00BD225A" w:rsidRDefault="00076984" w:rsidP="00076984"/>
    <w:p w14:paraId="1844DE5C" w14:textId="48CB6AB7" w:rsidR="0028248C" w:rsidRDefault="0028248C" w:rsidP="00076984">
      <w:pPr>
        <w:spacing w:line="372" w:lineRule="auto"/>
        <w:ind w:firstLine="567"/>
        <w:jc w:val="both"/>
        <w:rPr>
          <w:rFonts w:eastAsia="Verdana"/>
          <w:sz w:val="26"/>
          <w:szCs w:val="26"/>
        </w:rPr>
      </w:pPr>
      <w:r w:rsidRPr="00BD225A">
        <w:rPr>
          <w:rFonts w:eastAsia="Verdana"/>
          <w:sz w:val="26"/>
          <w:szCs w:val="26"/>
        </w:rPr>
        <w:t xml:space="preserve">Global Thresholding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00076984" w:rsidRPr="00BD225A">
        <w:rPr>
          <w:rFonts w:eastAsia="Verdana"/>
          <w:sz w:val="26"/>
          <w:szCs w:val="26"/>
        </w:rPr>
        <w:t xml:space="preserve"> </w:t>
      </w:r>
      <w:proofErr w:type="spellStart"/>
      <w:r w:rsidR="00076984" w:rsidRPr="00BD225A">
        <w:rPr>
          <w:rFonts w:eastAsia="Verdana"/>
          <w:sz w:val="26"/>
          <w:szCs w:val="26"/>
        </w:rPr>
        <w:t>trong</w:t>
      </w:r>
      <w:proofErr w:type="spellEnd"/>
      <w:r w:rsidR="00076984" w:rsidRPr="00BD225A">
        <w:rPr>
          <w:rFonts w:eastAsia="Verdana"/>
          <w:sz w:val="26"/>
          <w:szCs w:val="26"/>
        </w:rPr>
        <w:t xml:space="preserve"> </w:t>
      </w:r>
      <w:proofErr w:type="spellStart"/>
      <w:r w:rsidR="00076984"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kỹ</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00076984" w:rsidRPr="00BD225A">
        <w:rPr>
          <w:rFonts w:eastAsia="Verdana"/>
          <w:sz w:val="26"/>
          <w:szCs w:val="26"/>
        </w:rPr>
        <w:t xml:space="preserve"> </w:t>
      </w:r>
      <w:proofErr w:type="spellStart"/>
      <w:r w:rsidR="00076984" w:rsidRPr="00BD225A">
        <w:rPr>
          <w:rFonts w:eastAsia="Verdana"/>
          <w:sz w:val="26"/>
          <w:szCs w:val="26"/>
        </w:rPr>
        <w:t>phân</w:t>
      </w:r>
      <w:proofErr w:type="spellEnd"/>
      <w:r w:rsidR="00076984" w:rsidRPr="00BD225A">
        <w:rPr>
          <w:rFonts w:eastAsia="Verdana"/>
          <w:sz w:val="26"/>
          <w:szCs w:val="26"/>
        </w:rPr>
        <w:t xml:space="preserve"> </w:t>
      </w:r>
      <w:proofErr w:type="spellStart"/>
      <w:r w:rsidR="00076984" w:rsidRPr="00BD225A">
        <w:rPr>
          <w:rFonts w:eastAsia="Verdana"/>
          <w:sz w:val="26"/>
          <w:szCs w:val="26"/>
        </w:rPr>
        <w:t>ngưỡng</w:t>
      </w:r>
      <w:proofErr w:type="spellEnd"/>
      <w:r w:rsidR="00076984" w:rsidRPr="00BD225A">
        <w:rPr>
          <w:rFonts w:eastAsia="Verdana"/>
          <w:sz w:val="26"/>
          <w:szCs w:val="26"/>
        </w:rPr>
        <w:t xml:space="preserve"> (Threshold) </w:t>
      </w:r>
      <w:proofErr w:type="spellStart"/>
      <w:r w:rsidR="00076984" w:rsidRPr="00BD225A">
        <w:rPr>
          <w:rFonts w:eastAsia="Verdana"/>
          <w:sz w:val="26"/>
          <w:szCs w:val="26"/>
        </w:rPr>
        <w:t>đơn</w:t>
      </w:r>
      <w:proofErr w:type="spellEnd"/>
      <w:r w:rsidR="00076984" w:rsidRPr="00BD225A">
        <w:rPr>
          <w:rFonts w:eastAsia="Verdana"/>
          <w:sz w:val="26"/>
          <w:szCs w:val="26"/>
        </w:rPr>
        <w:t xml:space="preserve"> </w:t>
      </w:r>
      <w:proofErr w:type="spellStart"/>
      <w:r w:rsidR="00076984" w:rsidRPr="00BD225A">
        <w:rPr>
          <w:rFonts w:eastAsia="Verdana"/>
          <w:sz w:val="26"/>
          <w:szCs w:val="26"/>
        </w:rPr>
        <w:t>giản</w:t>
      </w:r>
      <w:proofErr w:type="spellEnd"/>
      <w:r w:rsidR="00076984" w:rsidRPr="00BD225A">
        <w:rPr>
          <w:rFonts w:eastAsia="Verdana"/>
          <w:sz w:val="26"/>
          <w:szCs w:val="26"/>
        </w:rPr>
        <w:t>,</w:t>
      </w:r>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sử</w:t>
      </w:r>
      <w:proofErr w:type="spellEnd"/>
      <w:r w:rsidRPr="00BD225A">
        <w:rPr>
          <w:rFonts w:eastAsia="Verdana"/>
          <w:sz w:val="26"/>
          <w:szCs w:val="26"/>
        </w:rPr>
        <w:t xml:space="preserve"> </w:t>
      </w:r>
      <w:proofErr w:type="spellStart"/>
      <w:r w:rsidRPr="00BD225A">
        <w:rPr>
          <w:rFonts w:eastAsia="Verdana"/>
          <w:sz w:val="26"/>
          <w:szCs w:val="26"/>
        </w:rPr>
        <w:t>dụng</w:t>
      </w:r>
      <w:proofErr w:type="spellEnd"/>
      <w:r w:rsidRPr="00BD225A">
        <w:rPr>
          <w:rFonts w:eastAsia="Verdana"/>
          <w:sz w:val="26"/>
          <w:szCs w:val="26"/>
        </w:rPr>
        <w:t xml:space="preserve"> </w:t>
      </w:r>
      <w:proofErr w:type="spellStart"/>
      <w:r w:rsidRPr="00BD225A">
        <w:rPr>
          <w:rFonts w:eastAsia="Verdana"/>
          <w:sz w:val="26"/>
          <w:szCs w:val="26"/>
        </w:rPr>
        <w:t>rộng</w:t>
      </w:r>
      <w:proofErr w:type="spellEnd"/>
      <w:r w:rsidRPr="00BD225A">
        <w:rPr>
          <w:rFonts w:eastAsia="Verdana"/>
          <w:sz w:val="26"/>
          <w:szCs w:val="26"/>
        </w:rPr>
        <w:t xml:space="preserve"> </w:t>
      </w:r>
      <w:proofErr w:type="spellStart"/>
      <w:r w:rsidRPr="00BD225A">
        <w:rPr>
          <w:rFonts w:eastAsia="Verdana"/>
          <w:sz w:val="26"/>
          <w:szCs w:val="26"/>
        </w:rPr>
        <w:t>rãi</w:t>
      </w:r>
      <w:proofErr w:type="spellEnd"/>
      <w:r w:rsidRPr="00BD225A">
        <w:rPr>
          <w:rFonts w:eastAsia="Verdana"/>
          <w:sz w:val="26"/>
          <w:szCs w:val="26"/>
        </w:rPr>
        <w:t>,</w:t>
      </w:r>
      <w:r w:rsidR="00076984" w:rsidRPr="00BD225A">
        <w:t xml:space="preserve"> </w:t>
      </w:r>
      <w:proofErr w:type="spellStart"/>
      <w:r w:rsidR="00076984" w:rsidRPr="00BD225A">
        <w:rPr>
          <w:rFonts w:eastAsia="Verdana"/>
          <w:sz w:val="26"/>
          <w:szCs w:val="26"/>
        </w:rPr>
        <w:t>trong</w:t>
      </w:r>
      <w:proofErr w:type="spellEnd"/>
      <w:r w:rsidR="00076984" w:rsidRPr="00BD225A">
        <w:rPr>
          <w:rFonts w:eastAsia="Verdana"/>
          <w:sz w:val="26"/>
          <w:szCs w:val="26"/>
        </w:rPr>
        <w:t xml:space="preserve"> </w:t>
      </w:r>
      <w:proofErr w:type="spellStart"/>
      <w:r w:rsidR="00076984" w:rsidRPr="00BD225A">
        <w:rPr>
          <w:rFonts w:eastAsia="Verdana"/>
          <w:sz w:val="26"/>
          <w:szCs w:val="26"/>
        </w:rPr>
        <w:t>đó</w:t>
      </w:r>
      <w:proofErr w:type="spellEnd"/>
      <w:r w:rsidR="00076984" w:rsidRPr="00BD225A">
        <w:rPr>
          <w:rFonts w:eastAsia="Verdana"/>
          <w:sz w:val="26"/>
          <w:szCs w:val="26"/>
        </w:rPr>
        <w:t xml:space="preserve"> </w:t>
      </w:r>
      <w:proofErr w:type="spellStart"/>
      <w:r w:rsidR="00076984" w:rsidRPr="00BD225A">
        <w:rPr>
          <w:rFonts w:eastAsia="Verdana"/>
          <w:sz w:val="26"/>
          <w:szCs w:val="26"/>
        </w:rPr>
        <w:t>một</w:t>
      </w:r>
      <w:proofErr w:type="spellEnd"/>
      <w:r w:rsidR="00076984" w:rsidRPr="00BD225A">
        <w:rPr>
          <w:rFonts w:eastAsia="Verdana"/>
          <w:sz w:val="26"/>
          <w:szCs w:val="26"/>
        </w:rPr>
        <w:t xml:space="preserve"> </w:t>
      </w:r>
      <w:proofErr w:type="spellStart"/>
      <w:r w:rsidR="00076984" w:rsidRPr="00BD225A">
        <w:rPr>
          <w:rFonts w:eastAsia="Verdana"/>
          <w:sz w:val="26"/>
          <w:szCs w:val="26"/>
        </w:rPr>
        <w:t>giá</w:t>
      </w:r>
      <w:proofErr w:type="spellEnd"/>
      <w:r w:rsidR="00076984" w:rsidRPr="00BD225A">
        <w:rPr>
          <w:rFonts w:eastAsia="Verdana"/>
          <w:sz w:val="26"/>
          <w:szCs w:val="26"/>
        </w:rPr>
        <w:t xml:space="preserve"> </w:t>
      </w:r>
      <w:proofErr w:type="spellStart"/>
      <w:r w:rsidR="00076984" w:rsidRPr="00BD225A">
        <w:rPr>
          <w:rFonts w:eastAsia="Verdana"/>
          <w:sz w:val="26"/>
          <w:szCs w:val="26"/>
        </w:rPr>
        <w:t>trị</w:t>
      </w:r>
      <w:proofErr w:type="spellEnd"/>
      <w:r w:rsidR="00076984" w:rsidRPr="00BD225A">
        <w:rPr>
          <w:rFonts w:eastAsia="Verdana"/>
          <w:sz w:val="26"/>
          <w:szCs w:val="26"/>
        </w:rPr>
        <w:t xml:space="preserve"> </w:t>
      </w:r>
      <w:proofErr w:type="spellStart"/>
      <w:r w:rsidR="00076984" w:rsidRPr="00BD225A">
        <w:rPr>
          <w:rFonts w:eastAsia="Verdana"/>
          <w:sz w:val="26"/>
          <w:szCs w:val="26"/>
        </w:rPr>
        <w:t>ngưỡng</w:t>
      </w:r>
      <w:proofErr w:type="spellEnd"/>
      <w:r w:rsidR="00076984" w:rsidRPr="00BD225A">
        <w:rPr>
          <w:rFonts w:eastAsia="Verdana"/>
          <w:sz w:val="26"/>
          <w:szCs w:val="26"/>
        </w:rPr>
        <w:t xml:space="preserve"> </w:t>
      </w:r>
      <w:proofErr w:type="spellStart"/>
      <w:r w:rsidR="00076984" w:rsidRPr="00BD225A">
        <w:rPr>
          <w:rFonts w:eastAsia="Verdana"/>
          <w:sz w:val="26"/>
          <w:szCs w:val="26"/>
        </w:rPr>
        <w:t>duy</w:t>
      </w:r>
      <w:proofErr w:type="spellEnd"/>
      <w:r w:rsidR="00076984" w:rsidRPr="00BD225A">
        <w:rPr>
          <w:rFonts w:eastAsia="Verdana"/>
          <w:sz w:val="26"/>
          <w:szCs w:val="26"/>
        </w:rPr>
        <w:t xml:space="preserve"> </w:t>
      </w:r>
      <w:proofErr w:type="spellStart"/>
      <w:r w:rsidR="00076984" w:rsidRPr="00BD225A">
        <w:rPr>
          <w:rFonts w:eastAsia="Verdana"/>
          <w:sz w:val="26"/>
          <w:szCs w:val="26"/>
        </w:rPr>
        <w:t>nhất</w:t>
      </w:r>
      <w:proofErr w:type="spellEnd"/>
      <w:r w:rsidR="00076984" w:rsidRPr="00BD225A">
        <w:rPr>
          <w:rFonts w:eastAsia="Verdana"/>
          <w:sz w:val="26"/>
          <w:szCs w:val="26"/>
        </w:rPr>
        <w:t xml:space="preserve"> </w:t>
      </w:r>
      <w:proofErr w:type="spellStart"/>
      <w:r w:rsidR="00076984" w:rsidRPr="00BD225A">
        <w:rPr>
          <w:rFonts w:eastAsia="Verdana"/>
          <w:sz w:val="26"/>
          <w:szCs w:val="26"/>
        </w:rPr>
        <w:t>được</w:t>
      </w:r>
      <w:proofErr w:type="spellEnd"/>
      <w:r w:rsidR="00076984" w:rsidRPr="00BD225A">
        <w:rPr>
          <w:rFonts w:eastAsia="Verdana"/>
          <w:sz w:val="26"/>
          <w:szCs w:val="26"/>
        </w:rPr>
        <w:t xml:space="preserve"> </w:t>
      </w:r>
      <w:proofErr w:type="spellStart"/>
      <w:r w:rsidR="00076984" w:rsidRPr="00BD225A">
        <w:rPr>
          <w:rFonts w:eastAsia="Verdana"/>
          <w:sz w:val="26"/>
          <w:szCs w:val="26"/>
        </w:rPr>
        <w:t>áp</w:t>
      </w:r>
      <w:proofErr w:type="spellEnd"/>
      <w:r w:rsidR="00076984" w:rsidRPr="00BD225A">
        <w:rPr>
          <w:rFonts w:eastAsia="Verdana"/>
          <w:sz w:val="26"/>
          <w:szCs w:val="26"/>
        </w:rPr>
        <w:t xml:space="preserve"> </w:t>
      </w:r>
      <w:proofErr w:type="spellStart"/>
      <w:r w:rsidR="00076984" w:rsidRPr="00BD225A">
        <w:rPr>
          <w:rFonts w:eastAsia="Verdana"/>
          <w:sz w:val="26"/>
          <w:szCs w:val="26"/>
        </w:rPr>
        <w:t>dụng</w:t>
      </w:r>
      <w:proofErr w:type="spellEnd"/>
      <w:r w:rsidR="00076984" w:rsidRPr="00BD225A">
        <w:rPr>
          <w:rFonts w:eastAsia="Verdana"/>
          <w:sz w:val="26"/>
          <w:szCs w:val="26"/>
        </w:rPr>
        <w:t xml:space="preserve"> </w:t>
      </w:r>
      <w:proofErr w:type="spellStart"/>
      <w:r w:rsidR="00076984" w:rsidRPr="00BD225A">
        <w:rPr>
          <w:rFonts w:eastAsia="Verdana"/>
          <w:sz w:val="26"/>
          <w:szCs w:val="26"/>
        </w:rPr>
        <w:t>trên</w:t>
      </w:r>
      <w:proofErr w:type="spellEnd"/>
      <w:r w:rsidR="00076984" w:rsidRPr="00BD225A">
        <w:rPr>
          <w:rFonts w:eastAsia="Verdana"/>
          <w:sz w:val="26"/>
          <w:szCs w:val="26"/>
        </w:rPr>
        <w:t xml:space="preserve"> </w:t>
      </w:r>
      <w:proofErr w:type="spellStart"/>
      <w:r w:rsidR="00076984" w:rsidRPr="00BD225A">
        <w:rPr>
          <w:rFonts w:eastAsia="Verdana"/>
          <w:sz w:val="26"/>
          <w:szCs w:val="26"/>
        </w:rPr>
        <w:t>toàn</w:t>
      </w:r>
      <w:proofErr w:type="spellEnd"/>
      <w:r w:rsidR="00076984" w:rsidRPr="00BD225A">
        <w:rPr>
          <w:rFonts w:eastAsia="Verdana"/>
          <w:sz w:val="26"/>
          <w:szCs w:val="26"/>
        </w:rPr>
        <w:t xml:space="preserve"> </w:t>
      </w:r>
      <w:proofErr w:type="spellStart"/>
      <w:r w:rsidR="00076984" w:rsidRPr="00BD225A">
        <w:rPr>
          <w:rFonts w:eastAsia="Verdana"/>
          <w:sz w:val="26"/>
          <w:szCs w:val="26"/>
        </w:rPr>
        <w:t>bộ</w:t>
      </w:r>
      <w:proofErr w:type="spellEnd"/>
      <w:r w:rsidR="00076984" w:rsidRPr="00BD225A">
        <w:rPr>
          <w:rFonts w:eastAsia="Verdana"/>
          <w:sz w:val="26"/>
          <w:szCs w:val="26"/>
        </w:rPr>
        <w:t xml:space="preserve"> </w:t>
      </w:r>
      <w:proofErr w:type="spellStart"/>
      <w:r w:rsidR="00076984" w:rsidRPr="00BD225A">
        <w:rPr>
          <w:rFonts w:eastAsia="Verdana"/>
          <w:sz w:val="26"/>
          <w:szCs w:val="26"/>
        </w:rPr>
        <w:t>hình</w:t>
      </w:r>
      <w:proofErr w:type="spellEnd"/>
      <w:r w:rsidR="00076984" w:rsidRPr="00BD225A">
        <w:rPr>
          <w:rFonts w:eastAsia="Verdana"/>
          <w:sz w:val="26"/>
          <w:szCs w:val="26"/>
        </w:rPr>
        <w:t xml:space="preserve"> </w:t>
      </w:r>
      <w:proofErr w:type="spellStart"/>
      <w:r w:rsidR="00076984" w:rsidRPr="00BD225A">
        <w:rPr>
          <w:rFonts w:eastAsia="Verdana"/>
          <w:sz w:val="26"/>
          <w:szCs w:val="26"/>
        </w:rPr>
        <w:t>ảnh</w:t>
      </w:r>
      <w:proofErr w:type="spellEnd"/>
      <w:r w:rsidR="00076984" w:rsidRPr="00BD225A">
        <w:rPr>
          <w:rFonts w:eastAsia="Verdana"/>
          <w:sz w:val="26"/>
          <w:szCs w:val="26"/>
        </w:rPr>
        <w:t xml:space="preserve"> </w:t>
      </w:r>
      <w:proofErr w:type="spellStart"/>
      <w:r w:rsidR="00076984" w:rsidRPr="00BD225A">
        <w:rPr>
          <w:rFonts w:eastAsia="Verdana"/>
          <w:sz w:val="26"/>
          <w:szCs w:val="26"/>
        </w:rPr>
        <w:t>để</w:t>
      </w:r>
      <w:proofErr w:type="spellEnd"/>
      <w:r w:rsidR="00076984" w:rsidRPr="00BD225A">
        <w:rPr>
          <w:rFonts w:eastAsia="Verdana"/>
          <w:sz w:val="26"/>
          <w:szCs w:val="26"/>
        </w:rPr>
        <w:t xml:space="preserve"> </w:t>
      </w:r>
      <w:proofErr w:type="spellStart"/>
      <w:r w:rsidR="00076984" w:rsidRPr="00BD225A">
        <w:rPr>
          <w:rFonts w:eastAsia="Verdana"/>
          <w:sz w:val="26"/>
          <w:szCs w:val="26"/>
        </w:rPr>
        <w:t>phân</w:t>
      </w:r>
      <w:proofErr w:type="spellEnd"/>
      <w:r w:rsidR="00076984" w:rsidRPr="00BD225A">
        <w:rPr>
          <w:rFonts w:eastAsia="Verdana"/>
          <w:sz w:val="26"/>
          <w:szCs w:val="26"/>
        </w:rPr>
        <w:t xml:space="preserve"> chia </w:t>
      </w:r>
      <w:proofErr w:type="spellStart"/>
      <w:r w:rsidR="00076984" w:rsidRPr="00BD225A">
        <w:rPr>
          <w:rFonts w:eastAsia="Verdana"/>
          <w:sz w:val="26"/>
          <w:szCs w:val="26"/>
        </w:rPr>
        <w:t>các</w:t>
      </w:r>
      <w:proofErr w:type="spellEnd"/>
      <w:r w:rsidR="00076984" w:rsidRPr="00BD225A">
        <w:rPr>
          <w:rFonts w:eastAsia="Verdana"/>
          <w:sz w:val="26"/>
          <w:szCs w:val="26"/>
        </w:rPr>
        <w:t xml:space="preserve"> </w:t>
      </w:r>
      <w:proofErr w:type="spellStart"/>
      <w:r w:rsidR="00076984" w:rsidRPr="00BD225A">
        <w:rPr>
          <w:rFonts w:eastAsia="Verdana"/>
          <w:sz w:val="26"/>
          <w:szCs w:val="26"/>
        </w:rPr>
        <w:t>điểm</w:t>
      </w:r>
      <w:proofErr w:type="spellEnd"/>
      <w:r w:rsidR="00076984" w:rsidRPr="00BD225A">
        <w:rPr>
          <w:rFonts w:eastAsia="Verdana"/>
          <w:sz w:val="26"/>
          <w:szCs w:val="26"/>
        </w:rPr>
        <w:t xml:space="preserve"> </w:t>
      </w:r>
      <w:proofErr w:type="spellStart"/>
      <w:r w:rsidR="00076984" w:rsidRPr="00BD225A">
        <w:rPr>
          <w:rFonts w:eastAsia="Verdana"/>
          <w:sz w:val="26"/>
          <w:szCs w:val="26"/>
        </w:rPr>
        <w:t>ảnh</w:t>
      </w:r>
      <w:proofErr w:type="spellEnd"/>
      <w:r w:rsidR="00076984" w:rsidRPr="00BD225A">
        <w:rPr>
          <w:rFonts w:eastAsia="Verdana"/>
          <w:sz w:val="26"/>
          <w:szCs w:val="26"/>
        </w:rPr>
        <w:t xml:space="preserve"> </w:t>
      </w:r>
      <w:proofErr w:type="spellStart"/>
      <w:r w:rsidR="00076984" w:rsidRPr="00BD225A">
        <w:rPr>
          <w:rFonts w:eastAsia="Verdana"/>
          <w:sz w:val="26"/>
          <w:szCs w:val="26"/>
        </w:rPr>
        <w:t>thành</w:t>
      </w:r>
      <w:proofErr w:type="spellEnd"/>
      <w:r w:rsidR="00076984" w:rsidRPr="00BD225A">
        <w:rPr>
          <w:rFonts w:eastAsia="Verdana"/>
          <w:sz w:val="26"/>
          <w:szCs w:val="26"/>
        </w:rPr>
        <w:t xml:space="preserve"> </w:t>
      </w:r>
      <w:proofErr w:type="spellStart"/>
      <w:r w:rsidR="00076984" w:rsidRPr="00BD225A">
        <w:rPr>
          <w:rFonts w:eastAsia="Verdana"/>
          <w:sz w:val="26"/>
          <w:szCs w:val="26"/>
        </w:rPr>
        <w:t>hai</w:t>
      </w:r>
      <w:proofErr w:type="spellEnd"/>
      <w:r w:rsidR="00076984" w:rsidRPr="00BD225A">
        <w:rPr>
          <w:rFonts w:eastAsia="Verdana"/>
          <w:sz w:val="26"/>
          <w:szCs w:val="26"/>
        </w:rPr>
        <w:t xml:space="preserve"> </w:t>
      </w:r>
      <w:proofErr w:type="spellStart"/>
      <w:r w:rsidR="00076984" w:rsidRPr="00BD225A">
        <w:rPr>
          <w:rFonts w:eastAsia="Verdana"/>
          <w:sz w:val="26"/>
          <w:szCs w:val="26"/>
        </w:rPr>
        <w:t>nhóm</w:t>
      </w:r>
      <w:proofErr w:type="spellEnd"/>
      <w:r w:rsidR="00076984" w:rsidRPr="00BD225A">
        <w:rPr>
          <w:rFonts w:eastAsia="Verdana"/>
          <w:sz w:val="26"/>
          <w:szCs w:val="26"/>
        </w:rPr>
        <w:t xml:space="preserve">: </w:t>
      </w:r>
      <w:proofErr w:type="spellStart"/>
      <w:r w:rsidR="00076984" w:rsidRPr="00BD225A">
        <w:rPr>
          <w:rFonts w:eastAsia="Verdana"/>
          <w:sz w:val="26"/>
          <w:szCs w:val="26"/>
        </w:rPr>
        <w:t>đối</w:t>
      </w:r>
      <w:proofErr w:type="spellEnd"/>
      <w:r w:rsidR="00076984" w:rsidRPr="00BD225A">
        <w:rPr>
          <w:rFonts w:eastAsia="Verdana"/>
          <w:sz w:val="26"/>
          <w:szCs w:val="26"/>
        </w:rPr>
        <w:t xml:space="preserve"> </w:t>
      </w:r>
      <w:proofErr w:type="spellStart"/>
      <w:r w:rsidR="00076984" w:rsidRPr="00BD225A">
        <w:rPr>
          <w:rFonts w:eastAsia="Verdana"/>
          <w:sz w:val="26"/>
          <w:szCs w:val="26"/>
        </w:rPr>
        <w:t>tượng</w:t>
      </w:r>
      <w:proofErr w:type="spellEnd"/>
      <w:r w:rsidR="00076984" w:rsidRPr="00BD225A">
        <w:rPr>
          <w:rFonts w:eastAsia="Verdana"/>
          <w:sz w:val="26"/>
          <w:szCs w:val="26"/>
        </w:rPr>
        <w:t xml:space="preserve"> (foreground) </w:t>
      </w:r>
      <w:proofErr w:type="spellStart"/>
      <w:r w:rsidR="00076984" w:rsidRPr="00BD225A">
        <w:rPr>
          <w:rFonts w:eastAsia="Verdana"/>
          <w:sz w:val="26"/>
          <w:szCs w:val="26"/>
        </w:rPr>
        <w:t>và</w:t>
      </w:r>
      <w:proofErr w:type="spellEnd"/>
      <w:r w:rsidR="00076984" w:rsidRPr="00BD225A">
        <w:rPr>
          <w:rFonts w:eastAsia="Verdana"/>
          <w:sz w:val="26"/>
          <w:szCs w:val="26"/>
        </w:rPr>
        <w:t xml:space="preserve"> </w:t>
      </w:r>
      <w:proofErr w:type="spellStart"/>
      <w:r w:rsidR="00076984" w:rsidRPr="00BD225A">
        <w:rPr>
          <w:rFonts w:eastAsia="Verdana"/>
          <w:sz w:val="26"/>
          <w:szCs w:val="26"/>
        </w:rPr>
        <w:t>nền</w:t>
      </w:r>
      <w:proofErr w:type="spellEnd"/>
      <w:r w:rsidR="00076984" w:rsidRPr="00BD225A">
        <w:rPr>
          <w:rFonts w:eastAsia="Verdana"/>
          <w:sz w:val="26"/>
          <w:szCs w:val="26"/>
        </w:rPr>
        <w:t xml:space="preserve"> (background)</w:t>
      </w:r>
      <w:r w:rsidRPr="00BD225A">
        <w:rPr>
          <w:rFonts w:eastAsia="Verdana"/>
          <w:sz w:val="26"/>
          <w:szCs w:val="26"/>
        </w:rPr>
        <w:t xml:space="preserve">. </w:t>
      </w:r>
      <w:r w:rsidR="00076984" w:rsidRPr="00BD225A">
        <w:rPr>
          <w:rFonts w:eastAsia="Verdana"/>
          <w:sz w:val="26"/>
          <w:szCs w:val="26"/>
          <w:lang w:val="vi-VN"/>
        </w:rPr>
        <w:t>Mục tiêu của ngưỡng toàn cục là xác định ranh giới giữa các điểm ảnh thuộc đối tượng và các điểm ảnh thuộc nền, dựa trên cường độ sáng của từng điểm ảnh.</w:t>
      </w:r>
      <w:r w:rsidRPr="00BD225A">
        <w:rPr>
          <w:rFonts w:eastAsia="Verdana"/>
          <w:sz w:val="26"/>
          <w:szCs w:val="26"/>
        </w:rPr>
        <w:t xml:space="preserve"> </w:t>
      </w:r>
    </w:p>
    <w:p w14:paraId="08C56360" w14:textId="23B2D5B4" w:rsidR="008132B4" w:rsidRDefault="008132B4" w:rsidP="00076984">
      <w:pPr>
        <w:spacing w:line="372" w:lineRule="auto"/>
        <w:ind w:firstLine="567"/>
        <w:jc w:val="both"/>
        <w:rPr>
          <w:rFonts w:eastAsia="Verdana"/>
          <w:sz w:val="26"/>
          <w:szCs w:val="26"/>
        </w:rPr>
      </w:pPr>
      <w:r>
        <w:rPr>
          <w:rFonts w:eastAsia="Verdana"/>
          <w:noProof/>
          <w:sz w:val="26"/>
          <w:szCs w:val="26"/>
          <w:lang w:val="vi-VN"/>
        </w:rPr>
        <w:drawing>
          <wp:inline distT="0" distB="0" distL="0" distR="0" wp14:anchorId="2CCB6FD8" wp14:editId="7D904BA4">
            <wp:extent cx="5505450" cy="2628900"/>
            <wp:effectExtent l="0" t="0" r="0" b="0"/>
            <wp:docPr id="83189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2628900"/>
                    </a:xfrm>
                    <a:prstGeom prst="rect">
                      <a:avLst/>
                    </a:prstGeom>
                    <a:noFill/>
                    <a:ln>
                      <a:noFill/>
                    </a:ln>
                  </pic:spPr>
                </pic:pic>
              </a:graphicData>
            </a:graphic>
          </wp:inline>
        </w:drawing>
      </w:r>
    </w:p>
    <w:p w14:paraId="3E3A4BC7" w14:textId="4085CBD0" w:rsidR="008132B4" w:rsidRPr="008132B4" w:rsidRDefault="008132B4" w:rsidP="008132B4">
      <w:pPr>
        <w:pStyle w:val="FigureCaption"/>
        <w:rPr>
          <w:w w:val="102"/>
          <w:lang w:val="en-US"/>
        </w:rPr>
      </w:pPr>
      <w:r w:rsidRPr="00BD225A">
        <w:t>Hình</w:t>
      </w:r>
      <w:r w:rsidRPr="00BD225A">
        <w:rPr>
          <w:spacing w:val="10"/>
        </w:rPr>
        <w:t xml:space="preserve"> </w:t>
      </w:r>
      <w:r w:rsidRPr="00BD225A">
        <w:t>2.</w:t>
      </w:r>
      <w:r>
        <w:rPr>
          <w:lang w:val="en-US"/>
        </w:rPr>
        <w:t>2</w:t>
      </w:r>
      <w:r w:rsidRPr="00BD225A">
        <w:rPr>
          <w:spacing w:val="9"/>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ngưỡng</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cục</w:t>
      </w:r>
      <w:proofErr w:type="spellEnd"/>
    </w:p>
    <w:p w14:paraId="2C9FEEF7" w14:textId="5329C549" w:rsidR="00F87064" w:rsidRPr="00BD225A" w:rsidRDefault="00E93F98" w:rsidP="00F87064">
      <w:pPr>
        <w:pStyle w:val="Heading5"/>
        <w:rPr>
          <w:rFonts w:cs="Times New Roman"/>
        </w:rPr>
      </w:pPr>
      <w:bookmarkStart w:id="90" w:name="_Toc181368479"/>
      <w:r w:rsidRPr="00BD225A">
        <w:rPr>
          <w:rFonts w:cs="Times New Roman"/>
        </w:rPr>
        <w:t>2.1.2.1.</w:t>
      </w:r>
      <w:r w:rsidR="00F87064" w:rsidRPr="00BD225A">
        <w:rPr>
          <w:rFonts w:cs="Times New Roman"/>
        </w:rPr>
        <w:t>2</w:t>
      </w:r>
      <w:r w:rsidRPr="00BD225A">
        <w:rPr>
          <w:rFonts w:cs="Times New Roman"/>
        </w:rPr>
        <w:t xml:space="preserve">. </w:t>
      </w:r>
      <w:proofErr w:type="spellStart"/>
      <w:r w:rsidRPr="00BD225A">
        <w:rPr>
          <w:rFonts w:cs="Times New Roman"/>
        </w:rPr>
        <w:t>Thuật</w:t>
      </w:r>
      <w:proofErr w:type="spellEnd"/>
      <w:r w:rsidRPr="00BD225A">
        <w:rPr>
          <w:rFonts w:cs="Times New Roman"/>
        </w:rPr>
        <w:t xml:space="preserve"> </w:t>
      </w:r>
      <w:proofErr w:type="spellStart"/>
      <w:r w:rsidRPr="00BD225A">
        <w:rPr>
          <w:rFonts w:cs="Times New Roman"/>
        </w:rPr>
        <w:t>toán</w:t>
      </w:r>
      <w:proofErr w:type="spellEnd"/>
      <w:r w:rsidRPr="00BD225A">
        <w:rPr>
          <w:rFonts w:cs="Times New Roman"/>
        </w:rPr>
        <w:t xml:space="preserve"> </w:t>
      </w:r>
      <w:proofErr w:type="spellStart"/>
      <w:r w:rsidRPr="00BD225A">
        <w:rPr>
          <w:rFonts w:cs="Times New Roman"/>
        </w:rPr>
        <w:t>đơn</w:t>
      </w:r>
      <w:proofErr w:type="spellEnd"/>
      <w:r w:rsidRPr="00BD225A">
        <w:rPr>
          <w:rFonts w:cs="Times New Roman"/>
        </w:rPr>
        <w:t xml:space="preserve"> </w:t>
      </w:r>
      <w:proofErr w:type="spellStart"/>
      <w:r w:rsidRPr="00BD225A">
        <w:rPr>
          <w:rFonts w:cs="Times New Roman"/>
        </w:rPr>
        <w:t>giản</w:t>
      </w:r>
      <w:proofErr w:type="spellEnd"/>
      <w:r w:rsidRPr="00BD225A">
        <w:rPr>
          <w:rFonts w:cs="Times New Roman"/>
        </w:rPr>
        <w:t xml:space="preserve"> </w:t>
      </w:r>
      <w:proofErr w:type="spellStart"/>
      <w:r w:rsidRPr="00BD225A">
        <w:rPr>
          <w:rFonts w:cs="Times New Roman"/>
        </w:rPr>
        <w:t>để</w:t>
      </w:r>
      <w:proofErr w:type="spellEnd"/>
      <w:r w:rsidRPr="00BD225A">
        <w:rPr>
          <w:rFonts w:cs="Times New Roman"/>
        </w:rPr>
        <w:t xml:space="preserve"> </w:t>
      </w:r>
      <w:proofErr w:type="spellStart"/>
      <w:r w:rsidRPr="00BD225A">
        <w:rPr>
          <w:rFonts w:cs="Times New Roman"/>
        </w:rPr>
        <w:t>tìm</w:t>
      </w:r>
      <w:proofErr w:type="spellEnd"/>
      <w:r w:rsidRPr="00BD225A">
        <w:rPr>
          <w:rFonts w:cs="Times New Roman"/>
        </w:rPr>
        <w:t xml:space="preserve"> </w:t>
      </w:r>
      <w:proofErr w:type="spellStart"/>
      <w:r w:rsidRPr="00BD225A">
        <w:rPr>
          <w:rFonts w:cs="Times New Roman"/>
        </w:rPr>
        <w:t>ngưỡng</w:t>
      </w:r>
      <w:proofErr w:type="spellEnd"/>
      <w:r w:rsidRPr="00BD225A">
        <w:rPr>
          <w:rFonts w:cs="Times New Roman"/>
        </w:rPr>
        <w:t xml:space="preserve"> </w:t>
      </w:r>
      <w:proofErr w:type="spellStart"/>
      <w:r w:rsidRPr="00BD225A">
        <w:rPr>
          <w:rFonts w:cs="Times New Roman"/>
        </w:rPr>
        <w:t>toàn</w:t>
      </w:r>
      <w:proofErr w:type="spellEnd"/>
      <w:r w:rsidRPr="00BD225A">
        <w:rPr>
          <w:rFonts w:cs="Times New Roman"/>
        </w:rPr>
        <w:t xml:space="preserve"> </w:t>
      </w:r>
      <w:proofErr w:type="spellStart"/>
      <w:r w:rsidRPr="00BD225A">
        <w:rPr>
          <w:rFonts w:cs="Times New Roman"/>
        </w:rPr>
        <w:t>cục</w:t>
      </w:r>
      <w:bookmarkEnd w:id="90"/>
      <w:proofErr w:type="spellEnd"/>
      <w:r w:rsidRPr="00BD225A">
        <w:rPr>
          <w:rFonts w:cs="Times New Roman"/>
        </w:rPr>
        <w:t xml:space="preserve"> </w:t>
      </w:r>
    </w:p>
    <w:p w14:paraId="1F144202" w14:textId="0882E04F" w:rsidR="00F87064" w:rsidRPr="00BD225A" w:rsidRDefault="00F87064" w:rsidP="00F87064">
      <w:pPr>
        <w:spacing w:line="372" w:lineRule="auto"/>
        <w:ind w:firstLine="567"/>
        <w:jc w:val="both"/>
        <w:rPr>
          <w:rFonts w:eastAsia="Verdana"/>
          <w:sz w:val="26"/>
          <w:szCs w:val="26"/>
        </w:rPr>
      </w:pPr>
      <w:r w:rsidRPr="00BD225A">
        <w:tab/>
      </w:r>
      <w:r w:rsidRPr="00BD225A">
        <w:rPr>
          <w:rFonts w:eastAsia="Verdana"/>
          <w:sz w:val="26"/>
          <w:szCs w:val="26"/>
        </w:rPr>
        <w:t xml:space="preserve">Ở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số</w:t>
      </w:r>
      <w:proofErr w:type="spellEnd"/>
      <w:r w:rsidRPr="00BD225A">
        <w:rPr>
          <w:rFonts w:eastAsia="Verdana"/>
          <w:sz w:val="26"/>
          <w:szCs w:val="26"/>
        </w:rPr>
        <w:t xml:space="preserve"> </w:t>
      </w:r>
      <w:proofErr w:type="spellStart"/>
      <w:r w:rsidRPr="00BD225A">
        <w:rPr>
          <w:rFonts w:eastAsia="Verdana"/>
          <w:sz w:val="26"/>
          <w:szCs w:val="26"/>
        </w:rPr>
        <w:t>trường</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đơn</w:t>
      </w:r>
      <w:proofErr w:type="spellEnd"/>
      <w:r w:rsidRPr="00BD225A">
        <w:rPr>
          <w:rFonts w:eastAsia="Verdana"/>
          <w:sz w:val="26"/>
          <w:szCs w:val="26"/>
        </w:rPr>
        <w:t xml:space="preserve"> </w:t>
      </w:r>
      <w:proofErr w:type="spellStart"/>
      <w:r w:rsidRPr="00BD225A">
        <w:rPr>
          <w:rFonts w:eastAsia="Verdana"/>
          <w:sz w:val="26"/>
          <w:szCs w:val="26"/>
        </w:rPr>
        <w:t>giản</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mà</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bố</w:t>
      </w:r>
      <w:proofErr w:type="spellEnd"/>
      <w:r w:rsidRPr="00BD225A">
        <w:rPr>
          <w:rFonts w:eastAsia="Verdana"/>
          <w:sz w:val="26"/>
          <w:szCs w:val="26"/>
        </w:rPr>
        <w:t xml:space="preserve"> </w:t>
      </w:r>
      <w:proofErr w:type="spellStart"/>
      <w:r w:rsidRPr="00BD225A">
        <w:rPr>
          <w:rFonts w:eastAsia="Verdana"/>
          <w:sz w:val="26"/>
          <w:szCs w:val="26"/>
        </w:rPr>
        <w:t>cường</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đối</w:t>
      </w:r>
      <w:proofErr w:type="spellEnd"/>
      <w:r w:rsidRPr="00BD225A">
        <w:rPr>
          <w:rFonts w:eastAsia="Verdana"/>
          <w:sz w:val="26"/>
          <w:szCs w:val="26"/>
        </w:rPr>
        <w:t xml:space="preserve"> </w:t>
      </w:r>
      <w:proofErr w:type="spellStart"/>
      <w:r w:rsidRPr="00BD225A">
        <w:rPr>
          <w:rFonts w:eastAsia="Verdana"/>
          <w:sz w:val="26"/>
          <w:szCs w:val="26"/>
        </w:rPr>
        <w:t>tượng</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nền</w:t>
      </w:r>
      <w:proofErr w:type="spellEnd"/>
      <w:r w:rsidRPr="00BD225A">
        <w:rPr>
          <w:rFonts w:eastAsia="Verdana"/>
          <w:sz w:val="26"/>
          <w:szCs w:val="26"/>
        </w:rPr>
        <w:t xml:space="preserve"> </w:t>
      </w:r>
      <w:proofErr w:type="spellStart"/>
      <w:r w:rsidRPr="00BD225A">
        <w:rPr>
          <w:rFonts w:eastAsia="Verdana"/>
          <w:sz w:val="26"/>
          <w:szCs w:val="26"/>
        </w:rPr>
        <w:t>khác</w:t>
      </w:r>
      <w:proofErr w:type="spellEnd"/>
      <w:r w:rsidRPr="00BD225A">
        <w:rPr>
          <w:rFonts w:eastAsia="Verdana"/>
          <w:sz w:val="26"/>
          <w:szCs w:val="26"/>
        </w:rPr>
        <w:t xml:space="preserve"> </w:t>
      </w:r>
      <w:proofErr w:type="spellStart"/>
      <w:r w:rsidRPr="00BD225A">
        <w:rPr>
          <w:rFonts w:eastAsia="Verdana"/>
          <w:sz w:val="26"/>
          <w:szCs w:val="26"/>
        </w:rPr>
        <w:t>biệt</w:t>
      </w:r>
      <w:proofErr w:type="spellEnd"/>
      <w:r w:rsidRPr="00BD225A">
        <w:rPr>
          <w:rFonts w:eastAsia="Verdana"/>
          <w:sz w:val="26"/>
          <w:szCs w:val="26"/>
        </w:rPr>
        <w:t xml:space="preserve"> </w:t>
      </w:r>
      <w:proofErr w:type="spellStart"/>
      <w:r w:rsidRPr="00BD225A">
        <w:rPr>
          <w:rFonts w:eastAsia="Verdana"/>
          <w:sz w:val="26"/>
          <w:szCs w:val="26"/>
        </w:rPr>
        <w:t>rõ</w:t>
      </w:r>
      <w:proofErr w:type="spellEnd"/>
      <w:r w:rsidRPr="00BD225A">
        <w:rPr>
          <w:rFonts w:eastAsia="Verdana"/>
          <w:sz w:val="26"/>
          <w:szCs w:val="26"/>
        </w:rPr>
        <w:t xml:space="preserve"> </w:t>
      </w:r>
      <w:proofErr w:type="spellStart"/>
      <w:r w:rsidRPr="00BD225A">
        <w:rPr>
          <w:rFonts w:eastAsia="Verdana"/>
          <w:sz w:val="26"/>
          <w:szCs w:val="26"/>
        </w:rPr>
        <w:t>ràng</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thể</w:t>
      </w:r>
      <w:proofErr w:type="spellEnd"/>
      <w:r w:rsidRPr="00BD225A">
        <w:rPr>
          <w:rFonts w:eastAsia="Verdana"/>
          <w:sz w:val="26"/>
          <w:szCs w:val="26"/>
        </w:rPr>
        <w:t xml:space="preserve"> </w:t>
      </w:r>
      <w:proofErr w:type="spellStart"/>
      <w:r w:rsidRPr="00BD225A">
        <w:rPr>
          <w:rFonts w:eastAsia="Verdana"/>
          <w:sz w:val="26"/>
          <w:szCs w:val="26"/>
        </w:rPr>
        <w:t>sử</w:t>
      </w:r>
      <w:proofErr w:type="spellEnd"/>
      <w:r w:rsidRPr="00BD225A">
        <w:rPr>
          <w:rFonts w:eastAsia="Verdana"/>
          <w:sz w:val="26"/>
          <w:szCs w:val="26"/>
        </w:rPr>
        <w:t xml:space="preserve"> </w:t>
      </w:r>
      <w:proofErr w:type="spellStart"/>
      <w:r w:rsidRPr="00BD225A">
        <w:rPr>
          <w:rFonts w:eastAsia="Verdana"/>
          <w:sz w:val="26"/>
          <w:szCs w:val="26"/>
        </w:rPr>
        <w:t>dụng</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duy</w:t>
      </w:r>
      <w:proofErr w:type="spellEnd"/>
      <w:r w:rsidRPr="00BD225A">
        <w:rPr>
          <w:rFonts w:eastAsia="Verdana"/>
          <w:sz w:val="26"/>
          <w:szCs w:val="26"/>
        </w:rPr>
        <w:t xml:space="preserve"> </w:t>
      </w:r>
      <w:proofErr w:type="spellStart"/>
      <w:r w:rsidRPr="00BD225A">
        <w:rPr>
          <w:rFonts w:eastAsia="Verdana"/>
          <w:sz w:val="26"/>
          <w:szCs w:val="26"/>
        </w:rPr>
        <w:t>nhất</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lastRenderedPageBreak/>
        <w:t>cục</w:t>
      </w:r>
      <w:proofErr w:type="spellEnd"/>
      <w:r w:rsidRPr="00BD225A">
        <w:rPr>
          <w:rFonts w:eastAsia="Verdana"/>
          <w:sz w:val="26"/>
          <w:szCs w:val="26"/>
        </w:rPr>
        <w:t xml:space="preserve">) </w:t>
      </w:r>
      <w:proofErr w:type="spellStart"/>
      <w:r w:rsidRPr="00BD225A">
        <w:rPr>
          <w:rFonts w:eastAsia="Verdana"/>
          <w:sz w:val="26"/>
          <w:szCs w:val="26"/>
        </w:rPr>
        <w:t>áp</w:t>
      </w:r>
      <w:proofErr w:type="spellEnd"/>
      <w:r w:rsidRPr="00BD225A">
        <w:rPr>
          <w:rFonts w:eastAsia="Verdana"/>
          <w:sz w:val="26"/>
          <w:szCs w:val="26"/>
        </w:rPr>
        <w:t xml:space="preserve"> </w:t>
      </w:r>
      <w:proofErr w:type="spellStart"/>
      <w:r w:rsidRPr="00BD225A">
        <w:rPr>
          <w:rFonts w:eastAsia="Verdana"/>
          <w:sz w:val="26"/>
          <w:szCs w:val="26"/>
        </w:rPr>
        <w:t>dụng</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bộ</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Dù</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cục</w:t>
      </w:r>
      <w:proofErr w:type="spellEnd"/>
      <w:r w:rsidRPr="00BD225A">
        <w:rPr>
          <w:rFonts w:eastAsia="Verdana"/>
          <w:sz w:val="26"/>
          <w:szCs w:val="26"/>
        </w:rPr>
        <w:t xml:space="preserve">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phù</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nhiều</w:t>
      </w:r>
      <w:proofErr w:type="spellEnd"/>
      <w:r w:rsidRPr="00BD225A">
        <w:rPr>
          <w:rFonts w:eastAsia="Verdana"/>
          <w:sz w:val="26"/>
          <w:szCs w:val="26"/>
        </w:rPr>
        <w:t xml:space="preserve"> </w:t>
      </w:r>
      <w:proofErr w:type="spellStart"/>
      <w:r w:rsidRPr="00BD225A">
        <w:rPr>
          <w:rFonts w:eastAsia="Verdana"/>
          <w:sz w:val="26"/>
          <w:szCs w:val="26"/>
        </w:rPr>
        <w:t>trường</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thì</w:t>
      </w:r>
      <w:proofErr w:type="spellEnd"/>
      <w:r w:rsidRPr="00BD225A">
        <w:rPr>
          <w:rFonts w:eastAsia="Verdana"/>
          <w:sz w:val="26"/>
          <w:szCs w:val="26"/>
        </w:rPr>
        <w:t xml:space="preserve"> </w:t>
      </w:r>
      <w:proofErr w:type="spellStart"/>
      <w:r w:rsidRPr="00BD225A">
        <w:rPr>
          <w:rFonts w:eastAsia="Verdana"/>
          <w:sz w:val="26"/>
          <w:szCs w:val="26"/>
        </w:rPr>
        <w:t>chúng</w:t>
      </w:r>
      <w:proofErr w:type="spellEnd"/>
      <w:r w:rsidRPr="00BD225A">
        <w:rPr>
          <w:rFonts w:eastAsia="Verdana"/>
          <w:sz w:val="26"/>
          <w:szCs w:val="26"/>
        </w:rPr>
        <w:t xml:space="preserve"> </w:t>
      </w:r>
      <w:proofErr w:type="spellStart"/>
      <w:r w:rsidRPr="00BD225A">
        <w:rPr>
          <w:rFonts w:eastAsia="Verdana"/>
          <w:sz w:val="26"/>
          <w:szCs w:val="26"/>
        </w:rPr>
        <w:t>vẫn</w:t>
      </w:r>
      <w:proofErr w:type="spellEnd"/>
      <w:r w:rsidRPr="00BD225A">
        <w:rPr>
          <w:rFonts w:eastAsia="Verdana"/>
          <w:sz w:val="26"/>
          <w:szCs w:val="26"/>
        </w:rPr>
        <w:t xml:space="preserve"> </w:t>
      </w:r>
      <w:proofErr w:type="spellStart"/>
      <w:r w:rsidRPr="00BD225A">
        <w:rPr>
          <w:rFonts w:eastAsia="Verdana"/>
          <w:sz w:val="26"/>
          <w:szCs w:val="26"/>
        </w:rPr>
        <w:t>cần</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tự</w:t>
      </w:r>
      <w:proofErr w:type="spellEnd"/>
      <w:r w:rsidRPr="00BD225A">
        <w:rPr>
          <w:rFonts w:eastAsia="Verdana"/>
          <w:sz w:val="26"/>
          <w:szCs w:val="26"/>
        </w:rPr>
        <w:t xml:space="preserve"> </w:t>
      </w:r>
      <w:proofErr w:type="spellStart"/>
      <w:r w:rsidRPr="00BD225A">
        <w:rPr>
          <w:rFonts w:eastAsia="Verdana"/>
          <w:sz w:val="26"/>
          <w:szCs w:val="26"/>
        </w:rPr>
        <w:t>động</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tìm</w:t>
      </w:r>
      <w:proofErr w:type="spellEnd"/>
      <w:r w:rsidRPr="00BD225A">
        <w:rPr>
          <w:rFonts w:eastAsia="Verdana"/>
          <w:sz w:val="26"/>
          <w:szCs w:val="26"/>
        </w:rPr>
        <w:t xml:space="preserve"> </w:t>
      </w:r>
      <w:proofErr w:type="spellStart"/>
      <w:r w:rsidRPr="00BD225A">
        <w:rPr>
          <w:rFonts w:eastAsia="Verdana"/>
          <w:sz w:val="26"/>
          <w:szCs w:val="26"/>
        </w:rPr>
        <w:t>ra</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phù</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Dưới</w:t>
      </w:r>
      <w:proofErr w:type="spellEnd"/>
      <w:r w:rsidRPr="00BD225A">
        <w:rPr>
          <w:rFonts w:eastAsia="Verdana"/>
          <w:sz w:val="26"/>
          <w:szCs w:val="26"/>
        </w:rPr>
        <w:t xml:space="preserve"> </w:t>
      </w:r>
      <w:proofErr w:type="spellStart"/>
      <w:r w:rsidRPr="00BD225A">
        <w:rPr>
          <w:rFonts w:eastAsia="Verdana"/>
          <w:sz w:val="26"/>
          <w:szCs w:val="26"/>
        </w:rPr>
        <w:t>đây</w:t>
      </w:r>
      <w:proofErr w:type="spellEnd"/>
      <w:r w:rsidRPr="00BD225A">
        <w:rPr>
          <w:rFonts w:eastAsia="Verdana"/>
          <w:sz w:val="26"/>
          <w:szCs w:val="26"/>
        </w:rPr>
        <w:t xml:space="preserve">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đơn</w:t>
      </w:r>
      <w:proofErr w:type="spellEnd"/>
      <w:r w:rsidRPr="00BD225A">
        <w:rPr>
          <w:rFonts w:eastAsia="Verdana"/>
          <w:sz w:val="26"/>
          <w:szCs w:val="26"/>
        </w:rPr>
        <w:t xml:space="preserve"> </w:t>
      </w:r>
      <w:proofErr w:type="spellStart"/>
      <w:r w:rsidRPr="00BD225A">
        <w:rPr>
          <w:rFonts w:eastAsia="Verdana"/>
          <w:sz w:val="26"/>
          <w:szCs w:val="26"/>
        </w:rPr>
        <w:t>giản</w:t>
      </w:r>
      <w:proofErr w:type="spellEnd"/>
      <w:r w:rsidRPr="00BD225A">
        <w:rPr>
          <w:rFonts w:eastAsia="Verdana"/>
          <w:sz w:val="26"/>
          <w:szCs w:val="26"/>
        </w:rPr>
        <w:t xml:space="preserve"> </w:t>
      </w:r>
      <w:proofErr w:type="spellStart"/>
      <w:r w:rsidRPr="00BD225A">
        <w:rPr>
          <w:rFonts w:eastAsia="Verdana"/>
          <w:sz w:val="26"/>
          <w:szCs w:val="26"/>
        </w:rPr>
        <w:t>nhất</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thể</w:t>
      </w:r>
      <w:proofErr w:type="spellEnd"/>
      <w:r w:rsidRPr="00BD225A">
        <w:rPr>
          <w:rFonts w:eastAsia="Verdana"/>
          <w:sz w:val="26"/>
          <w:szCs w:val="26"/>
        </w:rPr>
        <w:t xml:space="preserve"> </w:t>
      </w:r>
      <w:proofErr w:type="spellStart"/>
      <w:r w:rsidRPr="00BD225A">
        <w:rPr>
          <w:rFonts w:eastAsia="Verdana"/>
          <w:sz w:val="26"/>
          <w:szCs w:val="26"/>
        </w:rPr>
        <w:t>tìm</w:t>
      </w:r>
      <w:proofErr w:type="spellEnd"/>
      <w:r w:rsidRPr="00BD225A">
        <w:rPr>
          <w:rFonts w:eastAsia="Verdana"/>
          <w:sz w:val="26"/>
          <w:szCs w:val="26"/>
        </w:rPr>
        <w:t xml:space="preserve"> </w:t>
      </w:r>
      <w:proofErr w:type="spellStart"/>
      <w:r w:rsidRPr="00BD225A">
        <w:rPr>
          <w:rFonts w:eastAsia="Verdana"/>
          <w:sz w:val="26"/>
          <w:szCs w:val="26"/>
        </w:rPr>
        <w:t>ra</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phù</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w:t>
      </w:r>
    </w:p>
    <w:p w14:paraId="07B519D7" w14:textId="29B35BFF" w:rsidR="00F87064" w:rsidRPr="00BD225A" w:rsidRDefault="00F87064" w:rsidP="00F87064">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1</w:t>
      </w:r>
      <w:r w:rsidRPr="00BD225A">
        <w:rPr>
          <w:rFonts w:eastAsia="Verdana"/>
          <w:sz w:val="26"/>
          <w:szCs w:val="26"/>
        </w:rPr>
        <w:t xml:space="preserve">: </w:t>
      </w:r>
      <w:proofErr w:type="spellStart"/>
      <w:r w:rsidRPr="00BD225A">
        <w:rPr>
          <w:rFonts w:eastAsia="Verdana"/>
          <w:sz w:val="26"/>
          <w:szCs w:val="26"/>
        </w:rPr>
        <w:t>Khởi</w:t>
      </w:r>
      <w:proofErr w:type="spellEnd"/>
      <w:r w:rsidRPr="00BD225A">
        <w:rPr>
          <w:rFonts w:eastAsia="Verdana"/>
          <w:sz w:val="26"/>
          <w:szCs w:val="26"/>
        </w:rPr>
        <w:t xml:space="preserve"> </w:t>
      </w:r>
      <w:proofErr w:type="spellStart"/>
      <w:r w:rsidRPr="00BD225A">
        <w:rPr>
          <w:rFonts w:eastAsia="Verdana"/>
          <w:sz w:val="26"/>
          <w:szCs w:val="26"/>
        </w:rPr>
        <w:t>tạo</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p>
    <w:p w14:paraId="2D445729" w14:textId="1D556545" w:rsidR="00F87064" w:rsidRPr="00BD225A" w:rsidRDefault="00F87064" w:rsidP="00F87064">
      <w:pPr>
        <w:spacing w:line="372" w:lineRule="auto"/>
        <w:ind w:firstLine="567"/>
        <w:jc w:val="both"/>
        <w:rPr>
          <w:rFonts w:eastAsia="Verdana"/>
          <w:sz w:val="26"/>
          <w:szCs w:val="26"/>
        </w:rPr>
      </w:pPr>
      <w:r w:rsidRPr="00BD225A">
        <w:rPr>
          <w:rFonts w:eastAsia="Verdana"/>
          <w:sz w:val="26"/>
          <w:szCs w:val="26"/>
        </w:rPr>
        <w:t xml:space="preserve">Ban </w:t>
      </w:r>
      <w:proofErr w:type="spellStart"/>
      <w:r w:rsidRPr="00BD225A">
        <w:rPr>
          <w:rFonts w:eastAsia="Verdana"/>
          <w:sz w:val="26"/>
          <w:szCs w:val="26"/>
        </w:rPr>
        <w:t>đầu</w:t>
      </w:r>
      <w:proofErr w:type="spellEnd"/>
      <w:r w:rsidRPr="00BD225A">
        <w:rPr>
          <w:rFonts w:eastAsia="Verdana"/>
          <w:sz w:val="26"/>
          <w:szCs w:val="26"/>
        </w:rPr>
        <w:t xml:space="preserve">, </w:t>
      </w:r>
      <w:proofErr w:type="spellStart"/>
      <w:r w:rsidRPr="00BD225A">
        <w:rPr>
          <w:rFonts w:eastAsia="Verdana"/>
          <w:sz w:val="26"/>
          <w:szCs w:val="26"/>
        </w:rPr>
        <w:t>chọn</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ước</w:t>
      </w:r>
      <w:proofErr w:type="spellEnd"/>
      <w:r w:rsidRPr="00BD225A">
        <w:rPr>
          <w:rFonts w:eastAsia="Verdana"/>
          <w:sz w:val="26"/>
          <w:szCs w:val="26"/>
        </w:rPr>
        <w:t xml:space="preserve"> </w:t>
      </w:r>
      <w:proofErr w:type="spellStart"/>
      <w:r w:rsidRPr="00BD225A">
        <w:rPr>
          <w:rFonts w:eastAsia="Verdana"/>
          <w:sz w:val="26"/>
          <w:szCs w:val="26"/>
        </w:rPr>
        <w:t>lượng</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cục</w:t>
      </w:r>
      <w:proofErr w:type="spellEnd"/>
      <w:r w:rsidRPr="00BD225A">
        <w:rPr>
          <w:rFonts w:eastAsia="Verdana"/>
          <w:sz w:val="26"/>
          <w:szCs w:val="26"/>
        </w:rPr>
        <w:t xml:space="preserve"> T.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sẽ</w:t>
      </w:r>
      <w:proofErr w:type="spellEnd"/>
      <w:r w:rsidRPr="00BD225A">
        <w:rPr>
          <w:rFonts w:eastAsia="Verdana"/>
          <w:sz w:val="26"/>
          <w:szCs w:val="26"/>
        </w:rPr>
        <w:t xml:space="preserve"> </w:t>
      </w:r>
      <w:proofErr w:type="spellStart"/>
      <w:r w:rsidRPr="00BD225A">
        <w:rPr>
          <w:rFonts w:eastAsia="Verdana"/>
          <w:sz w:val="26"/>
          <w:szCs w:val="26"/>
        </w:rPr>
        <w:t>giúp</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biệt</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thuộc</w:t>
      </w:r>
      <w:proofErr w:type="spellEnd"/>
      <w:r w:rsidRPr="00BD225A">
        <w:rPr>
          <w:rFonts w:eastAsia="Verdana"/>
          <w:sz w:val="26"/>
          <w:szCs w:val="26"/>
        </w:rPr>
        <w:t xml:space="preserve"> </w:t>
      </w:r>
      <w:proofErr w:type="spellStart"/>
      <w:r w:rsidRPr="00BD225A">
        <w:rPr>
          <w:rFonts w:eastAsia="Verdana"/>
          <w:sz w:val="26"/>
          <w:szCs w:val="26"/>
        </w:rPr>
        <w:t>đối</w:t>
      </w:r>
      <w:proofErr w:type="spellEnd"/>
      <w:r w:rsidRPr="00BD225A">
        <w:rPr>
          <w:rFonts w:eastAsia="Verdana"/>
          <w:sz w:val="26"/>
          <w:szCs w:val="26"/>
        </w:rPr>
        <w:t xml:space="preserve"> </w:t>
      </w:r>
      <w:proofErr w:type="spellStart"/>
      <w:r w:rsidRPr="00BD225A">
        <w:rPr>
          <w:rFonts w:eastAsia="Verdana"/>
          <w:sz w:val="26"/>
          <w:szCs w:val="26"/>
        </w:rPr>
        <w:t>tượng</w:t>
      </w:r>
      <w:proofErr w:type="spellEnd"/>
      <w:r w:rsidRPr="00BD225A">
        <w:rPr>
          <w:rFonts w:eastAsia="Verdana"/>
          <w:sz w:val="26"/>
          <w:szCs w:val="26"/>
        </w:rPr>
        <w:t xml:space="preserve"> (foreground)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nền</w:t>
      </w:r>
      <w:proofErr w:type="spellEnd"/>
      <w:r w:rsidRPr="00BD225A">
        <w:rPr>
          <w:rFonts w:eastAsia="Verdana"/>
          <w:sz w:val="26"/>
          <w:szCs w:val="26"/>
        </w:rPr>
        <w:t xml:space="preserve"> (background)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w:t>
      </w:r>
    </w:p>
    <w:p w14:paraId="51901C01" w14:textId="4484D3F6" w:rsidR="00C94F3D" w:rsidRPr="00BD225A" w:rsidRDefault="00C94F3D" w:rsidP="00F87064">
      <w:pPr>
        <w:spacing w:line="372" w:lineRule="auto"/>
        <w:ind w:firstLine="567"/>
        <w:jc w:val="both"/>
        <w:rPr>
          <w:rFonts w:eastAsia="Verdana"/>
          <w:i/>
          <w:iCs/>
          <w:sz w:val="26"/>
          <w:szCs w:val="26"/>
        </w:rPr>
      </w:pPr>
      <w:r w:rsidRPr="00BD225A">
        <w:rPr>
          <w:rFonts w:eastAsia="Verdana"/>
          <w:i/>
          <w:iCs/>
          <w:sz w:val="26"/>
          <w:szCs w:val="26"/>
        </w:rPr>
        <w:t xml:space="preserve">Thường </w:t>
      </w:r>
      <w:proofErr w:type="spellStart"/>
      <w:r w:rsidRPr="00BD225A">
        <w:rPr>
          <w:rFonts w:eastAsia="Verdana"/>
          <w:i/>
          <w:iCs/>
          <w:sz w:val="26"/>
          <w:szCs w:val="26"/>
        </w:rPr>
        <w:t>là</w:t>
      </w:r>
      <w:proofErr w:type="spellEnd"/>
      <w:r w:rsidRPr="00BD225A">
        <w:rPr>
          <w:rFonts w:eastAsia="Verdana"/>
          <w:i/>
          <w:iCs/>
          <w:sz w:val="26"/>
          <w:szCs w:val="26"/>
        </w:rPr>
        <w:t xml:space="preserve"> </w:t>
      </w:r>
      <w:proofErr w:type="spellStart"/>
      <w:r w:rsidRPr="00BD225A">
        <w:rPr>
          <w:rFonts w:eastAsia="Verdana"/>
          <w:i/>
          <w:iCs/>
          <w:sz w:val="26"/>
          <w:szCs w:val="26"/>
        </w:rPr>
        <w:t>chọn</w:t>
      </w:r>
      <w:proofErr w:type="spellEnd"/>
      <w:r w:rsidRPr="00BD225A">
        <w:rPr>
          <w:rFonts w:eastAsia="Verdana"/>
          <w:i/>
          <w:iCs/>
          <w:sz w:val="26"/>
          <w:szCs w:val="26"/>
        </w:rPr>
        <w:t xml:space="preserve"> </w:t>
      </w:r>
      <w:proofErr w:type="spellStart"/>
      <w:r w:rsidRPr="00BD225A">
        <w:rPr>
          <w:rFonts w:eastAsia="Verdana"/>
          <w:i/>
          <w:iCs/>
          <w:sz w:val="26"/>
          <w:szCs w:val="26"/>
        </w:rPr>
        <w:t>giá</w:t>
      </w:r>
      <w:proofErr w:type="spellEnd"/>
      <w:r w:rsidRPr="00BD225A">
        <w:rPr>
          <w:rFonts w:eastAsia="Verdana"/>
          <w:i/>
          <w:iCs/>
          <w:sz w:val="26"/>
          <w:szCs w:val="26"/>
        </w:rPr>
        <w:t xml:space="preserve"> </w:t>
      </w:r>
      <w:proofErr w:type="spellStart"/>
      <w:r w:rsidRPr="00BD225A">
        <w:rPr>
          <w:rFonts w:eastAsia="Verdana"/>
          <w:i/>
          <w:iCs/>
          <w:sz w:val="26"/>
          <w:szCs w:val="26"/>
        </w:rPr>
        <w:t>trị</w:t>
      </w:r>
      <w:proofErr w:type="spellEnd"/>
      <w:r w:rsidRPr="00BD225A">
        <w:rPr>
          <w:rFonts w:eastAsia="Verdana"/>
          <w:i/>
          <w:iCs/>
          <w:sz w:val="26"/>
          <w:szCs w:val="26"/>
        </w:rPr>
        <w:t xml:space="preserve"> </w:t>
      </w:r>
      <w:proofErr w:type="spellStart"/>
      <w:r w:rsidRPr="00BD225A">
        <w:rPr>
          <w:rFonts w:eastAsia="Verdana"/>
          <w:i/>
          <w:iCs/>
          <w:sz w:val="26"/>
          <w:szCs w:val="26"/>
        </w:rPr>
        <w:t>trung</w:t>
      </w:r>
      <w:proofErr w:type="spellEnd"/>
      <w:r w:rsidRPr="00BD225A">
        <w:rPr>
          <w:rFonts w:eastAsia="Verdana"/>
          <w:i/>
          <w:iCs/>
          <w:sz w:val="26"/>
          <w:szCs w:val="26"/>
        </w:rPr>
        <w:t xml:space="preserve"> </w:t>
      </w:r>
      <w:proofErr w:type="spellStart"/>
      <w:r w:rsidRPr="00BD225A">
        <w:rPr>
          <w:rFonts w:eastAsia="Verdana"/>
          <w:i/>
          <w:iCs/>
          <w:sz w:val="26"/>
          <w:szCs w:val="26"/>
        </w:rPr>
        <w:t>bình</w:t>
      </w:r>
      <w:proofErr w:type="spellEnd"/>
      <w:r w:rsidRPr="00BD225A">
        <w:rPr>
          <w:rFonts w:eastAsia="Verdana"/>
          <w:i/>
          <w:iCs/>
          <w:sz w:val="26"/>
          <w:szCs w:val="26"/>
        </w:rPr>
        <w:t xml:space="preserve"> </w:t>
      </w:r>
      <w:proofErr w:type="spellStart"/>
      <w:r w:rsidRPr="00BD225A">
        <w:rPr>
          <w:rFonts w:eastAsia="Verdana"/>
          <w:i/>
          <w:iCs/>
          <w:sz w:val="26"/>
          <w:szCs w:val="26"/>
        </w:rPr>
        <w:t>cường</w:t>
      </w:r>
      <w:proofErr w:type="spellEnd"/>
      <w:r w:rsidRPr="00BD225A">
        <w:rPr>
          <w:rFonts w:eastAsia="Verdana"/>
          <w:i/>
          <w:iCs/>
          <w:sz w:val="26"/>
          <w:szCs w:val="26"/>
        </w:rPr>
        <w:t xml:space="preserve"> </w:t>
      </w:r>
      <w:proofErr w:type="spellStart"/>
      <w:r w:rsidRPr="00BD225A">
        <w:rPr>
          <w:rFonts w:eastAsia="Verdana"/>
          <w:i/>
          <w:iCs/>
          <w:sz w:val="26"/>
          <w:szCs w:val="26"/>
        </w:rPr>
        <w:t>độ</w:t>
      </w:r>
      <w:proofErr w:type="spellEnd"/>
      <w:r w:rsidRPr="00BD225A">
        <w:rPr>
          <w:rFonts w:eastAsia="Verdana"/>
          <w:i/>
          <w:iCs/>
          <w:sz w:val="26"/>
          <w:szCs w:val="26"/>
        </w:rPr>
        <w:t xml:space="preserve"> </w:t>
      </w:r>
      <w:proofErr w:type="spellStart"/>
      <w:r w:rsidRPr="00BD225A">
        <w:rPr>
          <w:rFonts w:eastAsia="Verdana"/>
          <w:i/>
          <w:iCs/>
          <w:sz w:val="26"/>
          <w:szCs w:val="26"/>
        </w:rPr>
        <w:t>sáng</w:t>
      </w:r>
      <w:proofErr w:type="spellEnd"/>
      <w:r w:rsidRPr="00BD225A">
        <w:rPr>
          <w:rFonts w:eastAsia="Verdana"/>
          <w:i/>
          <w:iCs/>
          <w:sz w:val="26"/>
          <w:szCs w:val="26"/>
        </w:rPr>
        <w:t xml:space="preserve"> </w:t>
      </w:r>
      <w:proofErr w:type="spellStart"/>
      <w:r w:rsidRPr="00BD225A">
        <w:rPr>
          <w:rFonts w:eastAsia="Verdana"/>
          <w:i/>
          <w:iCs/>
          <w:sz w:val="26"/>
          <w:szCs w:val="26"/>
        </w:rPr>
        <w:t>của</w:t>
      </w:r>
      <w:proofErr w:type="spellEnd"/>
      <w:r w:rsidRPr="00BD225A">
        <w:rPr>
          <w:rFonts w:eastAsia="Verdana"/>
          <w:i/>
          <w:iCs/>
          <w:sz w:val="26"/>
          <w:szCs w:val="26"/>
        </w:rPr>
        <w:t xml:space="preserve"> </w:t>
      </w:r>
      <w:proofErr w:type="spellStart"/>
      <w:r w:rsidRPr="00BD225A">
        <w:rPr>
          <w:rFonts w:eastAsia="Verdana"/>
          <w:i/>
          <w:iCs/>
          <w:sz w:val="26"/>
          <w:szCs w:val="26"/>
        </w:rPr>
        <w:t>toàn</w:t>
      </w:r>
      <w:proofErr w:type="spellEnd"/>
      <w:r w:rsidRPr="00BD225A">
        <w:rPr>
          <w:rFonts w:eastAsia="Verdana"/>
          <w:i/>
          <w:iCs/>
          <w:sz w:val="26"/>
          <w:szCs w:val="26"/>
        </w:rPr>
        <w:t xml:space="preserve"> </w:t>
      </w:r>
      <w:proofErr w:type="spellStart"/>
      <w:r w:rsidRPr="00BD225A">
        <w:rPr>
          <w:rFonts w:eastAsia="Verdana"/>
          <w:i/>
          <w:iCs/>
          <w:sz w:val="26"/>
          <w:szCs w:val="26"/>
        </w:rPr>
        <w:t>bộ</w:t>
      </w:r>
      <w:proofErr w:type="spellEnd"/>
      <w:r w:rsidRPr="00BD225A">
        <w:rPr>
          <w:rFonts w:eastAsia="Verdana"/>
          <w:i/>
          <w:iCs/>
          <w:sz w:val="26"/>
          <w:szCs w:val="26"/>
        </w:rPr>
        <w:t xml:space="preserve"> </w:t>
      </w:r>
      <w:proofErr w:type="spellStart"/>
      <w:r w:rsidRPr="00BD225A">
        <w:rPr>
          <w:rFonts w:eastAsia="Verdana"/>
          <w:i/>
          <w:iCs/>
          <w:sz w:val="26"/>
          <w:szCs w:val="26"/>
        </w:rPr>
        <w:t>hình</w:t>
      </w:r>
      <w:proofErr w:type="spellEnd"/>
      <w:r w:rsidRPr="00BD225A">
        <w:rPr>
          <w:rFonts w:eastAsia="Verdana"/>
          <w:i/>
          <w:iCs/>
          <w:sz w:val="26"/>
          <w:szCs w:val="26"/>
        </w:rPr>
        <w:t xml:space="preserve"> </w:t>
      </w:r>
      <w:proofErr w:type="spellStart"/>
      <w:r w:rsidRPr="00BD225A">
        <w:rPr>
          <w:rFonts w:eastAsia="Verdana"/>
          <w:i/>
          <w:iCs/>
          <w:sz w:val="26"/>
          <w:szCs w:val="26"/>
        </w:rPr>
        <w:t>ảnh</w:t>
      </w:r>
      <w:proofErr w:type="spellEnd"/>
      <w:r w:rsidRPr="00BD225A">
        <w:rPr>
          <w:rFonts w:eastAsia="Verdana"/>
          <w:i/>
          <w:iCs/>
          <w:sz w:val="26"/>
          <w:szCs w:val="26"/>
        </w:rPr>
        <w:t xml:space="preserve"> </w:t>
      </w:r>
      <w:proofErr w:type="spellStart"/>
      <w:r w:rsidRPr="00BD225A">
        <w:rPr>
          <w:rFonts w:eastAsia="Verdana"/>
          <w:i/>
          <w:iCs/>
          <w:sz w:val="26"/>
          <w:szCs w:val="26"/>
        </w:rPr>
        <w:t>làm</w:t>
      </w:r>
      <w:proofErr w:type="spellEnd"/>
      <w:r w:rsidRPr="00BD225A">
        <w:rPr>
          <w:rFonts w:eastAsia="Verdana"/>
          <w:i/>
          <w:iCs/>
          <w:sz w:val="26"/>
          <w:szCs w:val="26"/>
        </w:rPr>
        <w:t xml:space="preserve"> </w:t>
      </w:r>
      <w:proofErr w:type="spellStart"/>
      <w:r w:rsidRPr="00BD225A">
        <w:rPr>
          <w:rFonts w:eastAsia="Verdana"/>
          <w:i/>
          <w:iCs/>
          <w:sz w:val="26"/>
          <w:szCs w:val="26"/>
        </w:rPr>
        <w:t>ngưỡng</w:t>
      </w:r>
      <w:proofErr w:type="spellEnd"/>
      <w:r w:rsidRPr="00BD225A">
        <w:rPr>
          <w:rFonts w:eastAsia="Verdana"/>
          <w:i/>
          <w:iCs/>
          <w:sz w:val="26"/>
          <w:szCs w:val="26"/>
        </w:rPr>
        <w:t xml:space="preserve"> ban </w:t>
      </w:r>
      <w:proofErr w:type="spellStart"/>
      <w:r w:rsidRPr="00BD225A">
        <w:rPr>
          <w:rFonts w:eastAsia="Verdana"/>
          <w:i/>
          <w:iCs/>
          <w:sz w:val="26"/>
          <w:szCs w:val="26"/>
        </w:rPr>
        <w:t>đầu</w:t>
      </w:r>
      <w:proofErr w:type="spellEnd"/>
      <w:r w:rsidRPr="00BD225A">
        <w:rPr>
          <w:rFonts w:eastAsia="Verdana"/>
          <w:i/>
          <w:iCs/>
          <w:sz w:val="26"/>
          <w:szCs w:val="26"/>
        </w:rPr>
        <w:t xml:space="preserve"> T</w:t>
      </w:r>
    </w:p>
    <w:p w14:paraId="2C72FDAC" w14:textId="761AA29C" w:rsidR="00C94F3D" w:rsidRPr="00BD225A" w:rsidRDefault="00C94F3D" w:rsidP="00C94F3D">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2</w:t>
      </w:r>
      <w:r w:rsidRPr="00BD225A">
        <w:rPr>
          <w:rFonts w:eastAsia="Verdana"/>
          <w:sz w:val="26"/>
          <w:szCs w:val="26"/>
        </w:rPr>
        <w:t xml:space="preserve">: </w:t>
      </w:r>
      <w:proofErr w:type="spellStart"/>
      <w:r w:rsidR="00192062" w:rsidRPr="00BD225A">
        <w:rPr>
          <w:rFonts w:eastAsia="Verdana"/>
          <w:sz w:val="26"/>
          <w:szCs w:val="26"/>
        </w:rPr>
        <w:t>Phân</w:t>
      </w:r>
      <w:proofErr w:type="spellEnd"/>
      <w:r w:rsidR="00192062" w:rsidRPr="00BD225A">
        <w:rPr>
          <w:rFonts w:eastAsia="Verdana"/>
          <w:sz w:val="26"/>
          <w:szCs w:val="26"/>
        </w:rPr>
        <w:t xml:space="preserve"> </w:t>
      </w:r>
      <w:proofErr w:type="spellStart"/>
      <w:r w:rsidR="00192062" w:rsidRPr="00BD225A">
        <w:rPr>
          <w:rFonts w:eastAsia="Verdana"/>
          <w:sz w:val="26"/>
          <w:szCs w:val="26"/>
        </w:rPr>
        <w:t>đoạn</w:t>
      </w:r>
      <w:proofErr w:type="spellEnd"/>
      <w:r w:rsidR="00192062" w:rsidRPr="00BD225A">
        <w:rPr>
          <w:rFonts w:eastAsia="Verdana"/>
          <w:sz w:val="26"/>
          <w:szCs w:val="26"/>
        </w:rPr>
        <w:t xml:space="preserve"> </w:t>
      </w:r>
      <w:proofErr w:type="spellStart"/>
      <w:r w:rsidR="00192062" w:rsidRPr="00BD225A">
        <w:rPr>
          <w:rFonts w:eastAsia="Verdana"/>
          <w:sz w:val="26"/>
          <w:szCs w:val="26"/>
        </w:rPr>
        <w:t>dựa</w:t>
      </w:r>
      <w:proofErr w:type="spellEnd"/>
      <w:r w:rsidR="00192062" w:rsidRPr="00BD225A">
        <w:rPr>
          <w:rFonts w:eastAsia="Verdana"/>
          <w:sz w:val="26"/>
          <w:szCs w:val="26"/>
        </w:rPr>
        <w:t xml:space="preserve"> </w:t>
      </w:r>
      <w:proofErr w:type="spellStart"/>
      <w:r w:rsidR="00192062" w:rsidRPr="00BD225A">
        <w:rPr>
          <w:rFonts w:eastAsia="Verdana"/>
          <w:sz w:val="26"/>
          <w:szCs w:val="26"/>
        </w:rPr>
        <w:t>trên</w:t>
      </w:r>
      <w:proofErr w:type="spellEnd"/>
      <w:r w:rsidR="00192062" w:rsidRPr="00BD225A">
        <w:rPr>
          <w:rFonts w:eastAsia="Verdana"/>
          <w:sz w:val="26"/>
          <w:szCs w:val="26"/>
        </w:rPr>
        <w:t xml:space="preserve"> </w:t>
      </w:r>
      <w:proofErr w:type="spellStart"/>
      <w:r w:rsidR="00192062" w:rsidRPr="00BD225A">
        <w:rPr>
          <w:rFonts w:eastAsia="Verdana"/>
          <w:sz w:val="26"/>
          <w:szCs w:val="26"/>
        </w:rPr>
        <w:t>ngưỡng</w:t>
      </w:r>
      <w:proofErr w:type="spellEnd"/>
    </w:p>
    <w:p w14:paraId="6C15C796" w14:textId="0FE49919" w:rsidR="00192062" w:rsidRPr="00BD225A" w:rsidRDefault="00192062" w:rsidP="00C94F3D">
      <w:pPr>
        <w:spacing w:line="372" w:lineRule="auto"/>
        <w:ind w:firstLine="567"/>
        <w:jc w:val="both"/>
        <w:rPr>
          <w:rFonts w:eastAsia="Verdana"/>
          <w:sz w:val="26"/>
          <w:szCs w:val="26"/>
        </w:rPr>
      </w:pPr>
      <w:proofErr w:type="spellStart"/>
      <w:r w:rsidRPr="00BD225A">
        <w:rPr>
          <w:rFonts w:eastAsia="Verdana"/>
          <w:sz w:val="26"/>
          <w:szCs w:val="26"/>
        </w:rPr>
        <w:t>Dùng</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T </w:t>
      </w:r>
      <w:proofErr w:type="spellStart"/>
      <w:r w:rsidRPr="00BD225A">
        <w:rPr>
          <w:rFonts w:eastAsia="Verdana"/>
          <w:sz w:val="26"/>
          <w:szCs w:val="26"/>
        </w:rPr>
        <w:t>đã</w:t>
      </w:r>
      <w:proofErr w:type="spellEnd"/>
      <w:r w:rsidRPr="00BD225A">
        <w:rPr>
          <w:rFonts w:eastAsia="Verdana"/>
          <w:sz w:val="26"/>
          <w:szCs w:val="26"/>
        </w:rPr>
        <w:t xml:space="preserve"> </w:t>
      </w:r>
      <w:proofErr w:type="spellStart"/>
      <w:r w:rsidRPr="00BD225A">
        <w:rPr>
          <w:rFonts w:eastAsia="Verdana"/>
          <w:sz w:val="26"/>
          <w:szCs w:val="26"/>
        </w:rPr>
        <w:t>chọn</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loại</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thành</w:t>
      </w:r>
      <w:proofErr w:type="spellEnd"/>
      <w:r w:rsidRPr="00BD225A">
        <w:rPr>
          <w:rFonts w:eastAsia="Verdana"/>
          <w:sz w:val="26"/>
          <w:szCs w:val="26"/>
        </w:rPr>
        <w:t xml:space="preserve"> </w:t>
      </w:r>
      <w:proofErr w:type="spellStart"/>
      <w:r w:rsidRPr="00BD225A">
        <w:rPr>
          <w:rFonts w:eastAsia="Verdana"/>
          <w:sz w:val="26"/>
          <w:szCs w:val="26"/>
        </w:rPr>
        <w:t>hai</w:t>
      </w:r>
      <w:proofErr w:type="spellEnd"/>
      <w:r w:rsidRPr="00BD225A">
        <w:rPr>
          <w:rFonts w:eastAsia="Verdana"/>
          <w:sz w:val="26"/>
          <w:szCs w:val="26"/>
        </w:rPr>
        <w:t xml:space="preserve"> </w:t>
      </w:r>
      <w:proofErr w:type="spellStart"/>
      <w:r w:rsidRPr="00BD225A">
        <w:rPr>
          <w:rFonts w:eastAsia="Verdana"/>
          <w:sz w:val="26"/>
          <w:szCs w:val="26"/>
        </w:rPr>
        <w:t>nhóm</w:t>
      </w:r>
      <w:proofErr w:type="spellEnd"/>
      <w:r w:rsidRPr="00BD225A">
        <w:rPr>
          <w:rFonts w:eastAsia="Verdana"/>
          <w:sz w:val="26"/>
          <w:szCs w:val="26"/>
        </w:rPr>
        <w:t>:</w:t>
      </w:r>
    </w:p>
    <w:p w14:paraId="6E194E8F" w14:textId="469B7494" w:rsidR="00192062" w:rsidRPr="00BD225A" w:rsidRDefault="00192062" w:rsidP="00192062">
      <w:pPr>
        <w:pStyle w:val="ListParagraph"/>
        <w:numPr>
          <w:ilvl w:val="0"/>
          <w:numId w:val="55"/>
        </w:numPr>
        <w:spacing w:line="372" w:lineRule="auto"/>
        <w:rPr>
          <w:rFonts w:eastAsia="Verdana" w:cs="Times New Roman"/>
          <w:szCs w:val="26"/>
        </w:rPr>
      </w:pPr>
      <w:r w:rsidRPr="00BD225A">
        <w:rPr>
          <w:rFonts w:eastAsia="Verdana" w:cs="Times New Roman"/>
          <w:szCs w:val="26"/>
          <w:lang w:val="en-US"/>
        </w:rPr>
        <w:t xml:space="preserve">G1​: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các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điểm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ảnh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có</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lớn</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hơn</w:t>
      </w:r>
      <w:proofErr w:type="spellEnd"/>
      <w:r w:rsidRPr="00BD225A">
        <w:rPr>
          <w:rFonts w:eastAsia="Verdana" w:cs="Times New Roman"/>
          <w:szCs w:val="26"/>
          <w:lang w:val="en-US"/>
        </w:rPr>
        <w:t xml:space="preserve"> T (</w:t>
      </w:r>
      <w:proofErr w:type="spellStart"/>
      <w:r w:rsidRPr="00BD225A">
        <w:rPr>
          <w:rFonts w:eastAsia="Verdana" w:cs="Times New Roman"/>
          <w:szCs w:val="26"/>
          <w:lang w:val="en-US"/>
        </w:rPr>
        <w:t>thường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là</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thuộc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đối</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tượng</w:t>
      </w:r>
      <w:proofErr w:type="spellEnd"/>
      <w:r w:rsidRPr="00BD225A">
        <w:rPr>
          <w:rFonts w:eastAsia="Verdana" w:cs="Times New Roman"/>
          <w:szCs w:val="26"/>
          <w:lang w:val="en-US"/>
        </w:rPr>
        <w:t>).</w:t>
      </w:r>
    </w:p>
    <w:p w14:paraId="43216558" w14:textId="6C17F9C7" w:rsidR="00192062" w:rsidRPr="00BD225A" w:rsidRDefault="00192062" w:rsidP="00192062">
      <w:pPr>
        <w:pStyle w:val="ListParagraph"/>
        <w:numPr>
          <w:ilvl w:val="0"/>
          <w:numId w:val="55"/>
        </w:numPr>
        <w:spacing w:line="372" w:lineRule="auto"/>
        <w:rPr>
          <w:rFonts w:eastAsia="Verdana" w:cs="Times New Roman"/>
          <w:szCs w:val="26"/>
        </w:rPr>
      </w:pPr>
      <w:r w:rsidRPr="00BD225A">
        <w:rPr>
          <w:rFonts w:eastAsia="Verdana" w:cs="Times New Roman"/>
          <w:szCs w:val="26"/>
          <w:lang w:val="en-US"/>
        </w:rPr>
        <w:t xml:space="preserve">G2​: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các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điểm</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ảnh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có</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nhỏ</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hơn</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hoặc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bằng</w:t>
      </w:r>
      <w:proofErr w:type="spellEnd"/>
      <w:r w:rsidRPr="00BD225A">
        <w:rPr>
          <w:rFonts w:eastAsia="Verdana" w:cs="Times New Roman"/>
          <w:szCs w:val="26"/>
          <w:lang w:val="en-US"/>
        </w:rPr>
        <w:t xml:space="preserve"> T (</w:t>
      </w:r>
      <w:proofErr w:type="spellStart"/>
      <w:r w:rsidRPr="00BD225A">
        <w:rPr>
          <w:rFonts w:eastAsia="Verdana" w:cs="Times New Roman"/>
          <w:szCs w:val="26"/>
          <w:lang w:val="en-US"/>
        </w:rPr>
        <w:t>thường</w:t>
      </w:r>
      <w:proofErr w:type="spellEnd"/>
      <w:r w:rsidRPr="00BD225A">
        <w:rPr>
          <w:rFonts w:eastAsia="Verdana" w:cs="Times New Roman"/>
          <w:szCs w:val="26"/>
          <w:lang w:val="en-US"/>
        </w:rPr>
        <w:t xml:space="preserve"> là </w:t>
      </w:r>
      <w:proofErr w:type="spellStart"/>
      <w:r w:rsidRPr="00BD225A">
        <w:rPr>
          <w:rFonts w:eastAsia="Verdana" w:cs="Times New Roman"/>
          <w:szCs w:val="26"/>
          <w:lang w:val="en-US"/>
        </w:rPr>
        <w:t>thuộc</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nền</w:t>
      </w:r>
      <w:proofErr w:type="spellEnd"/>
      <w:r w:rsidRPr="00BD225A">
        <w:rPr>
          <w:rFonts w:eastAsia="Verdana" w:cs="Times New Roman"/>
          <w:szCs w:val="26"/>
          <w:lang w:val="en-US"/>
        </w:rPr>
        <w:t>).</w:t>
      </w:r>
    </w:p>
    <w:p w14:paraId="03F74918" w14:textId="7C9EFDAE" w:rsidR="00192062" w:rsidRPr="00BD225A" w:rsidRDefault="005203CF" w:rsidP="005203CF">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3: </w:t>
      </w:r>
      <w:proofErr w:type="spellStart"/>
      <w:r w:rsidRPr="00BD225A">
        <w:rPr>
          <w:rFonts w:eastAsia="Verdana"/>
          <w:sz w:val="26"/>
          <w:szCs w:val="26"/>
        </w:rPr>
        <w:t>Tính</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mỗi</w:t>
      </w:r>
      <w:proofErr w:type="spellEnd"/>
      <w:r w:rsidRPr="00BD225A">
        <w:rPr>
          <w:rFonts w:eastAsia="Verdana"/>
          <w:sz w:val="26"/>
          <w:szCs w:val="26"/>
        </w:rPr>
        <w:t xml:space="preserve"> </w:t>
      </w:r>
      <w:proofErr w:type="spellStart"/>
      <w:r w:rsidRPr="00BD225A">
        <w:rPr>
          <w:rFonts w:eastAsia="Verdana"/>
          <w:sz w:val="26"/>
          <w:szCs w:val="26"/>
        </w:rPr>
        <w:t>nhóm</w:t>
      </w:r>
      <w:proofErr w:type="spellEnd"/>
    </w:p>
    <w:p w14:paraId="2EECF04E" w14:textId="75DF93F1" w:rsidR="005203CF" w:rsidRPr="00BD225A" w:rsidRDefault="005203CF" w:rsidP="005203CF">
      <w:pPr>
        <w:spacing w:line="372" w:lineRule="auto"/>
        <w:ind w:firstLine="567"/>
        <w:jc w:val="both"/>
        <w:rPr>
          <w:rFonts w:eastAsia="Verdana"/>
          <w:sz w:val="26"/>
          <w:szCs w:val="26"/>
        </w:rPr>
      </w:pPr>
      <w:proofErr w:type="spellStart"/>
      <w:r w:rsidRPr="00BD225A">
        <w:rPr>
          <w:rFonts w:eastAsia="Verdana"/>
          <w:sz w:val="26"/>
          <w:szCs w:val="26"/>
        </w:rPr>
        <w:t>Tính</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cường</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sáng</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điểm</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mỗi</w:t>
      </w:r>
      <w:proofErr w:type="spellEnd"/>
      <w:r w:rsidRPr="00BD225A">
        <w:rPr>
          <w:rFonts w:eastAsia="Verdana"/>
          <w:sz w:val="26"/>
          <w:szCs w:val="26"/>
        </w:rPr>
        <w:t xml:space="preserve"> </w:t>
      </w:r>
      <w:proofErr w:type="spellStart"/>
      <w:r w:rsidRPr="00BD225A">
        <w:rPr>
          <w:rFonts w:eastAsia="Verdana"/>
          <w:sz w:val="26"/>
          <w:szCs w:val="26"/>
        </w:rPr>
        <w:t>nhóm</w:t>
      </w:r>
      <w:proofErr w:type="spellEnd"/>
      <w:r w:rsidRPr="00BD225A">
        <w:rPr>
          <w:rFonts w:eastAsia="Verdana"/>
          <w:sz w:val="26"/>
          <w:szCs w:val="26"/>
        </w:rPr>
        <w:t>:</w:t>
      </w:r>
    </w:p>
    <w:p w14:paraId="0B4D40BC" w14:textId="5549B00D" w:rsidR="005203CF" w:rsidRPr="00BD225A" w:rsidRDefault="005203CF" w:rsidP="005203CF">
      <w:pPr>
        <w:pStyle w:val="ListParagraph"/>
        <w:numPr>
          <w:ilvl w:val="0"/>
          <w:numId w:val="56"/>
        </w:numPr>
        <w:spacing w:line="372" w:lineRule="auto"/>
        <w:rPr>
          <w:rFonts w:eastAsia="Verdana" w:cs="Times New Roman"/>
          <w:szCs w:val="26"/>
        </w:rPr>
      </w:pPr>
      <w:r w:rsidRPr="00BD225A">
        <w:rPr>
          <w:rFonts w:eastAsia="Verdana" w:cs="Times New Roman"/>
          <w:szCs w:val="26"/>
          <w:lang w:val="en-US"/>
        </w:rPr>
        <w:t xml:space="preserve">m1: Trung </w:t>
      </w:r>
      <w:proofErr w:type="spellStart"/>
      <w:r w:rsidRPr="00BD225A">
        <w:rPr>
          <w:rFonts w:eastAsia="Verdana" w:cs="Times New Roman"/>
          <w:szCs w:val="26"/>
          <w:lang w:val="en-US"/>
        </w:rPr>
        <w:t>bình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của</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G1</w:t>
      </w:r>
    </w:p>
    <w:p w14:paraId="4EE939BE" w14:textId="4FF5EF60" w:rsidR="005203CF" w:rsidRPr="00BD225A" w:rsidRDefault="005203CF" w:rsidP="005203CF">
      <w:pPr>
        <w:pStyle w:val="ListParagraph"/>
        <w:numPr>
          <w:ilvl w:val="0"/>
          <w:numId w:val="56"/>
        </w:numPr>
        <w:spacing w:line="372" w:lineRule="auto"/>
        <w:rPr>
          <w:rFonts w:eastAsia="Verdana" w:cs="Times New Roman"/>
          <w:szCs w:val="26"/>
        </w:rPr>
      </w:pPr>
      <w:r w:rsidRPr="00BD225A">
        <w:rPr>
          <w:rFonts w:eastAsia="Verdana" w:cs="Times New Roman"/>
          <w:szCs w:val="26"/>
          <w:lang w:val="en-US"/>
        </w:rPr>
        <w:t xml:space="preserve">m2: Trung </w:t>
      </w:r>
      <w:proofErr w:type="spellStart"/>
      <w:r w:rsidRPr="00BD225A">
        <w:rPr>
          <w:rFonts w:eastAsia="Verdana" w:cs="Times New Roman"/>
          <w:szCs w:val="26"/>
          <w:lang w:val="en-US"/>
        </w:rPr>
        <w:t>bình</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cường</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độ</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của</w:t>
      </w:r>
      <w:proofErr w:type="spellEnd"/>
      <w:r w:rsidRPr="00BD225A">
        <w:rPr>
          <w:rFonts w:eastAsia="Verdana" w:cs="Times New Roman"/>
          <w:szCs w:val="26"/>
          <w:lang w:val="en-US"/>
        </w:rPr>
        <w:t xml:space="preserve"> </w:t>
      </w:r>
      <w:proofErr w:type="spellStart"/>
      <w:r w:rsidRPr="00BD225A">
        <w:rPr>
          <w:rFonts w:eastAsia="Verdana" w:cs="Times New Roman"/>
          <w:szCs w:val="26"/>
          <w:lang w:val="en-US"/>
        </w:rPr>
        <w:t>nhóm</w:t>
      </w:r>
      <w:proofErr w:type="spellEnd"/>
      <w:r w:rsidRPr="00BD225A">
        <w:rPr>
          <w:rFonts w:eastAsia="Verdana" w:cs="Times New Roman"/>
          <w:szCs w:val="26"/>
          <w:lang w:val="en-US"/>
        </w:rPr>
        <w:t xml:space="preserve"> G2</w:t>
      </w:r>
    </w:p>
    <w:p w14:paraId="500B7560" w14:textId="746A0E0F" w:rsidR="00F87064" w:rsidRPr="00BD225A" w:rsidRDefault="005203CF" w:rsidP="00F87064">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4:</w:t>
      </w:r>
      <w:r w:rsidRPr="00BD225A">
        <w:rPr>
          <w:rFonts w:eastAsia="Verdana"/>
          <w:sz w:val="26"/>
          <w:szCs w:val="26"/>
        </w:rPr>
        <w:t xml:space="preserve"> </w:t>
      </w:r>
      <w:proofErr w:type="spellStart"/>
      <w:r w:rsidRPr="00BD225A">
        <w:rPr>
          <w:rFonts w:eastAsia="Verdana"/>
          <w:sz w:val="26"/>
          <w:szCs w:val="26"/>
        </w:rPr>
        <w:t>Cập</w:t>
      </w:r>
      <w:proofErr w:type="spellEnd"/>
      <w:r w:rsidRPr="00BD225A">
        <w:rPr>
          <w:rFonts w:eastAsia="Verdana"/>
          <w:sz w:val="26"/>
          <w:szCs w:val="26"/>
        </w:rPr>
        <w:t xml:space="preserve"> </w:t>
      </w:r>
      <w:proofErr w:type="spellStart"/>
      <w:r w:rsidRPr="00BD225A">
        <w:rPr>
          <w:rFonts w:eastAsia="Verdana"/>
          <w:sz w:val="26"/>
          <w:szCs w:val="26"/>
        </w:rPr>
        <w:t>nhật</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mới</w:t>
      </w:r>
      <w:proofErr w:type="spellEnd"/>
    </w:p>
    <w:p w14:paraId="54D92520" w14:textId="0AD6E326" w:rsidR="005203CF" w:rsidRPr="00BD225A" w:rsidRDefault="005203CF" w:rsidP="00F87064">
      <w:pPr>
        <w:spacing w:line="372" w:lineRule="auto"/>
        <w:ind w:firstLine="567"/>
        <w:jc w:val="both"/>
        <w:rPr>
          <w:rFonts w:eastAsia="Verdana"/>
          <w:sz w:val="26"/>
          <w:szCs w:val="26"/>
        </w:rPr>
      </w:pPr>
      <w:proofErr w:type="spellStart"/>
      <w:r w:rsidRPr="00BD225A">
        <w:rPr>
          <w:rFonts w:eastAsia="Verdana"/>
          <w:sz w:val="26"/>
          <w:szCs w:val="26"/>
        </w:rPr>
        <w:t>Cập</w:t>
      </w:r>
      <w:proofErr w:type="spellEnd"/>
      <w:r w:rsidRPr="00BD225A">
        <w:rPr>
          <w:rFonts w:eastAsia="Verdana"/>
          <w:sz w:val="26"/>
          <w:szCs w:val="26"/>
        </w:rPr>
        <w:t xml:space="preserve"> </w:t>
      </w:r>
      <w:proofErr w:type="spellStart"/>
      <w:r w:rsidRPr="00BD225A">
        <w:rPr>
          <w:rFonts w:eastAsia="Verdana"/>
          <w:sz w:val="26"/>
          <w:szCs w:val="26"/>
        </w:rPr>
        <w:t>nhật</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mới</w:t>
      </w:r>
      <w:proofErr w:type="spellEnd"/>
      <w:r w:rsidRPr="00BD225A">
        <w:rPr>
          <w:rFonts w:eastAsia="Verdana"/>
          <w:sz w:val="26"/>
          <w:szCs w:val="26"/>
        </w:rPr>
        <w:t xml:space="preserve"> </w:t>
      </w:r>
      <w:proofErr w:type="spellStart"/>
      <w:r w:rsidRPr="00BD225A">
        <w:rPr>
          <w:rFonts w:eastAsia="Verdana"/>
          <w:sz w:val="26"/>
          <w:szCs w:val="26"/>
        </w:rPr>
        <w:t>bằng</w:t>
      </w:r>
      <w:proofErr w:type="spellEnd"/>
      <w:r w:rsidRPr="00BD225A">
        <w:rPr>
          <w:rFonts w:eastAsia="Verdana"/>
          <w:sz w:val="26"/>
          <w:szCs w:val="26"/>
        </w:rPr>
        <w:t xml:space="preserve"> </w:t>
      </w:r>
      <w:proofErr w:type="spellStart"/>
      <w:r w:rsidRPr="00BD225A">
        <w:rPr>
          <w:rFonts w:eastAsia="Verdana"/>
          <w:sz w:val="26"/>
          <w:szCs w:val="26"/>
        </w:rPr>
        <w:t>cách</w:t>
      </w:r>
      <w:proofErr w:type="spellEnd"/>
      <w:r w:rsidRPr="00BD225A">
        <w:rPr>
          <w:rFonts w:eastAsia="Verdana"/>
          <w:sz w:val="26"/>
          <w:szCs w:val="26"/>
        </w:rPr>
        <w:t xml:space="preserve"> </w:t>
      </w:r>
      <w:proofErr w:type="spellStart"/>
      <w:r w:rsidRPr="00BD225A">
        <w:rPr>
          <w:rFonts w:eastAsia="Verdana"/>
          <w:sz w:val="26"/>
          <w:szCs w:val="26"/>
        </w:rPr>
        <w:t>lấy</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m1 </w:t>
      </w:r>
      <w:proofErr w:type="spellStart"/>
      <w:r w:rsidRPr="00BD225A">
        <w:rPr>
          <w:rFonts w:eastAsia="Verdana"/>
          <w:sz w:val="26"/>
          <w:szCs w:val="26"/>
        </w:rPr>
        <w:t>và</w:t>
      </w:r>
      <w:proofErr w:type="spellEnd"/>
      <w:r w:rsidRPr="00BD225A">
        <w:rPr>
          <w:rFonts w:eastAsia="Verdana"/>
          <w:sz w:val="26"/>
          <w:szCs w:val="26"/>
        </w:rPr>
        <w:t xml:space="preserve"> m2</w:t>
      </w:r>
    </w:p>
    <w:p w14:paraId="7BC6F641" w14:textId="6194B98D" w:rsidR="005203CF" w:rsidRPr="00BD225A" w:rsidRDefault="005203CF" w:rsidP="005203CF">
      <w:pPr>
        <w:rPr>
          <w:rFonts w:eastAsia="Verdana"/>
          <w:sz w:val="26"/>
          <w:szCs w:val="26"/>
        </w:rPr>
      </w:pPr>
      <m:oMathPara>
        <m:oMath>
          <m:r>
            <m:rPr>
              <m:nor/>
            </m:rPr>
            <w:rPr>
              <w:sz w:val="26"/>
              <w:szCs w:val="26"/>
            </w:rPr>
            <m:t>T</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m:rPr>
              <m:nor/>
            </m:rPr>
            <w:rPr>
              <w:sz w:val="26"/>
              <w:szCs w:val="26"/>
            </w:rPr>
            <m:t>(m1 + m2)</m:t>
          </m:r>
        </m:oMath>
      </m:oMathPara>
    </w:p>
    <w:p w14:paraId="77E8EF18" w14:textId="77777777" w:rsidR="005203CF" w:rsidRPr="00BD225A" w:rsidRDefault="005203CF" w:rsidP="005203CF">
      <w:pPr>
        <w:rPr>
          <w:rFonts w:eastAsia="Verdana"/>
          <w:sz w:val="26"/>
          <w:szCs w:val="26"/>
        </w:rPr>
      </w:pPr>
    </w:p>
    <w:p w14:paraId="33B70970" w14:textId="137FD641" w:rsidR="005203CF" w:rsidRPr="00BD225A" w:rsidRDefault="005203CF" w:rsidP="00F87064">
      <w:pPr>
        <w:spacing w:line="372" w:lineRule="auto"/>
        <w:ind w:firstLine="567"/>
        <w:jc w:val="both"/>
        <w:rPr>
          <w:rFonts w:eastAsia="Verdana"/>
          <w:sz w:val="26"/>
          <w:szCs w:val="26"/>
        </w:rPr>
      </w:pP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sẽ</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dùng</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vòng</w:t>
      </w:r>
      <w:proofErr w:type="spellEnd"/>
      <w:r w:rsidRPr="00BD225A">
        <w:rPr>
          <w:rFonts w:eastAsia="Verdana"/>
          <w:sz w:val="26"/>
          <w:szCs w:val="26"/>
        </w:rPr>
        <w:t xml:space="preserve"> </w:t>
      </w:r>
      <w:proofErr w:type="spellStart"/>
      <w:r w:rsidRPr="00BD225A">
        <w:rPr>
          <w:rFonts w:eastAsia="Verdana"/>
          <w:sz w:val="26"/>
          <w:szCs w:val="26"/>
        </w:rPr>
        <w:t>lặp</w:t>
      </w:r>
      <w:proofErr w:type="spellEnd"/>
      <w:r w:rsidRPr="00BD225A">
        <w:rPr>
          <w:rFonts w:eastAsia="Verdana"/>
          <w:sz w:val="26"/>
          <w:szCs w:val="26"/>
        </w:rPr>
        <w:t xml:space="preserve"> </w:t>
      </w:r>
      <w:proofErr w:type="spellStart"/>
      <w:r w:rsidRPr="00BD225A">
        <w:rPr>
          <w:rFonts w:eastAsia="Verdana"/>
          <w:sz w:val="26"/>
          <w:szCs w:val="26"/>
        </w:rPr>
        <w:t>tiếp</w:t>
      </w:r>
      <w:proofErr w:type="spellEnd"/>
      <w:r w:rsidRPr="00BD225A">
        <w:rPr>
          <w:rFonts w:eastAsia="Verdana"/>
          <w:sz w:val="26"/>
          <w:szCs w:val="26"/>
        </w:rPr>
        <w:t xml:space="preserve"> </w:t>
      </w:r>
      <w:proofErr w:type="spellStart"/>
      <w:r w:rsidRPr="00BD225A">
        <w:rPr>
          <w:rFonts w:eastAsia="Verdana"/>
          <w:sz w:val="26"/>
          <w:szCs w:val="26"/>
        </w:rPr>
        <w:t>theo</w:t>
      </w:r>
      <w:proofErr w:type="spellEnd"/>
      <w:r w:rsidRPr="00BD225A">
        <w:rPr>
          <w:rFonts w:eastAsia="Verdana"/>
          <w:sz w:val="26"/>
          <w:szCs w:val="26"/>
        </w:rPr>
        <w:t xml:space="preserve"> </w:t>
      </w:r>
      <w:proofErr w:type="spellStart"/>
      <w:r w:rsidRPr="00BD225A">
        <w:rPr>
          <w:rFonts w:eastAsia="Verdana"/>
          <w:sz w:val="26"/>
          <w:szCs w:val="26"/>
        </w:rPr>
        <w:t>để</w:t>
      </w:r>
      <w:proofErr w:type="spellEnd"/>
      <w:r w:rsidRPr="00BD225A">
        <w:rPr>
          <w:rFonts w:eastAsia="Verdana"/>
          <w:sz w:val="26"/>
          <w:szCs w:val="26"/>
        </w:rPr>
        <w:t xml:space="preserve"> </w:t>
      </w:r>
      <w:proofErr w:type="spellStart"/>
      <w:r w:rsidRPr="00BD225A">
        <w:rPr>
          <w:rFonts w:eastAsia="Verdana"/>
          <w:sz w:val="26"/>
          <w:szCs w:val="26"/>
        </w:rPr>
        <w:t>tiếp</w:t>
      </w:r>
      <w:proofErr w:type="spellEnd"/>
      <w:r w:rsidRPr="00BD225A">
        <w:rPr>
          <w:rFonts w:eastAsia="Verdana"/>
          <w:sz w:val="26"/>
          <w:szCs w:val="26"/>
        </w:rPr>
        <w:t xml:space="preserve"> </w:t>
      </w:r>
      <w:proofErr w:type="spellStart"/>
      <w:r w:rsidRPr="00BD225A">
        <w:rPr>
          <w:rFonts w:eastAsia="Verdana"/>
          <w:sz w:val="26"/>
          <w:szCs w:val="26"/>
        </w:rPr>
        <w:t>tục</w:t>
      </w:r>
      <w:proofErr w:type="spellEnd"/>
      <w:r w:rsidRPr="00BD225A">
        <w:rPr>
          <w:rFonts w:eastAsia="Verdana"/>
          <w:sz w:val="26"/>
          <w:szCs w:val="26"/>
        </w:rPr>
        <w:t xml:space="preserve"> </w:t>
      </w:r>
      <w:proofErr w:type="spellStart"/>
      <w:r w:rsidRPr="00BD225A">
        <w:rPr>
          <w:rFonts w:eastAsia="Verdana"/>
          <w:sz w:val="26"/>
          <w:szCs w:val="26"/>
        </w:rPr>
        <w:t>cải</w:t>
      </w:r>
      <w:proofErr w:type="spellEnd"/>
      <w:r w:rsidRPr="00BD225A">
        <w:rPr>
          <w:rFonts w:eastAsia="Verdana"/>
          <w:sz w:val="26"/>
          <w:szCs w:val="26"/>
        </w:rPr>
        <w:t xml:space="preserve"> </w:t>
      </w:r>
      <w:proofErr w:type="spellStart"/>
      <w:r w:rsidRPr="00BD225A">
        <w:rPr>
          <w:rFonts w:eastAsia="Verdana"/>
          <w:sz w:val="26"/>
          <w:szCs w:val="26"/>
        </w:rPr>
        <w:t>thiện</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chính</w:t>
      </w:r>
      <w:proofErr w:type="spellEnd"/>
      <w:r w:rsidRPr="00BD225A">
        <w:rPr>
          <w:rFonts w:eastAsia="Verdana"/>
          <w:sz w:val="26"/>
          <w:szCs w:val="26"/>
        </w:rPr>
        <w:t xml:space="preserve"> </w:t>
      </w:r>
      <w:proofErr w:type="spellStart"/>
      <w:r w:rsidRPr="00BD225A">
        <w:rPr>
          <w:rFonts w:eastAsia="Verdana"/>
          <w:sz w:val="26"/>
          <w:szCs w:val="26"/>
        </w:rPr>
        <w:t>xác</w:t>
      </w:r>
      <w:proofErr w:type="spellEnd"/>
      <w:r w:rsidRPr="00BD225A">
        <w:rPr>
          <w:rFonts w:eastAsia="Verdana"/>
          <w:sz w:val="26"/>
          <w:szCs w:val="26"/>
        </w:rPr>
        <w:t>.</w:t>
      </w:r>
    </w:p>
    <w:p w14:paraId="56FE4465" w14:textId="1769C131" w:rsidR="005203CF" w:rsidRPr="00BD225A" w:rsidRDefault="005203CF" w:rsidP="00F87064">
      <w:pPr>
        <w:spacing w:line="372" w:lineRule="auto"/>
        <w:ind w:firstLine="567"/>
        <w:jc w:val="both"/>
        <w:rPr>
          <w:rFonts w:eastAsia="Verdana"/>
          <w:sz w:val="26"/>
          <w:szCs w:val="26"/>
        </w:rPr>
      </w:pPr>
      <w:proofErr w:type="spellStart"/>
      <w:r w:rsidRPr="00BD225A">
        <w:rPr>
          <w:rFonts w:eastAsia="Verdana"/>
          <w:b/>
          <w:bCs/>
          <w:sz w:val="26"/>
          <w:szCs w:val="26"/>
        </w:rPr>
        <w:t>Bước</w:t>
      </w:r>
      <w:proofErr w:type="spellEnd"/>
      <w:r w:rsidRPr="00BD225A">
        <w:rPr>
          <w:rFonts w:eastAsia="Verdana"/>
          <w:b/>
          <w:bCs/>
          <w:sz w:val="26"/>
          <w:szCs w:val="26"/>
        </w:rPr>
        <w:t xml:space="preserve"> 5: </w:t>
      </w:r>
      <w:proofErr w:type="spellStart"/>
      <w:r w:rsidR="00106471" w:rsidRPr="00BD225A">
        <w:rPr>
          <w:rFonts w:eastAsia="Verdana"/>
          <w:sz w:val="26"/>
          <w:szCs w:val="26"/>
        </w:rPr>
        <w:t>Lặp</w:t>
      </w:r>
      <w:proofErr w:type="spellEnd"/>
      <w:r w:rsidR="00106471" w:rsidRPr="00BD225A">
        <w:rPr>
          <w:rFonts w:eastAsia="Verdana"/>
          <w:sz w:val="26"/>
          <w:szCs w:val="26"/>
        </w:rPr>
        <w:t xml:space="preserve"> </w:t>
      </w:r>
      <w:proofErr w:type="spellStart"/>
      <w:r w:rsidR="00106471" w:rsidRPr="00BD225A">
        <w:rPr>
          <w:rFonts w:eastAsia="Verdana"/>
          <w:sz w:val="26"/>
          <w:szCs w:val="26"/>
        </w:rPr>
        <w:t>lại</w:t>
      </w:r>
      <w:proofErr w:type="spellEnd"/>
    </w:p>
    <w:p w14:paraId="61AEE4A2" w14:textId="42405F5B" w:rsidR="00106471" w:rsidRPr="00BD225A" w:rsidRDefault="00106471" w:rsidP="00F87064">
      <w:pPr>
        <w:spacing w:line="372" w:lineRule="auto"/>
        <w:ind w:firstLine="567"/>
        <w:jc w:val="both"/>
        <w:rPr>
          <w:rFonts w:eastAsia="Verdana"/>
          <w:sz w:val="26"/>
          <w:szCs w:val="26"/>
        </w:rPr>
      </w:pPr>
      <w:proofErr w:type="spellStart"/>
      <w:r w:rsidRPr="00BD225A">
        <w:rPr>
          <w:rFonts w:eastAsia="Verdana"/>
          <w:sz w:val="26"/>
          <w:szCs w:val="26"/>
        </w:rPr>
        <w:lastRenderedPageBreak/>
        <w:t>Quá</w:t>
      </w:r>
      <w:proofErr w:type="spellEnd"/>
      <w:r w:rsidRPr="00BD225A">
        <w:rPr>
          <w:rFonts w:eastAsia="Verdana"/>
          <w:sz w:val="26"/>
          <w:szCs w:val="26"/>
        </w:rPr>
        <w:t xml:space="preserve"> </w:t>
      </w:r>
      <w:proofErr w:type="spellStart"/>
      <w:r w:rsidRPr="00BD225A">
        <w:rPr>
          <w:rFonts w:eastAsia="Verdana"/>
          <w:sz w:val="26"/>
          <w:szCs w:val="26"/>
        </w:rPr>
        <w:t>trình</w:t>
      </w:r>
      <w:proofErr w:type="spellEnd"/>
      <w:r w:rsidRPr="00BD225A">
        <w:rPr>
          <w:rFonts w:eastAsia="Verdana"/>
          <w:sz w:val="26"/>
          <w:szCs w:val="26"/>
        </w:rPr>
        <w:t xml:space="preserve"> </w:t>
      </w:r>
      <w:proofErr w:type="spellStart"/>
      <w:r w:rsidRPr="00BD225A">
        <w:rPr>
          <w:rFonts w:eastAsia="Verdana"/>
          <w:sz w:val="26"/>
          <w:szCs w:val="26"/>
        </w:rPr>
        <w:t>trên</w:t>
      </w:r>
      <w:proofErr w:type="spellEnd"/>
      <w:r w:rsidRPr="00BD225A">
        <w:rPr>
          <w:rFonts w:eastAsia="Verdana"/>
          <w:sz w:val="26"/>
          <w:szCs w:val="26"/>
        </w:rPr>
        <w:t xml:space="preserve"> (</w:t>
      </w:r>
      <w:proofErr w:type="spellStart"/>
      <w:r w:rsidRPr="00BD225A">
        <w:rPr>
          <w:rFonts w:eastAsia="Verdana"/>
          <w:sz w:val="26"/>
          <w:szCs w:val="26"/>
        </w:rPr>
        <w:t>từ</w:t>
      </w:r>
      <w:proofErr w:type="spellEnd"/>
      <w:r w:rsidRPr="00BD225A">
        <w:rPr>
          <w:rFonts w:eastAsia="Verdana"/>
          <w:sz w:val="26"/>
          <w:szCs w:val="26"/>
        </w:rPr>
        <w:t xml:space="preserve"> </w:t>
      </w:r>
      <w:proofErr w:type="spellStart"/>
      <w:r w:rsidRPr="00BD225A">
        <w:rPr>
          <w:rFonts w:eastAsia="Verdana"/>
          <w:sz w:val="26"/>
          <w:szCs w:val="26"/>
        </w:rPr>
        <w:t>Bước</w:t>
      </w:r>
      <w:proofErr w:type="spellEnd"/>
      <w:r w:rsidRPr="00BD225A">
        <w:rPr>
          <w:rFonts w:eastAsia="Verdana"/>
          <w:sz w:val="26"/>
          <w:szCs w:val="26"/>
        </w:rPr>
        <w:t xml:space="preserve"> 2 </w:t>
      </w:r>
      <w:proofErr w:type="spellStart"/>
      <w:r w:rsidRPr="00BD225A">
        <w:rPr>
          <w:rFonts w:eastAsia="Verdana"/>
          <w:sz w:val="26"/>
          <w:szCs w:val="26"/>
        </w:rPr>
        <w:t>đến</w:t>
      </w:r>
      <w:proofErr w:type="spellEnd"/>
      <w:r w:rsidRPr="00BD225A">
        <w:rPr>
          <w:rFonts w:eastAsia="Verdana"/>
          <w:sz w:val="26"/>
          <w:szCs w:val="26"/>
        </w:rPr>
        <w:t xml:space="preserve"> </w:t>
      </w:r>
      <w:proofErr w:type="spellStart"/>
      <w:r w:rsidRPr="00BD225A">
        <w:rPr>
          <w:rFonts w:eastAsia="Verdana"/>
          <w:sz w:val="26"/>
          <w:szCs w:val="26"/>
        </w:rPr>
        <w:t>Bước</w:t>
      </w:r>
      <w:proofErr w:type="spellEnd"/>
      <w:r w:rsidRPr="00BD225A">
        <w:rPr>
          <w:rFonts w:eastAsia="Verdana"/>
          <w:sz w:val="26"/>
          <w:szCs w:val="26"/>
        </w:rPr>
        <w:t xml:space="preserve"> 4) </w:t>
      </w:r>
      <w:proofErr w:type="spellStart"/>
      <w:r w:rsidRPr="00BD225A">
        <w:rPr>
          <w:rFonts w:eastAsia="Verdana"/>
          <w:sz w:val="26"/>
          <w:szCs w:val="26"/>
        </w:rPr>
        <w:t>sẽ</w:t>
      </w:r>
      <w:proofErr w:type="spellEnd"/>
      <w:r w:rsidRPr="00BD225A">
        <w:rPr>
          <w:rFonts w:eastAsia="Verdana"/>
          <w:sz w:val="26"/>
          <w:szCs w:val="26"/>
        </w:rPr>
        <w:t xml:space="preserve">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lặp</w:t>
      </w:r>
      <w:proofErr w:type="spellEnd"/>
      <w:r w:rsidRPr="00BD225A">
        <w:rPr>
          <w:rFonts w:eastAsia="Verdana"/>
          <w:sz w:val="26"/>
          <w:szCs w:val="26"/>
        </w:rPr>
        <w:t xml:space="preserve"> </w:t>
      </w:r>
      <w:proofErr w:type="spellStart"/>
      <w:r w:rsidRPr="00BD225A">
        <w:rPr>
          <w:rFonts w:eastAsia="Verdana"/>
          <w:sz w:val="26"/>
          <w:szCs w:val="26"/>
        </w:rPr>
        <w:t>lại</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đến</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sự</w:t>
      </w:r>
      <w:proofErr w:type="spellEnd"/>
      <w:r w:rsidRPr="00BD225A">
        <w:rPr>
          <w:rFonts w:eastAsia="Verdana"/>
          <w:sz w:val="26"/>
          <w:szCs w:val="26"/>
        </w:rPr>
        <w:t xml:space="preserve"> </w:t>
      </w:r>
      <w:proofErr w:type="spellStart"/>
      <w:r w:rsidRPr="00BD225A">
        <w:rPr>
          <w:rFonts w:eastAsia="Verdana"/>
          <w:sz w:val="26"/>
          <w:szCs w:val="26"/>
        </w:rPr>
        <w:t>chênh</w:t>
      </w:r>
      <w:proofErr w:type="spellEnd"/>
      <w:r w:rsidRPr="00BD225A">
        <w:rPr>
          <w:rFonts w:eastAsia="Verdana"/>
          <w:sz w:val="26"/>
          <w:szCs w:val="26"/>
        </w:rPr>
        <w:t xml:space="preserve"> </w:t>
      </w:r>
      <w:proofErr w:type="spellStart"/>
      <w:r w:rsidRPr="00BD225A">
        <w:rPr>
          <w:rFonts w:eastAsia="Verdana"/>
          <w:sz w:val="26"/>
          <w:szCs w:val="26"/>
        </w:rPr>
        <w:t>lệch</w:t>
      </w:r>
      <w:proofErr w:type="spellEnd"/>
      <w:r w:rsidRPr="00BD225A">
        <w:rPr>
          <w:rFonts w:eastAsia="Verdana"/>
          <w:sz w:val="26"/>
          <w:szCs w:val="26"/>
        </w:rPr>
        <w:t xml:space="preserve"> </w:t>
      </w:r>
      <w:proofErr w:type="spellStart"/>
      <w:r w:rsidRPr="00BD225A">
        <w:rPr>
          <w:rFonts w:eastAsia="Verdana"/>
          <w:sz w:val="26"/>
          <w:szCs w:val="26"/>
        </w:rPr>
        <w:t>giữa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T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vòng</w:t>
      </w:r>
      <w:proofErr w:type="spellEnd"/>
      <w:r w:rsidRPr="00BD225A">
        <w:rPr>
          <w:rFonts w:eastAsia="Verdana"/>
          <w:sz w:val="26"/>
          <w:szCs w:val="26"/>
        </w:rPr>
        <w:t xml:space="preserve"> </w:t>
      </w:r>
      <w:proofErr w:type="spellStart"/>
      <w:r w:rsidRPr="00BD225A">
        <w:rPr>
          <w:rFonts w:eastAsia="Verdana"/>
          <w:sz w:val="26"/>
          <w:szCs w:val="26"/>
        </w:rPr>
        <w:t>lặp</w:t>
      </w:r>
      <w:proofErr w:type="spellEnd"/>
      <w:r w:rsidRPr="00BD225A">
        <w:rPr>
          <w:rFonts w:eastAsia="Verdana"/>
          <w:sz w:val="26"/>
          <w:szCs w:val="26"/>
        </w:rPr>
        <w:t xml:space="preserve"> </w:t>
      </w:r>
      <w:proofErr w:type="spellStart"/>
      <w:r w:rsidRPr="00BD225A">
        <w:rPr>
          <w:rFonts w:eastAsia="Verdana"/>
          <w:sz w:val="26"/>
          <w:szCs w:val="26"/>
        </w:rPr>
        <w:t>kế</w:t>
      </w:r>
      <w:proofErr w:type="spellEnd"/>
      <w:r w:rsidRPr="00BD225A">
        <w:rPr>
          <w:rFonts w:eastAsia="Verdana"/>
          <w:sz w:val="26"/>
          <w:szCs w:val="26"/>
        </w:rPr>
        <w:t xml:space="preserve"> </w:t>
      </w:r>
      <w:proofErr w:type="spellStart"/>
      <w:r w:rsidRPr="00BD225A">
        <w:rPr>
          <w:rFonts w:eastAsia="Verdana"/>
          <w:sz w:val="26"/>
          <w:szCs w:val="26"/>
        </w:rPr>
        <w:t>tiếp</w:t>
      </w:r>
      <w:proofErr w:type="spellEnd"/>
      <w:r w:rsidRPr="00BD225A">
        <w:rPr>
          <w:rFonts w:eastAsia="Verdana"/>
          <w:sz w:val="26"/>
          <w:szCs w:val="26"/>
        </w:rPr>
        <w:t xml:space="preserve"> </w:t>
      </w:r>
      <w:proofErr w:type="spellStart"/>
      <w:r w:rsidRPr="00BD225A">
        <w:rPr>
          <w:rFonts w:eastAsia="Verdana"/>
          <w:sz w:val="26"/>
          <w:szCs w:val="26"/>
        </w:rPr>
        <w:t>nhỏ</w:t>
      </w:r>
      <w:proofErr w:type="spellEnd"/>
      <w:r w:rsidRPr="00BD225A">
        <w:rPr>
          <w:rFonts w:eastAsia="Verdana"/>
          <w:sz w:val="26"/>
          <w:szCs w:val="26"/>
        </w:rPr>
        <w:t xml:space="preserve"> </w:t>
      </w:r>
      <w:proofErr w:type="spellStart"/>
      <w:r w:rsidRPr="00BD225A">
        <w:rPr>
          <w:rFonts w:eastAsia="Verdana"/>
          <w:sz w:val="26"/>
          <w:szCs w:val="26"/>
        </w:rPr>
        <w:t>hơn</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nhỏ</w:t>
      </w:r>
      <w:proofErr w:type="spellEnd"/>
      <w:r w:rsidRPr="00BD225A">
        <w:rPr>
          <w:rFonts w:eastAsia="Verdana"/>
          <w:sz w:val="26"/>
          <w:szCs w:val="26"/>
        </w:rPr>
        <w:t xml:space="preserve"> ΔT </w:t>
      </w:r>
      <w:proofErr w:type="spellStart"/>
      <w:r w:rsidRPr="00BD225A">
        <w:rPr>
          <w:rFonts w:eastAsia="Verdana"/>
          <w:sz w:val="26"/>
          <w:szCs w:val="26"/>
        </w:rPr>
        <w:t>được</w:t>
      </w:r>
      <w:proofErr w:type="spellEnd"/>
      <w:r w:rsidRPr="00BD225A">
        <w:rPr>
          <w:rFonts w:eastAsia="Verdana"/>
          <w:sz w:val="26"/>
          <w:szCs w:val="26"/>
        </w:rPr>
        <w:t xml:space="preserve"> </w:t>
      </w:r>
      <w:proofErr w:type="spellStart"/>
      <w:r w:rsidRPr="00BD225A">
        <w:rPr>
          <w:rFonts w:eastAsia="Verdana"/>
          <w:sz w:val="26"/>
          <w:szCs w:val="26"/>
        </w:rPr>
        <w:t>xác</w:t>
      </w:r>
      <w:proofErr w:type="spellEnd"/>
      <w:r w:rsidRPr="00BD225A">
        <w:rPr>
          <w:rFonts w:eastAsia="Verdana"/>
          <w:sz w:val="26"/>
          <w:szCs w:val="26"/>
        </w:rPr>
        <w:t xml:space="preserve"> </w:t>
      </w:r>
      <w:proofErr w:type="spellStart"/>
      <w:r w:rsidRPr="00BD225A">
        <w:rPr>
          <w:rFonts w:eastAsia="Verdana"/>
          <w:sz w:val="26"/>
          <w:szCs w:val="26"/>
        </w:rPr>
        <w:t>định</w:t>
      </w:r>
      <w:proofErr w:type="spellEnd"/>
      <w:r w:rsidRPr="00BD225A">
        <w:rPr>
          <w:rFonts w:eastAsia="Verdana"/>
          <w:sz w:val="26"/>
          <w:szCs w:val="26"/>
        </w:rPr>
        <w:t xml:space="preserve"> </w:t>
      </w:r>
      <w:proofErr w:type="spellStart"/>
      <w:r w:rsidRPr="00BD225A">
        <w:rPr>
          <w:rFonts w:eastAsia="Verdana"/>
          <w:sz w:val="26"/>
          <w:szCs w:val="26"/>
        </w:rPr>
        <w:t>trước</w:t>
      </w:r>
      <w:proofErr w:type="spellEnd"/>
      <w:r w:rsidRPr="00BD225A">
        <w:rPr>
          <w:rFonts w:eastAsia="Verdana"/>
          <w:sz w:val="26"/>
          <w:szCs w:val="26"/>
        </w:rPr>
        <w:t xml:space="preserve">. </w:t>
      </w:r>
      <w:proofErr w:type="spellStart"/>
      <w:r w:rsidRPr="00BD225A">
        <w:rPr>
          <w:rFonts w:eastAsia="Verdana"/>
          <w:sz w:val="26"/>
          <w:szCs w:val="26"/>
        </w:rPr>
        <w:t>Điều</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đảm</w:t>
      </w:r>
      <w:proofErr w:type="spellEnd"/>
      <w:r w:rsidRPr="00BD225A">
        <w:rPr>
          <w:rFonts w:eastAsia="Verdana"/>
          <w:sz w:val="26"/>
          <w:szCs w:val="26"/>
        </w:rPr>
        <w:t xml:space="preserve"> </w:t>
      </w:r>
      <w:proofErr w:type="spellStart"/>
      <w:r w:rsidRPr="00BD225A">
        <w:rPr>
          <w:rFonts w:eastAsia="Verdana"/>
          <w:sz w:val="26"/>
          <w:szCs w:val="26"/>
        </w:rPr>
        <w:t>bảo</w:t>
      </w:r>
      <w:proofErr w:type="spellEnd"/>
      <w:r w:rsidRPr="00BD225A">
        <w:rPr>
          <w:rFonts w:eastAsia="Verdana"/>
          <w:sz w:val="26"/>
          <w:szCs w:val="26"/>
        </w:rPr>
        <w:t xml:space="preserve"> </w:t>
      </w:r>
      <w:proofErr w:type="spellStart"/>
      <w:r w:rsidRPr="00BD225A">
        <w:rPr>
          <w:rFonts w:eastAsia="Verdana"/>
          <w:sz w:val="26"/>
          <w:szCs w:val="26"/>
        </w:rPr>
        <w:t>rằng</w:t>
      </w:r>
      <w:proofErr w:type="spellEnd"/>
      <w:r w:rsidRPr="00BD225A">
        <w:rPr>
          <w:rFonts w:eastAsia="Verdana"/>
          <w:sz w:val="26"/>
          <w:szCs w:val="26"/>
        </w:rPr>
        <w:t xml:space="preserve"> </w:t>
      </w: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dừng</w:t>
      </w:r>
      <w:proofErr w:type="spellEnd"/>
      <w:r w:rsidRPr="00BD225A">
        <w:rPr>
          <w:rFonts w:eastAsia="Verdana"/>
          <w:sz w:val="26"/>
          <w:szCs w:val="26"/>
        </w:rPr>
        <w:t xml:space="preserve"> </w:t>
      </w:r>
      <w:proofErr w:type="spellStart"/>
      <w:r w:rsidRPr="00BD225A">
        <w:rPr>
          <w:rFonts w:eastAsia="Verdana"/>
          <w:sz w:val="26"/>
          <w:szCs w:val="26"/>
        </w:rPr>
        <w:t>lại</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đã</w:t>
      </w:r>
      <w:proofErr w:type="spellEnd"/>
      <w:r w:rsidRPr="00BD225A">
        <w:rPr>
          <w:rFonts w:eastAsia="Verdana"/>
          <w:sz w:val="26"/>
          <w:szCs w:val="26"/>
        </w:rPr>
        <w:t xml:space="preserve"> </w:t>
      </w:r>
      <w:proofErr w:type="spellStart"/>
      <w:r w:rsidRPr="00BD225A">
        <w:rPr>
          <w:rFonts w:eastAsia="Verdana"/>
          <w:sz w:val="26"/>
          <w:szCs w:val="26"/>
        </w:rPr>
        <w:t>ổn</w:t>
      </w:r>
      <w:proofErr w:type="spellEnd"/>
      <w:r w:rsidRPr="00BD225A">
        <w:rPr>
          <w:rFonts w:eastAsia="Verdana"/>
          <w:sz w:val="26"/>
          <w:szCs w:val="26"/>
        </w:rPr>
        <w:t xml:space="preserve"> </w:t>
      </w:r>
      <w:proofErr w:type="spellStart"/>
      <w:r w:rsidRPr="00BD225A">
        <w:rPr>
          <w:rFonts w:eastAsia="Verdana"/>
          <w:sz w:val="26"/>
          <w:szCs w:val="26"/>
        </w:rPr>
        <w:t>định</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không</w:t>
      </w:r>
      <w:proofErr w:type="spellEnd"/>
      <w:r w:rsidRPr="00BD225A">
        <w:rPr>
          <w:rFonts w:eastAsia="Verdana"/>
          <w:sz w:val="26"/>
          <w:szCs w:val="26"/>
        </w:rPr>
        <w:t xml:space="preserve"> </w:t>
      </w:r>
      <w:proofErr w:type="spellStart"/>
      <w:r w:rsidRPr="00BD225A">
        <w:rPr>
          <w:rFonts w:eastAsia="Verdana"/>
          <w:sz w:val="26"/>
          <w:szCs w:val="26"/>
        </w:rPr>
        <w:t>thay</w:t>
      </w:r>
      <w:proofErr w:type="spellEnd"/>
      <w:r w:rsidRPr="00BD225A">
        <w:rPr>
          <w:rFonts w:eastAsia="Verdana"/>
          <w:sz w:val="26"/>
          <w:szCs w:val="26"/>
        </w:rPr>
        <w:t xml:space="preserve"> </w:t>
      </w:r>
      <w:proofErr w:type="spellStart"/>
      <w:r w:rsidRPr="00BD225A">
        <w:rPr>
          <w:rFonts w:eastAsia="Verdana"/>
          <w:sz w:val="26"/>
          <w:szCs w:val="26"/>
        </w:rPr>
        <w:t>đổi</w:t>
      </w:r>
      <w:proofErr w:type="spellEnd"/>
      <w:r w:rsidRPr="00BD225A">
        <w:rPr>
          <w:rFonts w:eastAsia="Verdana"/>
          <w:sz w:val="26"/>
          <w:szCs w:val="26"/>
        </w:rPr>
        <w:t xml:space="preserve"> </w:t>
      </w:r>
      <w:proofErr w:type="spellStart"/>
      <w:r w:rsidRPr="00BD225A">
        <w:rPr>
          <w:rFonts w:eastAsia="Verdana"/>
          <w:sz w:val="26"/>
          <w:szCs w:val="26"/>
        </w:rPr>
        <w:t>nhiều</w:t>
      </w:r>
      <w:proofErr w:type="spellEnd"/>
      <w:r w:rsidRPr="00BD225A">
        <w:rPr>
          <w:rFonts w:eastAsia="Verdana"/>
          <w:sz w:val="26"/>
          <w:szCs w:val="26"/>
        </w:rPr>
        <w:t xml:space="preserve"> </w:t>
      </w:r>
      <w:proofErr w:type="spellStart"/>
      <w:r w:rsidRPr="00BD225A">
        <w:rPr>
          <w:rFonts w:eastAsia="Verdana"/>
          <w:sz w:val="26"/>
          <w:szCs w:val="26"/>
        </w:rPr>
        <w:t>nữa</w:t>
      </w:r>
      <w:proofErr w:type="spellEnd"/>
      <w:r w:rsidRPr="00BD225A">
        <w:rPr>
          <w:rFonts w:eastAsia="Verdana"/>
          <w:sz w:val="26"/>
          <w:szCs w:val="26"/>
        </w:rPr>
        <w:t>.</w:t>
      </w:r>
    </w:p>
    <w:p w14:paraId="4EF4FFF1" w14:textId="5EEFAE5B" w:rsidR="00B52901" w:rsidRPr="00BD225A" w:rsidRDefault="00B52901" w:rsidP="00F87064">
      <w:pPr>
        <w:spacing w:line="372" w:lineRule="auto"/>
        <w:ind w:firstLine="567"/>
        <w:jc w:val="both"/>
        <w:rPr>
          <w:rFonts w:eastAsia="Verdana"/>
          <w:sz w:val="26"/>
          <w:szCs w:val="26"/>
        </w:rPr>
      </w:pPr>
    </w:p>
    <w:p w14:paraId="27B0CF9D" w14:textId="47FE95C5" w:rsidR="00B52901" w:rsidRPr="00B52901" w:rsidRDefault="00B52901" w:rsidP="00B52901">
      <w:pPr>
        <w:spacing w:line="372" w:lineRule="auto"/>
        <w:ind w:firstLine="567"/>
        <w:jc w:val="both"/>
        <w:rPr>
          <w:rFonts w:eastAsia="Verdana"/>
          <w:sz w:val="26"/>
          <w:szCs w:val="26"/>
        </w:rPr>
      </w:pPr>
      <w:proofErr w:type="spellStart"/>
      <w:r w:rsidRPr="00B52901">
        <w:rPr>
          <w:rFonts w:eastAsia="Verdana"/>
          <w:sz w:val="26"/>
          <w:szCs w:val="26"/>
        </w:rPr>
        <w:t>Thuật</w:t>
      </w:r>
      <w:proofErr w:type="spellEnd"/>
      <w:r w:rsidRPr="00B52901">
        <w:rPr>
          <w:rFonts w:eastAsia="Verdana"/>
          <w:sz w:val="26"/>
          <w:szCs w:val="26"/>
        </w:rPr>
        <w:t xml:space="preserve"> </w:t>
      </w:r>
      <w:proofErr w:type="spellStart"/>
      <w:r w:rsidRPr="00B52901">
        <w:rPr>
          <w:rFonts w:eastAsia="Verdana"/>
          <w:sz w:val="26"/>
          <w:szCs w:val="26"/>
        </w:rPr>
        <w:t>toán</w:t>
      </w:r>
      <w:proofErr w:type="spellEnd"/>
      <w:r w:rsidRPr="00B52901">
        <w:rPr>
          <w:rFonts w:eastAsia="Verdana"/>
          <w:sz w:val="26"/>
          <w:szCs w:val="26"/>
        </w:rPr>
        <w:t xml:space="preserve"> </w:t>
      </w:r>
      <w:proofErr w:type="spellStart"/>
      <w:r w:rsidRPr="00B52901">
        <w:rPr>
          <w:rFonts w:eastAsia="Verdana"/>
          <w:sz w:val="26"/>
          <w:szCs w:val="26"/>
        </w:rPr>
        <w:t>này</w:t>
      </w:r>
      <w:proofErr w:type="spellEnd"/>
      <w:r w:rsidRPr="00B52901">
        <w:rPr>
          <w:rFonts w:eastAsia="Verdana"/>
          <w:sz w:val="26"/>
          <w:szCs w:val="26"/>
        </w:rPr>
        <w:t xml:space="preserve"> </w:t>
      </w:r>
      <w:proofErr w:type="spellStart"/>
      <w:r w:rsidRPr="00B52901">
        <w:rPr>
          <w:rFonts w:eastAsia="Verdana"/>
          <w:sz w:val="26"/>
          <w:szCs w:val="26"/>
        </w:rPr>
        <w:t>hoạt</w:t>
      </w:r>
      <w:proofErr w:type="spellEnd"/>
      <w:r w:rsidRPr="00B52901">
        <w:rPr>
          <w:rFonts w:eastAsia="Verdana"/>
          <w:sz w:val="26"/>
          <w:szCs w:val="26"/>
        </w:rPr>
        <w:t xml:space="preserve"> </w:t>
      </w:r>
      <w:proofErr w:type="spellStart"/>
      <w:r w:rsidRPr="00B52901">
        <w:rPr>
          <w:rFonts w:eastAsia="Verdana"/>
          <w:sz w:val="26"/>
          <w:szCs w:val="26"/>
        </w:rPr>
        <w:t>động</w:t>
      </w:r>
      <w:proofErr w:type="spellEnd"/>
      <w:r w:rsidRPr="00B52901">
        <w:rPr>
          <w:rFonts w:eastAsia="Verdana"/>
          <w:sz w:val="26"/>
          <w:szCs w:val="26"/>
        </w:rPr>
        <w:t xml:space="preserve"> </w:t>
      </w:r>
      <w:proofErr w:type="spellStart"/>
      <w:r w:rsidRPr="00B52901">
        <w:rPr>
          <w:rFonts w:eastAsia="Verdana"/>
          <w:sz w:val="26"/>
          <w:szCs w:val="26"/>
        </w:rPr>
        <w:t>hiệu</w:t>
      </w:r>
      <w:proofErr w:type="spellEnd"/>
      <w:r w:rsidRPr="00B52901">
        <w:rPr>
          <w:rFonts w:eastAsia="Verdana"/>
          <w:sz w:val="26"/>
          <w:szCs w:val="26"/>
        </w:rPr>
        <w:t xml:space="preserve"> </w:t>
      </w:r>
      <w:proofErr w:type="spellStart"/>
      <w:r w:rsidRPr="00B52901">
        <w:rPr>
          <w:rFonts w:eastAsia="Verdana"/>
          <w:sz w:val="26"/>
          <w:szCs w:val="26"/>
        </w:rPr>
        <w:t>quả</w:t>
      </w:r>
      <w:proofErr w:type="spellEnd"/>
      <w:r w:rsidRPr="00B52901">
        <w:rPr>
          <w:rFonts w:eastAsia="Verdana"/>
          <w:sz w:val="26"/>
          <w:szCs w:val="26"/>
        </w:rPr>
        <w:t xml:space="preserve"> </w:t>
      </w:r>
      <w:proofErr w:type="spellStart"/>
      <w:r w:rsidRPr="00B52901">
        <w:rPr>
          <w:rFonts w:eastAsia="Verdana"/>
          <w:sz w:val="26"/>
          <w:szCs w:val="26"/>
        </w:rPr>
        <w:t>trong</w:t>
      </w:r>
      <w:proofErr w:type="spellEnd"/>
      <w:r w:rsidRPr="00B52901">
        <w:rPr>
          <w:rFonts w:eastAsia="Verdana"/>
          <w:sz w:val="26"/>
          <w:szCs w:val="26"/>
        </w:rPr>
        <w:t xml:space="preserve"> </w:t>
      </w:r>
      <w:proofErr w:type="spellStart"/>
      <w:r w:rsidRPr="00B52901">
        <w:rPr>
          <w:rFonts w:eastAsia="Verdana"/>
          <w:sz w:val="26"/>
          <w:szCs w:val="26"/>
        </w:rPr>
        <w:t>các</w:t>
      </w:r>
      <w:proofErr w:type="spellEnd"/>
      <w:r w:rsidRPr="00B52901">
        <w:rPr>
          <w:rFonts w:eastAsia="Verdana"/>
          <w:sz w:val="26"/>
          <w:szCs w:val="26"/>
        </w:rPr>
        <w:t xml:space="preserve"> </w:t>
      </w:r>
      <w:proofErr w:type="spellStart"/>
      <w:r w:rsidRPr="00B52901">
        <w:rPr>
          <w:rFonts w:eastAsia="Verdana"/>
          <w:sz w:val="26"/>
          <w:szCs w:val="26"/>
        </w:rPr>
        <w:t>tình</w:t>
      </w:r>
      <w:proofErr w:type="spellEnd"/>
      <w:r w:rsidRPr="00B52901">
        <w:rPr>
          <w:rFonts w:eastAsia="Verdana"/>
          <w:sz w:val="26"/>
          <w:szCs w:val="26"/>
        </w:rPr>
        <w:t xml:space="preserve"> </w:t>
      </w:r>
      <w:proofErr w:type="spellStart"/>
      <w:r w:rsidRPr="00B52901">
        <w:rPr>
          <w:rFonts w:eastAsia="Verdana"/>
          <w:sz w:val="26"/>
          <w:szCs w:val="26"/>
        </w:rPr>
        <w:t>huống</w:t>
      </w:r>
      <w:proofErr w:type="spellEnd"/>
      <w:r w:rsidRPr="00B52901">
        <w:rPr>
          <w:rFonts w:eastAsia="Verdana"/>
          <w:sz w:val="26"/>
          <w:szCs w:val="26"/>
        </w:rPr>
        <w:t xml:space="preserve"> </w:t>
      </w:r>
      <w:proofErr w:type="spellStart"/>
      <w:r w:rsidRPr="00B52901">
        <w:rPr>
          <w:rFonts w:eastAsia="Verdana"/>
          <w:sz w:val="26"/>
          <w:szCs w:val="26"/>
        </w:rPr>
        <w:t>mà</w:t>
      </w:r>
      <w:proofErr w:type="spellEnd"/>
      <w:r w:rsidRPr="00B52901">
        <w:rPr>
          <w:rFonts w:eastAsia="Verdana"/>
          <w:sz w:val="26"/>
          <w:szCs w:val="26"/>
        </w:rPr>
        <w:t xml:space="preserve"> </w:t>
      </w:r>
      <w:proofErr w:type="spellStart"/>
      <w:r w:rsidRPr="00B52901">
        <w:rPr>
          <w:rFonts w:eastAsia="Verdana"/>
          <w:sz w:val="26"/>
          <w:szCs w:val="26"/>
        </w:rPr>
        <w:t>biểu</w:t>
      </w:r>
      <w:proofErr w:type="spellEnd"/>
      <w:r w:rsidRPr="00B52901">
        <w:rPr>
          <w:rFonts w:eastAsia="Verdana"/>
          <w:sz w:val="26"/>
          <w:szCs w:val="26"/>
        </w:rPr>
        <w:t xml:space="preserve"> </w:t>
      </w:r>
      <w:proofErr w:type="spellStart"/>
      <w:r w:rsidRPr="00B52901">
        <w:rPr>
          <w:rFonts w:eastAsia="Verdana"/>
          <w:sz w:val="26"/>
          <w:szCs w:val="26"/>
        </w:rPr>
        <w:t>đồ</w:t>
      </w:r>
      <w:proofErr w:type="spellEnd"/>
      <w:r w:rsidRPr="00B52901">
        <w:rPr>
          <w:rFonts w:eastAsia="Verdana"/>
          <w:sz w:val="26"/>
          <w:szCs w:val="26"/>
        </w:rPr>
        <w:t xml:space="preserve"> </w:t>
      </w:r>
      <w:proofErr w:type="spellStart"/>
      <w:r w:rsidRPr="00B52901">
        <w:rPr>
          <w:rFonts w:eastAsia="Verdana"/>
          <w:sz w:val="26"/>
          <w:szCs w:val="26"/>
        </w:rPr>
        <w:t>cường</w:t>
      </w:r>
      <w:proofErr w:type="spellEnd"/>
      <w:r w:rsidRPr="00B52901">
        <w:rPr>
          <w:rFonts w:eastAsia="Verdana"/>
          <w:sz w:val="26"/>
          <w:szCs w:val="26"/>
        </w:rPr>
        <w:t xml:space="preserve"> </w:t>
      </w:r>
      <w:proofErr w:type="spellStart"/>
      <w:r w:rsidRPr="00B52901">
        <w:rPr>
          <w:rFonts w:eastAsia="Verdana"/>
          <w:sz w:val="26"/>
          <w:szCs w:val="26"/>
        </w:rPr>
        <w:t>độ</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hình</w:t>
      </w:r>
      <w:proofErr w:type="spellEnd"/>
      <w:r w:rsidRPr="00B52901">
        <w:rPr>
          <w:rFonts w:eastAsia="Verdana"/>
          <w:sz w:val="26"/>
          <w:szCs w:val="26"/>
        </w:rPr>
        <w:t xml:space="preserve"> </w:t>
      </w:r>
      <w:proofErr w:type="spellStart"/>
      <w:r w:rsidRPr="00B52901">
        <w:rPr>
          <w:rFonts w:eastAsia="Verdana"/>
          <w:sz w:val="26"/>
          <w:szCs w:val="26"/>
        </w:rPr>
        <w:t>ảnh</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hai</w:t>
      </w:r>
      <w:proofErr w:type="spellEnd"/>
      <w:r w:rsidRPr="00B52901">
        <w:rPr>
          <w:rFonts w:eastAsia="Verdana"/>
          <w:sz w:val="26"/>
          <w:szCs w:val="26"/>
        </w:rPr>
        <w:t xml:space="preserve"> "</w:t>
      </w:r>
      <w:proofErr w:type="spellStart"/>
      <w:r w:rsidRPr="00B52901">
        <w:rPr>
          <w:rFonts w:eastAsia="Verdana"/>
          <w:sz w:val="26"/>
          <w:szCs w:val="26"/>
        </w:rPr>
        <w:t>đỉnh</w:t>
      </w:r>
      <w:proofErr w:type="spellEnd"/>
      <w:r w:rsidRPr="00B52901">
        <w:rPr>
          <w:rFonts w:eastAsia="Verdana"/>
          <w:sz w:val="26"/>
          <w:szCs w:val="26"/>
        </w:rPr>
        <w:t xml:space="preserve">" </w:t>
      </w:r>
      <w:proofErr w:type="spellStart"/>
      <w:r w:rsidRPr="00B52901">
        <w:rPr>
          <w:rFonts w:eastAsia="Verdana"/>
          <w:sz w:val="26"/>
          <w:szCs w:val="26"/>
        </w:rPr>
        <w:t>rõ</w:t>
      </w:r>
      <w:proofErr w:type="spellEnd"/>
      <w:r w:rsidRPr="00B52901">
        <w:rPr>
          <w:rFonts w:eastAsia="Verdana"/>
          <w:sz w:val="26"/>
          <w:szCs w:val="26"/>
        </w:rPr>
        <w:t xml:space="preserve"> </w:t>
      </w:r>
      <w:proofErr w:type="spellStart"/>
      <w:r w:rsidRPr="00B52901">
        <w:rPr>
          <w:rFonts w:eastAsia="Verdana"/>
          <w:sz w:val="26"/>
          <w:szCs w:val="26"/>
        </w:rPr>
        <w:t>rệt</w:t>
      </w:r>
      <w:proofErr w:type="spellEnd"/>
      <w:r w:rsidRPr="00B52901">
        <w:rPr>
          <w:rFonts w:eastAsia="Verdana"/>
          <w:sz w:val="26"/>
          <w:szCs w:val="26"/>
        </w:rPr>
        <w:t xml:space="preserve">, </w:t>
      </w:r>
      <w:proofErr w:type="spellStart"/>
      <w:r w:rsidRPr="00B52901">
        <w:rPr>
          <w:rFonts w:eastAsia="Verdana"/>
          <w:sz w:val="26"/>
          <w:szCs w:val="26"/>
        </w:rPr>
        <w:t>tương</w:t>
      </w:r>
      <w:proofErr w:type="spellEnd"/>
      <w:r w:rsidRPr="00B52901">
        <w:rPr>
          <w:rFonts w:eastAsia="Verdana"/>
          <w:sz w:val="26"/>
          <w:szCs w:val="26"/>
        </w:rPr>
        <w:t xml:space="preserve"> </w:t>
      </w:r>
      <w:proofErr w:type="spellStart"/>
      <w:r w:rsidRPr="00B52901">
        <w:rPr>
          <w:rFonts w:eastAsia="Verdana"/>
          <w:sz w:val="26"/>
          <w:szCs w:val="26"/>
        </w:rPr>
        <w:t>ứng</w:t>
      </w:r>
      <w:proofErr w:type="spellEnd"/>
      <w:r w:rsidRPr="00B52901">
        <w:rPr>
          <w:rFonts w:eastAsia="Verdana"/>
          <w:sz w:val="26"/>
          <w:szCs w:val="26"/>
        </w:rPr>
        <w:t xml:space="preserve"> </w:t>
      </w:r>
      <w:proofErr w:type="spellStart"/>
      <w:r w:rsidRPr="00B52901">
        <w:rPr>
          <w:rFonts w:eastAsia="Verdana"/>
          <w:sz w:val="26"/>
          <w:szCs w:val="26"/>
        </w:rPr>
        <w:t>với</w:t>
      </w:r>
      <w:proofErr w:type="spellEnd"/>
      <w:r w:rsidRPr="00B52901">
        <w:rPr>
          <w:rFonts w:eastAsia="Verdana"/>
          <w:sz w:val="26"/>
          <w:szCs w:val="26"/>
        </w:rPr>
        <w:t xml:space="preserve"> </w:t>
      </w:r>
      <w:proofErr w:type="spellStart"/>
      <w:r w:rsidRPr="00B52901">
        <w:rPr>
          <w:rFonts w:eastAsia="Verdana"/>
          <w:sz w:val="26"/>
          <w:szCs w:val="26"/>
        </w:rPr>
        <w:t>các</w:t>
      </w:r>
      <w:proofErr w:type="spellEnd"/>
      <w:r w:rsidRPr="00B52901">
        <w:rPr>
          <w:rFonts w:eastAsia="Verdana"/>
          <w:sz w:val="26"/>
          <w:szCs w:val="26"/>
        </w:rPr>
        <w:t xml:space="preserve"> </w:t>
      </w:r>
      <w:proofErr w:type="spellStart"/>
      <w:r w:rsidRPr="00B52901">
        <w:rPr>
          <w:rFonts w:eastAsia="Verdana"/>
          <w:sz w:val="26"/>
          <w:szCs w:val="26"/>
        </w:rPr>
        <w:t>điểm</w:t>
      </w:r>
      <w:proofErr w:type="spellEnd"/>
      <w:r w:rsidRPr="00B52901">
        <w:rPr>
          <w:rFonts w:eastAsia="Verdana"/>
          <w:sz w:val="26"/>
          <w:szCs w:val="26"/>
        </w:rPr>
        <w:t xml:space="preserve"> </w:t>
      </w:r>
      <w:proofErr w:type="spellStart"/>
      <w:r w:rsidRPr="00B52901">
        <w:rPr>
          <w:rFonts w:eastAsia="Verdana"/>
          <w:sz w:val="26"/>
          <w:szCs w:val="26"/>
        </w:rPr>
        <w:t>ảnh</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đối</w:t>
      </w:r>
      <w:proofErr w:type="spellEnd"/>
      <w:r w:rsidRPr="00B52901">
        <w:rPr>
          <w:rFonts w:eastAsia="Verdana"/>
          <w:sz w:val="26"/>
          <w:szCs w:val="26"/>
        </w:rPr>
        <w:t xml:space="preserve"> </w:t>
      </w:r>
      <w:proofErr w:type="spellStart"/>
      <w:r w:rsidRPr="00B52901">
        <w:rPr>
          <w:rFonts w:eastAsia="Verdana"/>
          <w:sz w:val="26"/>
          <w:szCs w:val="26"/>
        </w:rPr>
        <w:t>tượng</w:t>
      </w:r>
      <w:proofErr w:type="spellEnd"/>
      <w:r w:rsidRPr="00B52901">
        <w:rPr>
          <w:rFonts w:eastAsia="Verdana"/>
          <w:sz w:val="26"/>
          <w:szCs w:val="26"/>
        </w:rPr>
        <w:t xml:space="preserve"> </w:t>
      </w:r>
      <w:proofErr w:type="spellStart"/>
      <w:r w:rsidRPr="00B52901">
        <w:rPr>
          <w:rFonts w:eastAsia="Verdana"/>
          <w:sz w:val="26"/>
          <w:szCs w:val="26"/>
        </w:rPr>
        <w:t>và</w:t>
      </w:r>
      <w:proofErr w:type="spellEnd"/>
      <w:r w:rsidRPr="00B52901">
        <w:rPr>
          <w:rFonts w:eastAsia="Verdana"/>
          <w:sz w:val="26"/>
          <w:szCs w:val="26"/>
        </w:rPr>
        <w:t xml:space="preserve"> </w:t>
      </w:r>
      <w:proofErr w:type="spellStart"/>
      <w:r w:rsidRPr="00B52901">
        <w:rPr>
          <w:rFonts w:eastAsia="Verdana"/>
          <w:sz w:val="26"/>
          <w:szCs w:val="26"/>
        </w:rPr>
        <w:t>nền</w:t>
      </w:r>
      <w:proofErr w:type="spellEnd"/>
      <w:r w:rsidRPr="00B52901">
        <w:rPr>
          <w:rFonts w:eastAsia="Verdana"/>
          <w:sz w:val="26"/>
          <w:szCs w:val="26"/>
        </w:rPr>
        <w:t xml:space="preserve">. </w:t>
      </w:r>
      <w:proofErr w:type="spellStart"/>
      <w:r w:rsidRPr="00B52901">
        <w:rPr>
          <w:rFonts w:eastAsia="Verdana"/>
          <w:sz w:val="26"/>
          <w:szCs w:val="26"/>
        </w:rPr>
        <w:t>Điều</w:t>
      </w:r>
      <w:proofErr w:type="spellEnd"/>
      <w:r w:rsidRPr="00B52901">
        <w:rPr>
          <w:rFonts w:eastAsia="Verdana"/>
          <w:sz w:val="26"/>
          <w:szCs w:val="26"/>
        </w:rPr>
        <w:t xml:space="preserve"> </w:t>
      </w:r>
      <w:proofErr w:type="spellStart"/>
      <w:r w:rsidRPr="00B52901">
        <w:rPr>
          <w:rFonts w:eastAsia="Verdana"/>
          <w:sz w:val="26"/>
          <w:szCs w:val="26"/>
        </w:rPr>
        <w:t>này</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nghĩa</w:t>
      </w:r>
      <w:proofErr w:type="spellEnd"/>
      <w:r w:rsidRPr="00B52901">
        <w:rPr>
          <w:rFonts w:eastAsia="Verdana"/>
          <w:sz w:val="26"/>
          <w:szCs w:val="26"/>
        </w:rPr>
        <w:t xml:space="preserve"> </w:t>
      </w:r>
      <w:proofErr w:type="spellStart"/>
      <w:r w:rsidRPr="00B52901">
        <w:rPr>
          <w:rFonts w:eastAsia="Verdana"/>
          <w:sz w:val="26"/>
          <w:szCs w:val="26"/>
        </w:rPr>
        <w:t>là</w:t>
      </w:r>
      <w:proofErr w:type="spellEnd"/>
      <w:r w:rsidRPr="00B52901">
        <w:rPr>
          <w:rFonts w:eastAsia="Verdana"/>
          <w:sz w:val="26"/>
          <w:szCs w:val="26"/>
        </w:rPr>
        <w:t xml:space="preserve"> </w:t>
      </w:r>
      <w:proofErr w:type="spellStart"/>
      <w:r w:rsidRPr="00B52901">
        <w:rPr>
          <w:rFonts w:eastAsia="Verdana"/>
          <w:sz w:val="26"/>
          <w:szCs w:val="26"/>
        </w:rPr>
        <w:t>cường</w:t>
      </w:r>
      <w:proofErr w:type="spellEnd"/>
      <w:r w:rsidRPr="00B52901">
        <w:rPr>
          <w:rFonts w:eastAsia="Verdana"/>
          <w:sz w:val="26"/>
          <w:szCs w:val="26"/>
        </w:rPr>
        <w:t xml:space="preserve"> </w:t>
      </w:r>
      <w:proofErr w:type="spellStart"/>
      <w:r w:rsidRPr="00B52901">
        <w:rPr>
          <w:rFonts w:eastAsia="Verdana"/>
          <w:sz w:val="26"/>
          <w:szCs w:val="26"/>
        </w:rPr>
        <w:t>độ</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các</w:t>
      </w:r>
      <w:proofErr w:type="spellEnd"/>
      <w:r w:rsidRPr="00B52901">
        <w:rPr>
          <w:rFonts w:eastAsia="Verdana"/>
          <w:sz w:val="26"/>
          <w:szCs w:val="26"/>
        </w:rPr>
        <w:t xml:space="preserve"> </w:t>
      </w:r>
      <w:proofErr w:type="spellStart"/>
      <w:r w:rsidRPr="00B52901">
        <w:rPr>
          <w:rFonts w:eastAsia="Verdana"/>
          <w:sz w:val="26"/>
          <w:szCs w:val="26"/>
        </w:rPr>
        <w:t>điểm</w:t>
      </w:r>
      <w:proofErr w:type="spellEnd"/>
      <w:r w:rsidRPr="00B52901">
        <w:rPr>
          <w:rFonts w:eastAsia="Verdana"/>
          <w:sz w:val="26"/>
          <w:szCs w:val="26"/>
        </w:rPr>
        <w:t xml:space="preserve"> </w:t>
      </w:r>
      <w:proofErr w:type="spellStart"/>
      <w:r w:rsidRPr="00B52901">
        <w:rPr>
          <w:rFonts w:eastAsia="Verdana"/>
          <w:sz w:val="26"/>
          <w:szCs w:val="26"/>
        </w:rPr>
        <w:t>ảnh</w:t>
      </w:r>
      <w:proofErr w:type="spellEnd"/>
      <w:r w:rsidRPr="00B52901">
        <w:rPr>
          <w:rFonts w:eastAsia="Verdana"/>
          <w:sz w:val="26"/>
          <w:szCs w:val="26"/>
        </w:rPr>
        <w:t xml:space="preserve"> </w:t>
      </w:r>
      <w:proofErr w:type="spellStart"/>
      <w:r w:rsidRPr="00B52901">
        <w:rPr>
          <w:rFonts w:eastAsia="Verdana"/>
          <w:sz w:val="26"/>
          <w:szCs w:val="26"/>
        </w:rPr>
        <w:t>trong</w:t>
      </w:r>
      <w:proofErr w:type="spellEnd"/>
      <w:r w:rsidRPr="00B52901">
        <w:rPr>
          <w:rFonts w:eastAsia="Verdana"/>
          <w:sz w:val="26"/>
          <w:szCs w:val="26"/>
        </w:rPr>
        <w:t xml:space="preserve"> </w:t>
      </w:r>
      <w:proofErr w:type="spellStart"/>
      <w:r w:rsidRPr="00B52901">
        <w:rPr>
          <w:rFonts w:eastAsia="Verdana"/>
          <w:sz w:val="26"/>
          <w:szCs w:val="26"/>
        </w:rPr>
        <w:t>đối</w:t>
      </w:r>
      <w:proofErr w:type="spellEnd"/>
      <w:r w:rsidRPr="00B52901">
        <w:rPr>
          <w:rFonts w:eastAsia="Verdana"/>
          <w:sz w:val="26"/>
          <w:szCs w:val="26"/>
        </w:rPr>
        <w:t xml:space="preserve"> </w:t>
      </w:r>
      <w:proofErr w:type="spellStart"/>
      <w:r w:rsidRPr="00B52901">
        <w:rPr>
          <w:rFonts w:eastAsia="Verdana"/>
          <w:sz w:val="26"/>
          <w:szCs w:val="26"/>
        </w:rPr>
        <w:t>tượng</w:t>
      </w:r>
      <w:proofErr w:type="spellEnd"/>
      <w:r w:rsidRPr="00B52901">
        <w:rPr>
          <w:rFonts w:eastAsia="Verdana"/>
          <w:sz w:val="26"/>
          <w:szCs w:val="26"/>
        </w:rPr>
        <w:t xml:space="preserve"> </w:t>
      </w:r>
      <w:proofErr w:type="spellStart"/>
      <w:r w:rsidRPr="00B52901">
        <w:rPr>
          <w:rFonts w:eastAsia="Verdana"/>
          <w:sz w:val="26"/>
          <w:szCs w:val="26"/>
        </w:rPr>
        <w:t>và</w:t>
      </w:r>
      <w:proofErr w:type="spellEnd"/>
      <w:r w:rsidRPr="00B52901">
        <w:rPr>
          <w:rFonts w:eastAsia="Verdana"/>
          <w:sz w:val="26"/>
          <w:szCs w:val="26"/>
        </w:rPr>
        <w:t xml:space="preserve"> </w:t>
      </w:r>
      <w:proofErr w:type="spellStart"/>
      <w:r w:rsidRPr="00B52901">
        <w:rPr>
          <w:rFonts w:eastAsia="Verdana"/>
          <w:sz w:val="26"/>
          <w:szCs w:val="26"/>
        </w:rPr>
        <w:t>nền</w:t>
      </w:r>
      <w:proofErr w:type="spellEnd"/>
      <w:r w:rsidRPr="00B52901">
        <w:rPr>
          <w:rFonts w:eastAsia="Verdana"/>
          <w:sz w:val="26"/>
          <w:szCs w:val="26"/>
        </w:rPr>
        <w:t xml:space="preserve"> </w:t>
      </w:r>
      <w:proofErr w:type="spellStart"/>
      <w:r w:rsidRPr="00B52901">
        <w:rPr>
          <w:rFonts w:eastAsia="Verdana"/>
          <w:sz w:val="26"/>
          <w:szCs w:val="26"/>
        </w:rPr>
        <w:t>khác</w:t>
      </w:r>
      <w:proofErr w:type="spellEnd"/>
      <w:r w:rsidRPr="00B52901">
        <w:rPr>
          <w:rFonts w:eastAsia="Verdana"/>
          <w:sz w:val="26"/>
          <w:szCs w:val="26"/>
        </w:rPr>
        <w:t xml:space="preserve"> </w:t>
      </w:r>
      <w:proofErr w:type="spellStart"/>
      <w:r w:rsidRPr="00B52901">
        <w:rPr>
          <w:rFonts w:eastAsia="Verdana"/>
          <w:sz w:val="26"/>
          <w:szCs w:val="26"/>
        </w:rPr>
        <w:t>biệt</w:t>
      </w:r>
      <w:proofErr w:type="spellEnd"/>
      <w:r w:rsidRPr="00B52901">
        <w:rPr>
          <w:rFonts w:eastAsia="Verdana"/>
          <w:sz w:val="26"/>
          <w:szCs w:val="26"/>
        </w:rPr>
        <w:t xml:space="preserve"> </w:t>
      </w:r>
      <w:proofErr w:type="spellStart"/>
      <w:r w:rsidRPr="00B52901">
        <w:rPr>
          <w:rFonts w:eastAsia="Verdana"/>
          <w:sz w:val="26"/>
          <w:szCs w:val="26"/>
        </w:rPr>
        <w:t>đủ</w:t>
      </w:r>
      <w:proofErr w:type="spellEnd"/>
      <w:r w:rsidRPr="00B52901">
        <w:rPr>
          <w:rFonts w:eastAsia="Verdana"/>
          <w:sz w:val="26"/>
          <w:szCs w:val="26"/>
        </w:rPr>
        <w:t xml:space="preserve"> </w:t>
      </w:r>
      <w:proofErr w:type="spellStart"/>
      <w:r w:rsidRPr="00B52901">
        <w:rPr>
          <w:rFonts w:eastAsia="Verdana"/>
          <w:sz w:val="26"/>
          <w:szCs w:val="26"/>
        </w:rPr>
        <w:t>rõ</w:t>
      </w:r>
      <w:proofErr w:type="spellEnd"/>
      <w:r w:rsidRPr="00B52901">
        <w:rPr>
          <w:rFonts w:eastAsia="Verdana"/>
          <w:sz w:val="26"/>
          <w:szCs w:val="26"/>
        </w:rPr>
        <w:t xml:space="preserve"> </w:t>
      </w:r>
      <w:proofErr w:type="spellStart"/>
      <w:r w:rsidRPr="00B52901">
        <w:rPr>
          <w:rFonts w:eastAsia="Verdana"/>
          <w:sz w:val="26"/>
          <w:szCs w:val="26"/>
        </w:rPr>
        <w:t>để</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thể</w:t>
      </w:r>
      <w:proofErr w:type="spellEnd"/>
      <w:r w:rsidRPr="00B52901">
        <w:rPr>
          <w:rFonts w:eastAsia="Verdana"/>
          <w:sz w:val="26"/>
          <w:szCs w:val="26"/>
        </w:rPr>
        <w:t xml:space="preserve"> </w:t>
      </w:r>
      <w:proofErr w:type="spellStart"/>
      <w:r w:rsidRPr="00B52901">
        <w:rPr>
          <w:rFonts w:eastAsia="Verdana"/>
          <w:sz w:val="26"/>
          <w:szCs w:val="26"/>
        </w:rPr>
        <w:t>xác</w:t>
      </w:r>
      <w:proofErr w:type="spellEnd"/>
      <w:r w:rsidRPr="00B52901">
        <w:rPr>
          <w:rFonts w:eastAsia="Verdana"/>
          <w:sz w:val="26"/>
          <w:szCs w:val="26"/>
        </w:rPr>
        <w:t xml:space="preserve"> </w:t>
      </w:r>
      <w:proofErr w:type="spellStart"/>
      <w:r w:rsidRPr="00B52901">
        <w:rPr>
          <w:rFonts w:eastAsia="Verdana"/>
          <w:sz w:val="26"/>
          <w:szCs w:val="26"/>
        </w:rPr>
        <w:t>định</w:t>
      </w:r>
      <w:proofErr w:type="spellEnd"/>
      <w:r w:rsidRPr="00B52901">
        <w:rPr>
          <w:rFonts w:eastAsia="Verdana"/>
          <w:sz w:val="26"/>
          <w:szCs w:val="26"/>
        </w:rPr>
        <w:t xml:space="preserve"> </w:t>
      </w:r>
      <w:proofErr w:type="spellStart"/>
      <w:r w:rsidRPr="00B52901">
        <w:rPr>
          <w:rFonts w:eastAsia="Verdana"/>
          <w:sz w:val="26"/>
          <w:szCs w:val="26"/>
        </w:rPr>
        <w:t>một</w:t>
      </w:r>
      <w:proofErr w:type="spellEnd"/>
      <w:r w:rsidRPr="00B52901">
        <w:rPr>
          <w:rFonts w:eastAsia="Verdana"/>
          <w:sz w:val="26"/>
          <w:szCs w:val="26"/>
        </w:rPr>
        <w:t xml:space="preserve"> </w:t>
      </w:r>
      <w:proofErr w:type="spellStart"/>
      <w:r w:rsidRPr="00B52901">
        <w:rPr>
          <w:rFonts w:eastAsia="Verdana"/>
          <w:sz w:val="26"/>
          <w:szCs w:val="26"/>
        </w:rPr>
        <w:t>ngưỡng</w:t>
      </w:r>
      <w:proofErr w:type="spellEnd"/>
      <w:r w:rsidRPr="00B52901">
        <w:rPr>
          <w:rFonts w:eastAsia="Verdana"/>
          <w:sz w:val="26"/>
          <w:szCs w:val="26"/>
        </w:rPr>
        <w:t xml:space="preserve"> </w:t>
      </w:r>
      <w:proofErr w:type="spellStart"/>
      <w:r w:rsidRPr="00B52901">
        <w:rPr>
          <w:rFonts w:eastAsia="Verdana"/>
          <w:sz w:val="26"/>
          <w:szCs w:val="26"/>
        </w:rPr>
        <w:t>duy</w:t>
      </w:r>
      <w:proofErr w:type="spellEnd"/>
      <w:r w:rsidRPr="00B52901">
        <w:rPr>
          <w:rFonts w:eastAsia="Verdana"/>
          <w:sz w:val="26"/>
          <w:szCs w:val="26"/>
        </w:rPr>
        <w:t xml:space="preserve"> </w:t>
      </w:r>
      <w:proofErr w:type="spellStart"/>
      <w:r w:rsidRPr="00B52901">
        <w:rPr>
          <w:rFonts w:eastAsia="Verdana"/>
          <w:sz w:val="26"/>
          <w:szCs w:val="26"/>
        </w:rPr>
        <w:t>nhất</w:t>
      </w:r>
      <w:proofErr w:type="spellEnd"/>
      <w:r w:rsidRPr="00B52901">
        <w:rPr>
          <w:rFonts w:eastAsia="Verdana"/>
          <w:sz w:val="26"/>
          <w:szCs w:val="26"/>
        </w:rPr>
        <w:t xml:space="preserve"> </w:t>
      </w:r>
      <w:proofErr w:type="spellStart"/>
      <w:r w:rsidRPr="00B52901">
        <w:rPr>
          <w:rFonts w:eastAsia="Verdana"/>
          <w:sz w:val="26"/>
          <w:szCs w:val="26"/>
        </w:rPr>
        <w:t>phân</w:t>
      </w:r>
      <w:proofErr w:type="spellEnd"/>
      <w:r w:rsidRPr="00B52901">
        <w:rPr>
          <w:rFonts w:eastAsia="Verdana"/>
          <w:sz w:val="26"/>
          <w:szCs w:val="26"/>
        </w:rPr>
        <w:t xml:space="preserve"> </w:t>
      </w:r>
      <w:proofErr w:type="spellStart"/>
      <w:r w:rsidRPr="00B52901">
        <w:rPr>
          <w:rFonts w:eastAsia="Verdana"/>
          <w:sz w:val="26"/>
          <w:szCs w:val="26"/>
        </w:rPr>
        <w:t>tách</w:t>
      </w:r>
      <w:proofErr w:type="spellEnd"/>
      <w:r w:rsidRPr="00B52901">
        <w:rPr>
          <w:rFonts w:eastAsia="Verdana"/>
          <w:sz w:val="26"/>
          <w:szCs w:val="26"/>
        </w:rPr>
        <w:t xml:space="preserve"> </w:t>
      </w:r>
      <w:proofErr w:type="spellStart"/>
      <w:r w:rsidRPr="00B52901">
        <w:rPr>
          <w:rFonts w:eastAsia="Verdana"/>
          <w:sz w:val="26"/>
          <w:szCs w:val="26"/>
        </w:rPr>
        <w:t>chúng</w:t>
      </w:r>
      <w:proofErr w:type="spellEnd"/>
      <w:r w:rsidRPr="00B52901">
        <w:rPr>
          <w:rFonts w:eastAsia="Verdana"/>
          <w:sz w:val="26"/>
          <w:szCs w:val="26"/>
        </w:rPr>
        <w:t>.</w:t>
      </w:r>
    </w:p>
    <w:p w14:paraId="45197FB8" w14:textId="2EDFC063" w:rsidR="00B52901" w:rsidRPr="00B52901" w:rsidRDefault="00B52901" w:rsidP="00B52901">
      <w:pPr>
        <w:spacing w:line="372" w:lineRule="auto"/>
        <w:ind w:firstLine="567"/>
        <w:jc w:val="both"/>
        <w:rPr>
          <w:rFonts w:eastAsia="Verdana"/>
          <w:sz w:val="26"/>
          <w:szCs w:val="26"/>
        </w:rPr>
      </w:pPr>
      <w:proofErr w:type="spellStart"/>
      <w:r w:rsidRPr="00B52901">
        <w:rPr>
          <w:rFonts w:eastAsia="Verdana"/>
          <w:sz w:val="26"/>
          <w:szCs w:val="26"/>
        </w:rPr>
        <w:t>Giá</w:t>
      </w:r>
      <w:proofErr w:type="spellEnd"/>
      <w:r w:rsidRPr="00B52901">
        <w:rPr>
          <w:rFonts w:eastAsia="Verdana"/>
          <w:sz w:val="26"/>
          <w:szCs w:val="26"/>
        </w:rPr>
        <w:t xml:space="preserve"> </w:t>
      </w:r>
      <w:proofErr w:type="spellStart"/>
      <w:r w:rsidRPr="00B52901">
        <w:rPr>
          <w:rFonts w:eastAsia="Verdana"/>
          <w:sz w:val="26"/>
          <w:szCs w:val="26"/>
        </w:rPr>
        <w:t>trị</w:t>
      </w:r>
      <w:proofErr w:type="spellEnd"/>
      <w:r w:rsidRPr="00B52901">
        <w:rPr>
          <w:rFonts w:eastAsia="Verdana"/>
          <w:sz w:val="26"/>
          <w:szCs w:val="26"/>
        </w:rPr>
        <w:t xml:space="preserve"> ΔT </w:t>
      </w:r>
      <w:proofErr w:type="spellStart"/>
      <w:r w:rsidRPr="00B52901">
        <w:rPr>
          <w:rFonts w:eastAsia="Verdana"/>
          <w:sz w:val="26"/>
          <w:szCs w:val="26"/>
        </w:rPr>
        <w:t>cho</w:t>
      </w:r>
      <w:proofErr w:type="spellEnd"/>
      <w:r w:rsidRPr="00B52901">
        <w:rPr>
          <w:rFonts w:eastAsia="Verdana"/>
          <w:sz w:val="26"/>
          <w:szCs w:val="26"/>
        </w:rPr>
        <w:t xml:space="preserve"> </w:t>
      </w:r>
      <w:proofErr w:type="spellStart"/>
      <w:r w:rsidRPr="00B52901">
        <w:rPr>
          <w:rFonts w:eastAsia="Verdana"/>
          <w:sz w:val="26"/>
          <w:szCs w:val="26"/>
        </w:rPr>
        <w:t>phép</w:t>
      </w:r>
      <w:proofErr w:type="spellEnd"/>
      <w:r w:rsidRPr="00B52901">
        <w:rPr>
          <w:rFonts w:eastAsia="Verdana"/>
          <w:sz w:val="26"/>
          <w:szCs w:val="26"/>
        </w:rPr>
        <w:t xml:space="preserve"> </w:t>
      </w:r>
      <w:proofErr w:type="spellStart"/>
      <w:r w:rsidRPr="00B52901">
        <w:rPr>
          <w:rFonts w:eastAsia="Verdana"/>
          <w:sz w:val="26"/>
          <w:szCs w:val="26"/>
        </w:rPr>
        <w:t>điều</w:t>
      </w:r>
      <w:proofErr w:type="spellEnd"/>
      <w:r w:rsidRPr="00B52901">
        <w:rPr>
          <w:rFonts w:eastAsia="Verdana"/>
          <w:sz w:val="26"/>
          <w:szCs w:val="26"/>
        </w:rPr>
        <w:t xml:space="preserve"> </w:t>
      </w:r>
      <w:proofErr w:type="spellStart"/>
      <w:r w:rsidRPr="00B52901">
        <w:rPr>
          <w:rFonts w:eastAsia="Verdana"/>
          <w:sz w:val="26"/>
          <w:szCs w:val="26"/>
        </w:rPr>
        <w:t>chỉnh</w:t>
      </w:r>
      <w:proofErr w:type="spellEnd"/>
      <w:r w:rsidRPr="00B52901">
        <w:rPr>
          <w:rFonts w:eastAsia="Verdana"/>
          <w:sz w:val="26"/>
          <w:szCs w:val="26"/>
        </w:rPr>
        <w:t xml:space="preserve"> </w:t>
      </w:r>
      <w:proofErr w:type="spellStart"/>
      <w:r w:rsidRPr="00B52901">
        <w:rPr>
          <w:rFonts w:eastAsia="Verdana"/>
          <w:sz w:val="26"/>
          <w:szCs w:val="26"/>
        </w:rPr>
        <w:t>độ</w:t>
      </w:r>
      <w:proofErr w:type="spellEnd"/>
      <w:r w:rsidRPr="00B52901">
        <w:rPr>
          <w:rFonts w:eastAsia="Verdana"/>
          <w:sz w:val="26"/>
          <w:szCs w:val="26"/>
        </w:rPr>
        <w:t xml:space="preserve"> </w:t>
      </w:r>
      <w:proofErr w:type="spellStart"/>
      <w:r w:rsidRPr="00B52901">
        <w:rPr>
          <w:rFonts w:eastAsia="Verdana"/>
          <w:sz w:val="26"/>
          <w:szCs w:val="26"/>
        </w:rPr>
        <w:t>nhạy</w:t>
      </w:r>
      <w:proofErr w:type="spellEnd"/>
      <w:r w:rsidRPr="00B52901">
        <w:rPr>
          <w:rFonts w:eastAsia="Verdana"/>
          <w:sz w:val="26"/>
          <w:szCs w:val="26"/>
        </w:rPr>
        <w:t xml:space="preserve"> </w:t>
      </w:r>
      <w:proofErr w:type="spellStart"/>
      <w:r w:rsidRPr="00B52901">
        <w:rPr>
          <w:rFonts w:eastAsia="Verdana"/>
          <w:sz w:val="26"/>
          <w:szCs w:val="26"/>
        </w:rPr>
        <w:t>của</w:t>
      </w:r>
      <w:proofErr w:type="spellEnd"/>
      <w:r w:rsidRPr="00B52901">
        <w:rPr>
          <w:rFonts w:eastAsia="Verdana"/>
          <w:sz w:val="26"/>
          <w:szCs w:val="26"/>
        </w:rPr>
        <w:t xml:space="preserve"> </w:t>
      </w:r>
      <w:proofErr w:type="spellStart"/>
      <w:r w:rsidRPr="00B52901">
        <w:rPr>
          <w:rFonts w:eastAsia="Verdana"/>
          <w:sz w:val="26"/>
          <w:szCs w:val="26"/>
        </w:rPr>
        <w:t>thuật</w:t>
      </w:r>
      <w:proofErr w:type="spellEnd"/>
      <w:r w:rsidRPr="00B52901">
        <w:rPr>
          <w:rFonts w:eastAsia="Verdana"/>
          <w:sz w:val="26"/>
          <w:szCs w:val="26"/>
        </w:rPr>
        <w:t xml:space="preserve"> </w:t>
      </w:r>
      <w:proofErr w:type="spellStart"/>
      <w:r w:rsidRPr="00B52901">
        <w:rPr>
          <w:rFonts w:eastAsia="Verdana"/>
          <w:sz w:val="26"/>
          <w:szCs w:val="26"/>
        </w:rPr>
        <w:t>toán</w:t>
      </w:r>
      <w:proofErr w:type="spellEnd"/>
      <w:r w:rsidRPr="00B52901">
        <w:rPr>
          <w:rFonts w:eastAsia="Verdana"/>
          <w:sz w:val="26"/>
          <w:szCs w:val="26"/>
        </w:rPr>
        <w:t xml:space="preserve">: </w:t>
      </w:r>
      <w:proofErr w:type="spellStart"/>
      <w:r w:rsidRPr="00B52901">
        <w:rPr>
          <w:rFonts w:eastAsia="Verdana"/>
          <w:sz w:val="26"/>
          <w:szCs w:val="26"/>
        </w:rPr>
        <w:t>nếu</w:t>
      </w:r>
      <w:proofErr w:type="spellEnd"/>
      <w:r w:rsidRPr="00B52901">
        <w:rPr>
          <w:rFonts w:eastAsia="Verdana"/>
          <w:sz w:val="26"/>
          <w:szCs w:val="26"/>
        </w:rPr>
        <w:t xml:space="preserve"> ΔT </w:t>
      </w:r>
      <w:proofErr w:type="spellStart"/>
      <w:r w:rsidRPr="00B52901">
        <w:rPr>
          <w:rFonts w:eastAsia="Verdana"/>
          <w:sz w:val="26"/>
          <w:szCs w:val="26"/>
        </w:rPr>
        <w:t>lớn</w:t>
      </w:r>
      <w:proofErr w:type="spellEnd"/>
      <w:r w:rsidRPr="00B52901">
        <w:rPr>
          <w:rFonts w:eastAsia="Verdana"/>
          <w:sz w:val="26"/>
          <w:szCs w:val="26"/>
        </w:rPr>
        <w:t xml:space="preserve">, </w:t>
      </w:r>
      <w:proofErr w:type="spellStart"/>
      <w:r w:rsidRPr="00B52901">
        <w:rPr>
          <w:rFonts w:eastAsia="Verdana"/>
          <w:sz w:val="26"/>
          <w:szCs w:val="26"/>
        </w:rPr>
        <w:t>số</w:t>
      </w:r>
      <w:proofErr w:type="spellEnd"/>
      <w:r w:rsidRPr="00B52901">
        <w:rPr>
          <w:rFonts w:eastAsia="Verdana"/>
          <w:sz w:val="26"/>
          <w:szCs w:val="26"/>
        </w:rPr>
        <w:t xml:space="preserve"> </w:t>
      </w:r>
      <w:proofErr w:type="spellStart"/>
      <w:r w:rsidRPr="00B52901">
        <w:rPr>
          <w:rFonts w:eastAsia="Verdana"/>
          <w:sz w:val="26"/>
          <w:szCs w:val="26"/>
        </w:rPr>
        <w:t>lần</w:t>
      </w:r>
      <w:proofErr w:type="spellEnd"/>
      <w:r w:rsidRPr="00B52901">
        <w:rPr>
          <w:rFonts w:eastAsia="Verdana"/>
          <w:sz w:val="26"/>
          <w:szCs w:val="26"/>
        </w:rPr>
        <w:t xml:space="preserve"> </w:t>
      </w:r>
      <w:proofErr w:type="spellStart"/>
      <w:r w:rsidRPr="00B52901">
        <w:rPr>
          <w:rFonts w:eastAsia="Verdana"/>
          <w:sz w:val="26"/>
          <w:szCs w:val="26"/>
        </w:rPr>
        <w:t>lặp</w:t>
      </w:r>
      <w:proofErr w:type="spellEnd"/>
      <w:r w:rsidRPr="00B52901">
        <w:rPr>
          <w:rFonts w:eastAsia="Verdana"/>
          <w:sz w:val="26"/>
          <w:szCs w:val="26"/>
        </w:rPr>
        <w:t xml:space="preserve"> </w:t>
      </w:r>
      <w:proofErr w:type="spellStart"/>
      <w:r w:rsidRPr="00B52901">
        <w:rPr>
          <w:rFonts w:eastAsia="Verdana"/>
          <w:sz w:val="26"/>
          <w:szCs w:val="26"/>
        </w:rPr>
        <w:t>sẽ</w:t>
      </w:r>
      <w:proofErr w:type="spellEnd"/>
      <w:r w:rsidRPr="00B52901">
        <w:rPr>
          <w:rFonts w:eastAsia="Verdana"/>
          <w:sz w:val="26"/>
          <w:szCs w:val="26"/>
        </w:rPr>
        <w:t xml:space="preserve"> </w:t>
      </w:r>
      <w:proofErr w:type="spellStart"/>
      <w:r w:rsidRPr="00B52901">
        <w:rPr>
          <w:rFonts w:eastAsia="Verdana"/>
          <w:sz w:val="26"/>
          <w:szCs w:val="26"/>
        </w:rPr>
        <w:t>ít</w:t>
      </w:r>
      <w:proofErr w:type="spellEnd"/>
      <w:r w:rsidRPr="00B52901">
        <w:rPr>
          <w:rFonts w:eastAsia="Verdana"/>
          <w:sz w:val="26"/>
          <w:szCs w:val="26"/>
        </w:rPr>
        <w:t xml:space="preserve"> </w:t>
      </w:r>
      <w:proofErr w:type="spellStart"/>
      <w:r w:rsidRPr="00B52901">
        <w:rPr>
          <w:rFonts w:eastAsia="Verdana"/>
          <w:sz w:val="26"/>
          <w:szCs w:val="26"/>
        </w:rPr>
        <w:t>hơn</w:t>
      </w:r>
      <w:proofErr w:type="spellEnd"/>
      <w:r w:rsidRPr="00B52901">
        <w:rPr>
          <w:rFonts w:eastAsia="Verdana"/>
          <w:sz w:val="26"/>
          <w:szCs w:val="26"/>
        </w:rPr>
        <w:t xml:space="preserve">, </w:t>
      </w:r>
      <w:proofErr w:type="spellStart"/>
      <w:r w:rsidRPr="00B52901">
        <w:rPr>
          <w:rFonts w:eastAsia="Verdana"/>
          <w:sz w:val="26"/>
          <w:szCs w:val="26"/>
        </w:rPr>
        <w:t>nhưng</w:t>
      </w:r>
      <w:proofErr w:type="spellEnd"/>
      <w:r w:rsidRPr="00B52901">
        <w:rPr>
          <w:rFonts w:eastAsia="Verdana"/>
          <w:sz w:val="26"/>
          <w:szCs w:val="26"/>
        </w:rPr>
        <w:t xml:space="preserve"> </w:t>
      </w:r>
      <w:proofErr w:type="spellStart"/>
      <w:r w:rsidRPr="00B52901">
        <w:rPr>
          <w:rFonts w:eastAsia="Verdana"/>
          <w:sz w:val="26"/>
          <w:szCs w:val="26"/>
        </w:rPr>
        <w:t>có</w:t>
      </w:r>
      <w:proofErr w:type="spellEnd"/>
      <w:r w:rsidRPr="00B52901">
        <w:rPr>
          <w:rFonts w:eastAsia="Verdana"/>
          <w:sz w:val="26"/>
          <w:szCs w:val="26"/>
        </w:rPr>
        <w:t xml:space="preserve"> </w:t>
      </w:r>
      <w:proofErr w:type="spellStart"/>
      <w:r w:rsidRPr="00B52901">
        <w:rPr>
          <w:rFonts w:eastAsia="Verdana"/>
          <w:sz w:val="26"/>
          <w:szCs w:val="26"/>
        </w:rPr>
        <w:t>thể</w:t>
      </w:r>
      <w:proofErr w:type="spellEnd"/>
      <w:r w:rsidRPr="00B52901">
        <w:rPr>
          <w:rFonts w:eastAsia="Verdana"/>
          <w:sz w:val="26"/>
          <w:szCs w:val="26"/>
        </w:rPr>
        <w:t xml:space="preserve"> </w:t>
      </w:r>
      <w:proofErr w:type="spellStart"/>
      <w:r w:rsidRPr="00B52901">
        <w:rPr>
          <w:rFonts w:eastAsia="Verdana"/>
          <w:sz w:val="26"/>
          <w:szCs w:val="26"/>
        </w:rPr>
        <w:t>không</w:t>
      </w:r>
      <w:proofErr w:type="spellEnd"/>
      <w:r w:rsidRPr="00B52901">
        <w:rPr>
          <w:rFonts w:eastAsia="Verdana"/>
          <w:sz w:val="26"/>
          <w:szCs w:val="26"/>
        </w:rPr>
        <w:t xml:space="preserve"> </w:t>
      </w:r>
      <w:proofErr w:type="spellStart"/>
      <w:r w:rsidRPr="00B52901">
        <w:rPr>
          <w:rFonts w:eastAsia="Verdana"/>
          <w:sz w:val="26"/>
          <w:szCs w:val="26"/>
        </w:rPr>
        <w:t>tối</w:t>
      </w:r>
      <w:proofErr w:type="spellEnd"/>
      <w:r w:rsidRPr="00B52901">
        <w:rPr>
          <w:rFonts w:eastAsia="Verdana"/>
          <w:sz w:val="26"/>
          <w:szCs w:val="26"/>
        </w:rPr>
        <w:t xml:space="preserve"> </w:t>
      </w:r>
      <w:proofErr w:type="spellStart"/>
      <w:r w:rsidRPr="00B52901">
        <w:rPr>
          <w:rFonts w:eastAsia="Verdana"/>
          <w:sz w:val="26"/>
          <w:szCs w:val="26"/>
        </w:rPr>
        <w:t>ưu</w:t>
      </w:r>
      <w:proofErr w:type="spellEnd"/>
      <w:r w:rsidRPr="00B52901">
        <w:rPr>
          <w:rFonts w:eastAsia="Verdana"/>
          <w:sz w:val="26"/>
          <w:szCs w:val="26"/>
        </w:rPr>
        <w:t xml:space="preserve">. </w:t>
      </w:r>
      <w:proofErr w:type="spellStart"/>
      <w:r w:rsidRPr="00B52901">
        <w:rPr>
          <w:rFonts w:eastAsia="Verdana"/>
          <w:sz w:val="26"/>
          <w:szCs w:val="26"/>
        </w:rPr>
        <w:t>Nếu</w:t>
      </w:r>
      <w:proofErr w:type="spellEnd"/>
      <w:r w:rsidRPr="00B52901">
        <w:rPr>
          <w:rFonts w:eastAsia="Verdana"/>
          <w:sz w:val="26"/>
          <w:szCs w:val="26"/>
        </w:rPr>
        <w:t xml:space="preserve"> ΔT</w:t>
      </w:r>
      <w:r w:rsidR="00BD225A">
        <w:rPr>
          <w:rFonts w:eastAsia="Verdana"/>
          <w:sz w:val="26"/>
          <w:szCs w:val="26"/>
        </w:rPr>
        <w:t xml:space="preserve"> </w:t>
      </w:r>
      <w:proofErr w:type="spellStart"/>
      <w:r w:rsidR="00BD225A">
        <w:rPr>
          <w:rFonts w:eastAsia="Verdana"/>
          <w:sz w:val="26"/>
          <w:szCs w:val="26"/>
        </w:rPr>
        <w:t>nhỏ</w:t>
      </w:r>
      <w:proofErr w:type="spellEnd"/>
      <w:r w:rsidRPr="00B52901">
        <w:rPr>
          <w:rFonts w:eastAsia="Verdana"/>
          <w:sz w:val="26"/>
          <w:szCs w:val="26"/>
        </w:rPr>
        <w:t xml:space="preserve">, </w:t>
      </w:r>
      <w:proofErr w:type="spellStart"/>
      <w:r w:rsidRPr="00B52901">
        <w:rPr>
          <w:rFonts w:eastAsia="Verdana"/>
          <w:sz w:val="26"/>
          <w:szCs w:val="26"/>
        </w:rPr>
        <w:t>thuật</w:t>
      </w:r>
      <w:proofErr w:type="spellEnd"/>
      <w:r w:rsidRPr="00B52901">
        <w:rPr>
          <w:rFonts w:eastAsia="Verdana"/>
          <w:sz w:val="26"/>
          <w:szCs w:val="26"/>
        </w:rPr>
        <w:t xml:space="preserve"> </w:t>
      </w:r>
      <w:proofErr w:type="spellStart"/>
      <w:r w:rsidRPr="00B52901">
        <w:rPr>
          <w:rFonts w:eastAsia="Verdana"/>
          <w:sz w:val="26"/>
          <w:szCs w:val="26"/>
        </w:rPr>
        <w:t>toán</w:t>
      </w:r>
      <w:proofErr w:type="spellEnd"/>
      <w:r w:rsidRPr="00B52901">
        <w:rPr>
          <w:rFonts w:eastAsia="Verdana"/>
          <w:sz w:val="26"/>
          <w:szCs w:val="26"/>
        </w:rPr>
        <w:t xml:space="preserve"> </w:t>
      </w:r>
      <w:proofErr w:type="spellStart"/>
      <w:r w:rsidRPr="00B52901">
        <w:rPr>
          <w:rFonts w:eastAsia="Verdana"/>
          <w:sz w:val="26"/>
          <w:szCs w:val="26"/>
        </w:rPr>
        <w:t>sẽ</w:t>
      </w:r>
      <w:proofErr w:type="spellEnd"/>
      <w:r w:rsidRPr="00B52901">
        <w:rPr>
          <w:rFonts w:eastAsia="Verdana"/>
          <w:sz w:val="26"/>
          <w:szCs w:val="26"/>
        </w:rPr>
        <w:t xml:space="preserve"> </w:t>
      </w:r>
      <w:proofErr w:type="spellStart"/>
      <w:r w:rsidRPr="00B52901">
        <w:rPr>
          <w:rFonts w:eastAsia="Verdana"/>
          <w:sz w:val="26"/>
          <w:szCs w:val="26"/>
        </w:rPr>
        <w:t>lặp</w:t>
      </w:r>
      <w:proofErr w:type="spellEnd"/>
      <w:r w:rsidRPr="00B52901">
        <w:rPr>
          <w:rFonts w:eastAsia="Verdana"/>
          <w:sz w:val="26"/>
          <w:szCs w:val="26"/>
        </w:rPr>
        <w:t xml:space="preserve"> </w:t>
      </w:r>
      <w:proofErr w:type="spellStart"/>
      <w:r w:rsidRPr="00B52901">
        <w:rPr>
          <w:rFonts w:eastAsia="Verdana"/>
          <w:sz w:val="26"/>
          <w:szCs w:val="26"/>
        </w:rPr>
        <w:t>nhiều</w:t>
      </w:r>
      <w:proofErr w:type="spellEnd"/>
      <w:r w:rsidRPr="00B52901">
        <w:rPr>
          <w:rFonts w:eastAsia="Verdana"/>
          <w:sz w:val="26"/>
          <w:szCs w:val="26"/>
        </w:rPr>
        <w:t xml:space="preserve"> </w:t>
      </w:r>
      <w:proofErr w:type="spellStart"/>
      <w:r w:rsidRPr="00B52901">
        <w:rPr>
          <w:rFonts w:eastAsia="Verdana"/>
          <w:sz w:val="26"/>
          <w:szCs w:val="26"/>
        </w:rPr>
        <w:t>hơn</w:t>
      </w:r>
      <w:proofErr w:type="spellEnd"/>
      <w:r w:rsidRPr="00B52901">
        <w:rPr>
          <w:rFonts w:eastAsia="Verdana"/>
          <w:sz w:val="26"/>
          <w:szCs w:val="26"/>
        </w:rPr>
        <w:t xml:space="preserve"> </w:t>
      </w:r>
      <w:proofErr w:type="spellStart"/>
      <w:r w:rsidRPr="00B52901">
        <w:rPr>
          <w:rFonts w:eastAsia="Verdana"/>
          <w:sz w:val="26"/>
          <w:szCs w:val="26"/>
        </w:rPr>
        <w:t>để</w:t>
      </w:r>
      <w:proofErr w:type="spellEnd"/>
      <w:r w:rsidRPr="00B52901">
        <w:rPr>
          <w:rFonts w:eastAsia="Verdana"/>
          <w:sz w:val="26"/>
          <w:szCs w:val="26"/>
        </w:rPr>
        <w:t xml:space="preserve"> </w:t>
      </w:r>
      <w:proofErr w:type="spellStart"/>
      <w:r w:rsidRPr="00B52901">
        <w:rPr>
          <w:rFonts w:eastAsia="Verdana"/>
          <w:sz w:val="26"/>
          <w:szCs w:val="26"/>
        </w:rPr>
        <w:t>đạt</w:t>
      </w:r>
      <w:proofErr w:type="spellEnd"/>
      <w:r w:rsidRPr="00B52901">
        <w:rPr>
          <w:rFonts w:eastAsia="Verdana"/>
          <w:sz w:val="26"/>
          <w:szCs w:val="26"/>
        </w:rPr>
        <w:t xml:space="preserve"> </w:t>
      </w:r>
      <w:proofErr w:type="spellStart"/>
      <w:r w:rsidRPr="00B52901">
        <w:rPr>
          <w:rFonts w:eastAsia="Verdana"/>
          <w:sz w:val="26"/>
          <w:szCs w:val="26"/>
        </w:rPr>
        <w:t>kết</w:t>
      </w:r>
      <w:proofErr w:type="spellEnd"/>
      <w:r w:rsidRPr="00B52901">
        <w:rPr>
          <w:rFonts w:eastAsia="Verdana"/>
          <w:sz w:val="26"/>
          <w:szCs w:val="26"/>
        </w:rPr>
        <w:t xml:space="preserve"> </w:t>
      </w:r>
      <w:proofErr w:type="spellStart"/>
      <w:r w:rsidRPr="00B52901">
        <w:rPr>
          <w:rFonts w:eastAsia="Verdana"/>
          <w:sz w:val="26"/>
          <w:szCs w:val="26"/>
        </w:rPr>
        <w:t>quả</w:t>
      </w:r>
      <w:proofErr w:type="spellEnd"/>
      <w:r w:rsidRPr="00B52901">
        <w:rPr>
          <w:rFonts w:eastAsia="Verdana"/>
          <w:sz w:val="26"/>
          <w:szCs w:val="26"/>
        </w:rPr>
        <w:t xml:space="preserve"> </w:t>
      </w:r>
      <w:proofErr w:type="spellStart"/>
      <w:r w:rsidRPr="00B52901">
        <w:rPr>
          <w:rFonts w:eastAsia="Verdana"/>
          <w:sz w:val="26"/>
          <w:szCs w:val="26"/>
        </w:rPr>
        <w:t>chính</w:t>
      </w:r>
      <w:proofErr w:type="spellEnd"/>
      <w:r w:rsidRPr="00B52901">
        <w:rPr>
          <w:rFonts w:eastAsia="Verdana"/>
          <w:sz w:val="26"/>
          <w:szCs w:val="26"/>
        </w:rPr>
        <w:t xml:space="preserve"> </w:t>
      </w:r>
      <w:proofErr w:type="spellStart"/>
      <w:r w:rsidRPr="00B52901">
        <w:rPr>
          <w:rFonts w:eastAsia="Verdana"/>
          <w:sz w:val="26"/>
          <w:szCs w:val="26"/>
        </w:rPr>
        <w:t>xác</w:t>
      </w:r>
      <w:proofErr w:type="spellEnd"/>
      <w:r w:rsidRPr="00B52901">
        <w:rPr>
          <w:rFonts w:eastAsia="Verdana"/>
          <w:sz w:val="26"/>
          <w:szCs w:val="26"/>
        </w:rPr>
        <w:t xml:space="preserve"> </w:t>
      </w:r>
      <w:proofErr w:type="spellStart"/>
      <w:r w:rsidRPr="00B52901">
        <w:rPr>
          <w:rFonts w:eastAsia="Verdana"/>
          <w:sz w:val="26"/>
          <w:szCs w:val="26"/>
        </w:rPr>
        <w:t>hơn</w:t>
      </w:r>
      <w:proofErr w:type="spellEnd"/>
      <w:r w:rsidRPr="00B52901">
        <w:rPr>
          <w:rFonts w:eastAsia="Verdana"/>
          <w:sz w:val="26"/>
          <w:szCs w:val="26"/>
        </w:rPr>
        <w:t>.</w:t>
      </w:r>
      <w:r w:rsidR="00BD225A">
        <w:rPr>
          <w:rFonts w:eastAsia="Verdana"/>
          <w:sz w:val="26"/>
          <w:szCs w:val="26"/>
        </w:rPr>
        <w:t xml:space="preserve"> </w:t>
      </w:r>
      <w:proofErr w:type="spellStart"/>
      <w:r w:rsidR="00BD225A">
        <w:rPr>
          <w:rFonts w:eastAsia="Verdana"/>
          <w:sz w:val="26"/>
          <w:szCs w:val="26"/>
        </w:rPr>
        <w:t>Tùy</w:t>
      </w:r>
      <w:proofErr w:type="spellEnd"/>
      <w:r w:rsidR="00BD225A">
        <w:rPr>
          <w:rFonts w:eastAsia="Verdana"/>
          <w:sz w:val="26"/>
          <w:szCs w:val="26"/>
        </w:rPr>
        <w:t xml:space="preserve"> </w:t>
      </w:r>
      <w:proofErr w:type="spellStart"/>
      <w:r w:rsidR="00BD225A">
        <w:rPr>
          <w:rFonts w:eastAsia="Verdana"/>
          <w:sz w:val="26"/>
          <w:szCs w:val="26"/>
        </w:rPr>
        <w:t>vào</w:t>
      </w:r>
      <w:proofErr w:type="spellEnd"/>
      <w:r w:rsidR="00BD225A">
        <w:rPr>
          <w:rFonts w:eastAsia="Verdana"/>
          <w:sz w:val="26"/>
          <w:szCs w:val="26"/>
        </w:rPr>
        <w:t xml:space="preserve"> </w:t>
      </w:r>
      <w:proofErr w:type="spellStart"/>
      <w:r w:rsidR="00BD225A">
        <w:rPr>
          <w:rFonts w:eastAsia="Verdana"/>
          <w:sz w:val="26"/>
          <w:szCs w:val="26"/>
        </w:rPr>
        <w:t>độ</w:t>
      </w:r>
      <w:proofErr w:type="spellEnd"/>
      <w:r w:rsidR="00BD225A">
        <w:rPr>
          <w:rFonts w:eastAsia="Verdana"/>
          <w:sz w:val="26"/>
          <w:szCs w:val="26"/>
        </w:rPr>
        <w:t xml:space="preserve"> </w:t>
      </w:r>
      <w:proofErr w:type="spellStart"/>
      <w:r w:rsidR="00BD225A">
        <w:rPr>
          <w:rFonts w:eastAsia="Verdana"/>
          <w:sz w:val="26"/>
          <w:szCs w:val="26"/>
        </w:rPr>
        <w:t>quan</w:t>
      </w:r>
      <w:proofErr w:type="spellEnd"/>
      <w:r w:rsidR="00BD225A">
        <w:rPr>
          <w:rFonts w:eastAsia="Verdana"/>
          <w:sz w:val="26"/>
          <w:szCs w:val="26"/>
        </w:rPr>
        <w:t xml:space="preserve"> </w:t>
      </w:r>
      <w:proofErr w:type="spellStart"/>
      <w:r w:rsidR="00BD225A">
        <w:rPr>
          <w:rFonts w:eastAsia="Verdana"/>
          <w:sz w:val="26"/>
          <w:szCs w:val="26"/>
        </w:rPr>
        <w:t>trọng</w:t>
      </w:r>
      <w:proofErr w:type="spellEnd"/>
      <w:r w:rsidR="00BD225A">
        <w:rPr>
          <w:rFonts w:eastAsia="Verdana"/>
          <w:sz w:val="26"/>
          <w:szCs w:val="26"/>
        </w:rPr>
        <w:t xml:space="preserve"> </w:t>
      </w:r>
      <w:proofErr w:type="spellStart"/>
      <w:r w:rsidR="00BD225A">
        <w:rPr>
          <w:rFonts w:eastAsia="Verdana"/>
          <w:sz w:val="26"/>
          <w:szCs w:val="26"/>
        </w:rPr>
        <w:t>của</w:t>
      </w:r>
      <w:proofErr w:type="spellEnd"/>
      <w:r w:rsidR="00BD225A">
        <w:rPr>
          <w:rFonts w:eastAsia="Verdana"/>
          <w:sz w:val="26"/>
          <w:szCs w:val="26"/>
        </w:rPr>
        <w:t xml:space="preserve"> </w:t>
      </w:r>
      <w:proofErr w:type="spellStart"/>
      <w:r w:rsidR="00BD225A">
        <w:rPr>
          <w:rFonts w:eastAsia="Verdana"/>
          <w:sz w:val="26"/>
          <w:szCs w:val="26"/>
        </w:rPr>
        <w:t>bài</w:t>
      </w:r>
      <w:proofErr w:type="spellEnd"/>
      <w:r w:rsidR="00BD225A">
        <w:rPr>
          <w:rFonts w:eastAsia="Verdana"/>
          <w:sz w:val="26"/>
          <w:szCs w:val="26"/>
        </w:rPr>
        <w:t xml:space="preserve"> </w:t>
      </w:r>
      <w:proofErr w:type="spellStart"/>
      <w:r w:rsidR="00BD225A">
        <w:rPr>
          <w:rFonts w:eastAsia="Verdana"/>
          <w:sz w:val="26"/>
          <w:szCs w:val="26"/>
        </w:rPr>
        <w:t>toán</w:t>
      </w:r>
      <w:proofErr w:type="spellEnd"/>
      <w:r w:rsidR="00BD225A">
        <w:rPr>
          <w:rFonts w:eastAsia="Verdana"/>
          <w:sz w:val="26"/>
          <w:szCs w:val="26"/>
        </w:rPr>
        <w:t xml:space="preserve">, </w:t>
      </w:r>
      <w:proofErr w:type="spellStart"/>
      <w:r w:rsidR="00BD225A">
        <w:rPr>
          <w:rFonts w:eastAsia="Verdana"/>
          <w:sz w:val="26"/>
          <w:szCs w:val="26"/>
        </w:rPr>
        <w:t>yêu</w:t>
      </w:r>
      <w:proofErr w:type="spellEnd"/>
      <w:r w:rsidR="00BD225A">
        <w:rPr>
          <w:rFonts w:eastAsia="Verdana"/>
          <w:sz w:val="26"/>
          <w:szCs w:val="26"/>
        </w:rPr>
        <w:t xml:space="preserve"> </w:t>
      </w:r>
      <w:proofErr w:type="spellStart"/>
      <w:r w:rsidR="00BD225A">
        <w:rPr>
          <w:rFonts w:eastAsia="Verdana"/>
          <w:sz w:val="26"/>
          <w:szCs w:val="26"/>
        </w:rPr>
        <w:t>cầu</w:t>
      </w:r>
      <w:proofErr w:type="spellEnd"/>
      <w:r w:rsidR="00BD225A">
        <w:rPr>
          <w:rFonts w:eastAsia="Verdana"/>
          <w:sz w:val="26"/>
          <w:szCs w:val="26"/>
        </w:rPr>
        <w:t xml:space="preserve"> </w:t>
      </w:r>
      <w:proofErr w:type="spellStart"/>
      <w:r w:rsidR="00BD225A">
        <w:rPr>
          <w:rFonts w:eastAsia="Verdana"/>
          <w:sz w:val="26"/>
          <w:szCs w:val="26"/>
        </w:rPr>
        <w:t>độ</w:t>
      </w:r>
      <w:proofErr w:type="spellEnd"/>
      <w:r w:rsidR="00BD225A">
        <w:rPr>
          <w:rFonts w:eastAsia="Verdana"/>
          <w:sz w:val="26"/>
          <w:szCs w:val="26"/>
        </w:rPr>
        <w:t xml:space="preserve"> </w:t>
      </w:r>
      <w:proofErr w:type="spellStart"/>
      <w:r w:rsidR="00BD225A">
        <w:rPr>
          <w:rFonts w:eastAsia="Verdana"/>
          <w:sz w:val="26"/>
          <w:szCs w:val="26"/>
        </w:rPr>
        <w:t>chính</w:t>
      </w:r>
      <w:proofErr w:type="spellEnd"/>
      <w:r w:rsidR="00BD225A">
        <w:rPr>
          <w:rFonts w:eastAsia="Verdana"/>
          <w:sz w:val="26"/>
          <w:szCs w:val="26"/>
        </w:rPr>
        <w:t xml:space="preserve"> </w:t>
      </w:r>
      <w:proofErr w:type="spellStart"/>
      <w:r w:rsidR="00BD225A">
        <w:rPr>
          <w:rFonts w:eastAsia="Verdana"/>
          <w:sz w:val="26"/>
          <w:szCs w:val="26"/>
        </w:rPr>
        <w:t>cao</w:t>
      </w:r>
      <w:proofErr w:type="spellEnd"/>
      <w:r w:rsidR="00BD225A">
        <w:rPr>
          <w:rFonts w:eastAsia="Verdana"/>
          <w:sz w:val="26"/>
          <w:szCs w:val="26"/>
        </w:rPr>
        <w:t xml:space="preserve"> hay </w:t>
      </w:r>
      <w:proofErr w:type="spellStart"/>
      <w:r w:rsidR="00BD225A">
        <w:rPr>
          <w:rFonts w:eastAsia="Verdana"/>
          <w:sz w:val="26"/>
          <w:szCs w:val="26"/>
        </w:rPr>
        <w:t>ưu</w:t>
      </w:r>
      <w:proofErr w:type="spellEnd"/>
      <w:r w:rsidR="00BD225A">
        <w:rPr>
          <w:rFonts w:eastAsia="Verdana"/>
          <w:sz w:val="26"/>
          <w:szCs w:val="26"/>
        </w:rPr>
        <w:t xml:space="preserve"> </w:t>
      </w:r>
      <w:proofErr w:type="spellStart"/>
      <w:r w:rsidR="00BD225A">
        <w:rPr>
          <w:rFonts w:eastAsia="Verdana"/>
          <w:sz w:val="26"/>
          <w:szCs w:val="26"/>
        </w:rPr>
        <w:t>tiên</w:t>
      </w:r>
      <w:proofErr w:type="spellEnd"/>
      <w:r w:rsidR="00BD225A">
        <w:rPr>
          <w:rFonts w:eastAsia="Verdana"/>
          <w:sz w:val="26"/>
          <w:szCs w:val="26"/>
        </w:rPr>
        <w:t xml:space="preserve"> </w:t>
      </w:r>
      <w:proofErr w:type="spellStart"/>
      <w:r w:rsidR="00BD225A">
        <w:rPr>
          <w:rFonts w:eastAsia="Verdana"/>
          <w:sz w:val="26"/>
          <w:szCs w:val="26"/>
        </w:rPr>
        <w:t>tốc</w:t>
      </w:r>
      <w:proofErr w:type="spellEnd"/>
      <w:r w:rsidR="00BD225A">
        <w:rPr>
          <w:rFonts w:eastAsia="Verdana"/>
          <w:sz w:val="26"/>
          <w:szCs w:val="26"/>
        </w:rPr>
        <w:t xml:space="preserve"> </w:t>
      </w:r>
      <w:proofErr w:type="spellStart"/>
      <w:r w:rsidR="00BD225A">
        <w:rPr>
          <w:rFonts w:eastAsia="Verdana"/>
          <w:sz w:val="26"/>
          <w:szCs w:val="26"/>
        </w:rPr>
        <w:t>độ</w:t>
      </w:r>
      <w:proofErr w:type="spellEnd"/>
      <w:r w:rsidR="00BD225A">
        <w:rPr>
          <w:rFonts w:eastAsia="Verdana"/>
          <w:sz w:val="26"/>
          <w:szCs w:val="26"/>
        </w:rPr>
        <w:t xml:space="preserve"> </w:t>
      </w:r>
      <w:proofErr w:type="spellStart"/>
      <w:r w:rsidR="00BD225A">
        <w:rPr>
          <w:rFonts w:eastAsia="Verdana"/>
          <w:sz w:val="26"/>
          <w:szCs w:val="26"/>
        </w:rPr>
        <w:t>hơn</w:t>
      </w:r>
      <w:proofErr w:type="spellEnd"/>
      <w:r w:rsidR="00BD225A">
        <w:rPr>
          <w:rFonts w:eastAsia="Verdana"/>
          <w:sz w:val="26"/>
          <w:szCs w:val="26"/>
        </w:rPr>
        <w:t xml:space="preserve"> </w:t>
      </w:r>
      <w:proofErr w:type="spellStart"/>
      <w:r w:rsidR="00BD225A">
        <w:rPr>
          <w:rFonts w:eastAsia="Verdana"/>
          <w:sz w:val="26"/>
          <w:szCs w:val="26"/>
        </w:rPr>
        <w:t>mà</w:t>
      </w:r>
      <w:proofErr w:type="spellEnd"/>
      <w:r w:rsidR="00BD225A">
        <w:rPr>
          <w:rFonts w:eastAsia="Verdana"/>
          <w:sz w:val="26"/>
          <w:szCs w:val="26"/>
        </w:rPr>
        <w:t xml:space="preserve"> </w:t>
      </w:r>
      <w:proofErr w:type="spellStart"/>
      <w:r w:rsidR="00BD225A">
        <w:rPr>
          <w:rFonts w:eastAsia="Verdana"/>
          <w:sz w:val="26"/>
          <w:szCs w:val="26"/>
        </w:rPr>
        <w:t>chúng</w:t>
      </w:r>
      <w:proofErr w:type="spellEnd"/>
      <w:r w:rsidR="00BD225A">
        <w:rPr>
          <w:rFonts w:eastAsia="Verdana"/>
          <w:sz w:val="26"/>
          <w:szCs w:val="26"/>
        </w:rPr>
        <w:t xml:space="preserve"> ta </w:t>
      </w:r>
      <w:proofErr w:type="spellStart"/>
      <w:r w:rsidR="00BD225A">
        <w:rPr>
          <w:rFonts w:eastAsia="Verdana"/>
          <w:sz w:val="26"/>
          <w:szCs w:val="26"/>
        </w:rPr>
        <w:t>có</w:t>
      </w:r>
      <w:proofErr w:type="spellEnd"/>
      <w:r w:rsidR="00BD225A">
        <w:rPr>
          <w:rFonts w:eastAsia="Verdana"/>
          <w:sz w:val="26"/>
          <w:szCs w:val="26"/>
        </w:rPr>
        <w:t xml:space="preserve"> </w:t>
      </w:r>
      <w:proofErr w:type="spellStart"/>
      <w:r w:rsidR="00BD225A">
        <w:rPr>
          <w:rFonts w:eastAsia="Verdana"/>
          <w:sz w:val="26"/>
          <w:szCs w:val="26"/>
        </w:rPr>
        <w:t>thể</w:t>
      </w:r>
      <w:proofErr w:type="spellEnd"/>
      <w:r w:rsidR="00BD225A">
        <w:rPr>
          <w:rFonts w:eastAsia="Verdana"/>
          <w:sz w:val="26"/>
          <w:szCs w:val="26"/>
        </w:rPr>
        <w:t xml:space="preserve"> </w:t>
      </w:r>
      <w:proofErr w:type="spellStart"/>
      <w:r w:rsidR="00BD225A">
        <w:rPr>
          <w:rFonts w:eastAsia="Verdana"/>
          <w:sz w:val="26"/>
          <w:szCs w:val="26"/>
        </w:rPr>
        <w:t>tùy</w:t>
      </w:r>
      <w:proofErr w:type="spellEnd"/>
      <w:r w:rsidR="00BD225A">
        <w:rPr>
          <w:rFonts w:eastAsia="Verdana"/>
          <w:sz w:val="26"/>
          <w:szCs w:val="26"/>
        </w:rPr>
        <w:t xml:space="preserve"> </w:t>
      </w:r>
      <w:proofErr w:type="spellStart"/>
      <w:r w:rsidR="00BD225A">
        <w:rPr>
          <w:rFonts w:eastAsia="Verdana"/>
          <w:sz w:val="26"/>
          <w:szCs w:val="26"/>
        </w:rPr>
        <w:t>chỉnh</w:t>
      </w:r>
      <w:proofErr w:type="spellEnd"/>
      <w:r w:rsidR="00BD225A">
        <w:rPr>
          <w:rFonts w:eastAsia="Verdana"/>
          <w:sz w:val="26"/>
          <w:szCs w:val="26"/>
        </w:rPr>
        <w:t xml:space="preserve"> </w:t>
      </w:r>
      <w:proofErr w:type="spellStart"/>
      <w:r w:rsidR="00BD225A">
        <w:rPr>
          <w:rFonts w:eastAsia="Verdana"/>
          <w:sz w:val="26"/>
          <w:szCs w:val="26"/>
        </w:rPr>
        <w:t>giá</w:t>
      </w:r>
      <w:proofErr w:type="spellEnd"/>
      <w:r w:rsidR="00BD225A">
        <w:rPr>
          <w:rFonts w:eastAsia="Verdana"/>
          <w:sz w:val="26"/>
          <w:szCs w:val="26"/>
        </w:rPr>
        <w:t xml:space="preserve"> </w:t>
      </w:r>
      <w:proofErr w:type="spellStart"/>
      <w:r w:rsidR="00BD225A">
        <w:rPr>
          <w:rFonts w:eastAsia="Verdana"/>
          <w:sz w:val="26"/>
          <w:szCs w:val="26"/>
        </w:rPr>
        <w:t>trị</w:t>
      </w:r>
      <w:proofErr w:type="spellEnd"/>
      <w:r w:rsidR="00BD225A">
        <w:rPr>
          <w:rFonts w:eastAsia="Verdana"/>
          <w:sz w:val="26"/>
          <w:szCs w:val="26"/>
        </w:rPr>
        <w:t xml:space="preserve"> </w:t>
      </w:r>
      <w:proofErr w:type="spellStart"/>
      <w:r w:rsidR="00BD225A">
        <w:rPr>
          <w:rFonts w:eastAsia="Verdana"/>
          <w:sz w:val="26"/>
          <w:szCs w:val="26"/>
        </w:rPr>
        <w:t>của</w:t>
      </w:r>
      <w:proofErr w:type="spellEnd"/>
      <w:r w:rsidR="00BD225A">
        <w:rPr>
          <w:rFonts w:eastAsia="Verdana"/>
          <w:sz w:val="26"/>
          <w:szCs w:val="26"/>
        </w:rPr>
        <w:t xml:space="preserve"> </w:t>
      </w:r>
      <w:r w:rsidR="00BD225A" w:rsidRPr="00B52901">
        <w:rPr>
          <w:rFonts w:eastAsia="Verdana"/>
          <w:sz w:val="26"/>
          <w:szCs w:val="26"/>
        </w:rPr>
        <w:t>Δ</w:t>
      </w:r>
      <w:r w:rsidR="00BD225A">
        <w:rPr>
          <w:rFonts w:eastAsia="Verdana"/>
          <w:sz w:val="26"/>
          <w:szCs w:val="26"/>
        </w:rPr>
        <w:t xml:space="preserve">T </w:t>
      </w:r>
      <w:proofErr w:type="spellStart"/>
      <w:r w:rsidR="00BD225A">
        <w:rPr>
          <w:rFonts w:eastAsia="Verdana"/>
          <w:sz w:val="26"/>
          <w:szCs w:val="26"/>
        </w:rPr>
        <w:t>là</w:t>
      </w:r>
      <w:proofErr w:type="spellEnd"/>
      <w:r w:rsidR="00BD225A">
        <w:rPr>
          <w:rFonts w:eastAsia="Verdana"/>
          <w:sz w:val="26"/>
          <w:szCs w:val="26"/>
        </w:rPr>
        <w:t xml:space="preserve"> </w:t>
      </w:r>
      <w:proofErr w:type="spellStart"/>
      <w:r w:rsidR="00BD225A">
        <w:rPr>
          <w:rFonts w:eastAsia="Verdana"/>
          <w:sz w:val="26"/>
          <w:szCs w:val="26"/>
        </w:rPr>
        <w:t>lớn</w:t>
      </w:r>
      <w:proofErr w:type="spellEnd"/>
      <w:r w:rsidR="00BD225A">
        <w:rPr>
          <w:rFonts w:eastAsia="Verdana"/>
          <w:sz w:val="26"/>
          <w:szCs w:val="26"/>
        </w:rPr>
        <w:t xml:space="preserve"> hay </w:t>
      </w:r>
      <w:proofErr w:type="spellStart"/>
      <w:r w:rsidR="00BD225A">
        <w:rPr>
          <w:rFonts w:eastAsia="Verdana"/>
          <w:sz w:val="26"/>
          <w:szCs w:val="26"/>
        </w:rPr>
        <w:t>nhỏ</w:t>
      </w:r>
      <w:proofErr w:type="spellEnd"/>
      <w:r w:rsidR="00BD225A">
        <w:rPr>
          <w:rFonts w:eastAsia="Verdana"/>
          <w:sz w:val="26"/>
          <w:szCs w:val="26"/>
        </w:rPr>
        <w:t>.</w:t>
      </w:r>
    </w:p>
    <w:p w14:paraId="315A990C" w14:textId="4DAB1333" w:rsidR="00B52901" w:rsidRPr="00BD225A" w:rsidRDefault="00B52901" w:rsidP="00B52901">
      <w:pPr>
        <w:spacing w:line="372" w:lineRule="auto"/>
        <w:ind w:firstLine="567"/>
        <w:jc w:val="both"/>
        <w:rPr>
          <w:rFonts w:eastAsia="Verdana"/>
          <w:sz w:val="26"/>
          <w:szCs w:val="26"/>
        </w:rPr>
      </w:pPr>
      <w:proofErr w:type="spellStart"/>
      <w:r w:rsidRPr="00BD225A">
        <w:rPr>
          <w:rFonts w:eastAsia="Verdana"/>
          <w:sz w:val="26"/>
          <w:szCs w:val="26"/>
        </w:rPr>
        <w:t>Giá</w:t>
      </w:r>
      <w:proofErr w:type="spellEnd"/>
      <w:r w:rsidRPr="00BD225A">
        <w:rPr>
          <w:rFonts w:eastAsia="Verdana"/>
          <w:sz w:val="26"/>
          <w:szCs w:val="26"/>
        </w:rPr>
        <w:t xml:space="preserve"> </w:t>
      </w:r>
      <w:proofErr w:type="spellStart"/>
      <w:r w:rsidRPr="00BD225A">
        <w:rPr>
          <w:rFonts w:eastAsia="Verdana"/>
          <w:sz w:val="26"/>
          <w:szCs w:val="26"/>
        </w:rPr>
        <w:t>trị</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của</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 xml:space="preserve"> </w:t>
      </w:r>
      <w:proofErr w:type="spellStart"/>
      <w:r w:rsidRPr="00BD225A">
        <w:rPr>
          <w:rFonts w:eastAsia="Verdana"/>
          <w:sz w:val="26"/>
          <w:szCs w:val="26"/>
        </w:rPr>
        <w:t>là</w:t>
      </w:r>
      <w:proofErr w:type="spellEnd"/>
      <w:r w:rsidRPr="00BD225A">
        <w:rPr>
          <w:rFonts w:eastAsia="Verdana"/>
          <w:sz w:val="26"/>
          <w:szCs w:val="26"/>
        </w:rPr>
        <w:t xml:space="preserve"> </w:t>
      </w:r>
      <w:proofErr w:type="spellStart"/>
      <w:r w:rsidRPr="00BD225A">
        <w:rPr>
          <w:rFonts w:eastAsia="Verdana"/>
          <w:sz w:val="26"/>
          <w:szCs w:val="26"/>
        </w:rPr>
        <w:t>một</w:t>
      </w:r>
      <w:proofErr w:type="spellEnd"/>
      <w:r w:rsidRPr="00BD225A">
        <w:rPr>
          <w:rFonts w:eastAsia="Verdana"/>
          <w:sz w:val="26"/>
          <w:szCs w:val="26"/>
        </w:rPr>
        <w:t xml:space="preserve"> </w:t>
      </w:r>
      <w:proofErr w:type="spellStart"/>
      <w:r w:rsidRPr="00BD225A">
        <w:rPr>
          <w:rFonts w:eastAsia="Verdana"/>
          <w:sz w:val="26"/>
          <w:szCs w:val="26"/>
        </w:rPr>
        <w:t>lựa</w:t>
      </w:r>
      <w:proofErr w:type="spellEnd"/>
      <w:r w:rsidRPr="00BD225A">
        <w:rPr>
          <w:rFonts w:eastAsia="Verdana"/>
          <w:sz w:val="26"/>
          <w:szCs w:val="26"/>
        </w:rPr>
        <w:t xml:space="preserve"> </w:t>
      </w:r>
      <w:proofErr w:type="spellStart"/>
      <w:r w:rsidRPr="00BD225A">
        <w:rPr>
          <w:rFonts w:eastAsia="Verdana"/>
          <w:sz w:val="26"/>
          <w:szCs w:val="26"/>
        </w:rPr>
        <w:t>chọn</w:t>
      </w:r>
      <w:proofErr w:type="spellEnd"/>
      <w:r w:rsidRPr="00BD225A">
        <w:rPr>
          <w:rFonts w:eastAsia="Verdana"/>
          <w:sz w:val="26"/>
          <w:szCs w:val="26"/>
        </w:rPr>
        <w:t xml:space="preserve"> </w:t>
      </w:r>
      <w:proofErr w:type="spellStart"/>
      <w:r w:rsidRPr="00BD225A">
        <w:rPr>
          <w:rFonts w:eastAsia="Verdana"/>
          <w:sz w:val="26"/>
          <w:szCs w:val="26"/>
        </w:rPr>
        <w:t>tốt</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khởi</w:t>
      </w:r>
      <w:proofErr w:type="spellEnd"/>
      <w:r w:rsidRPr="00BD225A">
        <w:rPr>
          <w:rFonts w:eastAsia="Verdana"/>
          <w:sz w:val="26"/>
          <w:szCs w:val="26"/>
        </w:rPr>
        <w:t xml:space="preserve"> </w:t>
      </w:r>
      <w:proofErr w:type="spellStart"/>
      <w:r w:rsidRPr="00BD225A">
        <w:rPr>
          <w:rFonts w:eastAsia="Verdana"/>
          <w:sz w:val="26"/>
          <w:szCs w:val="26"/>
        </w:rPr>
        <w:t>tạo</w:t>
      </w:r>
      <w:proofErr w:type="spellEnd"/>
      <w:r w:rsidRPr="00BD225A">
        <w:rPr>
          <w:rFonts w:eastAsia="Verdana"/>
          <w:sz w:val="26"/>
          <w:szCs w:val="26"/>
        </w:rPr>
        <w:t xml:space="preserve"> </w:t>
      </w:r>
      <w:proofErr w:type="spellStart"/>
      <w:r w:rsidRPr="00BD225A">
        <w:rPr>
          <w:rFonts w:eastAsia="Verdana"/>
          <w:sz w:val="26"/>
          <w:szCs w:val="26"/>
        </w:rPr>
        <w:t>vì</w:t>
      </w:r>
      <w:proofErr w:type="spellEnd"/>
      <w:r w:rsidRPr="00BD225A">
        <w:rPr>
          <w:rFonts w:eastAsia="Verdana"/>
          <w:sz w:val="26"/>
          <w:szCs w:val="26"/>
        </w:rPr>
        <w:t xml:space="preserve"> </w:t>
      </w:r>
      <w:proofErr w:type="spellStart"/>
      <w:r w:rsidRPr="00BD225A">
        <w:rPr>
          <w:rFonts w:eastAsia="Verdana"/>
          <w:sz w:val="26"/>
          <w:szCs w:val="26"/>
        </w:rPr>
        <w:t>nó</w:t>
      </w:r>
      <w:proofErr w:type="spellEnd"/>
      <w:r w:rsidRPr="00BD225A">
        <w:rPr>
          <w:rFonts w:eastAsia="Verdana"/>
          <w:sz w:val="26"/>
          <w:szCs w:val="26"/>
        </w:rPr>
        <w:t xml:space="preserve"> </w:t>
      </w:r>
      <w:proofErr w:type="spellStart"/>
      <w:r w:rsidRPr="00BD225A">
        <w:rPr>
          <w:rFonts w:eastAsia="Verdana"/>
          <w:sz w:val="26"/>
          <w:szCs w:val="26"/>
        </w:rPr>
        <w:t>đại</w:t>
      </w:r>
      <w:proofErr w:type="spellEnd"/>
      <w:r w:rsidRPr="00BD225A">
        <w:rPr>
          <w:rFonts w:eastAsia="Verdana"/>
          <w:sz w:val="26"/>
          <w:szCs w:val="26"/>
        </w:rPr>
        <w:t xml:space="preserve"> </w:t>
      </w:r>
      <w:proofErr w:type="spellStart"/>
      <w:r w:rsidRPr="00BD225A">
        <w:rPr>
          <w:rFonts w:eastAsia="Verdana"/>
          <w:sz w:val="26"/>
          <w:szCs w:val="26"/>
        </w:rPr>
        <w:t>diện</w:t>
      </w:r>
      <w:proofErr w:type="spellEnd"/>
      <w:r w:rsidRPr="00BD225A">
        <w:rPr>
          <w:rFonts w:eastAsia="Verdana"/>
          <w:sz w:val="26"/>
          <w:szCs w:val="26"/>
        </w:rPr>
        <w:t xml:space="preserve"> </w:t>
      </w:r>
      <w:proofErr w:type="spellStart"/>
      <w:r w:rsidRPr="00BD225A">
        <w:rPr>
          <w:rFonts w:eastAsia="Verdana"/>
          <w:sz w:val="26"/>
          <w:szCs w:val="26"/>
        </w:rPr>
        <w:t>cho</w:t>
      </w:r>
      <w:proofErr w:type="spellEnd"/>
      <w:r w:rsidRPr="00BD225A">
        <w:rPr>
          <w:rFonts w:eastAsia="Verdana"/>
          <w:sz w:val="26"/>
          <w:szCs w:val="26"/>
        </w:rPr>
        <w:t xml:space="preserve"> </w:t>
      </w:r>
      <w:proofErr w:type="spellStart"/>
      <w:r w:rsidRPr="00BD225A">
        <w:rPr>
          <w:rFonts w:eastAsia="Verdana"/>
          <w:sz w:val="26"/>
          <w:szCs w:val="26"/>
        </w:rPr>
        <w:t>cường</w:t>
      </w:r>
      <w:proofErr w:type="spellEnd"/>
      <w:r w:rsidRPr="00BD225A">
        <w:rPr>
          <w:rFonts w:eastAsia="Verdana"/>
          <w:sz w:val="26"/>
          <w:szCs w:val="26"/>
        </w:rPr>
        <w:t xml:space="preserve"> </w:t>
      </w:r>
      <w:proofErr w:type="spellStart"/>
      <w:r w:rsidRPr="00BD225A">
        <w:rPr>
          <w:rFonts w:eastAsia="Verdana"/>
          <w:sz w:val="26"/>
          <w:szCs w:val="26"/>
        </w:rPr>
        <w:t>độ</w:t>
      </w:r>
      <w:proofErr w:type="spellEnd"/>
      <w:r w:rsidRPr="00BD225A">
        <w:rPr>
          <w:rFonts w:eastAsia="Verdana"/>
          <w:sz w:val="26"/>
          <w:szCs w:val="26"/>
        </w:rPr>
        <w:t xml:space="preserve"> </w:t>
      </w:r>
      <w:proofErr w:type="spellStart"/>
      <w:r w:rsidRPr="00BD225A">
        <w:rPr>
          <w:rFonts w:eastAsia="Verdana"/>
          <w:sz w:val="26"/>
          <w:szCs w:val="26"/>
        </w:rPr>
        <w:t>trung</w:t>
      </w:r>
      <w:proofErr w:type="spellEnd"/>
      <w:r w:rsidRPr="00BD225A">
        <w:rPr>
          <w:rFonts w:eastAsia="Verdana"/>
          <w:sz w:val="26"/>
          <w:szCs w:val="26"/>
        </w:rPr>
        <w:t xml:space="preserve"> </w:t>
      </w:r>
      <w:proofErr w:type="spellStart"/>
      <w:r w:rsidRPr="00BD225A">
        <w:rPr>
          <w:rFonts w:eastAsia="Verdana"/>
          <w:sz w:val="26"/>
          <w:szCs w:val="26"/>
        </w:rPr>
        <w:t>bình</w:t>
      </w:r>
      <w:proofErr w:type="spellEnd"/>
      <w:r w:rsidRPr="00BD225A">
        <w:rPr>
          <w:rFonts w:eastAsia="Verdana"/>
          <w:sz w:val="26"/>
          <w:szCs w:val="26"/>
        </w:rPr>
        <w:t xml:space="preserve"> </w:t>
      </w:r>
      <w:proofErr w:type="spellStart"/>
      <w:r w:rsidRPr="00BD225A">
        <w:rPr>
          <w:rFonts w:eastAsia="Verdana"/>
          <w:sz w:val="26"/>
          <w:szCs w:val="26"/>
        </w:rPr>
        <w:t>trong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bộ</w:t>
      </w:r>
      <w:proofErr w:type="spellEnd"/>
      <w:r w:rsidRPr="00BD225A">
        <w:rPr>
          <w:rFonts w:eastAsia="Verdana"/>
          <w:sz w:val="26"/>
          <w:szCs w:val="26"/>
        </w:rPr>
        <w:t xml:space="preserve"> </w:t>
      </w:r>
      <w:proofErr w:type="spellStart"/>
      <w:r w:rsidRPr="00BD225A">
        <w:rPr>
          <w:rFonts w:eastAsia="Verdana"/>
          <w:sz w:val="26"/>
          <w:szCs w:val="26"/>
        </w:rPr>
        <w:t>hình</w:t>
      </w:r>
      <w:proofErr w:type="spellEnd"/>
      <w:r w:rsidRPr="00BD225A">
        <w:rPr>
          <w:rFonts w:eastAsia="Verdana"/>
          <w:sz w:val="26"/>
          <w:szCs w:val="26"/>
        </w:rPr>
        <w:t xml:space="preserve"> </w:t>
      </w:r>
      <w:proofErr w:type="spellStart"/>
      <w:r w:rsidRPr="00BD225A">
        <w:rPr>
          <w:rFonts w:eastAsia="Verdana"/>
          <w:sz w:val="26"/>
          <w:szCs w:val="26"/>
        </w:rPr>
        <w:t>ảnh</w:t>
      </w:r>
      <w:proofErr w:type="spellEnd"/>
      <w:r w:rsidRPr="00BD225A">
        <w:rPr>
          <w:rFonts w:eastAsia="Verdana"/>
          <w:sz w:val="26"/>
          <w:szCs w:val="26"/>
        </w:rPr>
        <w:t>.</w:t>
      </w:r>
    </w:p>
    <w:p w14:paraId="7428FB55" w14:textId="1E3EE44B" w:rsidR="00B52901" w:rsidRPr="00BD225A" w:rsidRDefault="00B52901" w:rsidP="00B52901">
      <w:pPr>
        <w:spacing w:line="372" w:lineRule="auto"/>
        <w:ind w:firstLine="567"/>
        <w:jc w:val="both"/>
        <w:rPr>
          <w:rFonts w:eastAsia="Verdana"/>
          <w:sz w:val="26"/>
          <w:szCs w:val="26"/>
        </w:rPr>
      </w:pPr>
      <w:proofErr w:type="spellStart"/>
      <w:r w:rsidRPr="00BD225A">
        <w:rPr>
          <w:rFonts w:eastAsia="Verdana"/>
          <w:sz w:val="26"/>
          <w:szCs w:val="26"/>
        </w:rPr>
        <w:t>Thuật</w:t>
      </w:r>
      <w:proofErr w:type="spellEnd"/>
      <w:r w:rsidRPr="00BD225A">
        <w:rPr>
          <w:rFonts w:eastAsia="Verdana"/>
          <w:sz w:val="26"/>
          <w:szCs w:val="26"/>
        </w:rPr>
        <w:t xml:space="preserve"> </w:t>
      </w:r>
      <w:proofErr w:type="spellStart"/>
      <w:r w:rsidRPr="00BD225A">
        <w:rPr>
          <w:rFonts w:eastAsia="Verdana"/>
          <w:sz w:val="26"/>
          <w:szCs w:val="26"/>
        </w:rPr>
        <w:t>toán</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rất</w:t>
      </w:r>
      <w:proofErr w:type="spellEnd"/>
      <w:r w:rsidRPr="00BD225A">
        <w:rPr>
          <w:rFonts w:eastAsia="Verdana"/>
          <w:sz w:val="26"/>
          <w:szCs w:val="26"/>
        </w:rPr>
        <w:t xml:space="preserve"> </w:t>
      </w:r>
      <w:proofErr w:type="spellStart"/>
      <w:r w:rsidRPr="00BD225A">
        <w:rPr>
          <w:rFonts w:eastAsia="Verdana"/>
          <w:sz w:val="26"/>
          <w:szCs w:val="26"/>
        </w:rPr>
        <w:t>đơn</w:t>
      </w:r>
      <w:proofErr w:type="spellEnd"/>
      <w:r w:rsidRPr="00BD225A">
        <w:rPr>
          <w:rFonts w:eastAsia="Verdana"/>
          <w:sz w:val="26"/>
          <w:szCs w:val="26"/>
        </w:rPr>
        <w:t xml:space="preserve"> </w:t>
      </w:r>
      <w:proofErr w:type="spellStart"/>
      <w:r w:rsidRPr="00BD225A">
        <w:rPr>
          <w:rFonts w:eastAsia="Verdana"/>
          <w:sz w:val="26"/>
          <w:szCs w:val="26"/>
        </w:rPr>
        <w:t>giản</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dễ</w:t>
      </w:r>
      <w:proofErr w:type="spellEnd"/>
      <w:r w:rsidRPr="00BD225A">
        <w:rPr>
          <w:rFonts w:eastAsia="Verdana"/>
          <w:sz w:val="26"/>
          <w:szCs w:val="26"/>
        </w:rPr>
        <w:t xml:space="preserve"> </w:t>
      </w:r>
      <w:proofErr w:type="spellStart"/>
      <w:r w:rsidRPr="00BD225A">
        <w:rPr>
          <w:rFonts w:eastAsia="Verdana"/>
          <w:sz w:val="26"/>
          <w:szCs w:val="26"/>
        </w:rPr>
        <w:t>thực</w:t>
      </w:r>
      <w:proofErr w:type="spellEnd"/>
      <w:r w:rsidRPr="00BD225A">
        <w:rPr>
          <w:rFonts w:eastAsia="Verdana"/>
          <w:sz w:val="26"/>
          <w:szCs w:val="26"/>
        </w:rPr>
        <w:t xml:space="preserve"> </w:t>
      </w:r>
      <w:proofErr w:type="spellStart"/>
      <w:r w:rsidRPr="00BD225A">
        <w:rPr>
          <w:rFonts w:eastAsia="Verdana"/>
          <w:sz w:val="26"/>
          <w:szCs w:val="26"/>
        </w:rPr>
        <w:t>hiện</w:t>
      </w:r>
      <w:proofErr w:type="spellEnd"/>
      <w:r w:rsidRPr="00BD225A">
        <w:rPr>
          <w:rFonts w:eastAsia="Verdana"/>
          <w:sz w:val="26"/>
          <w:szCs w:val="26"/>
        </w:rPr>
        <w:t xml:space="preserve">, </w:t>
      </w:r>
      <w:proofErr w:type="spellStart"/>
      <w:r w:rsidRPr="00BD225A">
        <w:rPr>
          <w:rFonts w:eastAsia="Verdana"/>
          <w:sz w:val="26"/>
          <w:szCs w:val="26"/>
        </w:rPr>
        <w:t>tuy</w:t>
      </w:r>
      <w:proofErr w:type="spellEnd"/>
      <w:r w:rsidRPr="00BD225A">
        <w:rPr>
          <w:rFonts w:eastAsia="Verdana"/>
          <w:sz w:val="26"/>
          <w:szCs w:val="26"/>
        </w:rPr>
        <w:t xml:space="preserve"> </w:t>
      </w:r>
      <w:proofErr w:type="spellStart"/>
      <w:r w:rsidRPr="00BD225A">
        <w:rPr>
          <w:rFonts w:eastAsia="Verdana"/>
          <w:sz w:val="26"/>
          <w:szCs w:val="26"/>
        </w:rPr>
        <w:t>nhiên</w:t>
      </w:r>
      <w:proofErr w:type="spellEnd"/>
      <w:r w:rsidRPr="00BD225A">
        <w:rPr>
          <w:rFonts w:eastAsia="Verdana"/>
          <w:sz w:val="26"/>
          <w:szCs w:val="26"/>
        </w:rPr>
        <w:t xml:space="preserve"> </w:t>
      </w:r>
      <w:proofErr w:type="spellStart"/>
      <w:r w:rsidRPr="00BD225A">
        <w:rPr>
          <w:rFonts w:eastAsia="Verdana"/>
          <w:sz w:val="26"/>
          <w:szCs w:val="26"/>
        </w:rPr>
        <w:t>nó</w:t>
      </w:r>
      <w:proofErr w:type="spellEnd"/>
      <w:r w:rsidRPr="00BD225A">
        <w:rPr>
          <w:rFonts w:eastAsia="Verdana"/>
          <w:sz w:val="26"/>
          <w:szCs w:val="26"/>
        </w:rPr>
        <w:t xml:space="preserve"> </w:t>
      </w:r>
      <w:proofErr w:type="spellStart"/>
      <w:r w:rsidRPr="00BD225A">
        <w:rPr>
          <w:rFonts w:eastAsia="Verdana"/>
          <w:sz w:val="26"/>
          <w:szCs w:val="26"/>
        </w:rPr>
        <w:t>chỉ</w:t>
      </w:r>
      <w:proofErr w:type="spellEnd"/>
      <w:r w:rsidRPr="00BD225A">
        <w:rPr>
          <w:rFonts w:eastAsia="Verdana"/>
          <w:sz w:val="26"/>
          <w:szCs w:val="26"/>
        </w:rPr>
        <w:t xml:space="preserve"> </w:t>
      </w:r>
      <w:proofErr w:type="spellStart"/>
      <w:r w:rsidRPr="00BD225A">
        <w:rPr>
          <w:rFonts w:eastAsia="Verdana"/>
          <w:sz w:val="26"/>
          <w:szCs w:val="26"/>
        </w:rPr>
        <w:t>hiệu</w:t>
      </w:r>
      <w:proofErr w:type="spellEnd"/>
      <w:r w:rsidRPr="00BD225A">
        <w:rPr>
          <w:rFonts w:eastAsia="Verdana"/>
          <w:sz w:val="26"/>
          <w:szCs w:val="26"/>
        </w:rPr>
        <w:t xml:space="preserve"> </w:t>
      </w:r>
      <w:proofErr w:type="spellStart"/>
      <w:r w:rsidRPr="00BD225A">
        <w:rPr>
          <w:rFonts w:eastAsia="Verdana"/>
          <w:sz w:val="26"/>
          <w:szCs w:val="26"/>
        </w:rPr>
        <w:t>quả</w:t>
      </w:r>
      <w:proofErr w:type="spellEnd"/>
      <w:r w:rsidRPr="00BD225A">
        <w:rPr>
          <w:rFonts w:eastAsia="Verdana"/>
          <w:sz w:val="26"/>
          <w:szCs w:val="26"/>
        </w:rPr>
        <w:t xml:space="preserve"> </w:t>
      </w:r>
      <w:proofErr w:type="spellStart"/>
      <w:r w:rsidRPr="00BD225A">
        <w:rPr>
          <w:rFonts w:eastAsia="Verdana"/>
          <w:sz w:val="26"/>
          <w:szCs w:val="26"/>
        </w:rPr>
        <w:t>khi</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sự</w:t>
      </w:r>
      <w:proofErr w:type="spellEnd"/>
      <w:r w:rsidRPr="00BD225A">
        <w:rPr>
          <w:rFonts w:eastAsia="Verdana"/>
          <w:sz w:val="26"/>
          <w:szCs w:val="26"/>
        </w:rPr>
        <w:t xml:space="preserve"> </w:t>
      </w:r>
      <w:proofErr w:type="spellStart"/>
      <w:r w:rsidRPr="00BD225A">
        <w:rPr>
          <w:rFonts w:eastAsia="Verdana"/>
          <w:sz w:val="26"/>
          <w:szCs w:val="26"/>
        </w:rPr>
        <w:t>phân</w:t>
      </w:r>
      <w:proofErr w:type="spellEnd"/>
      <w:r w:rsidRPr="00BD225A">
        <w:rPr>
          <w:rFonts w:eastAsia="Verdana"/>
          <w:sz w:val="26"/>
          <w:szCs w:val="26"/>
        </w:rPr>
        <w:t xml:space="preserve"> </w:t>
      </w:r>
      <w:proofErr w:type="spellStart"/>
      <w:r w:rsidRPr="00BD225A">
        <w:rPr>
          <w:rFonts w:eastAsia="Verdana"/>
          <w:sz w:val="26"/>
          <w:szCs w:val="26"/>
        </w:rPr>
        <w:t>biệt</w:t>
      </w:r>
      <w:proofErr w:type="spellEnd"/>
      <w:r w:rsidRPr="00BD225A">
        <w:rPr>
          <w:rFonts w:eastAsia="Verdana"/>
          <w:sz w:val="26"/>
          <w:szCs w:val="26"/>
        </w:rPr>
        <w:t xml:space="preserve"> </w:t>
      </w:r>
      <w:proofErr w:type="spellStart"/>
      <w:r w:rsidRPr="00BD225A">
        <w:rPr>
          <w:rFonts w:eastAsia="Verdana"/>
          <w:sz w:val="26"/>
          <w:szCs w:val="26"/>
        </w:rPr>
        <w:t>rõ</w:t>
      </w:r>
      <w:proofErr w:type="spellEnd"/>
      <w:r w:rsidRPr="00BD225A">
        <w:rPr>
          <w:rFonts w:eastAsia="Verdana"/>
          <w:sz w:val="26"/>
          <w:szCs w:val="26"/>
        </w:rPr>
        <w:t xml:space="preserve"> </w:t>
      </w:r>
      <w:proofErr w:type="spellStart"/>
      <w:r w:rsidRPr="00BD225A">
        <w:rPr>
          <w:rFonts w:eastAsia="Verdana"/>
          <w:sz w:val="26"/>
          <w:szCs w:val="26"/>
        </w:rPr>
        <w:t>giữa</w:t>
      </w:r>
      <w:proofErr w:type="spellEnd"/>
      <w:r w:rsidRPr="00BD225A">
        <w:rPr>
          <w:rFonts w:eastAsia="Verdana"/>
          <w:sz w:val="26"/>
          <w:szCs w:val="26"/>
        </w:rPr>
        <w:t xml:space="preserve"> </w:t>
      </w:r>
      <w:proofErr w:type="spellStart"/>
      <w:r w:rsidRPr="00BD225A">
        <w:rPr>
          <w:rFonts w:eastAsia="Verdana"/>
          <w:sz w:val="26"/>
          <w:szCs w:val="26"/>
        </w:rPr>
        <w:t>đối</w:t>
      </w:r>
      <w:proofErr w:type="spellEnd"/>
      <w:r w:rsidRPr="00BD225A">
        <w:rPr>
          <w:rFonts w:eastAsia="Verdana"/>
          <w:sz w:val="26"/>
          <w:szCs w:val="26"/>
        </w:rPr>
        <w:t xml:space="preserve"> </w:t>
      </w:r>
      <w:proofErr w:type="spellStart"/>
      <w:r w:rsidRPr="00BD225A">
        <w:rPr>
          <w:rFonts w:eastAsia="Verdana"/>
          <w:sz w:val="26"/>
          <w:szCs w:val="26"/>
        </w:rPr>
        <w:t>tượng</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nền</w:t>
      </w:r>
      <w:proofErr w:type="spellEnd"/>
      <w:r w:rsidRPr="00BD225A">
        <w:rPr>
          <w:rFonts w:eastAsia="Verdana"/>
          <w:sz w:val="26"/>
          <w:szCs w:val="26"/>
        </w:rPr>
        <w:t xml:space="preserve">. Trong </w:t>
      </w:r>
      <w:proofErr w:type="spellStart"/>
      <w:r w:rsidRPr="00BD225A">
        <w:rPr>
          <w:rFonts w:eastAsia="Verdana"/>
          <w:sz w:val="26"/>
          <w:szCs w:val="26"/>
        </w:rPr>
        <w:t>những</w:t>
      </w:r>
      <w:proofErr w:type="spellEnd"/>
      <w:r w:rsidRPr="00BD225A">
        <w:rPr>
          <w:rFonts w:eastAsia="Verdana"/>
          <w:sz w:val="26"/>
          <w:szCs w:val="26"/>
        </w:rPr>
        <w:t xml:space="preserve"> </w:t>
      </w:r>
      <w:proofErr w:type="spellStart"/>
      <w:r w:rsidRPr="00BD225A">
        <w:rPr>
          <w:rFonts w:eastAsia="Verdana"/>
          <w:sz w:val="26"/>
          <w:szCs w:val="26"/>
        </w:rPr>
        <w:t>trường</w:t>
      </w:r>
      <w:proofErr w:type="spellEnd"/>
      <w:r w:rsidRPr="00BD225A">
        <w:rPr>
          <w:rFonts w:eastAsia="Verdana"/>
          <w:sz w:val="26"/>
          <w:szCs w:val="26"/>
        </w:rPr>
        <w:t xml:space="preserve"> </w:t>
      </w:r>
      <w:proofErr w:type="spellStart"/>
      <w:r w:rsidRPr="00BD225A">
        <w:rPr>
          <w:rFonts w:eastAsia="Verdana"/>
          <w:sz w:val="26"/>
          <w:szCs w:val="26"/>
        </w:rPr>
        <w:t>hợp</w:t>
      </w:r>
      <w:proofErr w:type="spellEnd"/>
      <w:r w:rsidRPr="00BD225A">
        <w:rPr>
          <w:rFonts w:eastAsia="Verdana"/>
          <w:sz w:val="26"/>
          <w:szCs w:val="26"/>
        </w:rPr>
        <w:t xml:space="preserve"> </w:t>
      </w:r>
      <w:proofErr w:type="spellStart"/>
      <w:r w:rsidRPr="00BD225A">
        <w:rPr>
          <w:rFonts w:eastAsia="Verdana"/>
          <w:sz w:val="26"/>
          <w:szCs w:val="26"/>
        </w:rPr>
        <w:t>khác</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ngưỡng</w:t>
      </w:r>
      <w:proofErr w:type="spellEnd"/>
      <w:r w:rsidRPr="00BD225A">
        <w:rPr>
          <w:rFonts w:eastAsia="Verdana"/>
          <w:sz w:val="26"/>
          <w:szCs w:val="26"/>
        </w:rPr>
        <w:t xml:space="preserve"> </w:t>
      </w:r>
      <w:proofErr w:type="spellStart"/>
      <w:r w:rsidRPr="00BD225A">
        <w:rPr>
          <w:rFonts w:eastAsia="Verdana"/>
          <w:sz w:val="26"/>
          <w:szCs w:val="26"/>
        </w:rPr>
        <w:t>toàn</w:t>
      </w:r>
      <w:proofErr w:type="spellEnd"/>
      <w:r w:rsidRPr="00BD225A">
        <w:rPr>
          <w:rFonts w:eastAsia="Verdana"/>
          <w:sz w:val="26"/>
          <w:szCs w:val="26"/>
        </w:rPr>
        <w:t xml:space="preserve"> </w:t>
      </w:r>
      <w:proofErr w:type="spellStart"/>
      <w:r w:rsidRPr="00BD225A">
        <w:rPr>
          <w:rFonts w:eastAsia="Verdana"/>
          <w:sz w:val="26"/>
          <w:szCs w:val="26"/>
        </w:rPr>
        <w:t>cục</w:t>
      </w:r>
      <w:proofErr w:type="spellEnd"/>
      <w:r w:rsidRPr="00BD225A">
        <w:rPr>
          <w:rFonts w:eastAsia="Verdana"/>
          <w:sz w:val="26"/>
          <w:szCs w:val="26"/>
        </w:rPr>
        <w:t xml:space="preserve"> </w:t>
      </w:r>
      <w:proofErr w:type="spellStart"/>
      <w:r w:rsidRPr="00BD225A">
        <w:rPr>
          <w:rFonts w:eastAsia="Verdana"/>
          <w:sz w:val="26"/>
          <w:szCs w:val="26"/>
        </w:rPr>
        <w:t>này</w:t>
      </w:r>
      <w:proofErr w:type="spellEnd"/>
      <w:r w:rsidRPr="00BD225A">
        <w:rPr>
          <w:rFonts w:eastAsia="Verdana"/>
          <w:sz w:val="26"/>
          <w:szCs w:val="26"/>
        </w:rPr>
        <w:t xml:space="preserve"> </w:t>
      </w:r>
      <w:proofErr w:type="spellStart"/>
      <w:r w:rsidRPr="00BD225A">
        <w:rPr>
          <w:rFonts w:eastAsia="Verdana"/>
          <w:sz w:val="26"/>
          <w:szCs w:val="26"/>
        </w:rPr>
        <w:t>có</w:t>
      </w:r>
      <w:proofErr w:type="spellEnd"/>
      <w:r w:rsidRPr="00BD225A">
        <w:rPr>
          <w:rFonts w:eastAsia="Verdana"/>
          <w:sz w:val="26"/>
          <w:szCs w:val="26"/>
        </w:rPr>
        <w:t xml:space="preserve"> </w:t>
      </w:r>
      <w:proofErr w:type="spellStart"/>
      <w:r w:rsidRPr="00BD225A">
        <w:rPr>
          <w:rFonts w:eastAsia="Verdana"/>
          <w:sz w:val="26"/>
          <w:szCs w:val="26"/>
        </w:rPr>
        <w:t>thể</w:t>
      </w:r>
      <w:proofErr w:type="spellEnd"/>
      <w:r w:rsidRPr="00BD225A">
        <w:rPr>
          <w:rFonts w:eastAsia="Verdana"/>
          <w:sz w:val="26"/>
          <w:szCs w:val="26"/>
        </w:rPr>
        <w:t xml:space="preserve"> </w:t>
      </w:r>
      <w:proofErr w:type="spellStart"/>
      <w:r w:rsidRPr="00BD225A">
        <w:rPr>
          <w:rFonts w:eastAsia="Verdana"/>
          <w:sz w:val="26"/>
          <w:szCs w:val="26"/>
        </w:rPr>
        <w:t>không</w:t>
      </w:r>
      <w:proofErr w:type="spellEnd"/>
      <w:r w:rsidRPr="00BD225A">
        <w:rPr>
          <w:rFonts w:eastAsia="Verdana"/>
          <w:sz w:val="26"/>
          <w:szCs w:val="26"/>
        </w:rPr>
        <w:t xml:space="preserve"> </w:t>
      </w:r>
      <w:proofErr w:type="spellStart"/>
      <w:r w:rsidRPr="00BD225A">
        <w:rPr>
          <w:rFonts w:eastAsia="Verdana"/>
          <w:sz w:val="26"/>
          <w:szCs w:val="26"/>
        </w:rPr>
        <w:t>đủ</w:t>
      </w:r>
      <w:proofErr w:type="spellEnd"/>
      <w:r w:rsidRPr="00BD225A">
        <w:rPr>
          <w:rFonts w:eastAsia="Verdana"/>
          <w:sz w:val="26"/>
          <w:szCs w:val="26"/>
        </w:rPr>
        <w:t xml:space="preserve"> </w:t>
      </w:r>
      <w:proofErr w:type="spellStart"/>
      <w:r w:rsidRPr="00BD225A">
        <w:rPr>
          <w:rFonts w:eastAsia="Verdana"/>
          <w:sz w:val="26"/>
          <w:szCs w:val="26"/>
        </w:rPr>
        <w:t>hiệu</w:t>
      </w:r>
      <w:proofErr w:type="spellEnd"/>
      <w:r w:rsidRPr="00BD225A">
        <w:rPr>
          <w:rFonts w:eastAsia="Verdana"/>
          <w:sz w:val="26"/>
          <w:szCs w:val="26"/>
        </w:rPr>
        <w:t xml:space="preserve"> </w:t>
      </w:r>
      <w:proofErr w:type="spellStart"/>
      <w:r w:rsidRPr="00BD225A">
        <w:rPr>
          <w:rFonts w:eastAsia="Verdana"/>
          <w:sz w:val="26"/>
          <w:szCs w:val="26"/>
        </w:rPr>
        <w:t>quả</w:t>
      </w:r>
      <w:proofErr w:type="spellEnd"/>
      <w:r w:rsidRPr="00BD225A">
        <w:rPr>
          <w:rFonts w:eastAsia="Verdana"/>
          <w:sz w:val="26"/>
          <w:szCs w:val="26"/>
        </w:rPr>
        <w:t xml:space="preserve"> </w:t>
      </w:r>
      <w:proofErr w:type="spellStart"/>
      <w:r w:rsidRPr="00BD225A">
        <w:rPr>
          <w:rFonts w:eastAsia="Verdana"/>
          <w:sz w:val="26"/>
          <w:szCs w:val="26"/>
        </w:rPr>
        <w:t>và</w:t>
      </w:r>
      <w:proofErr w:type="spellEnd"/>
      <w:r w:rsidRPr="00BD225A">
        <w:rPr>
          <w:rFonts w:eastAsia="Verdana"/>
          <w:sz w:val="26"/>
          <w:szCs w:val="26"/>
        </w:rPr>
        <w:t xml:space="preserve"> </w:t>
      </w:r>
      <w:proofErr w:type="spellStart"/>
      <w:r w:rsidRPr="00BD225A">
        <w:rPr>
          <w:rFonts w:eastAsia="Verdana"/>
          <w:sz w:val="26"/>
          <w:szCs w:val="26"/>
        </w:rPr>
        <w:t>cần</w:t>
      </w:r>
      <w:proofErr w:type="spellEnd"/>
      <w:r w:rsidRPr="00BD225A">
        <w:rPr>
          <w:rFonts w:eastAsia="Verdana"/>
          <w:sz w:val="26"/>
          <w:szCs w:val="26"/>
        </w:rPr>
        <w:t xml:space="preserve"> </w:t>
      </w:r>
      <w:proofErr w:type="spellStart"/>
      <w:r w:rsidRPr="00BD225A">
        <w:rPr>
          <w:rFonts w:eastAsia="Verdana"/>
          <w:sz w:val="26"/>
          <w:szCs w:val="26"/>
        </w:rPr>
        <w:t>các</w:t>
      </w:r>
      <w:proofErr w:type="spellEnd"/>
      <w:r w:rsidRPr="00BD225A">
        <w:rPr>
          <w:rFonts w:eastAsia="Verdana"/>
          <w:sz w:val="26"/>
          <w:szCs w:val="26"/>
        </w:rPr>
        <w:t xml:space="preserve"> </w:t>
      </w:r>
      <w:proofErr w:type="spellStart"/>
      <w:r w:rsidRPr="00BD225A">
        <w:rPr>
          <w:rFonts w:eastAsia="Verdana"/>
          <w:sz w:val="26"/>
          <w:szCs w:val="26"/>
        </w:rPr>
        <w:t>phương</w:t>
      </w:r>
      <w:proofErr w:type="spellEnd"/>
      <w:r w:rsidRPr="00BD225A">
        <w:rPr>
          <w:rFonts w:eastAsia="Verdana"/>
          <w:sz w:val="26"/>
          <w:szCs w:val="26"/>
        </w:rPr>
        <w:t xml:space="preserve"> </w:t>
      </w:r>
      <w:proofErr w:type="spellStart"/>
      <w:r w:rsidRPr="00BD225A">
        <w:rPr>
          <w:rFonts w:eastAsia="Verdana"/>
          <w:sz w:val="26"/>
          <w:szCs w:val="26"/>
        </w:rPr>
        <w:t>pháp</w:t>
      </w:r>
      <w:proofErr w:type="spellEnd"/>
      <w:r w:rsidRPr="00BD225A">
        <w:rPr>
          <w:rFonts w:eastAsia="Verdana"/>
          <w:sz w:val="26"/>
          <w:szCs w:val="26"/>
        </w:rPr>
        <w:t xml:space="preserve"> </w:t>
      </w:r>
      <w:proofErr w:type="spellStart"/>
      <w:r w:rsidRPr="00BD225A">
        <w:rPr>
          <w:rFonts w:eastAsia="Verdana"/>
          <w:sz w:val="26"/>
          <w:szCs w:val="26"/>
        </w:rPr>
        <w:t>phức</w:t>
      </w:r>
      <w:proofErr w:type="spellEnd"/>
      <w:r w:rsidRPr="00BD225A">
        <w:rPr>
          <w:rFonts w:eastAsia="Verdana"/>
          <w:sz w:val="26"/>
          <w:szCs w:val="26"/>
        </w:rPr>
        <w:t xml:space="preserve"> </w:t>
      </w:r>
      <w:proofErr w:type="spellStart"/>
      <w:r w:rsidRPr="00BD225A">
        <w:rPr>
          <w:rFonts w:eastAsia="Verdana"/>
          <w:sz w:val="26"/>
          <w:szCs w:val="26"/>
        </w:rPr>
        <w:t>tạp</w:t>
      </w:r>
      <w:proofErr w:type="spellEnd"/>
      <w:r w:rsidRPr="00BD225A">
        <w:rPr>
          <w:rFonts w:eastAsia="Verdana"/>
          <w:sz w:val="26"/>
          <w:szCs w:val="26"/>
        </w:rPr>
        <w:t xml:space="preserve"> </w:t>
      </w:r>
      <w:proofErr w:type="spellStart"/>
      <w:r w:rsidRPr="00BD225A">
        <w:rPr>
          <w:rFonts w:eastAsia="Verdana"/>
          <w:sz w:val="26"/>
          <w:szCs w:val="26"/>
        </w:rPr>
        <w:t>hơn</w:t>
      </w:r>
      <w:proofErr w:type="spellEnd"/>
      <w:r w:rsidRPr="00BD225A">
        <w:rPr>
          <w:rFonts w:eastAsia="Verdana"/>
          <w:sz w:val="26"/>
          <w:szCs w:val="26"/>
        </w:rPr>
        <w:t>.</w:t>
      </w:r>
    </w:p>
    <w:p w14:paraId="54DDAF14" w14:textId="1F645A36" w:rsidR="00E93F98" w:rsidRPr="00BD225A" w:rsidRDefault="00E93F98" w:rsidP="00E93F98">
      <w:pPr>
        <w:pStyle w:val="Heading5"/>
        <w:rPr>
          <w:rFonts w:cs="Times New Roman"/>
        </w:rPr>
      </w:pPr>
      <w:bookmarkStart w:id="91" w:name="_Toc181368480"/>
      <w:r w:rsidRPr="00BD225A">
        <w:rPr>
          <w:rFonts w:cs="Times New Roman"/>
        </w:rPr>
        <w:t>2.1.2.1.</w:t>
      </w:r>
      <w:r w:rsidR="00F87064" w:rsidRPr="00BD225A">
        <w:rPr>
          <w:rFonts w:cs="Times New Roman"/>
        </w:rPr>
        <w:t>3</w:t>
      </w:r>
      <w:r w:rsidRPr="00BD225A">
        <w:rPr>
          <w:rFonts w:cs="Times New Roman"/>
        </w:rPr>
        <w:t xml:space="preserve">. </w:t>
      </w:r>
      <w:proofErr w:type="spellStart"/>
      <w:r w:rsidR="008343B5" w:rsidRPr="00BD225A">
        <w:rPr>
          <w:rFonts w:cs="Times New Roman"/>
        </w:rPr>
        <w:t>Tìm</w:t>
      </w:r>
      <w:proofErr w:type="spellEnd"/>
      <w:r w:rsidR="008343B5" w:rsidRPr="00BD225A">
        <w:rPr>
          <w:rFonts w:cs="Times New Roman"/>
        </w:rPr>
        <w:t xml:space="preserve"> </w:t>
      </w:r>
      <w:proofErr w:type="spellStart"/>
      <w:r w:rsidR="008343B5" w:rsidRPr="00BD225A">
        <w:rPr>
          <w:rFonts w:cs="Times New Roman"/>
        </w:rPr>
        <w:t>ngưỡng</w:t>
      </w:r>
      <w:proofErr w:type="spellEnd"/>
      <w:r w:rsidR="008343B5" w:rsidRPr="00BD225A">
        <w:rPr>
          <w:rFonts w:cs="Times New Roman"/>
        </w:rPr>
        <w:t xml:space="preserve"> </w:t>
      </w:r>
      <w:proofErr w:type="spellStart"/>
      <w:r w:rsidR="008343B5" w:rsidRPr="00BD225A">
        <w:rPr>
          <w:rFonts w:cs="Times New Roman"/>
        </w:rPr>
        <w:t>toàn</w:t>
      </w:r>
      <w:proofErr w:type="spellEnd"/>
      <w:r w:rsidR="008343B5" w:rsidRPr="00BD225A">
        <w:rPr>
          <w:rFonts w:cs="Times New Roman"/>
        </w:rPr>
        <w:t xml:space="preserve"> </w:t>
      </w:r>
      <w:proofErr w:type="spellStart"/>
      <w:r w:rsidR="008343B5" w:rsidRPr="00BD225A">
        <w:rPr>
          <w:rFonts w:cs="Times New Roman"/>
        </w:rPr>
        <w:t>cục</w:t>
      </w:r>
      <w:proofErr w:type="spellEnd"/>
      <w:r w:rsidR="008343B5" w:rsidRPr="00BD225A">
        <w:rPr>
          <w:rFonts w:cs="Times New Roman"/>
        </w:rPr>
        <w:t xml:space="preserve"> </w:t>
      </w:r>
      <w:proofErr w:type="spellStart"/>
      <w:r w:rsidR="008343B5" w:rsidRPr="00BD225A">
        <w:rPr>
          <w:rFonts w:cs="Times New Roman"/>
        </w:rPr>
        <w:t>tối</w:t>
      </w:r>
      <w:proofErr w:type="spellEnd"/>
      <w:r w:rsidR="008343B5" w:rsidRPr="00BD225A">
        <w:rPr>
          <w:rFonts w:cs="Times New Roman"/>
        </w:rPr>
        <w:t xml:space="preserve"> </w:t>
      </w:r>
      <w:proofErr w:type="spellStart"/>
      <w:r w:rsidR="008343B5" w:rsidRPr="00BD225A">
        <w:rPr>
          <w:rFonts w:cs="Times New Roman"/>
        </w:rPr>
        <w:t>ưu</w:t>
      </w:r>
      <w:proofErr w:type="spellEnd"/>
      <w:r w:rsidR="008343B5" w:rsidRPr="00BD225A">
        <w:rPr>
          <w:rFonts w:cs="Times New Roman"/>
        </w:rPr>
        <w:t xml:space="preserve"> </w:t>
      </w:r>
      <w:proofErr w:type="spellStart"/>
      <w:r w:rsidR="008343B5" w:rsidRPr="00BD225A">
        <w:rPr>
          <w:rFonts w:cs="Times New Roman"/>
        </w:rPr>
        <w:t>bằng</w:t>
      </w:r>
      <w:proofErr w:type="spellEnd"/>
      <w:r w:rsidR="008343B5" w:rsidRPr="00BD225A">
        <w:rPr>
          <w:rFonts w:cs="Times New Roman"/>
        </w:rPr>
        <w:t xml:space="preserve"> </w:t>
      </w:r>
      <w:proofErr w:type="spellStart"/>
      <w:r w:rsidR="008343B5" w:rsidRPr="00BD225A">
        <w:rPr>
          <w:rFonts w:cs="Times New Roman"/>
        </w:rPr>
        <w:t>phương</w:t>
      </w:r>
      <w:proofErr w:type="spellEnd"/>
      <w:r w:rsidR="008343B5" w:rsidRPr="00BD225A">
        <w:rPr>
          <w:rFonts w:cs="Times New Roman"/>
        </w:rPr>
        <w:t xml:space="preserve"> </w:t>
      </w:r>
      <w:proofErr w:type="spellStart"/>
      <w:r w:rsidR="008343B5" w:rsidRPr="00BD225A">
        <w:rPr>
          <w:rFonts w:cs="Times New Roman"/>
        </w:rPr>
        <w:t>pháp</w:t>
      </w:r>
      <w:proofErr w:type="spellEnd"/>
      <w:r w:rsidR="008343B5" w:rsidRPr="00BD225A">
        <w:rPr>
          <w:rFonts w:cs="Times New Roman"/>
        </w:rPr>
        <w:t xml:space="preserve"> Otsu</w:t>
      </w:r>
      <w:bookmarkEnd w:id="91"/>
    </w:p>
    <w:p w14:paraId="57927C23" w14:textId="737655CC" w:rsidR="00E93F98" w:rsidRPr="00BD225A" w:rsidRDefault="00E93F98" w:rsidP="00E93F98">
      <w:pPr>
        <w:pStyle w:val="Heading5"/>
        <w:rPr>
          <w:rFonts w:cs="Times New Roman"/>
        </w:rPr>
      </w:pPr>
      <w:bookmarkStart w:id="92" w:name="_Toc181368481"/>
      <w:r w:rsidRPr="00BD225A">
        <w:rPr>
          <w:rFonts w:cs="Times New Roman"/>
        </w:rPr>
        <w:t>2.1.2.1.</w:t>
      </w:r>
      <w:r w:rsidR="00F87064" w:rsidRPr="00BD225A">
        <w:rPr>
          <w:rFonts w:cs="Times New Roman"/>
        </w:rPr>
        <w:t>4</w:t>
      </w:r>
      <w:r w:rsidRPr="00BD225A">
        <w:rPr>
          <w:rFonts w:cs="Times New Roman"/>
        </w:rPr>
        <w:t xml:space="preserve">. </w:t>
      </w:r>
      <w:proofErr w:type="spellStart"/>
      <w:r w:rsidR="008343B5" w:rsidRPr="00BD225A">
        <w:rPr>
          <w:rFonts w:cs="Times New Roman"/>
        </w:rPr>
        <w:t>Sử</w:t>
      </w:r>
      <w:proofErr w:type="spellEnd"/>
      <w:r w:rsidR="008343B5" w:rsidRPr="00BD225A">
        <w:rPr>
          <w:rFonts w:cs="Times New Roman"/>
        </w:rPr>
        <w:t xml:space="preserve"> </w:t>
      </w:r>
      <w:proofErr w:type="spellStart"/>
      <w:r w:rsidR="008343B5" w:rsidRPr="00BD225A">
        <w:rPr>
          <w:rFonts w:cs="Times New Roman"/>
        </w:rPr>
        <w:t>dụng</w:t>
      </w:r>
      <w:proofErr w:type="spellEnd"/>
      <w:r w:rsidR="008343B5" w:rsidRPr="00BD225A">
        <w:rPr>
          <w:rFonts w:cs="Times New Roman"/>
        </w:rPr>
        <w:t xml:space="preserve"> </w:t>
      </w:r>
      <w:proofErr w:type="spellStart"/>
      <w:r w:rsidR="008343B5" w:rsidRPr="00BD225A">
        <w:rPr>
          <w:rFonts w:cs="Times New Roman"/>
        </w:rPr>
        <w:t>phương</w:t>
      </w:r>
      <w:proofErr w:type="spellEnd"/>
      <w:r w:rsidR="008343B5" w:rsidRPr="00BD225A">
        <w:rPr>
          <w:rFonts w:cs="Times New Roman"/>
        </w:rPr>
        <w:t xml:space="preserve"> </w:t>
      </w:r>
      <w:proofErr w:type="spellStart"/>
      <w:r w:rsidR="008343B5" w:rsidRPr="00BD225A">
        <w:rPr>
          <w:rFonts w:cs="Times New Roman"/>
        </w:rPr>
        <w:t>pháp</w:t>
      </w:r>
      <w:proofErr w:type="spellEnd"/>
      <w:r w:rsidR="008343B5" w:rsidRPr="00BD225A">
        <w:rPr>
          <w:rFonts w:cs="Times New Roman"/>
        </w:rPr>
        <w:t xml:space="preserve"> </w:t>
      </w:r>
      <w:proofErr w:type="spellStart"/>
      <w:r w:rsidR="008343B5" w:rsidRPr="00BD225A">
        <w:rPr>
          <w:rFonts w:cs="Times New Roman"/>
        </w:rPr>
        <w:t>làm</w:t>
      </w:r>
      <w:proofErr w:type="spellEnd"/>
      <w:r w:rsidR="008343B5" w:rsidRPr="00BD225A">
        <w:rPr>
          <w:rFonts w:cs="Times New Roman"/>
        </w:rPr>
        <w:t xml:space="preserve"> </w:t>
      </w:r>
      <w:proofErr w:type="spellStart"/>
      <w:r w:rsidR="008343B5" w:rsidRPr="00BD225A">
        <w:rPr>
          <w:rFonts w:cs="Times New Roman"/>
        </w:rPr>
        <w:t>mịn</w:t>
      </w:r>
      <w:proofErr w:type="spellEnd"/>
      <w:r w:rsidR="008343B5" w:rsidRPr="00BD225A">
        <w:rPr>
          <w:rFonts w:cs="Times New Roman"/>
        </w:rPr>
        <w:t xml:space="preserve"> </w:t>
      </w:r>
      <w:proofErr w:type="spellStart"/>
      <w:r w:rsidR="008343B5" w:rsidRPr="00BD225A">
        <w:rPr>
          <w:rFonts w:cs="Times New Roman"/>
        </w:rPr>
        <w:t>để</w:t>
      </w:r>
      <w:proofErr w:type="spellEnd"/>
      <w:r w:rsidR="008343B5" w:rsidRPr="00BD225A">
        <w:rPr>
          <w:rFonts w:cs="Times New Roman"/>
        </w:rPr>
        <w:t xml:space="preserve"> </w:t>
      </w:r>
      <w:proofErr w:type="spellStart"/>
      <w:r w:rsidR="008343B5" w:rsidRPr="00BD225A">
        <w:rPr>
          <w:rFonts w:cs="Times New Roman"/>
        </w:rPr>
        <w:t>nâng</w:t>
      </w:r>
      <w:proofErr w:type="spellEnd"/>
      <w:r w:rsidR="008343B5" w:rsidRPr="00BD225A">
        <w:rPr>
          <w:rFonts w:cs="Times New Roman"/>
        </w:rPr>
        <w:t xml:space="preserve"> </w:t>
      </w:r>
      <w:proofErr w:type="spellStart"/>
      <w:r w:rsidR="008343B5" w:rsidRPr="00BD225A">
        <w:rPr>
          <w:rFonts w:cs="Times New Roman"/>
        </w:rPr>
        <w:t>cao</w:t>
      </w:r>
      <w:proofErr w:type="spellEnd"/>
      <w:r w:rsidR="008343B5" w:rsidRPr="00BD225A">
        <w:rPr>
          <w:rFonts w:cs="Times New Roman"/>
        </w:rPr>
        <w:t xml:space="preserve"> </w:t>
      </w:r>
      <w:proofErr w:type="spellStart"/>
      <w:r w:rsidR="008343B5" w:rsidRPr="00BD225A">
        <w:rPr>
          <w:rFonts w:cs="Times New Roman"/>
        </w:rPr>
        <w:t>ngưỡng</w:t>
      </w:r>
      <w:proofErr w:type="spellEnd"/>
      <w:r w:rsidR="008343B5" w:rsidRPr="00BD225A">
        <w:rPr>
          <w:rFonts w:cs="Times New Roman"/>
        </w:rPr>
        <w:t xml:space="preserve"> </w:t>
      </w:r>
      <w:proofErr w:type="spellStart"/>
      <w:r w:rsidR="008343B5" w:rsidRPr="00BD225A">
        <w:rPr>
          <w:rFonts w:cs="Times New Roman"/>
        </w:rPr>
        <w:t>toàn</w:t>
      </w:r>
      <w:proofErr w:type="spellEnd"/>
      <w:r w:rsidR="008343B5" w:rsidRPr="00BD225A">
        <w:rPr>
          <w:rFonts w:cs="Times New Roman"/>
        </w:rPr>
        <w:t xml:space="preserve"> </w:t>
      </w:r>
      <w:proofErr w:type="spellStart"/>
      <w:r w:rsidR="008343B5" w:rsidRPr="00BD225A">
        <w:rPr>
          <w:rFonts w:cs="Times New Roman"/>
        </w:rPr>
        <w:t>cục</w:t>
      </w:r>
      <w:bookmarkEnd w:id="92"/>
      <w:proofErr w:type="spellEnd"/>
    </w:p>
    <w:p w14:paraId="18C322C4" w14:textId="5CE747FC" w:rsidR="008343B5" w:rsidRPr="00BD225A" w:rsidRDefault="008343B5" w:rsidP="008343B5">
      <w:pPr>
        <w:pStyle w:val="Heading5"/>
        <w:rPr>
          <w:rFonts w:cs="Times New Roman"/>
        </w:rPr>
      </w:pPr>
      <w:bookmarkStart w:id="93" w:name="_Toc181368482"/>
      <w:r w:rsidRPr="00BD225A">
        <w:rPr>
          <w:rFonts w:cs="Times New Roman"/>
        </w:rPr>
        <w:t>2.1.2.1.</w:t>
      </w:r>
      <w:r w:rsidR="00F87064" w:rsidRPr="00BD225A">
        <w:rPr>
          <w:rFonts w:cs="Times New Roman"/>
        </w:rPr>
        <w:t>5</w:t>
      </w:r>
      <w:r w:rsidRPr="00BD225A">
        <w:rPr>
          <w:rFonts w:cs="Times New Roman"/>
        </w:rPr>
        <w:t xml:space="preserve">. </w:t>
      </w:r>
      <w:proofErr w:type="spellStart"/>
      <w:r w:rsidRPr="00BD225A">
        <w:rPr>
          <w:rFonts w:cs="Times New Roman"/>
        </w:rPr>
        <w:t>Sử</w:t>
      </w:r>
      <w:proofErr w:type="spellEnd"/>
      <w:r w:rsidRPr="00BD225A">
        <w:rPr>
          <w:rFonts w:cs="Times New Roman"/>
        </w:rPr>
        <w:t xml:space="preserve"> </w:t>
      </w:r>
      <w:proofErr w:type="spellStart"/>
      <w:r w:rsidRPr="00BD225A">
        <w:rPr>
          <w:rFonts w:cs="Times New Roman"/>
        </w:rPr>
        <w:t>dụng</w:t>
      </w:r>
      <w:proofErr w:type="spellEnd"/>
      <w:r w:rsidRPr="00BD225A">
        <w:rPr>
          <w:rFonts w:cs="Times New Roman"/>
        </w:rPr>
        <w:t xml:space="preserve"> </w:t>
      </w:r>
      <w:proofErr w:type="spellStart"/>
      <w:r w:rsidR="006D713D" w:rsidRPr="00BD225A">
        <w:rPr>
          <w:rFonts w:cs="Times New Roman"/>
        </w:rPr>
        <w:t>biên</w:t>
      </w:r>
      <w:proofErr w:type="spellEnd"/>
      <w:r w:rsidR="006D713D" w:rsidRPr="00BD225A">
        <w:rPr>
          <w:rFonts w:cs="Times New Roman"/>
        </w:rPr>
        <w:t xml:space="preserve"> </w:t>
      </w:r>
      <w:proofErr w:type="spellStart"/>
      <w:r w:rsidR="006D713D" w:rsidRPr="00BD225A">
        <w:rPr>
          <w:rFonts w:cs="Times New Roman"/>
        </w:rPr>
        <w:t>ảnh</w:t>
      </w:r>
      <w:proofErr w:type="spellEnd"/>
      <w:r w:rsidR="006D713D" w:rsidRPr="00BD225A">
        <w:rPr>
          <w:rFonts w:cs="Times New Roman"/>
        </w:rPr>
        <w:t xml:space="preserve"> </w:t>
      </w:r>
      <w:proofErr w:type="spellStart"/>
      <w:r w:rsidR="006D713D" w:rsidRPr="00BD225A">
        <w:rPr>
          <w:rFonts w:cs="Times New Roman"/>
        </w:rPr>
        <w:t>để</w:t>
      </w:r>
      <w:proofErr w:type="spellEnd"/>
      <w:r w:rsidR="006D713D" w:rsidRPr="00BD225A">
        <w:rPr>
          <w:rFonts w:cs="Times New Roman"/>
        </w:rPr>
        <w:t xml:space="preserve"> </w:t>
      </w:r>
      <w:proofErr w:type="spellStart"/>
      <w:r w:rsidR="006D713D" w:rsidRPr="00BD225A">
        <w:rPr>
          <w:rFonts w:cs="Times New Roman"/>
        </w:rPr>
        <w:t>cải</w:t>
      </w:r>
      <w:proofErr w:type="spellEnd"/>
      <w:r w:rsidR="006D713D" w:rsidRPr="00BD225A">
        <w:rPr>
          <w:rFonts w:cs="Times New Roman"/>
        </w:rPr>
        <w:t xml:space="preserve"> </w:t>
      </w:r>
      <w:proofErr w:type="spellStart"/>
      <w:r w:rsidR="006D713D" w:rsidRPr="00BD225A">
        <w:rPr>
          <w:rFonts w:cs="Times New Roman"/>
        </w:rPr>
        <w:t>thiện</w:t>
      </w:r>
      <w:proofErr w:type="spellEnd"/>
      <w:r w:rsidR="006D713D" w:rsidRPr="00BD225A">
        <w:rPr>
          <w:rFonts w:cs="Times New Roman"/>
        </w:rPr>
        <w:t xml:space="preserve"> </w:t>
      </w:r>
      <w:proofErr w:type="spellStart"/>
      <w:r w:rsidR="006D713D" w:rsidRPr="00BD225A">
        <w:rPr>
          <w:rFonts w:cs="Times New Roman"/>
        </w:rPr>
        <w:t>ngưỡng</w:t>
      </w:r>
      <w:proofErr w:type="spellEnd"/>
      <w:r w:rsidR="006D713D" w:rsidRPr="00BD225A">
        <w:rPr>
          <w:rFonts w:cs="Times New Roman"/>
        </w:rPr>
        <w:t xml:space="preserve"> </w:t>
      </w:r>
      <w:proofErr w:type="spellStart"/>
      <w:r w:rsidR="006D713D" w:rsidRPr="00BD225A">
        <w:rPr>
          <w:rFonts w:cs="Times New Roman"/>
        </w:rPr>
        <w:t>toàn</w:t>
      </w:r>
      <w:proofErr w:type="spellEnd"/>
      <w:r w:rsidR="006D713D" w:rsidRPr="00BD225A">
        <w:rPr>
          <w:rFonts w:cs="Times New Roman"/>
        </w:rPr>
        <w:t xml:space="preserve"> </w:t>
      </w:r>
      <w:proofErr w:type="spellStart"/>
      <w:r w:rsidR="006D713D" w:rsidRPr="00BD225A">
        <w:rPr>
          <w:rFonts w:cs="Times New Roman"/>
        </w:rPr>
        <w:t>cục</w:t>
      </w:r>
      <w:bookmarkEnd w:id="93"/>
      <w:proofErr w:type="spellEnd"/>
    </w:p>
    <w:p w14:paraId="3139FD9C" w14:textId="77777777" w:rsidR="008343B5" w:rsidRPr="00BD225A" w:rsidRDefault="008343B5" w:rsidP="008343B5"/>
    <w:p w14:paraId="42E89291" w14:textId="77777777" w:rsidR="008343B5" w:rsidRPr="00BD225A" w:rsidRDefault="008343B5" w:rsidP="008343B5"/>
    <w:p w14:paraId="6B84B3D6" w14:textId="77777777" w:rsidR="0028248C" w:rsidRPr="00BD225A" w:rsidRDefault="0028248C" w:rsidP="00425E1B">
      <w:pPr>
        <w:spacing w:line="372" w:lineRule="auto"/>
        <w:ind w:firstLine="567"/>
        <w:jc w:val="both"/>
        <w:rPr>
          <w:spacing w:val="-1"/>
          <w:w w:val="102"/>
          <w:sz w:val="26"/>
          <w:szCs w:val="26"/>
        </w:rPr>
      </w:pPr>
    </w:p>
    <w:p w14:paraId="5234EB4D" w14:textId="52FF5168" w:rsidR="00425E1B" w:rsidRPr="00BD225A" w:rsidRDefault="00425E1B" w:rsidP="00425E1B">
      <w:pPr>
        <w:pStyle w:val="Heading4"/>
        <w:rPr>
          <w:lang w:val="en-US"/>
        </w:rPr>
      </w:pPr>
      <w:bookmarkStart w:id="94" w:name="_Toc181368483"/>
      <w:r w:rsidRPr="00BD225A">
        <w:rPr>
          <w:lang w:val="en-US"/>
        </w:rPr>
        <w:t>2</w:t>
      </w:r>
      <w:r w:rsidRPr="00BD225A">
        <w:t>.</w:t>
      </w:r>
      <w:r w:rsidRPr="00BD225A">
        <w:rPr>
          <w:lang w:val="en-US"/>
        </w:rPr>
        <w:t>1</w:t>
      </w:r>
      <w:r w:rsidRPr="00BD225A">
        <w:t>.2.</w:t>
      </w:r>
      <w:r w:rsidRPr="00BD225A">
        <w:rPr>
          <w:lang w:val="en-US"/>
        </w:rPr>
        <w:t>2</w:t>
      </w:r>
      <w:r w:rsidRPr="00BD225A">
        <w:t xml:space="preserve">. </w:t>
      </w:r>
      <w:proofErr w:type="spellStart"/>
      <w:r w:rsidR="00704229" w:rsidRPr="00BD225A">
        <w:rPr>
          <w:lang w:val="en-US"/>
        </w:rPr>
        <w:t>Ngưỡng</w:t>
      </w:r>
      <w:proofErr w:type="spellEnd"/>
      <w:r w:rsidR="00704229" w:rsidRPr="00BD225A">
        <w:rPr>
          <w:lang w:val="en-US"/>
        </w:rPr>
        <w:t xml:space="preserve"> </w:t>
      </w:r>
      <w:proofErr w:type="spellStart"/>
      <w:r w:rsidR="00704229" w:rsidRPr="00BD225A">
        <w:rPr>
          <w:lang w:val="en-US"/>
        </w:rPr>
        <w:t>cục</w:t>
      </w:r>
      <w:proofErr w:type="spellEnd"/>
      <w:r w:rsidR="00704229" w:rsidRPr="00BD225A">
        <w:rPr>
          <w:lang w:val="en-US"/>
        </w:rPr>
        <w:t xml:space="preserve"> </w:t>
      </w:r>
      <w:proofErr w:type="spellStart"/>
      <w:r w:rsidR="00704229" w:rsidRPr="00BD225A">
        <w:rPr>
          <w:lang w:val="en-US"/>
        </w:rPr>
        <w:t>bô</w:t>
      </w:r>
      <w:proofErr w:type="spellEnd"/>
      <w:r w:rsidR="00704229" w:rsidRPr="00BD225A">
        <w:rPr>
          <w:lang w:val="en-US"/>
        </w:rPr>
        <w:t>̣/</w:t>
      </w:r>
      <w:proofErr w:type="spellStart"/>
      <w:r w:rsidR="00704229" w:rsidRPr="00BD225A">
        <w:rPr>
          <w:lang w:val="en-US"/>
        </w:rPr>
        <w:t>thích</w:t>
      </w:r>
      <w:proofErr w:type="spellEnd"/>
      <w:r w:rsidR="00704229" w:rsidRPr="00BD225A">
        <w:rPr>
          <w:lang w:val="en-US"/>
        </w:rPr>
        <w:t xml:space="preserve"> </w:t>
      </w:r>
      <w:proofErr w:type="spellStart"/>
      <w:r w:rsidR="00704229" w:rsidRPr="00BD225A">
        <w:rPr>
          <w:lang w:val="en-US"/>
        </w:rPr>
        <w:t>ứng</w:t>
      </w:r>
      <w:proofErr w:type="spellEnd"/>
      <w:r w:rsidR="00704229" w:rsidRPr="00BD225A">
        <w:rPr>
          <w:lang w:val="en-US"/>
        </w:rPr>
        <w:t xml:space="preserve"> (adaptive thresholding)</w:t>
      </w:r>
      <w:bookmarkEnd w:id="94"/>
    </w:p>
    <w:p w14:paraId="5333D7FA" w14:textId="77777777" w:rsidR="00425E1B" w:rsidRPr="00BD225A" w:rsidRDefault="00425E1B" w:rsidP="00425E1B">
      <w:pPr>
        <w:spacing w:line="372" w:lineRule="auto"/>
        <w:ind w:firstLine="567"/>
        <w:jc w:val="both"/>
        <w:rPr>
          <w:rFonts w:eastAsia="Verdana"/>
          <w:sz w:val="26"/>
          <w:szCs w:val="26"/>
        </w:rPr>
      </w:pPr>
      <w:r w:rsidRPr="00BD225A">
        <w:rPr>
          <w:rFonts w:eastAsia="Verdana"/>
          <w:sz w:val="26"/>
          <w:szCs w:val="26"/>
        </w:rPr>
        <w:t>…</w:t>
      </w:r>
    </w:p>
    <w:p w14:paraId="06F182AB" w14:textId="77777777" w:rsidR="00425E1B" w:rsidRPr="00BD225A" w:rsidRDefault="00425E1B" w:rsidP="00425E1B">
      <w:pPr>
        <w:spacing w:line="372" w:lineRule="auto"/>
        <w:ind w:firstLine="567"/>
        <w:jc w:val="both"/>
        <w:rPr>
          <w:rFonts w:eastAsia="Verdana"/>
          <w:sz w:val="26"/>
          <w:szCs w:val="26"/>
        </w:rPr>
      </w:pPr>
      <w:r w:rsidRPr="00BD225A">
        <w:rPr>
          <w:rFonts w:eastAsia="Verdana"/>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rFonts w:eastAsia="Verdana"/>
          <w:sz w:val="26"/>
          <w:szCs w:val="26"/>
        </w:rPr>
        <w:t>)</w:t>
      </w:r>
    </w:p>
    <w:p w14:paraId="7A2E7C5C" w14:textId="77777777" w:rsidR="00425E1B" w:rsidRPr="00BD225A" w:rsidRDefault="00425E1B" w:rsidP="00425E1B">
      <w:pPr>
        <w:spacing w:line="372" w:lineRule="auto"/>
        <w:ind w:firstLine="567"/>
        <w:jc w:val="both"/>
        <w:rPr>
          <w:spacing w:val="-1"/>
          <w:w w:val="102"/>
          <w:sz w:val="26"/>
          <w:szCs w:val="26"/>
        </w:rPr>
      </w:pPr>
      <w:r w:rsidRPr="00BD225A">
        <w:rPr>
          <w:rFonts w:eastAsia="Verdana"/>
          <w:sz w:val="26"/>
          <w:szCs w:val="26"/>
        </w:rPr>
        <w:t>…</w:t>
      </w:r>
    </w:p>
    <w:p w14:paraId="4E4AF4BA" w14:textId="246980E5" w:rsidR="00DF5924" w:rsidRPr="00BD225A" w:rsidRDefault="006E5DB5" w:rsidP="00DF5924">
      <w:pPr>
        <w:spacing w:line="360" w:lineRule="auto"/>
        <w:ind w:right="-1"/>
        <w:jc w:val="center"/>
        <w:rPr>
          <w:sz w:val="26"/>
          <w:szCs w:val="26"/>
        </w:rPr>
      </w:pPr>
      <w:r w:rsidRPr="00BD225A">
        <w:rPr>
          <w:noProof/>
          <w:sz w:val="26"/>
          <w:szCs w:val="26"/>
        </w:rPr>
        <w:lastRenderedPageBreak/>
        <w:t>(Chèn hình vào đây)</w:t>
      </w:r>
    </w:p>
    <w:p w14:paraId="2C9B577E" w14:textId="48F770AE" w:rsidR="00DF5924" w:rsidRPr="00BD225A" w:rsidRDefault="00DF5924" w:rsidP="002D3245">
      <w:pPr>
        <w:pStyle w:val="FigureCaption"/>
        <w:rPr>
          <w:w w:val="102"/>
        </w:rPr>
      </w:pPr>
      <w:bookmarkStart w:id="95" w:name="_Toc134726098"/>
      <w:bookmarkStart w:id="96" w:name="_Toc135810397"/>
      <w:bookmarkStart w:id="97" w:name="_Toc181308629"/>
      <w:r w:rsidRPr="00BD225A">
        <w:t>Hình</w:t>
      </w:r>
      <w:r w:rsidRPr="00BD225A">
        <w:rPr>
          <w:spacing w:val="11"/>
        </w:rPr>
        <w:t xml:space="preserve"> </w:t>
      </w:r>
      <w:r w:rsidRPr="00BD225A">
        <w:t>2.1</w:t>
      </w:r>
      <w:r w:rsidRPr="00BD225A">
        <w:rPr>
          <w:spacing w:val="8"/>
        </w:rPr>
        <w:t xml:space="preserve"> </w:t>
      </w:r>
      <w:bookmarkEnd w:id="95"/>
      <w:bookmarkEnd w:id="96"/>
      <w:r w:rsidR="006E5DB5" w:rsidRPr="00BD225A">
        <w:t>(Viết chèn hoặc Copy - Paste special unformatted vào đây)</w:t>
      </w:r>
      <w:bookmarkEnd w:id="97"/>
    </w:p>
    <w:p w14:paraId="481B882A" w14:textId="78FCF441" w:rsidR="00DF5924" w:rsidRPr="00BD225A" w:rsidRDefault="001411A6" w:rsidP="006E5DB5">
      <w:pPr>
        <w:pStyle w:val="Heading3"/>
      </w:pPr>
      <w:bookmarkStart w:id="98" w:name="_Toc135813251"/>
      <w:bookmarkStart w:id="99" w:name="_Toc181368484"/>
      <w:r w:rsidRPr="00BD225A">
        <w:t>2.1.3</w:t>
      </w:r>
      <w:r w:rsidR="00DF5924" w:rsidRPr="00BD225A">
        <w:t xml:space="preserve">. </w:t>
      </w:r>
      <w:bookmarkEnd w:id="98"/>
      <w:r w:rsidR="006E5DB5" w:rsidRPr="00BD225A">
        <w:rPr>
          <w:spacing w:val="2"/>
        </w:rPr>
        <w:t>(Viết chèn hoặc Copy - Paste special unformatted vào đây)</w:t>
      </w:r>
      <w:bookmarkEnd w:id="99"/>
    </w:p>
    <w:p w14:paraId="345A494B" w14:textId="60BEF1E9" w:rsidR="00DF5924" w:rsidRPr="00BD225A" w:rsidRDefault="006E5DB5" w:rsidP="00DF5924">
      <w:pPr>
        <w:spacing w:line="360" w:lineRule="auto"/>
        <w:ind w:right="-1" w:firstLine="567"/>
        <w:jc w:val="both"/>
        <w:rPr>
          <w:spacing w:val="-4"/>
          <w:position w:val="-1"/>
          <w:sz w:val="26"/>
          <w:szCs w:val="26"/>
        </w:rPr>
      </w:pPr>
      <w:r w:rsidRPr="00BD225A">
        <w:rPr>
          <w:spacing w:val="-4"/>
          <w:position w:val="-1"/>
          <w:sz w:val="26"/>
          <w:szCs w:val="26"/>
        </w:rPr>
        <w:t>…</w:t>
      </w:r>
    </w:p>
    <w:p w14:paraId="18536950" w14:textId="47604E58" w:rsidR="006E5DB5" w:rsidRPr="00BD225A" w:rsidRDefault="006E5DB5" w:rsidP="00DF5924">
      <w:pPr>
        <w:spacing w:line="360" w:lineRule="auto"/>
        <w:ind w:right="-1" w:firstLine="567"/>
        <w:jc w:val="both"/>
        <w:rPr>
          <w:spacing w:val="-4"/>
          <w:position w:val="-1"/>
          <w:sz w:val="26"/>
          <w:szCs w:val="26"/>
        </w:rPr>
      </w:pPr>
      <w:r w:rsidRPr="00BD225A">
        <w:rPr>
          <w:spacing w:val="-4"/>
          <w:position w:val="-1"/>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4"/>
          <w:position w:val="-1"/>
          <w:sz w:val="26"/>
          <w:szCs w:val="26"/>
        </w:rPr>
        <w:t>)</w:t>
      </w:r>
    </w:p>
    <w:p w14:paraId="54AA5804" w14:textId="21997D73" w:rsidR="006E5DB5" w:rsidRPr="00BD225A" w:rsidRDefault="006E5DB5" w:rsidP="00DF5924">
      <w:pPr>
        <w:spacing w:line="360" w:lineRule="auto"/>
        <w:ind w:right="-1" w:firstLine="567"/>
        <w:jc w:val="both"/>
        <w:rPr>
          <w:spacing w:val="-4"/>
          <w:w w:val="102"/>
          <w:sz w:val="26"/>
          <w:szCs w:val="26"/>
        </w:rPr>
      </w:pPr>
      <w:r w:rsidRPr="00BD225A">
        <w:rPr>
          <w:spacing w:val="-4"/>
          <w:position w:val="-1"/>
          <w:sz w:val="26"/>
          <w:szCs w:val="26"/>
        </w:rPr>
        <w:t>…</w:t>
      </w:r>
    </w:p>
    <w:p w14:paraId="06BA9D10" w14:textId="4ACD7598" w:rsidR="00DF5924" w:rsidRPr="00BD225A" w:rsidRDefault="006E5DB5" w:rsidP="00DF5924">
      <w:pPr>
        <w:spacing w:line="360" w:lineRule="auto"/>
        <w:ind w:right="-1"/>
        <w:jc w:val="center"/>
        <w:rPr>
          <w:sz w:val="26"/>
          <w:szCs w:val="26"/>
        </w:rPr>
      </w:pPr>
      <w:r w:rsidRPr="00BD225A">
        <w:rPr>
          <w:noProof/>
          <w:sz w:val="26"/>
          <w:szCs w:val="26"/>
        </w:rPr>
        <w:t>(Chèn hình vào đây)</w:t>
      </w:r>
    </w:p>
    <w:p w14:paraId="402827FC" w14:textId="6A73C22C" w:rsidR="00DF5924" w:rsidRPr="00BD225A" w:rsidRDefault="00DF5924" w:rsidP="002D3245">
      <w:pPr>
        <w:pStyle w:val="FigureCaption"/>
        <w:rPr>
          <w:w w:val="102"/>
        </w:rPr>
      </w:pPr>
      <w:bookmarkStart w:id="100" w:name="_Toc134726099"/>
      <w:bookmarkStart w:id="101" w:name="_Toc135810398"/>
      <w:bookmarkStart w:id="102" w:name="_Toc181308630"/>
      <w:r w:rsidRPr="00BD225A">
        <w:t>Hình</w:t>
      </w:r>
      <w:r w:rsidRPr="00BD225A">
        <w:rPr>
          <w:spacing w:val="10"/>
        </w:rPr>
        <w:t xml:space="preserve"> </w:t>
      </w:r>
      <w:r w:rsidRPr="00BD225A">
        <w:t>2.2</w:t>
      </w:r>
      <w:r w:rsidRPr="00BD225A">
        <w:rPr>
          <w:spacing w:val="9"/>
        </w:rPr>
        <w:t xml:space="preserve"> </w:t>
      </w:r>
      <w:bookmarkEnd w:id="100"/>
      <w:bookmarkEnd w:id="101"/>
      <w:r w:rsidR="006E5DB5" w:rsidRPr="00BD225A">
        <w:t>(Viết chèn hoặc Copy - Paste special unformatted vào đây)</w:t>
      </w:r>
      <w:bookmarkEnd w:id="102"/>
    </w:p>
    <w:p w14:paraId="2DC83948" w14:textId="509713EA" w:rsidR="00A26D0A" w:rsidRPr="00BD225A" w:rsidRDefault="00A26D0A">
      <w:pPr>
        <w:rPr>
          <w:rFonts w:eastAsia="Arial"/>
          <w:i/>
          <w:spacing w:val="-1"/>
          <w:sz w:val="28"/>
          <w:szCs w:val="28"/>
          <w:lang w:val="vi-VN"/>
        </w:rPr>
      </w:pPr>
    </w:p>
    <w:p w14:paraId="6C897CB0" w14:textId="2B9F75A1" w:rsidR="001644B6" w:rsidRPr="00BD225A" w:rsidRDefault="001644B6" w:rsidP="00B56500">
      <w:pPr>
        <w:pStyle w:val="Heading2"/>
      </w:pPr>
      <w:bookmarkStart w:id="103" w:name="_Toc181368485"/>
      <w:r w:rsidRPr="00BD225A">
        <w:t>2.2</w:t>
      </w:r>
      <w:r w:rsidR="006E5DB5" w:rsidRPr="00BD225A">
        <w:t>.</w:t>
      </w:r>
      <w:r w:rsidRPr="00BD225A">
        <w:t xml:space="preserve"> </w:t>
      </w:r>
      <w:r w:rsidR="001E6E81" w:rsidRPr="00BD225A">
        <w:t>Phân đoạn dựa trên cạnh (Edge-based segmentation)</w:t>
      </w:r>
      <w:bookmarkEnd w:id="103"/>
    </w:p>
    <w:p w14:paraId="71816BFD" w14:textId="5ED11335" w:rsidR="001644B6" w:rsidRPr="00BD225A" w:rsidRDefault="001644B6" w:rsidP="006E5DB5">
      <w:pPr>
        <w:pStyle w:val="Heading3"/>
      </w:pPr>
      <w:bookmarkStart w:id="104" w:name="_Toc134720575"/>
      <w:bookmarkStart w:id="105" w:name="_Toc181368486"/>
      <w:r w:rsidRPr="00BD225A">
        <w:t xml:space="preserve">2.2.1. </w:t>
      </w:r>
      <w:bookmarkEnd w:id="104"/>
      <w:r w:rsidR="006E5DB5" w:rsidRPr="00BD225A">
        <w:t>(Viết chèn hoặc Copy - Paste special unformatted vào đây)</w:t>
      </w:r>
      <w:bookmarkEnd w:id="105"/>
    </w:p>
    <w:p w14:paraId="36E1A7A9" w14:textId="02A61309" w:rsidR="001644B6" w:rsidRPr="00BD225A" w:rsidRDefault="006E5DB5" w:rsidP="001644B6">
      <w:pPr>
        <w:spacing w:line="372" w:lineRule="auto"/>
        <w:ind w:right="-1" w:firstLine="567"/>
        <w:jc w:val="both"/>
        <w:rPr>
          <w:w w:val="102"/>
          <w:sz w:val="26"/>
          <w:szCs w:val="26"/>
          <w:lang w:val="vi-VN"/>
        </w:rPr>
      </w:pPr>
      <w:r w:rsidRPr="00BD225A">
        <w:rPr>
          <w:sz w:val="26"/>
          <w:szCs w:val="26"/>
          <w:lang w:val="de-DE"/>
        </w:rPr>
        <w:t>..</w:t>
      </w:r>
      <w:r w:rsidR="001644B6" w:rsidRPr="00BD225A">
        <w:rPr>
          <w:w w:val="102"/>
          <w:sz w:val="26"/>
          <w:szCs w:val="26"/>
          <w:lang w:val="vi-VN"/>
        </w:rPr>
        <w:t>.</w:t>
      </w:r>
    </w:p>
    <w:p w14:paraId="3834F518" w14:textId="1F9CCEF6" w:rsidR="006E5DB5" w:rsidRPr="00BD225A" w:rsidRDefault="006E5DB5" w:rsidP="001644B6">
      <w:pPr>
        <w:spacing w:line="372" w:lineRule="auto"/>
        <w:ind w:right="-1" w:firstLine="567"/>
        <w:jc w:val="both"/>
        <w:rPr>
          <w:w w:val="102"/>
          <w:sz w:val="26"/>
          <w:szCs w:val="26"/>
        </w:rPr>
      </w:pPr>
      <w:r w:rsidRPr="00BD225A">
        <w:rPr>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5DBC821E" w14:textId="3084ECFE" w:rsidR="006E5DB5" w:rsidRPr="00BD225A" w:rsidRDefault="006E5DB5" w:rsidP="001644B6">
      <w:pPr>
        <w:spacing w:line="372" w:lineRule="auto"/>
        <w:ind w:right="-1" w:firstLine="567"/>
        <w:jc w:val="both"/>
        <w:rPr>
          <w:sz w:val="26"/>
          <w:szCs w:val="26"/>
        </w:rPr>
      </w:pPr>
      <w:r w:rsidRPr="00BD225A">
        <w:rPr>
          <w:w w:val="102"/>
          <w:sz w:val="26"/>
          <w:szCs w:val="26"/>
        </w:rPr>
        <w:t>…</w:t>
      </w:r>
    </w:p>
    <w:p w14:paraId="09E9C6DB" w14:textId="7EF1CBDE" w:rsidR="001644B6" w:rsidRPr="00BD225A" w:rsidRDefault="001644B6" w:rsidP="006E5DB5">
      <w:pPr>
        <w:pStyle w:val="Heading3"/>
      </w:pPr>
      <w:bookmarkStart w:id="106" w:name="_Toc181368487"/>
      <w:r w:rsidRPr="00BD225A">
        <w:t xml:space="preserve">2.2.2. </w:t>
      </w:r>
      <w:r w:rsidR="006E5DB5" w:rsidRPr="00BD225A">
        <w:t>(Viết chèn hoặc Copy - Paste special unformatted vào đây)</w:t>
      </w:r>
      <w:bookmarkEnd w:id="106"/>
    </w:p>
    <w:p w14:paraId="1D3C6AB9" w14:textId="3EBF0F64" w:rsidR="001644B6" w:rsidRPr="00BD225A" w:rsidRDefault="006E5DB5" w:rsidP="001644B6">
      <w:pPr>
        <w:spacing w:line="372" w:lineRule="auto"/>
        <w:ind w:right="-1" w:firstLine="567"/>
        <w:jc w:val="both"/>
        <w:rPr>
          <w:spacing w:val="-1"/>
          <w:sz w:val="26"/>
          <w:szCs w:val="26"/>
        </w:rPr>
      </w:pPr>
      <w:r w:rsidRPr="00BD225A">
        <w:rPr>
          <w:spacing w:val="-1"/>
          <w:sz w:val="26"/>
          <w:szCs w:val="26"/>
        </w:rPr>
        <w:t>…</w:t>
      </w:r>
    </w:p>
    <w:p w14:paraId="42BE53A8" w14:textId="628E12F0" w:rsidR="006E5DB5" w:rsidRPr="00BD225A" w:rsidRDefault="006E5DB5" w:rsidP="001644B6">
      <w:pPr>
        <w:spacing w:line="372" w:lineRule="auto"/>
        <w:ind w:right="-1" w:firstLine="567"/>
        <w:jc w:val="both"/>
        <w:rPr>
          <w:spacing w:val="-1"/>
          <w:sz w:val="26"/>
          <w:szCs w:val="26"/>
        </w:rPr>
      </w:pPr>
      <w:r w:rsidRPr="00BD225A">
        <w:rPr>
          <w:spacing w:val="-1"/>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sz w:val="26"/>
          <w:szCs w:val="26"/>
        </w:rPr>
        <w:t>)</w:t>
      </w:r>
    </w:p>
    <w:p w14:paraId="7F796E0E" w14:textId="69100A7B" w:rsidR="006E5DB5" w:rsidRPr="00BD225A" w:rsidRDefault="006E5DB5" w:rsidP="001644B6">
      <w:pPr>
        <w:spacing w:line="372" w:lineRule="auto"/>
        <w:ind w:right="-1" w:firstLine="567"/>
        <w:jc w:val="both"/>
        <w:rPr>
          <w:spacing w:val="-1"/>
          <w:sz w:val="26"/>
          <w:szCs w:val="26"/>
        </w:rPr>
      </w:pPr>
      <w:r w:rsidRPr="00BD225A">
        <w:rPr>
          <w:spacing w:val="-1"/>
          <w:sz w:val="26"/>
          <w:szCs w:val="26"/>
        </w:rPr>
        <w:t>…</w:t>
      </w:r>
    </w:p>
    <w:p w14:paraId="61A70A0A" w14:textId="6851A461" w:rsidR="005B40FE" w:rsidRPr="00BD225A" w:rsidRDefault="005B40FE" w:rsidP="005B40FE">
      <w:pPr>
        <w:pStyle w:val="Heading2"/>
      </w:pPr>
      <w:bookmarkStart w:id="107" w:name="_Toc181368488"/>
      <w:r w:rsidRPr="00BD225A">
        <w:t xml:space="preserve">2.3. </w:t>
      </w:r>
      <w:r w:rsidR="008E16A6" w:rsidRPr="00BD225A">
        <w:t>Phương pháp phân vùng ảnh dựa trên mạng nơ-ron tích chập (CNN)</w:t>
      </w:r>
      <w:bookmarkEnd w:id="107"/>
    </w:p>
    <w:p w14:paraId="6038FA6C" w14:textId="4C687B9D" w:rsidR="005B40FE" w:rsidRPr="00BD225A" w:rsidRDefault="005B40FE" w:rsidP="005B40FE">
      <w:pPr>
        <w:pStyle w:val="Heading3"/>
      </w:pPr>
      <w:bookmarkStart w:id="108" w:name="_Toc181368489"/>
      <w:r w:rsidRPr="00BD225A">
        <w:t>2.3.1. (Viết chèn hoặc Copy - Paste special unformatted vào đây)</w:t>
      </w:r>
      <w:bookmarkEnd w:id="108"/>
    </w:p>
    <w:p w14:paraId="04EBE472" w14:textId="77777777" w:rsidR="005B40FE" w:rsidRPr="00BD225A" w:rsidRDefault="005B40FE" w:rsidP="005B40FE">
      <w:pPr>
        <w:spacing w:line="372" w:lineRule="auto"/>
        <w:ind w:right="-1" w:firstLine="567"/>
        <w:jc w:val="both"/>
        <w:rPr>
          <w:w w:val="102"/>
          <w:sz w:val="26"/>
          <w:szCs w:val="26"/>
          <w:lang w:val="vi-VN"/>
        </w:rPr>
      </w:pPr>
      <w:r w:rsidRPr="00BD225A">
        <w:rPr>
          <w:sz w:val="26"/>
          <w:szCs w:val="26"/>
          <w:lang w:val="de-DE"/>
        </w:rPr>
        <w:t>..</w:t>
      </w:r>
      <w:r w:rsidRPr="00BD225A">
        <w:rPr>
          <w:w w:val="102"/>
          <w:sz w:val="26"/>
          <w:szCs w:val="26"/>
          <w:lang w:val="vi-VN"/>
        </w:rPr>
        <w:t>.</w:t>
      </w:r>
    </w:p>
    <w:p w14:paraId="68A78968" w14:textId="77777777" w:rsidR="005B40FE" w:rsidRPr="00BD225A" w:rsidRDefault="005B40FE" w:rsidP="005B40FE">
      <w:pPr>
        <w:spacing w:line="372" w:lineRule="auto"/>
        <w:ind w:right="-1" w:firstLine="567"/>
        <w:jc w:val="both"/>
        <w:rPr>
          <w:w w:val="102"/>
          <w:sz w:val="26"/>
          <w:szCs w:val="26"/>
        </w:rPr>
      </w:pPr>
      <w:r w:rsidRPr="00BD225A">
        <w:rPr>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7E4F4A1F" w14:textId="77777777" w:rsidR="005B40FE" w:rsidRPr="00BD225A" w:rsidRDefault="005B40FE" w:rsidP="005B40FE">
      <w:pPr>
        <w:spacing w:line="372" w:lineRule="auto"/>
        <w:ind w:right="-1" w:firstLine="567"/>
        <w:jc w:val="both"/>
        <w:rPr>
          <w:sz w:val="26"/>
          <w:szCs w:val="26"/>
        </w:rPr>
      </w:pPr>
      <w:r w:rsidRPr="00BD225A">
        <w:rPr>
          <w:w w:val="102"/>
          <w:sz w:val="26"/>
          <w:szCs w:val="26"/>
        </w:rPr>
        <w:t>…</w:t>
      </w:r>
    </w:p>
    <w:p w14:paraId="42DB8451" w14:textId="416359B2" w:rsidR="005B40FE" w:rsidRPr="00BD225A" w:rsidRDefault="005B40FE" w:rsidP="005B40FE">
      <w:pPr>
        <w:pStyle w:val="Heading3"/>
      </w:pPr>
      <w:bookmarkStart w:id="109" w:name="_Toc181368490"/>
      <w:r w:rsidRPr="00BD225A">
        <w:t>2.3.2. (Viết chèn hoặc Copy - Paste special unformatted vào đây)</w:t>
      </w:r>
      <w:bookmarkEnd w:id="109"/>
    </w:p>
    <w:p w14:paraId="7A6FF768" w14:textId="77777777" w:rsidR="005B40FE" w:rsidRPr="00BD225A" w:rsidRDefault="005B40FE" w:rsidP="005B40FE">
      <w:pPr>
        <w:spacing w:line="372" w:lineRule="auto"/>
        <w:ind w:right="-1" w:firstLine="567"/>
        <w:jc w:val="both"/>
        <w:rPr>
          <w:spacing w:val="-1"/>
          <w:sz w:val="26"/>
          <w:szCs w:val="26"/>
        </w:rPr>
      </w:pPr>
      <w:r w:rsidRPr="00BD225A">
        <w:rPr>
          <w:spacing w:val="-1"/>
          <w:sz w:val="26"/>
          <w:szCs w:val="26"/>
        </w:rPr>
        <w:t>…</w:t>
      </w:r>
    </w:p>
    <w:p w14:paraId="0D5FD42A" w14:textId="12C7FC1E" w:rsidR="005A2803" w:rsidRPr="00BD225A" w:rsidRDefault="005B40FE" w:rsidP="005A2803">
      <w:pPr>
        <w:spacing w:line="372" w:lineRule="auto"/>
        <w:ind w:right="-1" w:firstLine="567"/>
        <w:jc w:val="both"/>
        <w:rPr>
          <w:w w:val="102"/>
          <w:sz w:val="26"/>
          <w:szCs w:val="26"/>
        </w:rPr>
      </w:pPr>
      <w:r w:rsidRPr="00BD225A">
        <w:rPr>
          <w:spacing w:val="-1"/>
          <w:sz w:val="26"/>
          <w:szCs w:val="26"/>
        </w:rPr>
        <w:lastRenderedPageBreak/>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005A2803" w:rsidRPr="00BD225A">
        <w:rPr>
          <w:spacing w:val="-1"/>
          <w:w w:val="102"/>
          <w:sz w:val="26"/>
          <w:szCs w:val="26"/>
        </w:rPr>
        <w:t xml:space="preserve"> Copy - Paste special unformatted </w:t>
      </w:r>
      <w:proofErr w:type="spellStart"/>
      <w:r w:rsidR="005A2803" w:rsidRPr="00BD225A">
        <w:rPr>
          <w:spacing w:val="-1"/>
          <w:w w:val="102"/>
          <w:sz w:val="26"/>
          <w:szCs w:val="26"/>
        </w:rPr>
        <w:t>vào</w:t>
      </w:r>
      <w:proofErr w:type="spellEnd"/>
      <w:r w:rsidR="005A2803" w:rsidRPr="00BD225A">
        <w:rPr>
          <w:spacing w:val="-1"/>
          <w:w w:val="102"/>
          <w:sz w:val="26"/>
          <w:szCs w:val="26"/>
        </w:rPr>
        <w:t xml:space="preserve"> </w:t>
      </w:r>
      <w:proofErr w:type="spellStart"/>
      <w:r w:rsidR="005A2803" w:rsidRPr="00BD225A">
        <w:rPr>
          <w:spacing w:val="-1"/>
          <w:w w:val="102"/>
          <w:sz w:val="26"/>
          <w:szCs w:val="26"/>
        </w:rPr>
        <w:t>đây</w:t>
      </w:r>
      <w:proofErr w:type="spellEnd"/>
      <w:r w:rsidR="005A2803" w:rsidRPr="00BD225A">
        <w:rPr>
          <w:w w:val="102"/>
          <w:sz w:val="26"/>
          <w:szCs w:val="26"/>
        </w:rPr>
        <w:t>)</w:t>
      </w:r>
    </w:p>
    <w:p w14:paraId="305B0F53" w14:textId="77777777" w:rsidR="005A2803" w:rsidRPr="00BD225A" w:rsidRDefault="005A2803" w:rsidP="005A2803">
      <w:pPr>
        <w:spacing w:line="372" w:lineRule="auto"/>
        <w:ind w:right="-1" w:firstLine="567"/>
        <w:jc w:val="both"/>
        <w:rPr>
          <w:sz w:val="26"/>
          <w:szCs w:val="26"/>
        </w:rPr>
      </w:pPr>
      <w:r w:rsidRPr="00BD225A">
        <w:rPr>
          <w:w w:val="102"/>
          <w:sz w:val="26"/>
          <w:szCs w:val="26"/>
        </w:rPr>
        <w:t>…</w:t>
      </w:r>
    </w:p>
    <w:p w14:paraId="028ABBEA" w14:textId="5A64EFC4" w:rsidR="00A32965" w:rsidRPr="00BD225A" w:rsidRDefault="00A32965" w:rsidP="00A32965">
      <w:pPr>
        <w:pStyle w:val="Heading2"/>
      </w:pPr>
      <w:bookmarkStart w:id="110" w:name="_Toc181368491"/>
      <w:r w:rsidRPr="00BD225A">
        <w:t>2.4. Nghiên cứu, phân tích và ứng dụng mô hình học máy StartDist</w:t>
      </w:r>
      <w:bookmarkEnd w:id="110"/>
    </w:p>
    <w:p w14:paraId="1F57A6AC" w14:textId="77777777" w:rsidR="00A32965" w:rsidRPr="00BD225A" w:rsidRDefault="00A32965" w:rsidP="00A32965">
      <w:pPr>
        <w:pStyle w:val="Heading3"/>
      </w:pPr>
      <w:bookmarkStart w:id="111" w:name="_Toc181368492"/>
      <w:r w:rsidRPr="00BD225A">
        <w:t>2.3.1. (Viết chèn hoặc Copy - Paste special unformatted vào đây)</w:t>
      </w:r>
      <w:bookmarkEnd w:id="111"/>
    </w:p>
    <w:p w14:paraId="00A1E3D7" w14:textId="77777777" w:rsidR="00A32965" w:rsidRPr="00BD225A" w:rsidRDefault="00A32965" w:rsidP="00A32965">
      <w:pPr>
        <w:spacing w:line="372" w:lineRule="auto"/>
        <w:ind w:right="-1" w:firstLine="567"/>
        <w:jc w:val="both"/>
        <w:rPr>
          <w:w w:val="102"/>
          <w:sz w:val="26"/>
          <w:szCs w:val="26"/>
          <w:lang w:val="vi-VN"/>
        </w:rPr>
      </w:pPr>
      <w:r w:rsidRPr="00BD225A">
        <w:rPr>
          <w:sz w:val="26"/>
          <w:szCs w:val="26"/>
          <w:lang w:val="de-DE"/>
        </w:rPr>
        <w:t>..</w:t>
      </w:r>
      <w:r w:rsidRPr="00BD225A">
        <w:rPr>
          <w:w w:val="102"/>
          <w:sz w:val="26"/>
          <w:szCs w:val="26"/>
          <w:lang w:val="vi-VN"/>
        </w:rPr>
        <w:t>.</w:t>
      </w:r>
    </w:p>
    <w:p w14:paraId="5DAE60EE" w14:textId="77777777" w:rsidR="00A32965" w:rsidRPr="00BD225A" w:rsidRDefault="00A32965" w:rsidP="00A32965">
      <w:pPr>
        <w:spacing w:line="372" w:lineRule="auto"/>
        <w:ind w:right="-1" w:firstLine="567"/>
        <w:jc w:val="both"/>
        <w:rPr>
          <w:w w:val="102"/>
          <w:sz w:val="26"/>
          <w:szCs w:val="26"/>
        </w:rPr>
      </w:pPr>
      <w:r w:rsidRPr="00BD225A">
        <w:rPr>
          <w:w w:val="102"/>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05C982A7" w14:textId="77777777" w:rsidR="00A32965" w:rsidRPr="00BD225A" w:rsidRDefault="00A32965" w:rsidP="00A32965">
      <w:pPr>
        <w:spacing w:line="372" w:lineRule="auto"/>
        <w:ind w:right="-1" w:firstLine="567"/>
        <w:jc w:val="both"/>
        <w:rPr>
          <w:sz w:val="26"/>
          <w:szCs w:val="26"/>
        </w:rPr>
      </w:pPr>
      <w:r w:rsidRPr="00BD225A">
        <w:rPr>
          <w:w w:val="102"/>
          <w:sz w:val="26"/>
          <w:szCs w:val="26"/>
        </w:rPr>
        <w:t>…</w:t>
      </w:r>
    </w:p>
    <w:p w14:paraId="1EA5E6BC" w14:textId="77777777" w:rsidR="00A32965" w:rsidRPr="00BD225A" w:rsidRDefault="00A32965" w:rsidP="00A32965">
      <w:pPr>
        <w:pStyle w:val="Heading3"/>
      </w:pPr>
      <w:bookmarkStart w:id="112" w:name="_Toc181368493"/>
      <w:r w:rsidRPr="00BD225A">
        <w:t>2.3.2. (Viết chèn hoặc Copy - Paste special unformatted vào đây)</w:t>
      </w:r>
      <w:bookmarkEnd w:id="112"/>
    </w:p>
    <w:p w14:paraId="5D917843" w14:textId="77777777" w:rsidR="00A32965" w:rsidRPr="00BD225A" w:rsidRDefault="00A32965" w:rsidP="00A32965">
      <w:pPr>
        <w:spacing w:line="372" w:lineRule="auto"/>
        <w:ind w:right="-1" w:firstLine="567"/>
        <w:jc w:val="both"/>
        <w:rPr>
          <w:spacing w:val="-1"/>
          <w:sz w:val="26"/>
          <w:szCs w:val="26"/>
        </w:rPr>
      </w:pPr>
      <w:r w:rsidRPr="00BD225A">
        <w:rPr>
          <w:spacing w:val="-1"/>
          <w:sz w:val="26"/>
          <w:szCs w:val="26"/>
        </w:rPr>
        <w:t>…</w:t>
      </w:r>
    </w:p>
    <w:p w14:paraId="30BF847F" w14:textId="77777777" w:rsidR="00A32965" w:rsidRPr="00BD225A" w:rsidRDefault="00A32965" w:rsidP="00A32965">
      <w:pPr>
        <w:spacing w:line="372" w:lineRule="auto"/>
        <w:ind w:right="-1" w:firstLine="567"/>
        <w:jc w:val="both"/>
        <w:rPr>
          <w:w w:val="102"/>
          <w:sz w:val="26"/>
          <w:szCs w:val="26"/>
        </w:rPr>
      </w:pPr>
      <w:r w:rsidRPr="00BD225A">
        <w:rPr>
          <w:spacing w:val="-1"/>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rPr>
        <w:t>)</w:t>
      </w:r>
    </w:p>
    <w:p w14:paraId="3E4AD407" w14:textId="77777777" w:rsidR="00A32965" w:rsidRPr="00BD225A" w:rsidRDefault="00A32965" w:rsidP="00A32965">
      <w:pPr>
        <w:spacing w:line="372" w:lineRule="auto"/>
        <w:ind w:right="-1" w:firstLine="567"/>
        <w:jc w:val="both"/>
        <w:rPr>
          <w:sz w:val="26"/>
          <w:szCs w:val="26"/>
        </w:rPr>
      </w:pPr>
      <w:r w:rsidRPr="00BD225A">
        <w:rPr>
          <w:w w:val="102"/>
          <w:sz w:val="26"/>
          <w:szCs w:val="26"/>
        </w:rPr>
        <w:t>…</w:t>
      </w:r>
    </w:p>
    <w:p w14:paraId="7C659F8E" w14:textId="3067A23E" w:rsidR="005B40FE" w:rsidRPr="00BD225A" w:rsidRDefault="005B40FE" w:rsidP="005B40FE">
      <w:pPr>
        <w:spacing w:line="372" w:lineRule="auto"/>
        <w:ind w:right="-1"/>
        <w:jc w:val="both"/>
        <w:rPr>
          <w:sz w:val="26"/>
          <w:szCs w:val="26"/>
          <w:lang w:val="vi-VN"/>
        </w:rPr>
      </w:pPr>
    </w:p>
    <w:p w14:paraId="165EFC7F" w14:textId="7942C82A" w:rsidR="002D6E6C" w:rsidRPr="00BD225A" w:rsidRDefault="002D6E6C" w:rsidP="00B56500">
      <w:pPr>
        <w:pStyle w:val="Heading2"/>
        <w:rPr>
          <w:i/>
        </w:rPr>
      </w:pPr>
      <w:bookmarkStart w:id="113" w:name="_Toc181368494"/>
      <w:r w:rsidRPr="00BD225A">
        <w:t>2.</w:t>
      </w:r>
      <w:r w:rsidR="00BA4AC3" w:rsidRPr="00BD225A">
        <w:rPr>
          <w:iCs/>
        </w:rPr>
        <w:t>5</w:t>
      </w:r>
      <w:r w:rsidRPr="00BD225A">
        <w:t>. Kết luận Chương 2</w:t>
      </w:r>
      <w:bookmarkEnd w:id="113"/>
    </w:p>
    <w:p w14:paraId="4CE5A85A" w14:textId="77777777" w:rsidR="00D34610" w:rsidRPr="00BD225A" w:rsidRDefault="00D34610" w:rsidP="008D3B87">
      <w:pPr>
        <w:spacing w:line="360" w:lineRule="auto"/>
        <w:ind w:right="-1" w:firstLine="567"/>
        <w:jc w:val="both"/>
        <w:rPr>
          <w:sz w:val="26"/>
          <w:szCs w:val="26"/>
        </w:rPr>
      </w:pPr>
      <w:r w:rsidRPr="00BD225A">
        <w:rPr>
          <w:sz w:val="26"/>
          <w:szCs w:val="26"/>
        </w:rPr>
        <w:t>..</w:t>
      </w:r>
      <w:r w:rsidR="002D6E6C" w:rsidRPr="00BD225A">
        <w:rPr>
          <w:sz w:val="26"/>
          <w:szCs w:val="26"/>
        </w:rPr>
        <w:t>.</w:t>
      </w:r>
    </w:p>
    <w:p w14:paraId="23C679D2" w14:textId="7E5DFD52" w:rsidR="00B913E7" w:rsidRPr="00BD225A" w:rsidRDefault="00D34610" w:rsidP="00D34610">
      <w:pPr>
        <w:spacing w:line="360" w:lineRule="auto"/>
        <w:ind w:right="-1" w:firstLine="567"/>
        <w:jc w:val="both"/>
        <w:rPr>
          <w:sz w:val="26"/>
          <w:szCs w:val="26"/>
        </w:rPr>
      </w:pPr>
      <w:r w:rsidRPr="00BD225A">
        <w:rPr>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z w:val="26"/>
          <w:szCs w:val="26"/>
        </w:rPr>
        <w:t>)</w:t>
      </w:r>
    </w:p>
    <w:p w14:paraId="76CC3636" w14:textId="239E8D27" w:rsidR="00D34610" w:rsidRPr="00BD225A" w:rsidRDefault="00D34610" w:rsidP="00D34610">
      <w:pPr>
        <w:spacing w:line="360" w:lineRule="auto"/>
        <w:ind w:right="-1" w:firstLine="567"/>
        <w:jc w:val="both"/>
        <w:rPr>
          <w:sz w:val="26"/>
          <w:szCs w:val="26"/>
        </w:rPr>
      </w:pPr>
      <w:r w:rsidRPr="00BD225A">
        <w:rPr>
          <w:sz w:val="26"/>
          <w:szCs w:val="26"/>
        </w:rPr>
        <w:t>…</w:t>
      </w:r>
    </w:p>
    <w:p w14:paraId="6D38DBA9" w14:textId="77777777" w:rsidR="00D34610" w:rsidRPr="00BD225A" w:rsidRDefault="00D34610">
      <w:pPr>
        <w:rPr>
          <w:b/>
          <w:bCs/>
          <w:sz w:val="32"/>
          <w:szCs w:val="32"/>
          <w:lang w:val="nl-NL"/>
        </w:rPr>
      </w:pPr>
      <w:bookmarkStart w:id="114" w:name="_Toc134720586"/>
      <w:bookmarkStart w:id="115" w:name="_Toc135813265"/>
      <w:r w:rsidRPr="00BD225A">
        <w:rPr>
          <w:b/>
          <w:bCs/>
          <w:sz w:val="32"/>
          <w:szCs w:val="32"/>
          <w:lang w:val="nl-NL"/>
        </w:rPr>
        <w:br w:type="page"/>
      </w:r>
    </w:p>
    <w:p w14:paraId="40B64575" w14:textId="6BB17C22" w:rsidR="00A73FC1" w:rsidRPr="00BD225A" w:rsidRDefault="00A73FC1" w:rsidP="00C33CF1">
      <w:pPr>
        <w:pStyle w:val="Heading1"/>
        <w:rPr>
          <w:lang w:val="en-US"/>
        </w:rPr>
      </w:pPr>
      <w:bookmarkStart w:id="116" w:name="_Toc181368495"/>
      <w:r w:rsidRPr="00BD225A">
        <w:lastRenderedPageBreak/>
        <w:t xml:space="preserve">CHƯƠNG 3 </w:t>
      </w:r>
      <w:bookmarkEnd w:id="114"/>
      <w:bookmarkEnd w:id="115"/>
      <w:r w:rsidR="00765733" w:rsidRPr="00BD225A">
        <w:rPr>
          <w:lang w:val="en-US"/>
        </w:rPr>
        <w:t>XÂY DỰNG ỨNG DỤNG PHÂN VÙNG ẢNH DỰA TRÊN MẠNG NƠ-RON TÍCH CHẬP VÀ MÔ HÌNH STARDIST</w:t>
      </w:r>
      <w:bookmarkEnd w:id="116"/>
    </w:p>
    <w:p w14:paraId="15694191" w14:textId="77777777" w:rsidR="00CA15C3" w:rsidRPr="00BD225A" w:rsidRDefault="00CA15C3" w:rsidP="00B913E7">
      <w:pPr>
        <w:widowControl w:val="0"/>
        <w:autoSpaceDE w:val="0"/>
        <w:autoSpaceDN w:val="0"/>
        <w:adjustRightInd w:val="0"/>
        <w:snapToGrid w:val="0"/>
        <w:spacing w:line="360" w:lineRule="auto"/>
        <w:jc w:val="center"/>
        <w:outlineLvl w:val="0"/>
        <w:rPr>
          <w:b/>
          <w:bCs/>
          <w:sz w:val="32"/>
          <w:szCs w:val="32"/>
          <w:lang w:val="nl-NL"/>
        </w:rPr>
      </w:pPr>
    </w:p>
    <w:p w14:paraId="55F492BA" w14:textId="392345EB" w:rsidR="002D6E6C" w:rsidRPr="00BD225A" w:rsidRDefault="002D6E6C" w:rsidP="00B56500">
      <w:pPr>
        <w:pStyle w:val="Heading2"/>
        <w:rPr>
          <w:i/>
        </w:rPr>
      </w:pPr>
      <w:bookmarkStart w:id="117" w:name="_Toc134720587"/>
      <w:bookmarkStart w:id="118" w:name="_Toc181368496"/>
      <w:r w:rsidRPr="00BD225A">
        <w:rPr>
          <w:lang w:val="nl-NL"/>
        </w:rPr>
        <w:t>3.1</w:t>
      </w:r>
      <w:r w:rsidRPr="00BD225A">
        <w:t xml:space="preserve">. </w:t>
      </w:r>
      <w:bookmarkEnd w:id="117"/>
      <w:r w:rsidR="007F5C81" w:rsidRPr="00BD225A">
        <w:t>(Viết chèn hoặc Copy - Paste special unformatted vào đây)</w:t>
      </w:r>
      <w:bookmarkEnd w:id="118"/>
    </w:p>
    <w:p w14:paraId="22ADC4FC" w14:textId="012DCAA5" w:rsidR="002D6E6C" w:rsidRPr="00BD225A" w:rsidRDefault="002D6E6C" w:rsidP="007F5C81">
      <w:pPr>
        <w:pStyle w:val="Heading3"/>
        <w:rPr>
          <w:spacing w:val="1"/>
          <w:w w:val="102"/>
        </w:rPr>
      </w:pPr>
      <w:bookmarkStart w:id="119" w:name="_Toc134720588"/>
      <w:bookmarkStart w:id="120" w:name="_Toc181368497"/>
      <w:r w:rsidRPr="00BD225A">
        <w:t xml:space="preserve">3.1.1. </w:t>
      </w:r>
      <w:bookmarkEnd w:id="119"/>
      <w:r w:rsidR="007F5C81" w:rsidRPr="00BD225A">
        <w:t>(Viết chèn hoặc Copy - Paste special unformatted vào đây)</w:t>
      </w:r>
      <w:bookmarkEnd w:id="120"/>
    </w:p>
    <w:p w14:paraId="657A2A3F" w14:textId="0770551E" w:rsidR="007F5C81" w:rsidRPr="00BD225A" w:rsidRDefault="007F5C81" w:rsidP="007F5C81">
      <w:pPr>
        <w:spacing w:line="360" w:lineRule="auto"/>
        <w:ind w:firstLine="567"/>
        <w:jc w:val="both"/>
        <w:rPr>
          <w:w w:val="102"/>
          <w:sz w:val="26"/>
          <w:szCs w:val="26"/>
          <w:lang w:val="de-DE"/>
        </w:rPr>
      </w:pPr>
      <w:r w:rsidRPr="00BD225A">
        <w:rPr>
          <w:spacing w:val="-2"/>
          <w:sz w:val="26"/>
          <w:szCs w:val="26"/>
          <w:lang w:val="de-DE"/>
        </w:rPr>
        <w:t>..</w:t>
      </w:r>
      <w:r w:rsidRPr="00BD225A">
        <w:rPr>
          <w:w w:val="102"/>
          <w:sz w:val="26"/>
          <w:szCs w:val="26"/>
          <w:lang w:val="de-DE"/>
        </w:rPr>
        <w:t>.</w:t>
      </w:r>
    </w:p>
    <w:p w14:paraId="7B7E22BB" w14:textId="4FBE5FE8" w:rsidR="007F5C81" w:rsidRPr="00BD225A" w:rsidRDefault="007F5C81" w:rsidP="007F5C81">
      <w:pPr>
        <w:spacing w:line="360" w:lineRule="auto"/>
        <w:ind w:firstLine="567"/>
        <w:jc w:val="both"/>
        <w:rPr>
          <w:w w:val="102"/>
          <w:sz w:val="26"/>
          <w:szCs w:val="26"/>
          <w:lang w:val="de-DE"/>
        </w:rPr>
      </w:pPr>
      <w:r w:rsidRPr="00BD225A">
        <w:rPr>
          <w:w w:val="102"/>
          <w:sz w:val="26"/>
          <w:szCs w:val="26"/>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lang w:val="de-DE"/>
        </w:rPr>
        <w:t>)</w:t>
      </w:r>
    </w:p>
    <w:p w14:paraId="55721BF3" w14:textId="08437B38" w:rsidR="007F5C81" w:rsidRPr="00BD225A" w:rsidRDefault="007F5C81" w:rsidP="007F5C81">
      <w:pPr>
        <w:spacing w:line="360" w:lineRule="auto"/>
        <w:ind w:firstLine="567"/>
        <w:jc w:val="both"/>
        <w:rPr>
          <w:sz w:val="26"/>
          <w:szCs w:val="26"/>
          <w:lang w:val="de-DE"/>
        </w:rPr>
      </w:pPr>
      <w:r w:rsidRPr="00BD225A">
        <w:rPr>
          <w:w w:val="102"/>
          <w:sz w:val="26"/>
          <w:szCs w:val="26"/>
          <w:lang w:val="de-DE"/>
        </w:rPr>
        <w:t>...</w:t>
      </w:r>
    </w:p>
    <w:p w14:paraId="1D4C2B73" w14:textId="69BBDBBF" w:rsidR="002D6E6C" w:rsidRPr="00BD225A" w:rsidRDefault="002D6E6C" w:rsidP="007F5C81">
      <w:pPr>
        <w:pStyle w:val="Heading3"/>
      </w:pPr>
      <w:bookmarkStart w:id="121" w:name="_Toc181368498"/>
      <w:r w:rsidRPr="00BD225A">
        <w:t xml:space="preserve">3.1.2. </w:t>
      </w:r>
      <w:r w:rsidR="007F5C81" w:rsidRPr="00BD225A">
        <w:t>(Viết chèn hoặc Copy - Paste special unformatted vào đây)</w:t>
      </w:r>
      <w:bookmarkEnd w:id="121"/>
    </w:p>
    <w:p w14:paraId="72DE23EC" w14:textId="01A394C6" w:rsidR="00440248" w:rsidRPr="00BD225A" w:rsidRDefault="00AB0FF5" w:rsidP="002D6E6C">
      <w:pPr>
        <w:spacing w:line="360" w:lineRule="auto"/>
        <w:ind w:firstLine="567"/>
        <w:jc w:val="both"/>
        <w:rPr>
          <w:w w:val="102"/>
          <w:sz w:val="26"/>
          <w:szCs w:val="26"/>
          <w:lang w:val="de-DE"/>
        </w:rPr>
      </w:pPr>
      <w:r w:rsidRPr="00BD225A">
        <w:rPr>
          <w:spacing w:val="-2"/>
          <w:sz w:val="26"/>
          <w:szCs w:val="26"/>
          <w:lang w:val="de-DE"/>
        </w:rPr>
        <w:t>..</w:t>
      </w:r>
      <w:r w:rsidR="002D6E6C" w:rsidRPr="00BD225A">
        <w:rPr>
          <w:w w:val="102"/>
          <w:sz w:val="26"/>
          <w:szCs w:val="26"/>
          <w:lang w:val="de-DE"/>
        </w:rPr>
        <w:t>.</w:t>
      </w:r>
    </w:p>
    <w:p w14:paraId="7B8F24D3" w14:textId="7486A687" w:rsidR="00AB0FF5" w:rsidRPr="00BD225A" w:rsidRDefault="00AB0FF5" w:rsidP="002D6E6C">
      <w:pPr>
        <w:spacing w:line="360" w:lineRule="auto"/>
        <w:ind w:firstLine="567"/>
        <w:jc w:val="both"/>
        <w:rPr>
          <w:w w:val="102"/>
          <w:sz w:val="26"/>
          <w:szCs w:val="26"/>
          <w:lang w:val="de-DE"/>
        </w:rPr>
      </w:pPr>
      <w:r w:rsidRPr="00BD225A">
        <w:rPr>
          <w:w w:val="102"/>
          <w:sz w:val="26"/>
          <w:szCs w:val="26"/>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w w:val="102"/>
          <w:sz w:val="26"/>
          <w:szCs w:val="26"/>
          <w:lang w:val="de-DE"/>
        </w:rPr>
        <w:t>)</w:t>
      </w:r>
    </w:p>
    <w:p w14:paraId="6CAF84F9" w14:textId="4C52F9ED" w:rsidR="00AB0FF5" w:rsidRPr="00BD225A" w:rsidRDefault="00AB0FF5" w:rsidP="002D6E6C">
      <w:pPr>
        <w:spacing w:line="360" w:lineRule="auto"/>
        <w:ind w:firstLine="567"/>
        <w:jc w:val="both"/>
        <w:rPr>
          <w:w w:val="102"/>
          <w:sz w:val="26"/>
          <w:szCs w:val="26"/>
          <w:lang w:val="de-DE"/>
        </w:rPr>
      </w:pPr>
      <w:r w:rsidRPr="00BD225A">
        <w:rPr>
          <w:w w:val="102"/>
          <w:sz w:val="26"/>
          <w:szCs w:val="26"/>
          <w:lang w:val="de-DE"/>
        </w:rPr>
        <w:t>...</w:t>
      </w:r>
    </w:p>
    <w:p w14:paraId="3F8BFE96" w14:textId="18DD4C00" w:rsidR="00A04C0E" w:rsidRPr="00BD225A" w:rsidRDefault="00AB0FF5" w:rsidP="00A04C0E">
      <w:pPr>
        <w:spacing w:line="360" w:lineRule="auto"/>
        <w:ind w:right="-1"/>
        <w:jc w:val="center"/>
        <w:rPr>
          <w:sz w:val="26"/>
          <w:szCs w:val="26"/>
        </w:rPr>
      </w:pPr>
      <w:r w:rsidRPr="00BD225A">
        <w:rPr>
          <w:noProof/>
          <w:sz w:val="26"/>
          <w:szCs w:val="26"/>
        </w:rPr>
        <w:t>(Chèn hình vào đây)</w:t>
      </w:r>
    </w:p>
    <w:p w14:paraId="78B2A0FF" w14:textId="6506D2B8" w:rsidR="00A04C0E" w:rsidRPr="00BD225A" w:rsidRDefault="00A04C0E" w:rsidP="00AB0FF5">
      <w:pPr>
        <w:pStyle w:val="FigureCaption"/>
        <w:rPr>
          <w:w w:val="102"/>
          <w:lang w:val="en-US"/>
        </w:rPr>
      </w:pPr>
      <w:bookmarkStart w:id="122" w:name="_Toc134726115"/>
      <w:bookmarkStart w:id="123" w:name="_Toc135810414"/>
      <w:bookmarkStart w:id="124" w:name="_Toc181308631"/>
      <w:r w:rsidRPr="00BD225A">
        <w:t>Hình</w:t>
      </w:r>
      <w:r w:rsidRPr="00BD225A">
        <w:rPr>
          <w:spacing w:val="11"/>
        </w:rPr>
        <w:t xml:space="preserve"> </w:t>
      </w:r>
      <w:r w:rsidR="00924199" w:rsidRPr="00BD225A">
        <w:rPr>
          <w:lang w:val="en-US"/>
        </w:rPr>
        <w:t>3</w:t>
      </w:r>
      <w:r w:rsidRPr="00BD225A">
        <w:t>.</w:t>
      </w:r>
      <w:r w:rsidR="00924199" w:rsidRPr="00BD225A">
        <w:rPr>
          <w:lang w:val="en-US"/>
        </w:rPr>
        <w:t>1</w:t>
      </w:r>
      <w:r w:rsidRPr="00BD225A">
        <w:rPr>
          <w:spacing w:val="10"/>
        </w:rPr>
        <w:t xml:space="preserve"> </w:t>
      </w:r>
      <w:bookmarkEnd w:id="122"/>
      <w:bookmarkEnd w:id="123"/>
      <w:r w:rsidR="00AB0FF5" w:rsidRPr="00BD225A">
        <w:rPr>
          <w:lang w:val="en-US"/>
        </w:rPr>
        <w:t>(</w:t>
      </w:r>
      <w:proofErr w:type="spellStart"/>
      <w:r w:rsidR="00AB0FF5" w:rsidRPr="00BD225A">
        <w:rPr>
          <w:lang w:val="en-US"/>
        </w:rPr>
        <w:t>Viết</w:t>
      </w:r>
      <w:proofErr w:type="spellEnd"/>
      <w:r w:rsidR="00AB0FF5" w:rsidRPr="00BD225A">
        <w:rPr>
          <w:lang w:val="en-US"/>
        </w:rPr>
        <w:t xml:space="preserve"> </w:t>
      </w:r>
      <w:proofErr w:type="spellStart"/>
      <w:r w:rsidR="00AB0FF5" w:rsidRPr="00BD225A">
        <w:rPr>
          <w:lang w:val="en-US"/>
        </w:rPr>
        <w:t>chèn</w:t>
      </w:r>
      <w:proofErr w:type="spellEnd"/>
      <w:r w:rsidR="00AB0FF5" w:rsidRPr="00BD225A">
        <w:rPr>
          <w:lang w:val="en-US"/>
        </w:rPr>
        <w:t xml:space="preserve"> </w:t>
      </w:r>
      <w:proofErr w:type="spellStart"/>
      <w:r w:rsidR="00AB0FF5" w:rsidRPr="00BD225A">
        <w:rPr>
          <w:lang w:val="en-US"/>
        </w:rPr>
        <w:t>hoặc</w:t>
      </w:r>
      <w:proofErr w:type="spellEnd"/>
      <w:r w:rsidR="00AB0FF5" w:rsidRPr="00BD225A">
        <w:rPr>
          <w:lang w:val="en-US"/>
        </w:rPr>
        <w:t xml:space="preserve"> Copy - Paste special unformatted </w:t>
      </w:r>
      <w:proofErr w:type="spellStart"/>
      <w:r w:rsidR="00AB0FF5" w:rsidRPr="00BD225A">
        <w:rPr>
          <w:lang w:val="en-US"/>
        </w:rPr>
        <w:t>vào</w:t>
      </w:r>
      <w:proofErr w:type="spellEnd"/>
      <w:r w:rsidR="00AB0FF5" w:rsidRPr="00BD225A">
        <w:rPr>
          <w:lang w:val="en-US"/>
        </w:rPr>
        <w:t xml:space="preserve"> </w:t>
      </w:r>
      <w:proofErr w:type="spellStart"/>
      <w:r w:rsidR="00AB0FF5" w:rsidRPr="00BD225A">
        <w:rPr>
          <w:lang w:val="en-US"/>
        </w:rPr>
        <w:t>đây</w:t>
      </w:r>
      <w:proofErr w:type="spellEnd"/>
      <w:r w:rsidR="00AB0FF5" w:rsidRPr="00BD225A">
        <w:rPr>
          <w:lang w:val="en-US"/>
        </w:rPr>
        <w:t>)</w:t>
      </w:r>
      <w:bookmarkEnd w:id="124"/>
    </w:p>
    <w:p w14:paraId="20F1950C" w14:textId="77777777" w:rsidR="00AB0FF5" w:rsidRPr="00BD225A" w:rsidRDefault="00AB0FF5" w:rsidP="00AB0FF5">
      <w:pPr>
        <w:spacing w:line="360" w:lineRule="auto"/>
        <w:ind w:right="-1"/>
        <w:jc w:val="center"/>
        <w:rPr>
          <w:sz w:val="26"/>
          <w:szCs w:val="26"/>
        </w:rPr>
      </w:pPr>
      <w:bookmarkStart w:id="125" w:name="_Toc134726117"/>
      <w:bookmarkStart w:id="126" w:name="_Toc135810416"/>
      <w:r w:rsidRPr="00BD225A">
        <w:rPr>
          <w:noProof/>
          <w:sz w:val="26"/>
          <w:szCs w:val="26"/>
        </w:rPr>
        <w:t>(Chèn hình vào đây)</w:t>
      </w:r>
    </w:p>
    <w:p w14:paraId="1AE64AF5" w14:textId="4CBB6606" w:rsidR="00A04C0E" w:rsidRPr="00BD225A" w:rsidRDefault="00A04C0E" w:rsidP="00AB0FF5">
      <w:pPr>
        <w:pStyle w:val="FigureCaption"/>
        <w:rPr>
          <w:lang w:val="en-US"/>
        </w:rPr>
      </w:pPr>
      <w:bookmarkStart w:id="127" w:name="_Toc181308632"/>
      <w:r w:rsidRPr="00BD225A">
        <w:t>Hình</w:t>
      </w:r>
      <w:r w:rsidRPr="00BD225A">
        <w:rPr>
          <w:spacing w:val="11"/>
        </w:rPr>
        <w:t xml:space="preserve"> </w:t>
      </w:r>
      <w:r w:rsidR="00924199" w:rsidRPr="00BD225A">
        <w:t>3</w:t>
      </w:r>
      <w:r w:rsidRPr="00BD225A">
        <w:t>.</w:t>
      </w:r>
      <w:r w:rsidR="00924199" w:rsidRPr="00BD225A">
        <w:t>2</w:t>
      </w:r>
      <w:r w:rsidRPr="00BD225A">
        <w:rPr>
          <w:spacing w:val="10"/>
        </w:rPr>
        <w:t xml:space="preserve"> </w:t>
      </w:r>
      <w:bookmarkEnd w:id="125"/>
      <w:bookmarkEnd w:id="126"/>
      <w:r w:rsidR="00AB0FF5" w:rsidRPr="00BD225A">
        <w:rPr>
          <w:lang w:val="en-US"/>
        </w:rPr>
        <w:t>(</w:t>
      </w:r>
      <w:proofErr w:type="spellStart"/>
      <w:r w:rsidR="00AB0FF5" w:rsidRPr="00BD225A">
        <w:rPr>
          <w:lang w:val="en-US"/>
        </w:rPr>
        <w:t>Viết</w:t>
      </w:r>
      <w:proofErr w:type="spellEnd"/>
      <w:r w:rsidR="00AB0FF5" w:rsidRPr="00BD225A">
        <w:rPr>
          <w:lang w:val="en-US"/>
        </w:rPr>
        <w:t xml:space="preserve"> </w:t>
      </w:r>
      <w:proofErr w:type="spellStart"/>
      <w:r w:rsidR="00AB0FF5" w:rsidRPr="00BD225A">
        <w:rPr>
          <w:lang w:val="en-US"/>
        </w:rPr>
        <w:t>chèn</w:t>
      </w:r>
      <w:proofErr w:type="spellEnd"/>
      <w:r w:rsidR="00AB0FF5" w:rsidRPr="00BD225A">
        <w:rPr>
          <w:lang w:val="en-US"/>
        </w:rPr>
        <w:t xml:space="preserve"> </w:t>
      </w:r>
      <w:proofErr w:type="spellStart"/>
      <w:r w:rsidR="00AB0FF5" w:rsidRPr="00BD225A">
        <w:rPr>
          <w:lang w:val="en-US"/>
        </w:rPr>
        <w:t>hoặc</w:t>
      </w:r>
      <w:proofErr w:type="spellEnd"/>
      <w:r w:rsidR="00AB0FF5" w:rsidRPr="00BD225A">
        <w:rPr>
          <w:lang w:val="en-US"/>
        </w:rPr>
        <w:t xml:space="preserve"> Copy - Paste special unformatted </w:t>
      </w:r>
      <w:proofErr w:type="spellStart"/>
      <w:r w:rsidR="00AB0FF5" w:rsidRPr="00BD225A">
        <w:rPr>
          <w:lang w:val="en-US"/>
        </w:rPr>
        <w:t>vào</w:t>
      </w:r>
      <w:proofErr w:type="spellEnd"/>
      <w:r w:rsidR="00AB0FF5" w:rsidRPr="00BD225A">
        <w:rPr>
          <w:lang w:val="en-US"/>
        </w:rPr>
        <w:t xml:space="preserve"> </w:t>
      </w:r>
      <w:proofErr w:type="spellStart"/>
      <w:r w:rsidR="00AB0FF5" w:rsidRPr="00BD225A">
        <w:rPr>
          <w:lang w:val="en-US"/>
        </w:rPr>
        <w:t>đây</w:t>
      </w:r>
      <w:proofErr w:type="spellEnd"/>
      <w:r w:rsidR="00AB0FF5" w:rsidRPr="00BD225A">
        <w:rPr>
          <w:lang w:val="en-US"/>
        </w:rPr>
        <w:t>)</w:t>
      </w:r>
      <w:bookmarkEnd w:id="127"/>
    </w:p>
    <w:p w14:paraId="1FE14F05" w14:textId="2C604B9C" w:rsidR="0024233E" w:rsidRPr="00BD225A" w:rsidRDefault="00AB0FF5" w:rsidP="0024233E">
      <w:pPr>
        <w:spacing w:line="360" w:lineRule="auto"/>
        <w:ind w:right="-1" w:firstLine="567"/>
        <w:jc w:val="both"/>
        <w:rPr>
          <w:spacing w:val="-4"/>
          <w:sz w:val="26"/>
          <w:szCs w:val="26"/>
        </w:rPr>
      </w:pPr>
      <w:r w:rsidRPr="00BD225A">
        <w:rPr>
          <w:spacing w:val="-4"/>
          <w:sz w:val="26"/>
          <w:szCs w:val="26"/>
        </w:rPr>
        <w:t>…</w:t>
      </w:r>
    </w:p>
    <w:p w14:paraId="05417611" w14:textId="4946CEEF" w:rsidR="00AB0FF5" w:rsidRPr="00BD225A" w:rsidRDefault="00AB0FF5" w:rsidP="0024233E">
      <w:pPr>
        <w:spacing w:line="360" w:lineRule="auto"/>
        <w:ind w:right="-1" w:firstLine="567"/>
        <w:jc w:val="both"/>
        <w:rPr>
          <w:spacing w:val="-4"/>
          <w:sz w:val="26"/>
          <w:szCs w:val="26"/>
        </w:rPr>
      </w:pPr>
      <w:r w:rsidRPr="00BD225A">
        <w:rPr>
          <w:spacing w:val="-4"/>
          <w:sz w:val="26"/>
          <w:szCs w:val="26"/>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4"/>
          <w:sz w:val="26"/>
          <w:szCs w:val="26"/>
        </w:rPr>
        <w:t>)</w:t>
      </w:r>
    </w:p>
    <w:p w14:paraId="3C7D7FB1" w14:textId="7863849A" w:rsidR="00AB0FF5" w:rsidRPr="00BD225A" w:rsidRDefault="00AB0FF5" w:rsidP="0024233E">
      <w:pPr>
        <w:spacing w:line="360" w:lineRule="auto"/>
        <w:ind w:right="-1" w:firstLine="567"/>
        <w:jc w:val="both"/>
        <w:rPr>
          <w:spacing w:val="-4"/>
          <w:w w:val="102"/>
          <w:sz w:val="26"/>
          <w:szCs w:val="26"/>
        </w:rPr>
      </w:pPr>
      <w:r w:rsidRPr="00BD225A">
        <w:rPr>
          <w:spacing w:val="-4"/>
          <w:sz w:val="26"/>
          <w:szCs w:val="26"/>
        </w:rPr>
        <w:t>…</w:t>
      </w:r>
    </w:p>
    <w:p w14:paraId="21A148B0" w14:textId="669D4EAE" w:rsidR="0024233E" w:rsidRPr="00BD225A" w:rsidRDefault="0024233E" w:rsidP="00B56500">
      <w:pPr>
        <w:pStyle w:val="Heading2"/>
      </w:pPr>
      <w:bookmarkStart w:id="128" w:name="_Toc134720590"/>
      <w:bookmarkStart w:id="129" w:name="_Toc181368499"/>
      <w:r w:rsidRPr="00BD225A">
        <w:rPr>
          <w:spacing w:val="-2"/>
        </w:rPr>
        <w:t xml:space="preserve">3.2. </w:t>
      </w:r>
      <w:bookmarkEnd w:id="128"/>
      <w:r w:rsidR="00CA5028" w:rsidRPr="00BD225A">
        <w:t>(Viết chèn hoặc Copy - Paste special unformatted vào đây)</w:t>
      </w:r>
      <w:bookmarkEnd w:id="129"/>
    </w:p>
    <w:p w14:paraId="436E418F" w14:textId="56CD376C" w:rsidR="0024233E" w:rsidRPr="00BD225A" w:rsidRDefault="0024233E" w:rsidP="00CA5028">
      <w:pPr>
        <w:pStyle w:val="Heading3"/>
        <w:rPr>
          <w:spacing w:val="-1"/>
          <w:w w:val="102"/>
        </w:rPr>
      </w:pPr>
      <w:bookmarkStart w:id="130" w:name="_Toc134720591"/>
      <w:bookmarkStart w:id="131" w:name="_Toc181368500"/>
      <w:r w:rsidRPr="00BD225A">
        <w:t xml:space="preserve">3.2.1. </w:t>
      </w:r>
      <w:bookmarkEnd w:id="130"/>
      <w:r w:rsidR="00CA5028" w:rsidRPr="00BD225A">
        <w:t>(Viết chèn hoặc Copy - Paste special unformatted vào đây)</w:t>
      </w:r>
      <w:bookmarkEnd w:id="131"/>
    </w:p>
    <w:p w14:paraId="77D5D892" w14:textId="62B0268E" w:rsidR="0024233E" w:rsidRPr="00BD225A" w:rsidRDefault="00CA5028" w:rsidP="0024233E">
      <w:pPr>
        <w:spacing w:line="360" w:lineRule="auto"/>
        <w:ind w:right="-1" w:firstLine="567"/>
        <w:jc w:val="both"/>
        <w:rPr>
          <w:sz w:val="26"/>
          <w:szCs w:val="26"/>
          <w:lang w:val="de-DE"/>
        </w:rPr>
      </w:pPr>
      <w:r w:rsidRPr="00BD225A">
        <w:rPr>
          <w:sz w:val="26"/>
          <w:szCs w:val="26"/>
          <w:lang w:val="de-DE"/>
        </w:rPr>
        <w:t>...</w:t>
      </w:r>
    </w:p>
    <w:p w14:paraId="1AC4030F" w14:textId="35A7F2A3" w:rsidR="00CA5028" w:rsidRPr="00BD225A" w:rsidRDefault="00CA5028" w:rsidP="0024233E">
      <w:pPr>
        <w:spacing w:line="360" w:lineRule="auto"/>
        <w:ind w:right="-1" w:firstLine="567"/>
        <w:jc w:val="both"/>
        <w:rPr>
          <w:sz w:val="26"/>
          <w:szCs w:val="26"/>
          <w:lang w:val="de-DE"/>
        </w:rPr>
      </w:pPr>
      <w:r w:rsidRPr="00BD225A">
        <w:rPr>
          <w:sz w:val="26"/>
          <w:szCs w:val="26"/>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z w:val="26"/>
          <w:szCs w:val="26"/>
          <w:lang w:val="de-DE"/>
        </w:rPr>
        <w:t>)</w:t>
      </w:r>
    </w:p>
    <w:p w14:paraId="07142585" w14:textId="5A86E1A5" w:rsidR="00CA5028" w:rsidRPr="00BD225A" w:rsidRDefault="00CA5028" w:rsidP="0024233E">
      <w:pPr>
        <w:spacing w:line="360" w:lineRule="auto"/>
        <w:ind w:right="-1" w:firstLine="567"/>
        <w:jc w:val="both"/>
        <w:rPr>
          <w:sz w:val="26"/>
          <w:szCs w:val="26"/>
          <w:lang w:val="de-DE"/>
        </w:rPr>
      </w:pPr>
      <w:r w:rsidRPr="00BD225A">
        <w:rPr>
          <w:sz w:val="26"/>
          <w:szCs w:val="26"/>
          <w:lang w:val="de-DE"/>
        </w:rPr>
        <w:t>...</w:t>
      </w:r>
    </w:p>
    <w:p w14:paraId="4F36961F" w14:textId="3506D96E" w:rsidR="00A65349" w:rsidRPr="00BD225A" w:rsidRDefault="00A65349" w:rsidP="00CA5028">
      <w:pPr>
        <w:pStyle w:val="Heading3"/>
        <w:rPr>
          <w:w w:val="102"/>
        </w:rPr>
      </w:pPr>
      <w:bookmarkStart w:id="132" w:name="_Toc134720592"/>
      <w:bookmarkStart w:id="133" w:name="_Toc181368501"/>
      <w:r w:rsidRPr="00BD225A">
        <w:lastRenderedPageBreak/>
        <w:t xml:space="preserve">3.2.2. </w:t>
      </w:r>
      <w:bookmarkEnd w:id="132"/>
      <w:r w:rsidR="00CA5028" w:rsidRPr="00BD225A">
        <w:t>(Viết chèn hoặc Copy - Paste special unformatted vào đây)</w:t>
      </w:r>
      <w:bookmarkEnd w:id="133"/>
    </w:p>
    <w:p w14:paraId="7C2A0291" w14:textId="29E130A1" w:rsidR="00A65349" w:rsidRPr="00BD225A" w:rsidRDefault="00CA5028" w:rsidP="00A65349">
      <w:pPr>
        <w:spacing w:line="366" w:lineRule="auto"/>
        <w:ind w:right="364" w:firstLine="567"/>
        <w:jc w:val="both"/>
        <w:rPr>
          <w:spacing w:val="-1"/>
          <w:sz w:val="28"/>
          <w:szCs w:val="28"/>
          <w:lang w:val="de-DE"/>
        </w:rPr>
      </w:pPr>
      <w:r w:rsidRPr="00BD225A">
        <w:rPr>
          <w:spacing w:val="-2"/>
          <w:sz w:val="28"/>
          <w:szCs w:val="28"/>
          <w:lang w:val="de-DE"/>
        </w:rPr>
        <w:t>..</w:t>
      </w:r>
      <w:r w:rsidR="00A65349" w:rsidRPr="00BD225A">
        <w:rPr>
          <w:spacing w:val="-1"/>
          <w:sz w:val="28"/>
          <w:szCs w:val="28"/>
          <w:lang w:val="de-DE"/>
        </w:rPr>
        <w:t>.</w:t>
      </w:r>
    </w:p>
    <w:p w14:paraId="3F135473" w14:textId="65157D58" w:rsidR="00CA5028" w:rsidRPr="00BD225A" w:rsidRDefault="00CA5028" w:rsidP="00A65349">
      <w:pPr>
        <w:spacing w:line="366" w:lineRule="auto"/>
        <w:ind w:right="364" w:firstLine="567"/>
        <w:jc w:val="both"/>
        <w:rPr>
          <w:spacing w:val="-1"/>
          <w:sz w:val="28"/>
          <w:szCs w:val="28"/>
          <w:lang w:val="de-DE"/>
        </w:rPr>
      </w:pPr>
      <w:r w:rsidRPr="00BD225A">
        <w:rPr>
          <w:spacing w:val="-1"/>
          <w:sz w:val="28"/>
          <w:szCs w:val="28"/>
          <w:lang w:val="de-DE"/>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w:t>
      </w:r>
      <w:proofErr w:type="spellStart"/>
      <w:r w:rsidRPr="00BD225A">
        <w:rPr>
          <w:spacing w:val="-1"/>
          <w:w w:val="102"/>
          <w:sz w:val="26"/>
          <w:szCs w:val="26"/>
        </w:rPr>
        <w:t>đây</w:t>
      </w:r>
      <w:proofErr w:type="spellEnd"/>
      <w:r w:rsidRPr="00BD225A">
        <w:rPr>
          <w:spacing w:val="-1"/>
          <w:sz w:val="28"/>
          <w:szCs w:val="28"/>
          <w:lang w:val="de-DE"/>
        </w:rPr>
        <w:t>)</w:t>
      </w:r>
    </w:p>
    <w:p w14:paraId="047694C1" w14:textId="20D61D80" w:rsidR="00CA5028" w:rsidRPr="00BD225A" w:rsidRDefault="00CA5028" w:rsidP="00A65349">
      <w:pPr>
        <w:spacing w:line="366" w:lineRule="auto"/>
        <w:ind w:right="364" w:firstLine="567"/>
        <w:jc w:val="both"/>
        <w:rPr>
          <w:spacing w:val="-1"/>
          <w:sz w:val="28"/>
          <w:szCs w:val="28"/>
          <w:lang w:val="de-DE"/>
        </w:rPr>
      </w:pPr>
      <w:r w:rsidRPr="00BD225A">
        <w:rPr>
          <w:spacing w:val="-1"/>
          <w:sz w:val="28"/>
          <w:szCs w:val="28"/>
          <w:lang w:val="de-DE"/>
        </w:rPr>
        <w:t>...</w:t>
      </w:r>
    </w:p>
    <w:p w14:paraId="25F74141" w14:textId="30AA4FA8" w:rsidR="00551B95" w:rsidRPr="00BD225A" w:rsidRDefault="00551B95" w:rsidP="00B56500">
      <w:pPr>
        <w:pStyle w:val="Heading2"/>
      </w:pPr>
      <w:bookmarkStart w:id="134" w:name="_Toc181368502"/>
      <w:r w:rsidRPr="00BD225A">
        <w:t>3.</w:t>
      </w:r>
      <w:r w:rsidR="00CA5028" w:rsidRPr="00BD225A">
        <w:t>3</w:t>
      </w:r>
      <w:r w:rsidRPr="00BD225A">
        <w:t>. Kết luận Chương 3</w:t>
      </w:r>
      <w:bookmarkEnd w:id="134"/>
    </w:p>
    <w:p w14:paraId="218689BC" w14:textId="5DFADE9B" w:rsidR="00551B95" w:rsidRPr="00BD225A" w:rsidRDefault="00CA5028" w:rsidP="00551B95">
      <w:pPr>
        <w:spacing w:line="360" w:lineRule="auto"/>
        <w:ind w:right="-1" w:firstLine="567"/>
        <w:jc w:val="both"/>
        <w:rPr>
          <w:bCs/>
          <w:sz w:val="26"/>
          <w:szCs w:val="26"/>
          <w:lang w:val="nl-NL"/>
        </w:rPr>
      </w:pPr>
      <w:r w:rsidRPr="00BD225A">
        <w:rPr>
          <w:bCs/>
          <w:sz w:val="26"/>
          <w:szCs w:val="26"/>
          <w:lang w:val="nl-NL"/>
        </w:rPr>
        <w:t>...</w:t>
      </w:r>
    </w:p>
    <w:p w14:paraId="7C3AD891" w14:textId="047FF901" w:rsidR="00CA5028" w:rsidRPr="00BD225A" w:rsidRDefault="00CA5028" w:rsidP="00551B95">
      <w:pPr>
        <w:spacing w:line="360" w:lineRule="auto"/>
        <w:ind w:right="-1" w:firstLine="567"/>
        <w:jc w:val="both"/>
        <w:rPr>
          <w:bCs/>
          <w:sz w:val="26"/>
          <w:szCs w:val="26"/>
          <w:lang w:val="nl-NL"/>
        </w:rPr>
      </w:pPr>
      <w:r w:rsidRPr="00BD225A">
        <w:rPr>
          <w:bCs/>
          <w:sz w:val="26"/>
          <w:szCs w:val="26"/>
          <w:lang w:val="nl-NL"/>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đây</w:t>
      </w:r>
      <w:r w:rsidRPr="00BD225A">
        <w:rPr>
          <w:bCs/>
          <w:sz w:val="26"/>
          <w:szCs w:val="26"/>
          <w:lang w:val="nl-NL"/>
        </w:rPr>
        <w:t>)</w:t>
      </w:r>
    </w:p>
    <w:p w14:paraId="3C803D15" w14:textId="43D57DBE" w:rsidR="00CA5028" w:rsidRPr="00BD225A" w:rsidRDefault="00CA5028" w:rsidP="00551B95">
      <w:pPr>
        <w:spacing w:line="360" w:lineRule="auto"/>
        <w:ind w:right="-1" w:firstLine="567"/>
        <w:jc w:val="both"/>
        <w:rPr>
          <w:sz w:val="26"/>
          <w:szCs w:val="26"/>
          <w:lang w:val="nl-NL"/>
        </w:rPr>
      </w:pPr>
      <w:r w:rsidRPr="00BD225A">
        <w:rPr>
          <w:bCs/>
          <w:sz w:val="26"/>
          <w:szCs w:val="26"/>
          <w:lang w:val="nl-NL"/>
        </w:rPr>
        <w:t>...</w:t>
      </w:r>
    </w:p>
    <w:p w14:paraId="40093CB9" w14:textId="1E53F3A0" w:rsidR="00C95DD0" w:rsidRPr="00BD225A" w:rsidRDefault="00C95DD0" w:rsidP="005D100B">
      <w:pPr>
        <w:spacing w:line="360" w:lineRule="auto"/>
        <w:ind w:right="-1"/>
        <w:jc w:val="both"/>
        <w:rPr>
          <w:sz w:val="26"/>
          <w:szCs w:val="26"/>
          <w:lang w:val="nl-NL"/>
        </w:rPr>
      </w:pPr>
    </w:p>
    <w:p w14:paraId="51109A64" w14:textId="77777777" w:rsidR="00551B95" w:rsidRPr="00BD225A" w:rsidRDefault="00551B95" w:rsidP="005D100B">
      <w:pPr>
        <w:spacing w:line="360" w:lineRule="auto"/>
        <w:ind w:right="-1"/>
        <w:jc w:val="both"/>
        <w:rPr>
          <w:sz w:val="26"/>
          <w:szCs w:val="26"/>
          <w:lang w:val="nl-NL"/>
        </w:rPr>
      </w:pPr>
    </w:p>
    <w:p w14:paraId="0D245320" w14:textId="77777777" w:rsidR="006F4872" w:rsidRPr="00BD225A" w:rsidRDefault="006F4872">
      <w:pPr>
        <w:rPr>
          <w:b/>
          <w:spacing w:val="-2"/>
          <w:sz w:val="32"/>
          <w:szCs w:val="32"/>
          <w:lang w:val="nl-NL"/>
        </w:rPr>
      </w:pPr>
      <w:r w:rsidRPr="00BD225A">
        <w:rPr>
          <w:spacing w:val="-2"/>
          <w:szCs w:val="32"/>
          <w:lang w:val="nl-NL"/>
        </w:rPr>
        <w:br w:type="page"/>
      </w:r>
    </w:p>
    <w:p w14:paraId="31FD418B" w14:textId="29250B04" w:rsidR="00551B95" w:rsidRPr="00BD225A" w:rsidRDefault="00551B95" w:rsidP="00CA5028">
      <w:pPr>
        <w:pStyle w:val="Heading1"/>
      </w:pPr>
      <w:bookmarkStart w:id="135" w:name="_Toc181368503"/>
      <w:r w:rsidRPr="00BD225A">
        <w:rPr>
          <w:spacing w:val="-2"/>
        </w:rPr>
        <w:lastRenderedPageBreak/>
        <w:t>K</w:t>
      </w:r>
      <w:r w:rsidRPr="00BD225A">
        <w:t>ẾT L</w:t>
      </w:r>
      <w:r w:rsidRPr="00BD225A">
        <w:rPr>
          <w:spacing w:val="-2"/>
        </w:rPr>
        <w:t>U</w:t>
      </w:r>
      <w:r w:rsidRPr="00BD225A">
        <w:t>ẬN</w:t>
      </w:r>
      <w:bookmarkEnd w:id="135"/>
    </w:p>
    <w:p w14:paraId="155ED455" w14:textId="6794124B" w:rsidR="00551B95" w:rsidRPr="00BD225A" w:rsidRDefault="00CA5028" w:rsidP="00551B95">
      <w:pPr>
        <w:spacing w:line="360" w:lineRule="auto"/>
        <w:ind w:right="-1" w:firstLine="567"/>
        <w:jc w:val="both"/>
        <w:rPr>
          <w:sz w:val="26"/>
          <w:szCs w:val="26"/>
          <w:lang w:val="nl-NL"/>
        </w:rPr>
      </w:pPr>
      <w:r w:rsidRPr="00BD225A">
        <w:rPr>
          <w:sz w:val="26"/>
          <w:szCs w:val="26"/>
          <w:lang w:val="nl-NL"/>
        </w:rPr>
        <w:t>..</w:t>
      </w:r>
      <w:r w:rsidR="00551B95" w:rsidRPr="00BD225A">
        <w:rPr>
          <w:spacing w:val="-2"/>
          <w:w w:val="102"/>
          <w:sz w:val="26"/>
          <w:szCs w:val="26"/>
          <w:lang w:val="nl-NL"/>
        </w:rPr>
        <w:t>.</w:t>
      </w:r>
    </w:p>
    <w:p w14:paraId="3DC4C30B" w14:textId="12D6E018" w:rsidR="00551B95" w:rsidRPr="00BD225A" w:rsidRDefault="00CA5028" w:rsidP="00551B95">
      <w:pPr>
        <w:spacing w:line="360" w:lineRule="auto"/>
        <w:ind w:right="-1" w:firstLine="567"/>
        <w:jc w:val="both"/>
        <w:rPr>
          <w:sz w:val="26"/>
          <w:szCs w:val="26"/>
          <w:lang w:val="nl-NL"/>
        </w:rPr>
      </w:pPr>
      <w:r w:rsidRPr="00BD225A">
        <w:rPr>
          <w:sz w:val="26"/>
          <w:szCs w:val="26"/>
          <w:lang w:val="nl-NL"/>
        </w:rPr>
        <w:t>(</w:t>
      </w:r>
      <w:proofErr w:type="spellStart"/>
      <w:r w:rsidRPr="00BD225A">
        <w:rPr>
          <w:spacing w:val="-1"/>
          <w:w w:val="102"/>
          <w:sz w:val="26"/>
          <w:szCs w:val="26"/>
        </w:rPr>
        <w:t>Viết</w:t>
      </w:r>
      <w:proofErr w:type="spellEnd"/>
      <w:r w:rsidRPr="00BD225A">
        <w:rPr>
          <w:spacing w:val="-1"/>
          <w:w w:val="102"/>
          <w:sz w:val="26"/>
          <w:szCs w:val="26"/>
        </w:rPr>
        <w:t xml:space="preserve"> </w:t>
      </w:r>
      <w:proofErr w:type="spellStart"/>
      <w:r w:rsidRPr="00BD225A">
        <w:rPr>
          <w:spacing w:val="-1"/>
          <w:w w:val="102"/>
          <w:sz w:val="26"/>
          <w:szCs w:val="26"/>
        </w:rPr>
        <w:t>chèn</w:t>
      </w:r>
      <w:proofErr w:type="spellEnd"/>
      <w:r w:rsidRPr="00BD225A">
        <w:rPr>
          <w:spacing w:val="-1"/>
          <w:w w:val="102"/>
          <w:sz w:val="26"/>
          <w:szCs w:val="26"/>
        </w:rPr>
        <w:t xml:space="preserve"> </w:t>
      </w:r>
      <w:proofErr w:type="spellStart"/>
      <w:r w:rsidRPr="00BD225A">
        <w:rPr>
          <w:spacing w:val="-1"/>
          <w:w w:val="102"/>
          <w:sz w:val="26"/>
          <w:szCs w:val="26"/>
        </w:rPr>
        <w:t>hoặc</w:t>
      </w:r>
      <w:proofErr w:type="spellEnd"/>
      <w:r w:rsidRPr="00BD225A">
        <w:rPr>
          <w:spacing w:val="-1"/>
          <w:w w:val="102"/>
          <w:sz w:val="26"/>
          <w:szCs w:val="26"/>
        </w:rPr>
        <w:t xml:space="preserve"> Copy - Paste special unformatted </w:t>
      </w:r>
      <w:proofErr w:type="spellStart"/>
      <w:r w:rsidRPr="00BD225A">
        <w:rPr>
          <w:spacing w:val="-1"/>
          <w:w w:val="102"/>
          <w:sz w:val="26"/>
          <w:szCs w:val="26"/>
        </w:rPr>
        <w:t>vào</w:t>
      </w:r>
      <w:proofErr w:type="spellEnd"/>
      <w:r w:rsidRPr="00BD225A">
        <w:rPr>
          <w:spacing w:val="-1"/>
          <w:w w:val="102"/>
          <w:sz w:val="26"/>
          <w:szCs w:val="26"/>
        </w:rPr>
        <w:t xml:space="preserve"> đây</w:t>
      </w:r>
      <w:r w:rsidRPr="00BD225A">
        <w:rPr>
          <w:sz w:val="26"/>
          <w:szCs w:val="26"/>
          <w:lang w:val="nl-NL"/>
        </w:rPr>
        <w:t>)</w:t>
      </w:r>
    </w:p>
    <w:p w14:paraId="585FB7CF" w14:textId="12FD3802" w:rsidR="00CA5028" w:rsidRPr="00BD225A" w:rsidRDefault="00CA5028" w:rsidP="00551B95">
      <w:pPr>
        <w:spacing w:line="360" w:lineRule="auto"/>
        <w:ind w:right="-1" w:firstLine="567"/>
        <w:jc w:val="both"/>
        <w:rPr>
          <w:spacing w:val="-2"/>
          <w:w w:val="102"/>
          <w:sz w:val="26"/>
          <w:szCs w:val="26"/>
          <w:lang w:val="nl-NL"/>
        </w:rPr>
      </w:pPr>
      <w:r w:rsidRPr="00BD225A">
        <w:rPr>
          <w:sz w:val="26"/>
          <w:szCs w:val="26"/>
          <w:lang w:val="nl-NL"/>
        </w:rPr>
        <w:t>...</w:t>
      </w:r>
    </w:p>
    <w:p w14:paraId="7A505D36" w14:textId="77777777" w:rsidR="00551B95" w:rsidRPr="00BD225A" w:rsidRDefault="00551B95" w:rsidP="005D100B">
      <w:pPr>
        <w:spacing w:line="360" w:lineRule="auto"/>
        <w:ind w:right="-1"/>
        <w:jc w:val="both"/>
        <w:rPr>
          <w:sz w:val="26"/>
          <w:szCs w:val="26"/>
          <w:lang w:val="nl-NL"/>
        </w:rPr>
      </w:pPr>
    </w:p>
    <w:p w14:paraId="3D6B61E5" w14:textId="77777777" w:rsidR="00C95DD0" w:rsidRPr="00BD225A" w:rsidRDefault="00C95DD0" w:rsidP="00B869A5">
      <w:pPr>
        <w:spacing w:line="360" w:lineRule="auto"/>
        <w:ind w:right="-1" w:firstLine="567"/>
        <w:jc w:val="both"/>
        <w:rPr>
          <w:sz w:val="26"/>
          <w:szCs w:val="26"/>
          <w:lang w:val="nl-NL"/>
        </w:rPr>
      </w:pPr>
    </w:p>
    <w:p w14:paraId="5B975C1E" w14:textId="77777777" w:rsidR="00C95DD0" w:rsidRPr="00BD225A" w:rsidRDefault="00C95DD0" w:rsidP="00B869A5">
      <w:pPr>
        <w:spacing w:line="360" w:lineRule="auto"/>
        <w:ind w:right="-1" w:firstLine="567"/>
        <w:jc w:val="both"/>
        <w:rPr>
          <w:sz w:val="26"/>
          <w:szCs w:val="26"/>
          <w:lang w:val="nl-NL"/>
        </w:rPr>
      </w:pPr>
    </w:p>
    <w:p w14:paraId="58B5C124" w14:textId="77777777" w:rsidR="00C95DD0" w:rsidRPr="00BD225A" w:rsidRDefault="00C95DD0" w:rsidP="00B869A5">
      <w:pPr>
        <w:spacing w:line="360" w:lineRule="auto"/>
        <w:ind w:right="-1" w:firstLine="567"/>
        <w:jc w:val="both"/>
        <w:rPr>
          <w:sz w:val="26"/>
          <w:szCs w:val="26"/>
          <w:lang w:val="nl-NL"/>
        </w:rPr>
      </w:pPr>
    </w:p>
    <w:p w14:paraId="4FBF5E8A" w14:textId="77777777" w:rsidR="00C95DD0" w:rsidRPr="00BD225A" w:rsidRDefault="00C95DD0" w:rsidP="00B869A5">
      <w:pPr>
        <w:spacing w:line="360" w:lineRule="auto"/>
        <w:ind w:right="-1" w:firstLine="567"/>
        <w:jc w:val="both"/>
        <w:rPr>
          <w:sz w:val="26"/>
          <w:szCs w:val="26"/>
          <w:lang w:val="nl-NL"/>
        </w:rPr>
      </w:pPr>
    </w:p>
    <w:p w14:paraId="7B9AB383" w14:textId="77777777" w:rsidR="00C95DD0" w:rsidRPr="00BD225A" w:rsidRDefault="00C95DD0" w:rsidP="00B869A5">
      <w:pPr>
        <w:spacing w:line="360" w:lineRule="auto"/>
        <w:ind w:right="-1" w:firstLine="567"/>
        <w:jc w:val="both"/>
        <w:rPr>
          <w:sz w:val="26"/>
          <w:szCs w:val="26"/>
          <w:lang w:val="nl-NL"/>
        </w:rPr>
      </w:pPr>
    </w:p>
    <w:p w14:paraId="7DEBD048" w14:textId="3044E4EB" w:rsidR="00F5359A" w:rsidRPr="00BD225A" w:rsidRDefault="00F5359A" w:rsidP="00551B95">
      <w:pPr>
        <w:rPr>
          <w:b/>
          <w:spacing w:val="-2"/>
          <w:sz w:val="26"/>
          <w:szCs w:val="26"/>
          <w:lang w:val="nl-NL"/>
        </w:rPr>
      </w:pPr>
      <w:r w:rsidRPr="00BD225A">
        <w:rPr>
          <w:b/>
          <w:sz w:val="26"/>
          <w:szCs w:val="26"/>
          <w:lang w:val="nl-NL"/>
        </w:rPr>
        <w:br w:type="page"/>
      </w:r>
    </w:p>
    <w:p w14:paraId="5AA265E5" w14:textId="77777777" w:rsidR="00C14686" w:rsidRPr="00BD225A" w:rsidRDefault="00D2201C" w:rsidP="00CA5028">
      <w:pPr>
        <w:pStyle w:val="Heading1"/>
      </w:pPr>
      <w:bookmarkStart w:id="136" w:name="_Toc134720600"/>
      <w:bookmarkStart w:id="137" w:name="_Toc135813281"/>
      <w:bookmarkStart w:id="138" w:name="_Toc181368504"/>
      <w:r w:rsidRPr="00BD225A">
        <w:lastRenderedPageBreak/>
        <w:t>TÀI LI</w:t>
      </w:r>
      <w:r w:rsidRPr="00BD225A">
        <w:rPr>
          <w:spacing w:val="-2"/>
        </w:rPr>
        <w:t>Ệ</w:t>
      </w:r>
      <w:r w:rsidRPr="00BD225A">
        <w:t>U THAM K</w:t>
      </w:r>
      <w:r w:rsidRPr="00BD225A">
        <w:rPr>
          <w:spacing w:val="-2"/>
        </w:rPr>
        <w:t>H</w:t>
      </w:r>
      <w:r w:rsidRPr="00BD225A">
        <w:t>ẢO</w:t>
      </w:r>
      <w:bookmarkEnd w:id="136"/>
      <w:bookmarkEnd w:id="137"/>
      <w:bookmarkEnd w:id="138"/>
    </w:p>
    <w:p w14:paraId="75D45C3B" w14:textId="77777777" w:rsidR="00551B95" w:rsidRPr="00BD225A" w:rsidRDefault="00551B95" w:rsidP="00551B95">
      <w:pPr>
        <w:spacing w:line="360" w:lineRule="auto"/>
        <w:ind w:firstLine="720"/>
        <w:rPr>
          <w:b/>
          <w:sz w:val="26"/>
          <w:szCs w:val="26"/>
          <w:lang w:val="nl-NL"/>
        </w:rPr>
      </w:pPr>
      <w:r w:rsidRPr="00BD225A">
        <w:rPr>
          <w:b/>
          <w:sz w:val="26"/>
          <w:szCs w:val="26"/>
          <w:lang w:val="nl-NL"/>
        </w:rPr>
        <w:t>Tiếng Việt</w:t>
      </w:r>
    </w:p>
    <w:p w14:paraId="6EE33074" w14:textId="2D6A6E98" w:rsidR="00551B95" w:rsidRPr="00BD225A" w:rsidRDefault="00551B95" w:rsidP="00551B95">
      <w:pPr>
        <w:spacing w:line="360" w:lineRule="auto"/>
        <w:ind w:firstLine="720"/>
        <w:jc w:val="both"/>
        <w:rPr>
          <w:sz w:val="26"/>
          <w:szCs w:val="26"/>
          <w:lang w:val="nl-NL"/>
        </w:rPr>
      </w:pPr>
      <w:r w:rsidRPr="00BD225A">
        <w:rPr>
          <w:sz w:val="26"/>
          <w:szCs w:val="26"/>
          <w:lang w:val="nl-NL"/>
        </w:rPr>
        <w:t xml:space="preserve">1. </w:t>
      </w:r>
      <w:r w:rsidR="00CA5028" w:rsidRPr="00BD225A">
        <w:rPr>
          <w:sz w:val="26"/>
          <w:szCs w:val="26"/>
          <w:lang w:val="nl-NL"/>
        </w:rPr>
        <w:t>...</w:t>
      </w:r>
    </w:p>
    <w:p w14:paraId="1CC6B712" w14:textId="628C41BA" w:rsidR="00551B95" w:rsidRPr="00BD225A" w:rsidRDefault="00551B95" w:rsidP="00551B95">
      <w:pPr>
        <w:spacing w:line="360" w:lineRule="auto"/>
        <w:ind w:firstLine="720"/>
        <w:jc w:val="both"/>
        <w:rPr>
          <w:sz w:val="26"/>
          <w:szCs w:val="26"/>
          <w:lang w:val="nl-NL"/>
        </w:rPr>
      </w:pPr>
      <w:r w:rsidRPr="00BD225A">
        <w:rPr>
          <w:sz w:val="26"/>
          <w:szCs w:val="26"/>
          <w:lang w:val="nl-NL"/>
        </w:rPr>
        <w:t xml:space="preserve">2. </w:t>
      </w:r>
      <w:r w:rsidR="00CA5028" w:rsidRPr="00BD225A">
        <w:rPr>
          <w:sz w:val="26"/>
          <w:szCs w:val="26"/>
          <w:lang w:val="nl-NL"/>
        </w:rPr>
        <w:t>..</w:t>
      </w:r>
      <w:r w:rsidRPr="00BD225A">
        <w:rPr>
          <w:sz w:val="26"/>
          <w:szCs w:val="26"/>
          <w:lang w:val="nl-NL"/>
        </w:rPr>
        <w:t>.</w:t>
      </w:r>
    </w:p>
    <w:p w14:paraId="0AC8F6D7" w14:textId="1032D8C2" w:rsidR="004C15F3" w:rsidRPr="00BD225A" w:rsidRDefault="00551B95" w:rsidP="00551B95">
      <w:pPr>
        <w:spacing w:line="360" w:lineRule="auto"/>
        <w:ind w:firstLine="720"/>
        <w:jc w:val="both"/>
        <w:rPr>
          <w:sz w:val="26"/>
          <w:szCs w:val="26"/>
          <w:lang w:val="nl-NL"/>
        </w:rPr>
      </w:pPr>
      <w:r w:rsidRPr="00BD225A">
        <w:rPr>
          <w:sz w:val="26"/>
          <w:szCs w:val="26"/>
          <w:lang w:val="nl-NL"/>
        </w:rPr>
        <w:t xml:space="preserve">3. </w:t>
      </w:r>
      <w:r w:rsidR="00CA5028" w:rsidRPr="00BD225A">
        <w:rPr>
          <w:sz w:val="26"/>
          <w:szCs w:val="26"/>
          <w:lang w:val="nl-NL"/>
        </w:rPr>
        <w:t>..</w:t>
      </w:r>
      <w:r w:rsidRPr="00BD225A">
        <w:rPr>
          <w:sz w:val="26"/>
          <w:szCs w:val="26"/>
          <w:lang w:val="nl-NL"/>
        </w:rPr>
        <w:t>.</w:t>
      </w:r>
    </w:p>
    <w:p w14:paraId="5AB24323" w14:textId="77777777" w:rsidR="004C15F3" w:rsidRPr="00BD225A" w:rsidRDefault="004C15F3" w:rsidP="00BE2573">
      <w:pPr>
        <w:spacing w:line="360" w:lineRule="auto"/>
        <w:ind w:firstLine="720"/>
        <w:jc w:val="both"/>
        <w:rPr>
          <w:b/>
          <w:sz w:val="26"/>
          <w:szCs w:val="26"/>
          <w:lang w:val="nl-NL"/>
        </w:rPr>
      </w:pPr>
      <w:r w:rsidRPr="00BD225A">
        <w:rPr>
          <w:b/>
          <w:sz w:val="26"/>
          <w:szCs w:val="26"/>
          <w:lang w:val="nl-NL"/>
        </w:rPr>
        <w:t>Tiếng Anh</w:t>
      </w:r>
    </w:p>
    <w:p w14:paraId="03C675ED" w14:textId="6AD24BB0" w:rsidR="004C15F3" w:rsidRPr="00BD225A" w:rsidRDefault="004C15F3" w:rsidP="00BE2573">
      <w:pPr>
        <w:spacing w:line="360" w:lineRule="auto"/>
        <w:ind w:firstLine="720"/>
        <w:jc w:val="both"/>
        <w:rPr>
          <w:sz w:val="26"/>
          <w:szCs w:val="26"/>
          <w:lang w:val="nl-NL"/>
        </w:rPr>
      </w:pPr>
      <w:r w:rsidRPr="00BD225A">
        <w:rPr>
          <w:sz w:val="26"/>
          <w:szCs w:val="26"/>
          <w:lang w:val="nl-NL"/>
        </w:rPr>
        <w:t xml:space="preserve">4. </w:t>
      </w:r>
      <w:r w:rsidR="00CA5028" w:rsidRPr="00BD225A">
        <w:rPr>
          <w:sz w:val="26"/>
          <w:szCs w:val="26"/>
          <w:lang w:val="nl-NL"/>
        </w:rPr>
        <w:t>...</w:t>
      </w:r>
    </w:p>
    <w:p w14:paraId="6FA6C143" w14:textId="6D3D0E76" w:rsidR="004C15F3" w:rsidRPr="00BD225A" w:rsidRDefault="004C15F3" w:rsidP="00BE2573">
      <w:pPr>
        <w:spacing w:line="360" w:lineRule="auto"/>
        <w:ind w:firstLine="720"/>
        <w:jc w:val="both"/>
        <w:rPr>
          <w:sz w:val="26"/>
          <w:szCs w:val="26"/>
          <w:lang w:val="nl-NL"/>
        </w:rPr>
      </w:pPr>
      <w:r w:rsidRPr="00BD225A">
        <w:rPr>
          <w:sz w:val="26"/>
          <w:szCs w:val="26"/>
          <w:lang w:val="nl-NL"/>
        </w:rPr>
        <w:t xml:space="preserve">5. </w:t>
      </w:r>
      <w:r w:rsidR="00CA5028" w:rsidRPr="00BD225A">
        <w:rPr>
          <w:sz w:val="26"/>
          <w:szCs w:val="26"/>
          <w:lang w:val="nl-NL"/>
        </w:rPr>
        <w:t>...</w:t>
      </w:r>
    </w:p>
    <w:p w14:paraId="6B512212" w14:textId="1B787EE4" w:rsidR="004C15F3" w:rsidRPr="00BD225A" w:rsidRDefault="004C15F3" w:rsidP="00BE2573">
      <w:pPr>
        <w:spacing w:line="360" w:lineRule="auto"/>
        <w:ind w:firstLine="720"/>
        <w:jc w:val="both"/>
        <w:rPr>
          <w:sz w:val="26"/>
          <w:szCs w:val="26"/>
          <w:lang w:val="nl-NL"/>
        </w:rPr>
      </w:pPr>
      <w:r w:rsidRPr="00BD225A">
        <w:rPr>
          <w:sz w:val="26"/>
          <w:szCs w:val="26"/>
          <w:lang w:val="nl-NL"/>
        </w:rPr>
        <w:t xml:space="preserve">6. </w:t>
      </w:r>
      <w:r w:rsidR="00CA5028" w:rsidRPr="00BD225A">
        <w:rPr>
          <w:sz w:val="26"/>
          <w:szCs w:val="26"/>
          <w:lang w:val="nl-NL"/>
        </w:rPr>
        <w:t>...</w:t>
      </w:r>
    </w:p>
    <w:p w14:paraId="2294FAC3" w14:textId="5C140182" w:rsidR="00AF5900" w:rsidRPr="00BD225A" w:rsidRDefault="00AF5900">
      <w:pPr>
        <w:rPr>
          <w:sz w:val="26"/>
          <w:szCs w:val="26"/>
        </w:rPr>
      </w:pPr>
      <w:r w:rsidRPr="00BD225A">
        <w:rPr>
          <w:sz w:val="26"/>
          <w:szCs w:val="26"/>
        </w:rPr>
        <w:br w:type="page"/>
      </w:r>
    </w:p>
    <w:p w14:paraId="684DBEC4" w14:textId="77777777" w:rsidR="005410D5" w:rsidRPr="00BD225A" w:rsidRDefault="005410D5" w:rsidP="00CA5028">
      <w:pPr>
        <w:pStyle w:val="Heading1"/>
        <w:rPr>
          <w:sz w:val="28"/>
          <w:szCs w:val="28"/>
        </w:rPr>
      </w:pPr>
      <w:bookmarkStart w:id="139" w:name="_Toc16920"/>
      <w:bookmarkStart w:id="140" w:name="_Toc31383"/>
      <w:bookmarkStart w:id="141" w:name="_Toc104457583"/>
      <w:bookmarkStart w:id="142" w:name="_Toc15593"/>
      <w:bookmarkStart w:id="143" w:name="_Toc6486"/>
      <w:bookmarkStart w:id="144" w:name="_Toc181368505"/>
      <w:bookmarkStart w:id="145" w:name="_Toc135813282"/>
      <w:r w:rsidRPr="00BD225A">
        <w:lastRenderedPageBreak/>
        <w:t>BẢN CAM ĐOAN</w:t>
      </w:r>
      <w:bookmarkEnd w:id="139"/>
      <w:bookmarkEnd w:id="140"/>
      <w:bookmarkEnd w:id="141"/>
      <w:bookmarkEnd w:id="142"/>
      <w:bookmarkEnd w:id="143"/>
      <w:bookmarkEnd w:id="144"/>
    </w:p>
    <w:p w14:paraId="099C40EB" w14:textId="77777777" w:rsidR="005410D5" w:rsidRPr="00BD225A" w:rsidRDefault="005410D5" w:rsidP="005410D5">
      <w:pPr>
        <w:jc w:val="center"/>
        <w:rPr>
          <w:b/>
          <w:bCs/>
          <w:sz w:val="28"/>
          <w:szCs w:val="28"/>
        </w:rPr>
      </w:pPr>
    </w:p>
    <w:p w14:paraId="4A73376F" w14:textId="3EEF4FDB" w:rsidR="005410D5" w:rsidRPr="00BD225A" w:rsidRDefault="005410D5" w:rsidP="00CA5028">
      <w:pPr>
        <w:spacing w:before="140" w:line="360" w:lineRule="auto"/>
        <w:ind w:firstLine="720"/>
        <w:jc w:val="both"/>
        <w:rPr>
          <w:sz w:val="26"/>
          <w:szCs w:val="26"/>
          <w:lang w:val="vi-VN"/>
        </w:rPr>
      </w:pPr>
      <w:r w:rsidRPr="00BD225A">
        <w:rPr>
          <w:sz w:val="26"/>
          <w:szCs w:val="26"/>
          <w:lang w:val="vi-VN"/>
        </w:rPr>
        <w:t xml:space="preserve">Tôi cam đoan đã thưc hiện việc kiểm tra mức độ tương đồng nội dung </w:t>
      </w:r>
      <w:proofErr w:type="spellStart"/>
      <w:r w:rsidR="00CA5028" w:rsidRPr="00BD225A">
        <w:rPr>
          <w:sz w:val="26"/>
          <w:szCs w:val="26"/>
        </w:rPr>
        <w:t>luận</w:t>
      </w:r>
      <w:proofErr w:type="spellEnd"/>
      <w:r w:rsidR="00CA5028" w:rsidRPr="00BD225A">
        <w:rPr>
          <w:sz w:val="26"/>
          <w:szCs w:val="26"/>
        </w:rPr>
        <w:t xml:space="preserve"> </w:t>
      </w:r>
      <w:proofErr w:type="spellStart"/>
      <w:r w:rsidR="00CA5028" w:rsidRPr="00BD225A">
        <w:rPr>
          <w:sz w:val="26"/>
          <w:szCs w:val="26"/>
        </w:rPr>
        <w:t>văn</w:t>
      </w:r>
      <w:proofErr w:type="spellEnd"/>
      <w:r w:rsidRPr="00BD225A">
        <w:rPr>
          <w:sz w:val="26"/>
          <w:szCs w:val="26"/>
          <w:lang w:val="vi-VN"/>
        </w:rPr>
        <w:t xml:space="preserve"> qua phần mềm</w:t>
      </w:r>
      <w:r w:rsidRPr="00BD225A">
        <w:rPr>
          <w:sz w:val="26"/>
          <w:szCs w:val="26"/>
        </w:rPr>
        <w:t xml:space="preserve"> </w:t>
      </w:r>
      <w:r w:rsidRPr="00BD225A">
        <w:rPr>
          <w:sz w:val="26"/>
          <w:szCs w:val="26"/>
          <w:lang w:val="vi-VN"/>
        </w:rPr>
        <w:t>“</w:t>
      </w:r>
      <w:r w:rsidRPr="00BD225A">
        <w:rPr>
          <w:b/>
          <w:bCs/>
          <w:sz w:val="26"/>
          <w:szCs w:val="26"/>
          <w:lang w:val="vi-VN"/>
        </w:rPr>
        <w:t>Kiểm Tra Tài Liệu</w:t>
      </w:r>
      <w:r w:rsidRPr="00BD225A">
        <w:rPr>
          <w:sz w:val="26"/>
          <w:szCs w:val="26"/>
          <w:lang w:val="vi-VN"/>
        </w:rPr>
        <w:t>” một cách trung thực và đạt kết quả mức độ tương đồng</w:t>
      </w:r>
      <w:r w:rsidR="00CA5028" w:rsidRPr="00BD225A">
        <w:rPr>
          <w:sz w:val="26"/>
          <w:szCs w:val="26"/>
        </w:rPr>
        <w:t xml:space="preserve"> </w:t>
      </w:r>
      <w:proofErr w:type="spellStart"/>
      <w:r w:rsidR="00CA5028" w:rsidRPr="00BD225A">
        <w:rPr>
          <w:sz w:val="26"/>
          <w:szCs w:val="26"/>
        </w:rPr>
        <w:t>không</w:t>
      </w:r>
      <w:proofErr w:type="spellEnd"/>
      <w:r w:rsidR="00CA5028" w:rsidRPr="00BD225A">
        <w:rPr>
          <w:sz w:val="26"/>
          <w:szCs w:val="26"/>
        </w:rPr>
        <w:t xml:space="preserve"> </w:t>
      </w:r>
      <w:proofErr w:type="spellStart"/>
      <w:r w:rsidR="00CA5028" w:rsidRPr="00BD225A">
        <w:rPr>
          <w:sz w:val="26"/>
          <w:szCs w:val="26"/>
        </w:rPr>
        <w:t>quá</w:t>
      </w:r>
      <w:proofErr w:type="spellEnd"/>
      <w:r w:rsidRPr="00BD225A">
        <w:rPr>
          <w:sz w:val="26"/>
          <w:szCs w:val="26"/>
          <w:lang w:val="vi-VN"/>
        </w:rPr>
        <w:t xml:space="preserve"> </w:t>
      </w:r>
      <w:r w:rsidRPr="00BD225A">
        <w:rPr>
          <w:b/>
          <w:bCs/>
          <w:sz w:val="26"/>
          <w:szCs w:val="26"/>
        </w:rPr>
        <w:t>11</w:t>
      </w:r>
      <w:r w:rsidRPr="00BD225A">
        <w:rPr>
          <w:b/>
          <w:bCs/>
          <w:sz w:val="26"/>
          <w:szCs w:val="26"/>
          <w:lang w:val="vi-VN"/>
        </w:rPr>
        <w:t>%</w:t>
      </w:r>
      <w:r w:rsidRPr="00BD225A">
        <w:rPr>
          <w:sz w:val="26"/>
          <w:szCs w:val="26"/>
          <w:lang w:val="vi-VN"/>
        </w:rPr>
        <w:t xml:space="preserve"> toàn bộ nội dung </w:t>
      </w:r>
      <w:proofErr w:type="spellStart"/>
      <w:r w:rsidR="00CA5028" w:rsidRPr="00BD225A">
        <w:rPr>
          <w:sz w:val="26"/>
          <w:szCs w:val="26"/>
        </w:rPr>
        <w:t>luận</w:t>
      </w:r>
      <w:proofErr w:type="spellEnd"/>
      <w:r w:rsidR="00CA5028" w:rsidRPr="00BD225A">
        <w:rPr>
          <w:sz w:val="26"/>
          <w:szCs w:val="26"/>
        </w:rPr>
        <w:t xml:space="preserve"> </w:t>
      </w:r>
      <w:proofErr w:type="spellStart"/>
      <w:r w:rsidR="00CA5028" w:rsidRPr="00BD225A">
        <w:rPr>
          <w:sz w:val="26"/>
          <w:szCs w:val="26"/>
        </w:rPr>
        <w:t>văn</w:t>
      </w:r>
      <w:proofErr w:type="spellEnd"/>
      <w:r w:rsidRPr="00BD225A">
        <w:rPr>
          <w:sz w:val="26"/>
          <w:szCs w:val="26"/>
          <w:lang w:val="vi-VN"/>
        </w:rPr>
        <w:t xml:space="preserve">. </w:t>
      </w:r>
      <w:r w:rsidR="00CA5028" w:rsidRPr="00BD225A">
        <w:rPr>
          <w:sz w:val="26"/>
          <w:szCs w:val="26"/>
        </w:rPr>
        <w:t xml:space="preserve">Luận </w:t>
      </w:r>
      <w:proofErr w:type="spellStart"/>
      <w:r w:rsidR="00CA5028" w:rsidRPr="00BD225A">
        <w:rPr>
          <w:sz w:val="26"/>
          <w:szCs w:val="26"/>
        </w:rPr>
        <w:t>văn</w:t>
      </w:r>
      <w:proofErr w:type="spellEnd"/>
      <w:r w:rsidR="00CA5028" w:rsidRPr="00BD225A">
        <w:rPr>
          <w:sz w:val="26"/>
          <w:szCs w:val="26"/>
        </w:rPr>
        <w:t xml:space="preserve"> </w:t>
      </w:r>
      <w:proofErr w:type="spellStart"/>
      <w:r w:rsidR="00CA5028" w:rsidRPr="00BD225A">
        <w:rPr>
          <w:sz w:val="26"/>
          <w:szCs w:val="26"/>
        </w:rPr>
        <w:t>này</w:t>
      </w:r>
      <w:proofErr w:type="spellEnd"/>
      <w:r w:rsidR="00CA5028" w:rsidRPr="00BD225A">
        <w:rPr>
          <w:sz w:val="26"/>
          <w:szCs w:val="26"/>
        </w:rPr>
        <w:t xml:space="preserve"> </w:t>
      </w:r>
      <w:proofErr w:type="spellStart"/>
      <w:r w:rsidR="00CA5028" w:rsidRPr="00BD225A">
        <w:rPr>
          <w:sz w:val="26"/>
          <w:szCs w:val="26"/>
        </w:rPr>
        <w:t>sau</w:t>
      </w:r>
      <w:proofErr w:type="spellEnd"/>
      <w:r w:rsidR="00CA5028" w:rsidRPr="00BD225A">
        <w:rPr>
          <w:sz w:val="26"/>
          <w:szCs w:val="26"/>
        </w:rPr>
        <w:t xml:space="preserve"> </w:t>
      </w:r>
      <w:proofErr w:type="spellStart"/>
      <w:r w:rsidR="00CA5028" w:rsidRPr="00BD225A">
        <w:rPr>
          <w:sz w:val="26"/>
          <w:szCs w:val="26"/>
        </w:rPr>
        <w:t>khi</w:t>
      </w:r>
      <w:proofErr w:type="spellEnd"/>
      <w:r w:rsidR="00CA5028" w:rsidRPr="00BD225A">
        <w:rPr>
          <w:sz w:val="26"/>
          <w:szCs w:val="26"/>
        </w:rPr>
        <w:t xml:space="preserve"> </w:t>
      </w:r>
      <w:proofErr w:type="spellStart"/>
      <w:r w:rsidR="00CA5028" w:rsidRPr="00BD225A">
        <w:rPr>
          <w:sz w:val="26"/>
          <w:szCs w:val="26"/>
        </w:rPr>
        <w:t>đã</w:t>
      </w:r>
      <w:proofErr w:type="spellEnd"/>
      <w:r w:rsidRPr="00BD225A">
        <w:rPr>
          <w:sz w:val="26"/>
          <w:szCs w:val="26"/>
          <w:lang w:val="vi-VN"/>
        </w:rPr>
        <w:t xml:space="preserve"> kiểm tra qua phần mềm và bản cứng </w:t>
      </w:r>
      <w:proofErr w:type="spellStart"/>
      <w:r w:rsidR="00CA5028" w:rsidRPr="00BD225A">
        <w:rPr>
          <w:sz w:val="26"/>
          <w:szCs w:val="26"/>
        </w:rPr>
        <w:t>luận</w:t>
      </w:r>
      <w:proofErr w:type="spellEnd"/>
      <w:r w:rsidR="00CA5028" w:rsidRPr="00BD225A">
        <w:rPr>
          <w:sz w:val="26"/>
          <w:szCs w:val="26"/>
        </w:rPr>
        <w:t xml:space="preserve"> </w:t>
      </w:r>
      <w:proofErr w:type="spellStart"/>
      <w:r w:rsidR="00CA5028" w:rsidRPr="00BD225A">
        <w:rPr>
          <w:sz w:val="26"/>
          <w:szCs w:val="26"/>
        </w:rPr>
        <w:t>văn</w:t>
      </w:r>
      <w:proofErr w:type="spellEnd"/>
      <w:r w:rsidRPr="00BD225A">
        <w:rPr>
          <w:sz w:val="26"/>
          <w:szCs w:val="26"/>
          <w:lang w:val="vi-VN"/>
        </w:rPr>
        <w:t xml:space="preserve"> đã nộp để bảo vệ trước hội đồng. Nếu sai tôi xin chịu các hình thức kỷ luật theo quy định hiện hành của Học viện.</w:t>
      </w:r>
    </w:p>
    <w:p w14:paraId="412282C7" w14:textId="40502C5A" w:rsidR="005410D5" w:rsidRPr="00BD225A" w:rsidRDefault="005410D5" w:rsidP="005410D5">
      <w:pPr>
        <w:wordWrap w:val="0"/>
        <w:spacing w:line="360" w:lineRule="auto"/>
        <w:ind w:firstLine="720"/>
        <w:jc w:val="right"/>
        <w:rPr>
          <w:sz w:val="26"/>
          <w:szCs w:val="26"/>
        </w:rPr>
      </w:pPr>
      <w:r w:rsidRPr="00BD225A">
        <w:rPr>
          <w:sz w:val="26"/>
          <w:szCs w:val="26"/>
          <w:lang w:val="vi-VN"/>
        </w:rPr>
        <w:t xml:space="preserve">Hà Nội, ngày    </w:t>
      </w:r>
      <w:r w:rsidRPr="00BD225A">
        <w:rPr>
          <w:i/>
          <w:iCs/>
          <w:sz w:val="26"/>
          <w:szCs w:val="26"/>
          <w:lang w:val="vi-VN"/>
        </w:rPr>
        <w:t xml:space="preserve">   </w:t>
      </w:r>
      <w:r w:rsidRPr="00BD225A">
        <w:rPr>
          <w:sz w:val="26"/>
          <w:szCs w:val="26"/>
          <w:lang w:val="vi-VN"/>
        </w:rPr>
        <w:t xml:space="preserve">tháng </w:t>
      </w:r>
      <w:r w:rsidRPr="00BD225A">
        <w:rPr>
          <w:i/>
          <w:iCs/>
          <w:sz w:val="26"/>
          <w:szCs w:val="26"/>
          <w:lang w:val="vi-VN"/>
        </w:rPr>
        <w:t xml:space="preserve">     </w:t>
      </w:r>
      <w:r w:rsidRPr="00BD225A">
        <w:rPr>
          <w:sz w:val="26"/>
          <w:szCs w:val="26"/>
          <w:lang w:val="vi-VN"/>
        </w:rPr>
        <w:t xml:space="preserve"> năm 20</w:t>
      </w:r>
      <w:r w:rsidR="00CA5028" w:rsidRPr="00BD225A">
        <w:rPr>
          <w:sz w:val="26"/>
          <w:szCs w:val="26"/>
        </w:rPr>
        <w:t>##</w:t>
      </w:r>
    </w:p>
    <w:p w14:paraId="63FFE3E2" w14:textId="7D3C9AC1" w:rsidR="005410D5" w:rsidRPr="00BD225A" w:rsidRDefault="005410D5" w:rsidP="005410D5">
      <w:pPr>
        <w:wordWrap w:val="0"/>
        <w:spacing w:line="360" w:lineRule="auto"/>
        <w:ind w:left="5245"/>
        <w:jc w:val="center"/>
        <w:rPr>
          <w:b/>
          <w:bCs/>
          <w:sz w:val="26"/>
          <w:szCs w:val="26"/>
        </w:rPr>
      </w:pPr>
      <w:proofErr w:type="spellStart"/>
      <w:r w:rsidRPr="00BD225A">
        <w:rPr>
          <w:b/>
          <w:bCs/>
          <w:sz w:val="26"/>
          <w:szCs w:val="26"/>
        </w:rPr>
        <w:t>Tác</w:t>
      </w:r>
      <w:proofErr w:type="spellEnd"/>
      <w:r w:rsidRPr="00BD225A">
        <w:rPr>
          <w:b/>
          <w:bCs/>
          <w:sz w:val="26"/>
          <w:szCs w:val="26"/>
        </w:rPr>
        <w:t xml:space="preserve"> </w:t>
      </w:r>
      <w:proofErr w:type="spellStart"/>
      <w:r w:rsidRPr="00BD225A">
        <w:rPr>
          <w:b/>
          <w:bCs/>
          <w:sz w:val="26"/>
          <w:szCs w:val="26"/>
        </w:rPr>
        <w:t>giả</w:t>
      </w:r>
      <w:proofErr w:type="spellEnd"/>
      <w:r w:rsidRPr="00BD225A">
        <w:rPr>
          <w:b/>
          <w:bCs/>
          <w:sz w:val="26"/>
          <w:szCs w:val="26"/>
        </w:rPr>
        <w:t xml:space="preserve"> </w:t>
      </w:r>
      <w:proofErr w:type="spellStart"/>
      <w:r w:rsidR="00CA5028" w:rsidRPr="00BD225A">
        <w:rPr>
          <w:b/>
          <w:bCs/>
          <w:sz w:val="26"/>
          <w:szCs w:val="26"/>
        </w:rPr>
        <w:t>luận</w:t>
      </w:r>
      <w:proofErr w:type="spellEnd"/>
      <w:r w:rsidR="00CA5028" w:rsidRPr="00BD225A">
        <w:rPr>
          <w:b/>
          <w:bCs/>
          <w:sz w:val="26"/>
          <w:szCs w:val="26"/>
        </w:rPr>
        <w:t xml:space="preserve"> </w:t>
      </w:r>
      <w:proofErr w:type="spellStart"/>
      <w:r w:rsidR="00CA5028" w:rsidRPr="00BD225A">
        <w:rPr>
          <w:b/>
          <w:bCs/>
          <w:sz w:val="26"/>
          <w:szCs w:val="26"/>
        </w:rPr>
        <w:t>văn</w:t>
      </w:r>
      <w:proofErr w:type="spellEnd"/>
    </w:p>
    <w:p w14:paraId="6AD63BE7" w14:textId="1909CBF6" w:rsidR="005410D5" w:rsidRPr="00BD225A" w:rsidRDefault="005410D5" w:rsidP="005410D5">
      <w:pPr>
        <w:spacing w:line="360" w:lineRule="auto"/>
        <w:ind w:left="5245"/>
        <w:jc w:val="center"/>
        <w:rPr>
          <w:sz w:val="26"/>
          <w:szCs w:val="26"/>
        </w:rPr>
      </w:pPr>
    </w:p>
    <w:p w14:paraId="27E25AEF" w14:textId="77777777" w:rsidR="00CA5028" w:rsidRPr="00BD225A" w:rsidRDefault="00CA5028" w:rsidP="005410D5">
      <w:pPr>
        <w:spacing w:line="360" w:lineRule="auto"/>
        <w:ind w:left="5245"/>
        <w:jc w:val="center"/>
        <w:rPr>
          <w:sz w:val="26"/>
          <w:szCs w:val="26"/>
        </w:rPr>
      </w:pPr>
    </w:p>
    <w:p w14:paraId="37C4EEDA" w14:textId="77777777" w:rsidR="005410D5" w:rsidRPr="00BD225A" w:rsidRDefault="005410D5" w:rsidP="005410D5">
      <w:pPr>
        <w:spacing w:line="360" w:lineRule="auto"/>
        <w:ind w:left="5245"/>
        <w:jc w:val="center"/>
        <w:rPr>
          <w:sz w:val="26"/>
          <w:szCs w:val="26"/>
        </w:rPr>
      </w:pPr>
    </w:p>
    <w:p w14:paraId="190BE442" w14:textId="1D0B1EAC" w:rsidR="005410D5" w:rsidRPr="00BD225A" w:rsidRDefault="00CA5028" w:rsidP="005410D5">
      <w:pPr>
        <w:ind w:left="5245"/>
        <w:jc w:val="center"/>
        <w:rPr>
          <w:b/>
          <w:bCs/>
          <w:sz w:val="26"/>
          <w:szCs w:val="26"/>
          <w:lang w:val="vi-VN"/>
        </w:rPr>
      </w:pPr>
      <w:r w:rsidRPr="00BD225A">
        <w:rPr>
          <w:b/>
          <w:noProof/>
          <w:sz w:val="26"/>
          <w:szCs w:val="26"/>
        </w:rPr>
        <w:t>Tên học viên</w:t>
      </w:r>
    </w:p>
    <w:p w14:paraId="1065E985" w14:textId="77777777" w:rsidR="005410D5" w:rsidRPr="00BD225A" w:rsidRDefault="005410D5" w:rsidP="005410D5">
      <w:pPr>
        <w:spacing w:line="360" w:lineRule="auto"/>
        <w:outlineLvl w:val="0"/>
        <w:rPr>
          <w:b/>
          <w:bCs/>
          <w:sz w:val="26"/>
          <w:szCs w:val="26"/>
        </w:rPr>
      </w:pPr>
    </w:p>
    <w:p w14:paraId="4439514B" w14:textId="77777777" w:rsidR="005410D5" w:rsidRPr="00BD225A" w:rsidRDefault="005410D5" w:rsidP="00AF5900">
      <w:pPr>
        <w:spacing w:line="360" w:lineRule="auto"/>
        <w:jc w:val="center"/>
        <w:outlineLvl w:val="0"/>
        <w:rPr>
          <w:b/>
          <w:bCs/>
          <w:sz w:val="26"/>
          <w:szCs w:val="26"/>
        </w:rPr>
      </w:pPr>
    </w:p>
    <w:p w14:paraId="58B17E86" w14:textId="77777777" w:rsidR="005410D5" w:rsidRPr="00BD225A" w:rsidRDefault="005410D5" w:rsidP="00AF5900">
      <w:pPr>
        <w:spacing w:line="360" w:lineRule="auto"/>
        <w:jc w:val="center"/>
        <w:outlineLvl w:val="0"/>
        <w:rPr>
          <w:b/>
          <w:bCs/>
          <w:sz w:val="26"/>
          <w:szCs w:val="26"/>
        </w:rPr>
      </w:pPr>
    </w:p>
    <w:p w14:paraId="09515E0B" w14:textId="77777777" w:rsidR="005410D5" w:rsidRPr="00BD225A" w:rsidRDefault="005410D5" w:rsidP="00AF5900">
      <w:pPr>
        <w:spacing w:line="360" w:lineRule="auto"/>
        <w:jc w:val="center"/>
        <w:outlineLvl w:val="0"/>
        <w:rPr>
          <w:b/>
          <w:bCs/>
          <w:sz w:val="26"/>
          <w:szCs w:val="26"/>
        </w:rPr>
      </w:pPr>
    </w:p>
    <w:p w14:paraId="16191387" w14:textId="77777777" w:rsidR="005410D5" w:rsidRPr="00BD225A" w:rsidRDefault="005410D5" w:rsidP="00AF5900">
      <w:pPr>
        <w:spacing w:line="360" w:lineRule="auto"/>
        <w:jc w:val="center"/>
        <w:outlineLvl w:val="0"/>
        <w:rPr>
          <w:b/>
          <w:bCs/>
          <w:sz w:val="26"/>
          <w:szCs w:val="26"/>
        </w:rPr>
      </w:pPr>
    </w:p>
    <w:p w14:paraId="657DC5D4" w14:textId="77777777" w:rsidR="005410D5" w:rsidRPr="00BD225A" w:rsidRDefault="005410D5" w:rsidP="00AF5900">
      <w:pPr>
        <w:spacing w:line="360" w:lineRule="auto"/>
        <w:jc w:val="center"/>
        <w:outlineLvl w:val="0"/>
        <w:rPr>
          <w:b/>
          <w:bCs/>
          <w:sz w:val="26"/>
          <w:szCs w:val="26"/>
        </w:rPr>
      </w:pPr>
    </w:p>
    <w:p w14:paraId="218019C8" w14:textId="77777777" w:rsidR="005410D5" w:rsidRPr="00BD225A" w:rsidRDefault="005410D5" w:rsidP="00AF5900">
      <w:pPr>
        <w:spacing w:line="360" w:lineRule="auto"/>
        <w:jc w:val="center"/>
        <w:outlineLvl w:val="0"/>
        <w:rPr>
          <w:b/>
          <w:bCs/>
          <w:sz w:val="26"/>
          <w:szCs w:val="26"/>
        </w:rPr>
      </w:pPr>
    </w:p>
    <w:p w14:paraId="582E2F7C" w14:textId="77777777" w:rsidR="005410D5" w:rsidRPr="00BD225A" w:rsidRDefault="005410D5" w:rsidP="00AF5900">
      <w:pPr>
        <w:spacing w:line="360" w:lineRule="auto"/>
        <w:jc w:val="center"/>
        <w:outlineLvl w:val="0"/>
        <w:rPr>
          <w:b/>
          <w:bCs/>
          <w:sz w:val="26"/>
          <w:szCs w:val="26"/>
        </w:rPr>
      </w:pPr>
    </w:p>
    <w:p w14:paraId="0867962C" w14:textId="77777777" w:rsidR="005410D5" w:rsidRPr="00BD225A" w:rsidRDefault="005410D5" w:rsidP="00AF5900">
      <w:pPr>
        <w:spacing w:line="360" w:lineRule="auto"/>
        <w:jc w:val="center"/>
        <w:outlineLvl w:val="0"/>
        <w:rPr>
          <w:b/>
          <w:bCs/>
          <w:sz w:val="26"/>
          <w:szCs w:val="26"/>
        </w:rPr>
      </w:pPr>
    </w:p>
    <w:p w14:paraId="4AEE0A32" w14:textId="77777777" w:rsidR="005410D5" w:rsidRPr="00BD225A" w:rsidRDefault="005410D5" w:rsidP="00AF5900">
      <w:pPr>
        <w:spacing w:line="360" w:lineRule="auto"/>
        <w:jc w:val="center"/>
        <w:outlineLvl w:val="0"/>
        <w:rPr>
          <w:b/>
          <w:bCs/>
          <w:sz w:val="26"/>
          <w:szCs w:val="26"/>
        </w:rPr>
      </w:pPr>
    </w:p>
    <w:p w14:paraId="7DF4139A" w14:textId="77777777" w:rsidR="005410D5" w:rsidRPr="00BD225A" w:rsidRDefault="005410D5" w:rsidP="00AF5900">
      <w:pPr>
        <w:spacing w:line="360" w:lineRule="auto"/>
        <w:jc w:val="center"/>
        <w:outlineLvl w:val="0"/>
        <w:rPr>
          <w:b/>
          <w:bCs/>
          <w:sz w:val="26"/>
          <w:szCs w:val="26"/>
        </w:rPr>
      </w:pPr>
    </w:p>
    <w:p w14:paraId="1573B6B1" w14:textId="77777777" w:rsidR="005410D5" w:rsidRPr="00BD225A" w:rsidRDefault="005410D5" w:rsidP="00AF5900">
      <w:pPr>
        <w:spacing w:line="360" w:lineRule="auto"/>
        <w:jc w:val="center"/>
        <w:outlineLvl w:val="0"/>
        <w:rPr>
          <w:b/>
          <w:bCs/>
          <w:sz w:val="26"/>
          <w:szCs w:val="26"/>
        </w:rPr>
      </w:pPr>
    </w:p>
    <w:p w14:paraId="5D9636BE" w14:textId="77777777" w:rsidR="005410D5" w:rsidRPr="00BD225A" w:rsidRDefault="005410D5" w:rsidP="00AF5900">
      <w:pPr>
        <w:spacing w:line="360" w:lineRule="auto"/>
        <w:jc w:val="center"/>
        <w:outlineLvl w:val="0"/>
        <w:rPr>
          <w:b/>
          <w:bCs/>
          <w:sz w:val="26"/>
          <w:szCs w:val="26"/>
        </w:rPr>
      </w:pPr>
    </w:p>
    <w:p w14:paraId="4980D98C" w14:textId="77777777" w:rsidR="005410D5" w:rsidRPr="00BD225A" w:rsidRDefault="005410D5" w:rsidP="00AF5900">
      <w:pPr>
        <w:spacing w:line="360" w:lineRule="auto"/>
        <w:jc w:val="center"/>
        <w:outlineLvl w:val="0"/>
        <w:rPr>
          <w:b/>
          <w:bCs/>
          <w:sz w:val="26"/>
          <w:szCs w:val="26"/>
        </w:rPr>
      </w:pPr>
    </w:p>
    <w:p w14:paraId="39C4A424" w14:textId="77777777" w:rsidR="005410D5" w:rsidRPr="00BD225A" w:rsidRDefault="005410D5" w:rsidP="00AF5900">
      <w:pPr>
        <w:spacing w:line="360" w:lineRule="auto"/>
        <w:jc w:val="center"/>
        <w:outlineLvl w:val="0"/>
        <w:rPr>
          <w:b/>
          <w:bCs/>
          <w:sz w:val="26"/>
          <w:szCs w:val="26"/>
        </w:rPr>
      </w:pPr>
    </w:p>
    <w:p w14:paraId="06DFBCB1" w14:textId="77777777" w:rsidR="005410D5" w:rsidRPr="00BD225A" w:rsidRDefault="005410D5" w:rsidP="00AF5900">
      <w:pPr>
        <w:spacing w:line="360" w:lineRule="auto"/>
        <w:jc w:val="center"/>
        <w:outlineLvl w:val="0"/>
        <w:rPr>
          <w:b/>
          <w:bCs/>
          <w:sz w:val="26"/>
          <w:szCs w:val="26"/>
        </w:rPr>
      </w:pPr>
    </w:p>
    <w:p w14:paraId="1FEA10E7" w14:textId="77777777" w:rsidR="005410D5" w:rsidRPr="00BD225A" w:rsidRDefault="005410D5" w:rsidP="00AF5900">
      <w:pPr>
        <w:spacing w:line="360" w:lineRule="auto"/>
        <w:jc w:val="center"/>
        <w:outlineLvl w:val="0"/>
        <w:rPr>
          <w:b/>
          <w:bCs/>
          <w:sz w:val="26"/>
          <w:szCs w:val="26"/>
        </w:rPr>
      </w:pPr>
    </w:p>
    <w:p w14:paraId="4F02A4B0" w14:textId="77777777" w:rsidR="005410D5" w:rsidRPr="00BD225A" w:rsidRDefault="005410D5" w:rsidP="00AF5900">
      <w:pPr>
        <w:spacing w:line="360" w:lineRule="auto"/>
        <w:jc w:val="center"/>
        <w:outlineLvl w:val="0"/>
        <w:rPr>
          <w:b/>
          <w:bCs/>
          <w:sz w:val="26"/>
          <w:szCs w:val="26"/>
        </w:rPr>
      </w:pPr>
    </w:p>
    <w:p w14:paraId="1197A858" w14:textId="4940F85E" w:rsidR="005410D5" w:rsidRPr="00BD225A" w:rsidRDefault="005410D5" w:rsidP="00853188">
      <w:pPr>
        <w:jc w:val="both"/>
        <w:rPr>
          <w:sz w:val="26"/>
          <w:szCs w:val="26"/>
        </w:rPr>
      </w:pPr>
      <w:bookmarkStart w:id="146" w:name="_Toc139484637"/>
      <w:bookmarkStart w:id="147" w:name="_Toc181107643"/>
      <w:r w:rsidRPr="00BD225A">
        <w:rPr>
          <w:noProof/>
          <w:sz w:val="26"/>
          <w:szCs w:val="26"/>
        </w:rPr>
        <w:drawing>
          <wp:inline distT="0" distB="0" distL="0" distR="0" wp14:anchorId="5C850A75" wp14:editId="15B1074D">
            <wp:extent cx="5164961" cy="6559826"/>
            <wp:effectExtent l="0" t="0" r="0" b="0"/>
            <wp:docPr id="155214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3891" cy="6571168"/>
                    </a:xfrm>
                    <a:prstGeom prst="rect">
                      <a:avLst/>
                    </a:prstGeom>
                    <a:noFill/>
                    <a:ln>
                      <a:noFill/>
                    </a:ln>
                  </pic:spPr>
                </pic:pic>
              </a:graphicData>
            </a:graphic>
          </wp:inline>
        </w:drawing>
      </w:r>
      <w:bookmarkEnd w:id="146"/>
      <w:bookmarkEnd w:id="147"/>
    </w:p>
    <w:p w14:paraId="33DFE789" w14:textId="77777777" w:rsidR="005A673F" w:rsidRPr="00BD225A" w:rsidRDefault="005A673F" w:rsidP="00853188">
      <w:pPr>
        <w:jc w:val="both"/>
        <w:rPr>
          <w:sz w:val="26"/>
          <w:szCs w:val="26"/>
          <w:lang w:val="it-IT"/>
        </w:rPr>
      </w:pPr>
    </w:p>
    <w:p w14:paraId="574CCE6F" w14:textId="72A77CC5" w:rsidR="005A673F" w:rsidRPr="00BD225A" w:rsidRDefault="005E6D1F" w:rsidP="00853188">
      <w:pPr>
        <w:jc w:val="both"/>
        <w:rPr>
          <w:sz w:val="26"/>
          <w:szCs w:val="26"/>
          <w:lang w:val="it-IT"/>
        </w:rPr>
      </w:pPr>
      <w:r w:rsidRPr="00BD225A">
        <w:rPr>
          <w:sz w:val="26"/>
          <w:szCs w:val="26"/>
          <w:lang w:val="it-IT"/>
        </w:rPr>
        <w:t xml:space="preserve">       </w:t>
      </w:r>
      <w:r w:rsidR="005A673F" w:rsidRPr="00BD225A">
        <w:rPr>
          <w:sz w:val="26"/>
          <w:szCs w:val="26"/>
          <w:lang w:val="it-IT"/>
        </w:rPr>
        <w:t>HỌC</w:t>
      </w:r>
      <w:r w:rsidR="005A673F" w:rsidRPr="00BD225A">
        <w:rPr>
          <w:sz w:val="26"/>
          <w:szCs w:val="26"/>
          <w:lang w:val="vi-VN"/>
        </w:rPr>
        <w:t xml:space="preserve"> VIÊN                                                   </w:t>
      </w:r>
      <w:r w:rsidR="005A673F" w:rsidRPr="00BD225A">
        <w:rPr>
          <w:sz w:val="26"/>
          <w:szCs w:val="26"/>
          <w:lang w:val="it-IT"/>
        </w:rPr>
        <w:t>NGƯỜI HƯỚNG DẪN KHOA HỌC</w:t>
      </w:r>
    </w:p>
    <w:p w14:paraId="21E3169E" w14:textId="5994339F" w:rsidR="005A673F" w:rsidRPr="00BD225A" w:rsidRDefault="005A673F" w:rsidP="00853188">
      <w:pPr>
        <w:jc w:val="both"/>
        <w:rPr>
          <w:sz w:val="26"/>
          <w:szCs w:val="26"/>
          <w:lang w:val="vi-VN"/>
        </w:rPr>
      </w:pPr>
      <w:r w:rsidRPr="00BD225A">
        <w:rPr>
          <w:sz w:val="26"/>
          <w:szCs w:val="26"/>
          <w:lang w:val="vi-VN"/>
        </w:rPr>
        <w:t xml:space="preserve">(Ký và ghi rõ hộ tên) </w:t>
      </w:r>
      <w:r w:rsidRPr="00BD225A">
        <w:rPr>
          <w:sz w:val="26"/>
          <w:szCs w:val="26"/>
          <w:lang w:val="vi-VN"/>
        </w:rPr>
        <w:tab/>
      </w:r>
      <w:r w:rsidRPr="00BD225A">
        <w:rPr>
          <w:sz w:val="26"/>
          <w:szCs w:val="26"/>
          <w:lang w:val="vi-VN"/>
        </w:rPr>
        <w:tab/>
      </w:r>
      <w:r w:rsidRPr="00BD225A">
        <w:rPr>
          <w:sz w:val="26"/>
          <w:szCs w:val="26"/>
          <w:lang w:val="vi-VN"/>
        </w:rPr>
        <w:tab/>
      </w:r>
      <w:r w:rsidRPr="00BD225A">
        <w:rPr>
          <w:sz w:val="26"/>
          <w:szCs w:val="26"/>
          <w:lang w:val="vi-VN"/>
        </w:rPr>
        <w:tab/>
      </w:r>
      <w:r w:rsidR="005E6D1F" w:rsidRPr="00BD225A">
        <w:rPr>
          <w:sz w:val="26"/>
          <w:szCs w:val="26"/>
        </w:rPr>
        <w:t xml:space="preserve">         </w:t>
      </w:r>
      <w:r w:rsidRPr="00BD225A">
        <w:rPr>
          <w:sz w:val="26"/>
          <w:szCs w:val="26"/>
          <w:lang w:val="vi-VN"/>
        </w:rPr>
        <w:t>(Ký và ghi rõ hộ tên)</w:t>
      </w:r>
    </w:p>
    <w:p w14:paraId="563A13BA" w14:textId="1FE76792" w:rsidR="005A673F" w:rsidRPr="00BD225A" w:rsidRDefault="005A673F" w:rsidP="00853188">
      <w:pPr>
        <w:jc w:val="both"/>
        <w:rPr>
          <w:sz w:val="26"/>
          <w:szCs w:val="26"/>
          <w:lang w:val="vi-VN"/>
        </w:rPr>
      </w:pPr>
    </w:p>
    <w:p w14:paraId="786FCF6F" w14:textId="77777777" w:rsidR="005E6D1F" w:rsidRPr="00BD225A" w:rsidRDefault="005E6D1F">
      <w:pPr>
        <w:rPr>
          <w:b/>
          <w:sz w:val="32"/>
          <w:szCs w:val="26"/>
          <w:lang w:val="vi-VN"/>
        </w:rPr>
      </w:pPr>
      <w:r w:rsidRPr="00BD225A">
        <w:br w:type="page"/>
      </w:r>
    </w:p>
    <w:p w14:paraId="068ABC1C" w14:textId="1E6A8B54" w:rsidR="00C14686" w:rsidRPr="00BD225A" w:rsidRDefault="00AF5900" w:rsidP="00DC7EEB">
      <w:pPr>
        <w:pStyle w:val="Heading1"/>
      </w:pPr>
      <w:bookmarkStart w:id="148" w:name="_Toc181368506"/>
      <w:r w:rsidRPr="00BD225A">
        <w:lastRenderedPageBreak/>
        <w:t>PHỤ LỤC</w:t>
      </w:r>
      <w:bookmarkEnd w:id="145"/>
      <w:bookmarkEnd w:id="148"/>
    </w:p>
    <w:p w14:paraId="46B89066" w14:textId="2CE3430D" w:rsidR="00AF5900" w:rsidRPr="00BD225A" w:rsidRDefault="00A26C47" w:rsidP="00853188">
      <w:pPr>
        <w:jc w:val="both"/>
        <w:rPr>
          <w:sz w:val="26"/>
          <w:szCs w:val="26"/>
        </w:rPr>
      </w:pPr>
      <w:bookmarkStart w:id="149" w:name="_Toc139484639"/>
      <w:bookmarkStart w:id="150" w:name="_Toc181107645"/>
      <w:r w:rsidRPr="00BD225A">
        <w:rPr>
          <w:noProof/>
        </w:rPr>
        <w:drawing>
          <wp:inline distT="0" distB="0" distL="0" distR="0" wp14:anchorId="119FE604" wp14:editId="1198AE48">
            <wp:extent cx="5580380" cy="7893050"/>
            <wp:effectExtent l="0" t="0" r="1270" b="0"/>
            <wp:docPr id="150283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7893050"/>
                    </a:xfrm>
                    <a:prstGeom prst="rect">
                      <a:avLst/>
                    </a:prstGeom>
                    <a:noFill/>
                    <a:ln>
                      <a:noFill/>
                    </a:ln>
                  </pic:spPr>
                </pic:pic>
              </a:graphicData>
            </a:graphic>
          </wp:inline>
        </w:drawing>
      </w:r>
      <w:bookmarkEnd w:id="149"/>
      <w:bookmarkEnd w:id="150"/>
    </w:p>
    <w:sectPr w:rsidR="00AF5900" w:rsidRPr="00BD225A" w:rsidSect="008A55D8">
      <w:footerReference w:type="default" r:id="rId18"/>
      <w:pgSz w:w="11907" w:h="16840" w:code="9"/>
      <w:pgMar w:top="1985" w:right="1134" w:bottom="1701" w:left="1985"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45B59" w14:textId="77777777" w:rsidR="00A95695" w:rsidRDefault="00A95695">
      <w:r>
        <w:separator/>
      </w:r>
    </w:p>
  </w:endnote>
  <w:endnote w:type="continuationSeparator" w:id="0">
    <w:p w14:paraId="43C3639B" w14:textId="77777777" w:rsidR="00A95695" w:rsidRDefault="00A95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26F16" w14:textId="35963AF4" w:rsidR="00E91C16" w:rsidRDefault="00E91C16">
    <w:pPr>
      <w:pStyle w:val="Footer"/>
      <w:jc w:val="center"/>
    </w:pPr>
  </w:p>
  <w:p w14:paraId="6874D86E" w14:textId="77777777" w:rsidR="00E91C16" w:rsidRDefault="00E91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0C88F" w14:textId="77777777" w:rsidR="00E91C16" w:rsidRPr="007D41BD" w:rsidRDefault="00E91C16" w:rsidP="00F9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33260" w14:textId="77777777" w:rsidR="00A95695" w:rsidRDefault="00A95695">
      <w:r>
        <w:separator/>
      </w:r>
    </w:p>
  </w:footnote>
  <w:footnote w:type="continuationSeparator" w:id="0">
    <w:p w14:paraId="05A6F531" w14:textId="77777777" w:rsidR="00A95695" w:rsidRDefault="00A95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0BB9D" w14:textId="7BFE5A20" w:rsidR="00E91C16" w:rsidRDefault="00E91C16">
    <w:pPr>
      <w:pStyle w:val="Header"/>
      <w:jc w:val="center"/>
    </w:pPr>
  </w:p>
  <w:p w14:paraId="6AEE6755" w14:textId="56FF1918" w:rsidR="00E91C16" w:rsidRDefault="00E91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46164"/>
      <w:docPartObj>
        <w:docPartGallery w:val="Page Numbers (Top of Page)"/>
        <w:docPartUnique/>
      </w:docPartObj>
    </w:sdtPr>
    <w:sdtEndPr>
      <w:rPr>
        <w:noProof/>
        <w:sz w:val="26"/>
        <w:szCs w:val="26"/>
      </w:rPr>
    </w:sdtEndPr>
    <w:sdtContent>
      <w:p w14:paraId="7BD99705" w14:textId="4E5633CB" w:rsidR="00E91C16" w:rsidRPr="00D8734C" w:rsidRDefault="00E91C16">
        <w:pPr>
          <w:pStyle w:val="Header"/>
          <w:jc w:val="center"/>
          <w:rPr>
            <w:sz w:val="26"/>
            <w:szCs w:val="26"/>
          </w:rPr>
        </w:pPr>
        <w:r w:rsidRPr="00D8734C">
          <w:rPr>
            <w:sz w:val="26"/>
            <w:szCs w:val="26"/>
          </w:rPr>
          <w:fldChar w:fldCharType="begin"/>
        </w:r>
        <w:r w:rsidRPr="00D8734C">
          <w:rPr>
            <w:sz w:val="26"/>
            <w:szCs w:val="26"/>
          </w:rPr>
          <w:instrText xml:space="preserve"> PAGE   \* MERGEFORMAT </w:instrText>
        </w:r>
        <w:r w:rsidRPr="00D8734C">
          <w:rPr>
            <w:sz w:val="26"/>
            <w:szCs w:val="26"/>
          </w:rPr>
          <w:fldChar w:fldCharType="separate"/>
        </w:r>
        <w:r w:rsidR="00D05B44" w:rsidRPr="00D8734C">
          <w:rPr>
            <w:noProof/>
            <w:sz w:val="26"/>
            <w:szCs w:val="26"/>
          </w:rPr>
          <w:t>vii</w:t>
        </w:r>
        <w:r w:rsidRPr="00D8734C">
          <w:rPr>
            <w:noProof/>
            <w:sz w:val="26"/>
            <w:szCs w:val="26"/>
          </w:rPr>
          <w:fldChar w:fldCharType="end"/>
        </w:r>
      </w:p>
    </w:sdtContent>
  </w:sdt>
  <w:p w14:paraId="061426D4" w14:textId="77777777" w:rsidR="00E91C16" w:rsidRDefault="00E91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1FB8"/>
    <w:multiLevelType w:val="hybridMultilevel"/>
    <w:tmpl w:val="09541F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4017C7"/>
    <w:multiLevelType w:val="hybridMultilevel"/>
    <w:tmpl w:val="A43C3266"/>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 w15:restartNumberingAfterBreak="0">
    <w:nsid w:val="0250730A"/>
    <w:multiLevelType w:val="hybridMultilevel"/>
    <w:tmpl w:val="0FD0F8F2"/>
    <w:lvl w:ilvl="0" w:tplc="2CA6430A">
      <w:start w:val="1"/>
      <w:numFmt w:val="bullet"/>
      <w:lvlText w:val=""/>
      <w:lvlJc w:val="left"/>
      <w:pPr>
        <w:ind w:left="1440" w:hanging="360"/>
      </w:pPr>
      <w:rPr>
        <w:rFonts w:ascii="Symbol" w:hAnsi="Symbol" w:hint="default"/>
      </w:rPr>
    </w:lvl>
    <w:lvl w:ilvl="1" w:tplc="2CA6430A">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716C9"/>
    <w:multiLevelType w:val="hybridMultilevel"/>
    <w:tmpl w:val="A97A5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8060219"/>
    <w:multiLevelType w:val="hybridMultilevel"/>
    <w:tmpl w:val="4A308F9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08473CCE"/>
    <w:multiLevelType w:val="hybridMultilevel"/>
    <w:tmpl w:val="F64C46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E2C6D04"/>
    <w:multiLevelType w:val="hybridMultilevel"/>
    <w:tmpl w:val="F83005B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0ECD7459"/>
    <w:multiLevelType w:val="hybridMultilevel"/>
    <w:tmpl w:val="ABFA202A"/>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8" w15:restartNumberingAfterBreak="0">
    <w:nsid w:val="1306770C"/>
    <w:multiLevelType w:val="hybridMultilevel"/>
    <w:tmpl w:val="B2E22C6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153548BC"/>
    <w:multiLevelType w:val="hybridMultilevel"/>
    <w:tmpl w:val="6CBA9182"/>
    <w:lvl w:ilvl="0" w:tplc="D5BADBDE">
      <w:start w:val="1"/>
      <w:numFmt w:val="decimal"/>
      <w:lvlText w:val="[%1]"/>
      <w:lvlJc w:val="left"/>
      <w:pPr>
        <w:ind w:left="45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AE868EF"/>
    <w:multiLevelType w:val="hybridMultilevel"/>
    <w:tmpl w:val="DAD2282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0186993"/>
    <w:multiLevelType w:val="hybridMultilevel"/>
    <w:tmpl w:val="0A465B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5F60B77"/>
    <w:multiLevelType w:val="hybridMultilevel"/>
    <w:tmpl w:val="2EB061E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B7D2765"/>
    <w:multiLevelType w:val="hybridMultilevel"/>
    <w:tmpl w:val="0CF4660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2668D9"/>
    <w:multiLevelType w:val="hybridMultilevel"/>
    <w:tmpl w:val="514E9806"/>
    <w:lvl w:ilvl="0" w:tplc="623E5F0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B67EAB"/>
    <w:multiLevelType w:val="hybridMultilevel"/>
    <w:tmpl w:val="6F36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CCB2062"/>
    <w:multiLevelType w:val="hybridMultilevel"/>
    <w:tmpl w:val="0DE8DBB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2DD92616"/>
    <w:multiLevelType w:val="hybridMultilevel"/>
    <w:tmpl w:val="9D621D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2FC43708"/>
    <w:multiLevelType w:val="hybridMultilevel"/>
    <w:tmpl w:val="F5B484B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3228758A"/>
    <w:multiLevelType w:val="hybridMultilevel"/>
    <w:tmpl w:val="E794B756"/>
    <w:lvl w:ilvl="0" w:tplc="7EDC4770">
      <w:start w:val="1"/>
      <w:numFmt w:val="bullet"/>
      <w:lvlText w:val=""/>
      <w:lvlJc w:val="left"/>
      <w:pPr>
        <w:ind w:left="720" w:hanging="360"/>
      </w:pPr>
      <w:rPr>
        <w:rFonts w:ascii="Symbol" w:hAnsi="Symbol" w:hint="default"/>
      </w:rPr>
    </w:lvl>
    <w:lvl w:ilvl="1" w:tplc="7EDC477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3021B"/>
    <w:multiLevelType w:val="hybridMultilevel"/>
    <w:tmpl w:val="389C1E62"/>
    <w:lvl w:ilvl="0" w:tplc="C2805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0D578B"/>
    <w:multiLevelType w:val="hybridMultilevel"/>
    <w:tmpl w:val="6F8816E6"/>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425A4A91"/>
    <w:multiLevelType w:val="hybridMultilevel"/>
    <w:tmpl w:val="C40A4A2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3171089"/>
    <w:multiLevelType w:val="hybridMultilevel"/>
    <w:tmpl w:val="CE66D2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A66C85"/>
    <w:multiLevelType w:val="hybridMultilevel"/>
    <w:tmpl w:val="9A1471DA"/>
    <w:lvl w:ilvl="0" w:tplc="FFFFFFFF">
      <w:start w:val="1"/>
      <w:numFmt w:val="decimal"/>
      <w:lvlText w:val="%1)"/>
      <w:lvlJc w:val="left"/>
      <w:pPr>
        <w:ind w:left="1440" w:hanging="360"/>
      </w:pPr>
    </w:lvl>
    <w:lvl w:ilvl="1" w:tplc="04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73F6DB5"/>
    <w:multiLevelType w:val="hybridMultilevel"/>
    <w:tmpl w:val="111CE4E2"/>
    <w:lvl w:ilvl="0" w:tplc="2CA64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7F28F9"/>
    <w:multiLevelType w:val="hybridMultilevel"/>
    <w:tmpl w:val="A82E78C0"/>
    <w:lvl w:ilvl="0" w:tplc="FD86AFFA">
      <w:start w:val="1"/>
      <w:numFmt w:val="decimal"/>
      <w:lvlText w:val="%1."/>
      <w:lvlJc w:val="left"/>
      <w:pPr>
        <w:ind w:left="720" w:hanging="360"/>
      </w:pPr>
      <w:rPr>
        <w:rFonts w:hint="default"/>
        <w:color w:val="00000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A393989"/>
    <w:multiLevelType w:val="multilevel"/>
    <w:tmpl w:val="1E341272"/>
    <w:lvl w:ilvl="0">
      <w:start w:val="1"/>
      <w:numFmt w:val="decimal"/>
      <w:lvlText w:val="%1."/>
      <w:lvlJc w:val="left"/>
      <w:pPr>
        <w:ind w:left="390" w:hanging="390"/>
      </w:pPr>
      <w:rPr>
        <w:rFonts w:hint="default"/>
      </w:rPr>
    </w:lvl>
    <w:lvl w:ilvl="1">
      <w:start w:val="1"/>
      <w:numFmt w:val="decimal"/>
      <w:lvlText w:val="%1.%2."/>
      <w:lvlJc w:val="left"/>
      <w:pPr>
        <w:ind w:left="4406"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A6C498F"/>
    <w:multiLevelType w:val="hybridMultilevel"/>
    <w:tmpl w:val="8E62D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F2BBD"/>
    <w:multiLevelType w:val="multilevel"/>
    <w:tmpl w:val="7A2084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4F0958F9"/>
    <w:multiLevelType w:val="hybridMultilevel"/>
    <w:tmpl w:val="337219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314C01"/>
    <w:multiLevelType w:val="hybridMultilevel"/>
    <w:tmpl w:val="0DEA3F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3FD4FD1"/>
    <w:multiLevelType w:val="hybridMultilevel"/>
    <w:tmpl w:val="B80C337C"/>
    <w:lvl w:ilvl="0" w:tplc="3B7C67B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54660C91"/>
    <w:multiLevelType w:val="hybridMultilevel"/>
    <w:tmpl w:val="A46AF658"/>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4" w15:restartNumberingAfterBreak="0">
    <w:nsid w:val="549C2831"/>
    <w:multiLevelType w:val="hybridMultilevel"/>
    <w:tmpl w:val="251CEB4A"/>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58B71D6A"/>
    <w:multiLevelType w:val="hybridMultilevel"/>
    <w:tmpl w:val="F44CCCA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5A234716"/>
    <w:multiLevelType w:val="hybridMultilevel"/>
    <w:tmpl w:val="D7B4A468"/>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37" w15:restartNumberingAfterBreak="0">
    <w:nsid w:val="5B190C6A"/>
    <w:multiLevelType w:val="hybridMultilevel"/>
    <w:tmpl w:val="F6920AC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8" w15:restartNumberingAfterBreak="0">
    <w:nsid w:val="5ED43869"/>
    <w:multiLevelType w:val="hybridMultilevel"/>
    <w:tmpl w:val="8ED61A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0F90A67"/>
    <w:multiLevelType w:val="multilevel"/>
    <w:tmpl w:val="6B949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3503C2B"/>
    <w:multiLevelType w:val="hybridMultilevel"/>
    <w:tmpl w:val="77CC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491784"/>
    <w:multiLevelType w:val="hybridMultilevel"/>
    <w:tmpl w:val="A056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974DD"/>
    <w:multiLevelType w:val="hybridMultilevel"/>
    <w:tmpl w:val="4246E1FE"/>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15:restartNumberingAfterBreak="0">
    <w:nsid w:val="6A1038CD"/>
    <w:multiLevelType w:val="hybridMultilevel"/>
    <w:tmpl w:val="9F1471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A5213D8"/>
    <w:multiLevelType w:val="hybridMultilevel"/>
    <w:tmpl w:val="F8267C14"/>
    <w:lvl w:ilvl="0" w:tplc="02C8089E">
      <w:start w:val="1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D0060BE"/>
    <w:multiLevelType w:val="hybridMultilevel"/>
    <w:tmpl w:val="2A2C2474"/>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6" w15:restartNumberingAfterBreak="0">
    <w:nsid w:val="727F4F31"/>
    <w:multiLevelType w:val="hybridMultilevel"/>
    <w:tmpl w:val="622CD080"/>
    <w:lvl w:ilvl="0" w:tplc="159A2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4A777DC"/>
    <w:multiLevelType w:val="multilevel"/>
    <w:tmpl w:val="0AEA18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77DF7F18"/>
    <w:multiLevelType w:val="hybridMultilevel"/>
    <w:tmpl w:val="3BF82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267F42"/>
    <w:multiLevelType w:val="multilevel"/>
    <w:tmpl w:val="90C2CF98"/>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DAE5391"/>
    <w:multiLevelType w:val="hybridMultilevel"/>
    <w:tmpl w:val="489AB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3E59CE"/>
    <w:multiLevelType w:val="hybridMultilevel"/>
    <w:tmpl w:val="0B6A5A1C"/>
    <w:lvl w:ilvl="0" w:tplc="2CA643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5111FC"/>
    <w:multiLevelType w:val="hybridMultilevel"/>
    <w:tmpl w:val="543E278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3" w15:restartNumberingAfterBreak="0">
    <w:nsid w:val="7FC34086"/>
    <w:multiLevelType w:val="multilevel"/>
    <w:tmpl w:val="3CA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0083F"/>
    <w:multiLevelType w:val="multilevel"/>
    <w:tmpl w:val="AC1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E7277A"/>
    <w:multiLevelType w:val="hybridMultilevel"/>
    <w:tmpl w:val="819A5ADA"/>
    <w:lvl w:ilvl="0" w:tplc="04090011">
      <w:start w:val="1"/>
      <w:numFmt w:val="decimal"/>
      <w:lvlText w:val="%1)"/>
      <w:lvlJc w:val="left"/>
      <w:pPr>
        <w:ind w:left="1440" w:hanging="360"/>
      </w:pPr>
    </w:lvl>
    <w:lvl w:ilvl="1" w:tplc="C92A0414">
      <w:numFmt w:val="bullet"/>
      <w:lvlText w:val="•"/>
      <w:lvlJc w:val="left"/>
      <w:pPr>
        <w:ind w:left="2220" w:hanging="42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7850808">
    <w:abstractNumId w:val="29"/>
  </w:num>
  <w:num w:numId="2" w16cid:durableId="943154098">
    <w:abstractNumId w:val="19"/>
  </w:num>
  <w:num w:numId="3" w16cid:durableId="105513393">
    <w:abstractNumId w:val="30"/>
  </w:num>
  <w:num w:numId="4" w16cid:durableId="1205674375">
    <w:abstractNumId w:val="51"/>
  </w:num>
  <w:num w:numId="5" w16cid:durableId="1762799771">
    <w:abstractNumId w:val="32"/>
  </w:num>
  <w:num w:numId="6" w16cid:durableId="1431849337">
    <w:abstractNumId w:val="5"/>
  </w:num>
  <w:num w:numId="7" w16cid:durableId="912080068">
    <w:abstractNumId w:val="26"/>
  </w:num>
  <w:num w:numId="8" w16cid:durableId="478957343">
    <w:abstractNumId w:val="44"/>
  </w:num>
  <w:num w:numId="9" w16cid:durableId="1689527640">
    <w:abstractNumId w:val="27"/>
  </w:num>
  <w:num w:numId="10" w16cid:durableId="1051228670">
    <w:abstractNumId w:val="45"/>
  </w:num>
  <w:num w:numId="11" w16cid:durableId="1537886524">
    <w:abstractNumId w:val="1"/>
  </w:num>
  <w:num w:numId="12" w16cid:durableId="1865635397">
    <w:abstractNumId w:val="18"/>
  </w:num>
  <w:num w:numId="13" w16cid:durableId="28723780">
    <w:abstractNumId w:val="10"/>
  </w:num>
  <w:num w:numId="14" w16cid:durableId="750781389">
    <w:abstractNumId w:val="9"/>
  </w:num>
  <w:num w:numId="15" w16cid:durableId="226692593">
    <w:abstractNumId w:val="21"/>
  </w:num>
  <w:num w:numId="16" w16cid:durableId="1908880951">
    <w:abstractNumId w:val="8"/>
  </w:num>
  <w:num w:numId="17" w16cid:durableId="721028617">
    <w:abstractNumId w:val="16"/>
  </w:num>
  <w:num w:numId="18" w16cid:durableId="646517682">
    <w:abstractNumId w:val="6"/>
  </w:num>
  <w:num w:numId="19" w16cid:durableId="1937907540">
    <w:abstractNumId w:val="34"/>
  </w:num>
  <w:num w:numId="20" w16cid:durableId="1785415662">
    <w:abstractNumId w:val="17"/>
  </w:num>
  <w:num w:numId="21" w16cid:durableId="1842818935">
    <w:abstractNumId w:val="35"/>
  </w:num>
  <w:num w:numId="22" w16cid:durableId="356123268">
    <w:abstractNumId w:val="33"/>
  </w:num>
  <w:num w:numId="23" w16cid:durableId="1484472897">
    <w:abstractNumId w:val="4"/>
  </w:num>
  <w:num w:numId="24" w16cid:durableId="1794009330">
    <w:abstractNumId w:val="42"/>
  </w:num>
  <w:num w:numId="25" w16cid:durableId="1279408885">
    <w:abstractNumId w:val="52"/>
  </w:num>
  <w:num w:numId="26" w16cid:durableId="17238552">
    <w:abstractNumId w:val="37"/>
  </w:num>
  <w:num w:numId="27" w16cid:durableId="760219378">
    <w:abstractNumId w:val="47"/>
  </w:num>
  <w:num w:numId="28" w16cid:durableId="1939096854">
    <w:abstractNumId w:val="25"/>
  </w:num>
  <w:num w:numId="29" w16cid:durableId="726148358">
    <w:abstractNumId w:val="20"/>
  </w:num>
  <w:num w:numId="30" w16cid:durableId="1656572501">
    <w:abstractNumId w:val="55"/>
  </w:num>
  <w:num w:numId="31" w16cid:durableId="1526865614">
    <w:abstractNumId w:val="14"/>
  </w:num>
  <w:num w:numId="32" w16cid:durableId="2131119761">
    <w:abstractNumId w:val="2"/>
  </w:num>
  <w:num w:numId="33" w16cid:durableId="922569015">
    <w:abstractNumId w:val="13"/>
  </w:num>
  <w:num w:numId="34" w16cid:durableId="1342321569">
    <w:abstractNumId w:val="24"/>
  </w:num>
  <w:num w:numId="35" w16cid:durableId="1545751780">
    <w:abstractNumId w:val="46"/>
  </w:num>
  <w:num w:numId="36" w16cid:durableId="974339114">
    <w:abstractNumId w:val="40"/>
  </w:num>
  <w:num w:numId="37" w16cid:durableId="1114717341">
    <w:abstractNumId w:val="39"/>
  </w:num>
  <w:num w:numId="38" w16cid:durableId="608969127">
    <w:abstractNumId w:val="43"/>
  </w:num>
  <w:num w:numId="39" w16cid:durableId="216863620">
    <w:abstractNumId w:val="3"/>
  </w:num>
  <w:num w:numId="40" w16cid:durableId="866019912">
    <w:abstractNumId w:val="28"/>
  </w:num>
  <w:num w:numId="41" w16cid:durableId="1517383398">
    <w:abstractNumId w:val="50"/>
  </w:num>
  <w:num w:numId="42" w16cid:durableId="675305401">
    <w:abstractNumId w:val="23"/>
  </w:num>
  <w:num w:numId="43" w16cid:durableId="558054846">
    <w:abstractNumId w:val="49"/>
  </w:num>
  <w:num w:numId="44" w16cid:durableId="880702530">
    <w:abstractNumId w:val="48"/>
  </w:num>
  <w:num w:numId="45" w16cid:durableId="1728264932">
    <w:abstractNumId w:val="22"/>
  </w:num>
  <w:num w:numId="46" w16cid:durableId="791246848">
    <w:abstractNumId w:val="12"/>
  </w:num>
  <w:num w:numId="47" w16cid:durableId="886181911">
    <w:abstractNumId w:val="38"/>
  </w:num>
  <w:num w:numId="48" w16cid:durableId="1906604861">
    <w:abstractNumId w:val="7"/>
  </w:num>
  <w:num w:numId="49" w16cid:durableId="431704927">
    <w:abstractNumId w:val="36"/>
  </w:num>
  <w:num w:numId="50" w16cid:durableId="1741950189">
    <w:abstractNumId w:val="53"/>
  </w:num>
  <w:num w:numId="51" w16cid:durableId="665013753">
    <w:abstractNumId w:val="0"/>
  </w:num>
  <w:num w:numId="52" w16cid:durableId="829172475">
    <w:abstractNumId w:val="15"/>
  </w:num>
  <w:num w:numId="53" w16cid:durableId="481041807">
    <w:abstractNumId w:val="41"/>
  </w:num>
  <w:num w:numId="54" w16cid:durableId="1508980425">
    <w:abstractNumId w:val="54"/>
  </w:num>
  <w:num w:numId="55" w16cid:durableId="1881360767">
    <w:abstractNumId w:val="31"/>
  </w:num>
  <w:num w:numId="56" w16cid:durableId="2066903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86"/>
    <w:rsid w:val="00001C94"/>
    <w:rsid w:val="00002E17"/>
    <w:rsid w:val="00006019"/>
    <w:rsid w:val="00011741"/>
    <w:rsid w:val="0002234E"/>
    <w:rsid w:val="000229F7"/>
    <w:rsid w:val="00031204"/>
    <w:rsid w:val="00032565"/>
    <w:rsid w:val="00037249"/>
    <w:rsid w:val="000405C4"/>
    <w:rsid w:val="00043619"/>
    <w:rsid w:val="00045C11"/>
    <w:rsid w:val="000617E1"/>
    <w:rsid w:val="000631AD"/>
    <w:rsid w:val="0007399A"/>
    <w:rsid w:val="00073B1D"/>
    <w:rsid w:val="00074FBB"/>
    <w:rsid w:val="00076984"/>
    <w:rsid w:val="0009045B"/>
    <w:rsid w:val="00090D5D"/>
    <w:rsid w:val="00093D24"/>
    <w:rsid w:val="00095118"/>
    <w:rsid w:val="00097D3A"/>
    <w:rsid w:val="000A3508"/>
    <w:rsid w:val="000B2270"/>
    <w:rsid w:val="000C083B"/>
    <w:rsid w:val="000C185D"/>
    <w:rsid w:val="000C1975"/>
    <w:rsid w:val="000C49D9"/>
    <w:rsid w:val="000C7137"/>
    <w:rsid w:val="000D45CA"/>
    <w:rsid w:val="000D5E71"/>
    <w:rsid w:val="000D75E4"/>
    <w:rsid w:val="000E38FC"/>
    <w:rsid w:val="000F1B82"/>
    <w:rsid w:val="000F1EAE"/>
    <w:rsid w:val="000F7B9F"/>
    <w:rsid w:val="00102C76"/>
    <w:rsid w:val="00104622"/>
    <w:rsid w:val="00106471"/>
    <w:rsid w:val="001135E5"/>
    <w:rsid w:val="00115BFA"/>
    <w:rsid w:val="00117F7E"/>
    <w:rsid w:val="00120A95"/>
    <w:rsid w:val="00120F77"/>
    <w:rsid w:val="001222CD"/>
    <w:rsid w:val="00135C47"/>
    <w:rsid w:val="001411A6"/>
    <w:rsid w:val="00141689"/>
    <w:rsid w:val="001473E5"/>
    <w:rsid w:val="00147545"/>
    <w:rsid w:val="001479FA"/>
    <w:rsid w:val="001558F7"/>
    <w:rsid w:val="001644B6"/>
    <w:rsid w:val="00164E23"/>
    <w:rsid w:val="00167C45"/>
    <w:rsid w:val="00177D68"/>
    <w:rsid w:val="00180F65"/>
    <w:rsid w:val="001827A6"/>
    <w:rsid w:val="0018507C"/>
    <w:rsid w:val="00190E7B"/>
    <w:rsid w:val="00192062"/>
    <w:rsid w:val="00192E56"/>
    <w:rsid w:val="001942BC"/>
    <w:rsid w:val="00197E0D"/>
    <w:rsid w:val="001A07F9"/>
    <w:rsid w:val="001B1C7D"/>
    <w:rsid w:val="001B3165"/>
    <w:rsid w:val="001B3498"/>
    <w:rsid w:val="001B5ECD"/>
    <w:rsid w:val="001B6B27"/>
    <w:rsid w:val="001B7755"/>
    <w:rsid w:val="001C3B55"/>
    <w:rsid w:val="001D32BA"/>
    <w:rsid w:val="001E2821"/>
    <w:rsid w:val="001E56CD"/>
    <w:rsid w:val="001E5A4F"/>
    <w:rsid w:val="001E6E81"/>
    <w:rsid w:val="001E7811"/>
    <w:rsid w:val="001F0F3A"/>
    <w:rsid w:val="002057E2"/>
    <w:rsid w:val="00211160"/>
    <w:rsid w:val="0021492D"/>
    <w:rsid w:val="00222034"/>
    <w:rsid w:val="00222D16"/>
    <w:rsid w:val="00227F63"/>
    <w:rsid w:val="0023041F"/>
    <w:rsid w:val="00230AC0"/>
    <w:rsid w:val="002357A0"/>
    <w:rsid w:val="00235A82"/>
    <w:rsid w:val="0024233E"/>
    <w:rsid w:val="00242B8D"/>
    <w:rsid w:val="00247437"/>
    <w:rsid w:val="00251FB0"/>
    <w:rsid w:val="002536BE"/>
    <w:rsid w:val="00266817"/>
    <w:rsid w:val="0027061A"/>
    <w:rsid w:val="0028248C"/>
    <w:rsid w:val="00291C50"/>
    <w:rsid w:val="0029445D"/>
    <w:rsid w:val="0029634C"/>
    <w:rsid w:val="002A34FB"/>
    <w:rsid w:val="002A3CDA"/>
    <w:rsid w:val="002A7F3C"/>
    <w:rsid w:val="002B5794"/>
    <w:rsid w:val="002B73BD"/>
    <w:rsid w:val="002C3B1C"/>
    <w:rsid w:val="002C5F50"/>
    <w:rsid w:val="002C6318"/>
    <w:rsid w:val="002C6596"/>
    <w:rsid w:val="002C6A9C"/>
    <w:rsid w:val="002D3245"/>
    <w:rsid w:val="002D6E6C"/>
    <w:rsid w:val="002D7548"/>
    <w:rsid w:val="002E06E2"/>
    <w:rsid w:val="002E4423"/>
    <w:rsid w:val="002F080A"/>
    <w:rsid w:val="002F23F8"/>
    <w:rsid w:val="002F5265"/>
    <w:rsid w:val="002F5E75"/>
    <w:rsid w:val="002F7BEC"/>
    <w:rsid w:val="003040C3"/>
    <w:rsid w:val="00306EA3"/>
    <w:rsid w:val="00307CCB"/>
    <w:rsid w:val="00331631"/>
    <w:rsid w:val="00333294"/>
    <w:rsid w:val="00334633"/>
    <w:rsid w:val="00335597"/>
    <w:rsid w:val="00343F86"/>
    <w:rsid w:val="00344890"/>
    <w:rsid w:val="003511BA"/>
    <w:rsid w:val="003518F7"/>
    <w:rsid w:val="00352265"/>
    <w:rsid w:val="00355A8B"/>
    <w:rsid w:val="003719C8"/>
    <w:rsid w:val="00377751"/>
    <w:rsid w:val="00380E9D"/>
    <w:rsid w:val="003818E3"/>
    <w:rsid w:val="00385D7C"/>
    <w:rsid w:val="003A02E8"/>
    <w:rsid w:val="003A0317"/>
    <w:rsid w:val="003A669B"/>
    <w:rsid w:val="003B0BE0"/>
    <w:rsid w:val="003B2213"/>
    <w:rsid w:val="003B2322"/>
    <w:rsid w:val="003B745D"/>
    <w:rsid w:val="003C1AAF"/>
    <w:rsid w:val="003C3B45"/>
    <w:rsid w:val="003D1480"/>
    <w:rsid w:val="003D3E75"/>
    <w:rsid w:val="003D46A1"/>
    <w:rsid w:val="003E3318"/>
    <w:rsid w:val="003E3FE2"/>
    <w:rsid w:val="003E538B"/>
    <w:rsid w:val="003E794D"/>
    <w:rsid w:val="003F1F09"/>
    <w:rsid w:val="004023D9"/>
    <w:rsid w:val="004073A4"/>
    <w:rsid w:val="004205DA"/>
    <w:rsid w:val="00420D84"/>
    <w:rsid w:val="00420E43"/>
    <w:rsid w:val="00425E1B"/>
    <w:rsid w:val="0042668A"/>
    <w:rsid w:val="00426F11"/>
    <w:rsid w:val="0043153F"/>
    <w:rsid w:val="00433413"/>
    <w:rsid w:val="00437CE2"/>
    <w:rsid w:val="00440248"/>
    <w:rsid w:val="00442ED1"/>
    <w:rsid w:val="004446B7"/>
    <w:rsid w:val="0045118D"/>
    <w:rsid w:val="00460B23"/>
    <w:rsid w:val="00465908"/>
    <w:rsid w:val="00473810"/>
    <w:rsid w:val="00474086"/>
    <w:rsid w:val="004743AF"/>
    <w:rsid w:val="00475BE1"/>
    <w:rsid w:val="00476DB6"/>
    <w:rsid w:val="00480A02"/>
    <w:rsid w:val="0048304C"/>
    <w:rsid w:val="00490E25"/>
    <w:rsid w:val="004974E0"/>
    <w:rsid w:val="004A0A28"/>
    <w:rsid w:val="004A0C4E"/>
    <w:rsid w:val="004B3DCE"/>
    <w:rsid w:val="004B3FF3"/>
    <w:rsid w:val="004B4D8B"/>
    <w:rsid w:val="004B7EF9"/>
    <w:rsid w:val="004C15F3"/>
    <w:rsid w:val="004D0620"/>
    <w:rsid w:val="004D4751"/>
    <w:rsid w:val="004D7D48"/>
    <w:rsid w:val="004E7C6C"/>
    <w:rsid w:val="004F3480"/>
    <w:rsid w:val="005054A9"/>
    <w:rsid w:val="005065E2"/>
    <w:rsid w:val="005124D2"/>
    <w:rsid w:val="00513172"/>
    <w:rsid w:val="00516672"/>
    <w:rsid w:val="005167A7"/>
    <w:rsid w:val="00516913"/>
    <w:rsid w:val="005173CA"/>
    <w:rsid w:val="005203CF"/>
    <w:rsid w:val="00520B9B"/>
    <w:rsid w:val="00521358"/>
    <w:rsid w:val="00526251"/>
    <w:rsid w:val="00535706"/>
    <w:rsid w:val="00537139"/>
    <w:rsid w:val="00537B33"/>
    <w:rsid w:val="005410D5"/>
    <w:rsid w:val="00543060"/>
    <w:rsid w:val="0055042E"/>
    <w:rsid w:val="00551B95"/>
    <w:rsid w:val="00560DA6"/>
    <w:rsid w:val="0056141A"/>
    <w:rsid w:val="0056164E"/>
    <w:rsid w:val="00564CF9"/>
    <w:rsid w:val="0056766A"/>
    <w:rsid w:val="00571CF0"/>
    <w:rsid w:val="00573921"/>
    <w:rsid w:val="005768A3"/>
    <w:rsid w:val="005773BD"/>
    <w:rsid w:val="00581477"/>
    <w:rsid w:val="00582FEE"/>
    <w:rsid w:val="00583445"/>
    <w:rsid w:val="005868D6"/>
    <w:rsid w:val="00590D64"/>
    <w:rsid w:val="005939A7"/>
    <w:rsid w:val="005967B9"/>
    <w:rsid w:val="00597578"/>
    <w:rsid w:val="005A0A31"/>
    <w:rsid w:val="005A2803"/>
    <w:rsid w:val="005A3202"/>
    <w:rsid w:val="005A673F"/>
    <w:rsid w:val="005A77EA"/>
    <w:rsid w:val="005B2DFD"/>
    <w:rsid w:val="005B40FE"/>
    <w:rsid w:val="005C6AD4"/>
    <w:rsid w:val="005D0025"/>
    <w:rsid w:val="005D100B"/>
    <w:rsid w:val="005D2378"/>
    <w:rsid w:val="005D67DF"/>
    <w:rsid w:val="005E0D60"/>
    <w:rsid w:val="005E25FE"/>
    <w:rsid w:val="005E358C"/>
    <w:rsid w:val="005E6D1F"/>
    <w:rsid w:val="005F2FD6"/>
    <w:rsid w:val="005F5DFF"/>
    <w:rsid w:val="0060285F"/>
    <w:rsid w:val="00610D7C"/>
    <w:rsid w:val="00610E64"/>
    <w:rsid w:val="006120D5"/>
    <w:rsid w:val="006170BA"/>
    <w:rsid w:val="006175C7"/>
    <w:rsid w:val="00623DE5"/>
    <w:rsid w:val="00625BB6"/>
    <w:rsid w:val="0064784C"/>
    <w:rsid w:val="00664303"/>
    <w:rsid w:val="006736B4"/>
    <w:rsid w:val="006931F5"/>
    <w:rsid w:val="00694B75"/>
    <w:rsid w:val="006A116C"/>
    <w:rsid w:val="006A47A4"/>
    <w:rsid w:val="006B150F"/>
    <w:rsid w:val="006B378A"/>
    <w:rsid w:val="006B37D9"/>
    <w:rsid w:val="006C1E2E"/>
    <w:rsid w:val="006C3D73"/>
    <w:rsid w:val="006C41F4"/>
    <w:rsid w:val="006C7B06"/>
    <w:rsid w:val="006D1888"/>
    <w:rsid w:val="006D34B0"/>
    <w:rsid w:val="006D713D"/>
    <w:rsid w:val="006E1761"/>
    <w:rsid w:val="006E36B4"/>
    <w:rsid w:val="006E4B4E"/>
    <w:rsid w:val="006E5DB5"/>
    <w:rsid w:val="006E78AD"/>
    <w:rsid w:val="006F3B36"/>
    <w:rsid w:val="006F4564"/>
    <w:rsid w:val="006F4872"/>
    <w:rsid w:val="00703152"/>
    <w:rsid w:val="00704229"/>
    <w:rsid w:val="00712D86"/>
    <w:rsid w:val="00716841"/>
    <w:rsid w:val="0073361D"/>
    <w:rsid w:val="00736DF7"/>
    <w:rsid w:val="00737D04"/>
    <w:rsid w:val="007421E9"/>
    <w:rsid w:val="007442C6"/>
    <w:rsid w:val="00747907"/>
    <w:rsid w:val="00747E06"/>
    <w:rsid w:val="00751650"/>
    <w:rsid w:val="00757B66"/>
    <w:rsid w:val="00763BAC"/>
    <w:rsid w:val="00765550"/>
    <w:rsid w:val="00765733"/>
    <w:rsid w:val="00774E0A"/>
    <w:rsid w:val="00775A77"/>
    <w:rsid w:val="007765C2"/>
    <w:rsid w:val="00776B8E"/>
    <w:rsid w:val="00777144"/>
    <w:rsid w:val="00780061"/>
    <w:rsid w:val="0078259E"/>
    <w:rsid w:val="00782A23"/>
    <w:rsid w:val="00794CD2"/>
    <w:rsid w:val="007A3DC5"/>
    <w:rsid w:val="007A467A"/>
    <w:rsid w:val="007A4C65"/>
    <w:rsid w:val="007A73BA"/>
    <w:rsid w:val="007B08F9"/>
    <w:rsid w:val="007B0EB3"/>
    <w:rsid w:val="007B3DA4"/>
    <w:rsid w:val="007C2C9A"/>
    <w:rsid w:val="007C50C8"/>
    <w:rsid w:val="007D3280"/>
    <w:rsid w:val="007D41BD"/>
    <w:rsid w:val="007D50E6"/>
    <w:rsid w:val="007E2B63"/>
    <w:rsid w:val="007E48D2"/>
    <w:rsid w:val="007F5C81"/>
    <w:rsid w:val="007F749F"/>
    <w:rsid w:val="00800E43"/>
    <w:rsid w:val="00803AEF"/>
    <w:rsid w:val="00805777"/>
    <w:rsid w:val="00810F45"/>
    <w:rsid w:val="008132B4"/>
    <w:rsid w:val="0082085E"/>
    <w:rsid w:val="008248AF"/>
    <w:rsid w:val="00827B8F"/>
    <w:rsid w:val="00831CDD"/>
    <w:rsid w:val="00834252"/>
    <w:rsid w:val="008343B5"/>
    <w:rsid w:val="0083476B"/>
    <w:rsid w:val="008367B5"/>
    <w:rsid w:val="00840701"/>
    <w:rsid w:val="008407A6"/>
    <w:rsid w:val="00840C69"/>
    <w:rsid w:val="00845AAE"/>
    <w:rsid w:val="0084758A"/>
    <w:rsid w:val="00853188"/>
    <w:rsid w:val="00854BE0"/>
    <w:rsid w:val="00856C07"/>
    <w:rsid w:val="008613A6"/>
    <w:rsid w:val="008672F0"/>
    <w:rsid w:val="00867701"/>
    <w:rsid w:val="008724FE"/>
    <w:rsid w:val="008823E2"/>
    <w:rsid w:val="00882DA7"/>
    <w:rsid w:val="00893589"/>
    <w:rsid w:val="008A3758"/>
    <w:rsid w:val="008A39F0"/>
    <w:rsid w:val="008A55D8"/>
    <w:rsid w:val="008A5BB9"/>
    <w:rsid w:val="008B5421"/>
    <w:rsid w:val="008B702C"/>
    <w:rsid w:val="008C0E02"/>
    <w:rsid w:val="008D23F5"/>
    <w:rsid w:val="008D3B87"/>
    <w:rsid w:val="008E16A6"/>
    <w:rsid w:val="008E3814"/>
    <w:rsid w:val="008E65E4"/>
    <w:rsid w:val="008F17EC"/>
    <w:rsid w:val="009012C4"/>
    <w:rsid w:val="00914B19"/>
    <w:rsid w:val="00914E5C"/>
    <w:rsid w:val="009153AE"/>
    <w:rsid w:val="00922047"/>
    <w:rsid w:val="00924199"/>
    <w:rsid w:val="0093377F"/>
    <w:rsid w:val="00937483"/>
    <w:rsid w:val="009377E8"/>
    <w:rsid w:val="00940325"/>
    <w:rsid w:val="009458D1"/>
    <w:rsid w:val="00946CDA"/>
    <w:rsid w:val="0095406E"/>
    <w:rsid w:val="00956DED"/>
    <w:rsid w:val="00970A61"/>
    <w:rsid w:val="00970DFB"/>
    <w:rsid w:val="009720EF"/>
    <w:rsid w:val="009731A2"/>
    <w:rsid w:val="00976CA4"/>
    <w:rsid w:val="00981534"/>
    <w:rsid w:val="00991609"/>
    <w:rsid w:val="00991AEF"/>
    <w:rsid w:val="00992792"/>
    <w:rsid w:val="009963C2"/>
    <w:rsid w:val="00997D56"/>
    <w:rsid w:val="009A532A"/>
    <w:rsid w:val="009A6206"/>
    <w:rsid w:val="009A6536"/>
    <w:rsid w:val="009A7075"/>
    <w:rsid w:val="009B1BBD"/>
    <w:rsid w:val="009C0DCF"/>
    <w:rsid w:val="009D7585"/>
    <w:rsid w:val="009E5960"/>
    <w:rsid w:val="009E744F"/>
    <w:rsid w:val="009F710B"/>
    <w:rsid w:val="00A028BB"/>
    <w:rsid w:val="00A04BFF"/>
    <w:rsid w:val="00A04C0E"/>
    <w:rsid w:val="00A06FBA"/>
    <w:rsid w:val="00A2320F"/>
    <w:rsid w:val="00A2572B"/>
    <w:rsid w:val="00A26C47"/>
    <w:rsid w:val="00A26D0A"/>
    <w:rsid w:val="00A271DC"/>
    <w:rsid w:val="00A32965"/>
    <w:rsid w:val="00A42561"/>
    <w:rsid w:val="00A50B88"/>
    <w:rsid w:val="00A514D8"/>
    <w:rsid w:val="00A515E7"/>
    <w:rsid w:val="00A540C2"/>
    <w:rsid w:val="00A55E9F"/>
    <w:rsid w:val="00A63B29"/>
    <w:rsid w:val="00A64850"/>
    <w:rsid w:val="00A65349"/>
    <w:rsid w:val="00A65824"/>
    <w:rsid w:val="00A73FC1"/>
    <w:rsid w:val="00A83E18"/>
    <w:rsid w:val="00A91FDB"/>
    <w:rsid w:val="00A94A41"/>
    <w:rsid w:val="00A95695"/>
    <w:rsid w:val="00A9570E"/>
    <w:rsid w:val="00A95F94"/>
    <w:rsid w:val="00A96074"/>
    <w:rsid w:val="00AA294E"/>
    <w:rsid w:val="00AA4776"/>
    <w:rsid w:val="00AB0FF5"/>
    <w:rsid w:val="00AB2378"/>
    <w:rsid w:val="00AB70B1"/>
    <w:rsid w:val="00AC2812"/>
    <w:rsid w:val="00AD0161"/>
    <w:rsid w:val="00AD29D1"/>
    <w:rsid w:val="00AD6911"/>
    <w:rsid w:val="00AF5900"/>
    <w:rsid w:val="00AF74B8"/>
    <w:rsid w:val="00B00EAD"/>
    <w:rsid w:val="00B02A18"/>
    <w:rsid w:val="00B02E32"/>
    <w:rsid w:val="00B142B7"/>
    <w:rsid w:val="00B21328"/>
    <w:rsid w:val="00B25EE9"/>
    <w:rsid w:val="00B27C43"/>
    <w:rsid w:val="00B34F23"/>
    <w:rsid w:val="00B47048"/>
    <w:rsid w:val="00B52901"/>
    <w:rsid w:val="00B55D95"/>
    <w:rsid w:val="00B56500"/>
    <w:rsid w:val="00B706D4"/>
    <w:rsid w:val="00B755B7"/>
    <w:rsid w:val="00B75736"/>
    <w:rsid w:val="00B84F16"/>
    <w:rsid w:val="00B853CB"/>
    <w:rsid w:val="00B869A5"/>
    <w:rsid w:val="00B87CA6"/>
    <w:rsid w:val="00B913E7"/>
    <w:rsid w:val="00B934E2"/>
    <w:rsid w:val="00BA422B"/>
    <w:rsid w:val="00BA4AC3"/>
    <w:rsid w:val="00BA7A86"/>
    <w:rsid w:val="00BB6812"/>
    <w:rsid w:val="00BC071F"/>
    <w:rsid w:val="00BC0813"/>
    <w:rsid w:val="00BC0D16"/>
    <w:rsid w:val="00BC5B80"/>
    <w:rsid w:val="00BD069B"/>
    <w:rsid w:val="00BD14DC"/>
    <w:rsid w:val="00BD225A"/>
    <w:rsid w:val="00BD389C"/>
    <w:rsid w:val="00BD40AD"/>
    <w:rsid w:val="00BD5A70"/>
    <w:rsid w:val="00BD6B01"/>
    <w:rsid w:val="00BE2573"/>
    <w:rsid w:val="00BE66B3"/>
    <w:rsid w:val="00BF12A9"/>
    <w:rsid w:val="00BF5873"/>
    <w:rsid w:val="00BF74B3"/>
    <w:rsid w:val="00C07AD2"/>
    <w:rsid w:val="00C10B86"/>
    <w:rsid w:val="00C10DEE"/>
    <w:rsid w:val="00C129B8"/>
    <w:rsid w:val="00C14686"/>
    <w:rsid w:val="00C22652"/>
    <w:rsid w:val="00C33367"/>
    <w:rsid w:val="00C33CF1"/>
    <w:rsid w:val="00C357E4"/>
    <w:rsid w:val="00C4527F"/>
    <w:rsid w:val="00C4611A"/>
    <w:rsid w:val="00C46F0C"/>
    <w:rsid w:val="00C50A4F"/>
    <w:rsid w:val="00C51862"/>
    <w:rsid w:val="00C54BAD"/>
    <w:rsid w:val="00C700B8"/>
    <w:rsid w:val="00C9211D"/>
    <w:rsid w:val="00C94F3D"/>
    <w:rsid w:val="00C95DD0"/>
    <w:rsid w:val="00CA0D4D"/>
    <w:rsid w:val="00CA15C3"/>
    <w:rsid w:val="00CA1C54"/>
    <w:rsid w:val="00CA5028"/>
    <w:rsid w:val="00CB2D32"/>
    <w:rsid w:val="00CD0832"/>
    <w:rsid w:val="00CD716D"/>
    <w:rsid w:val="00CE0A1C"/>
    <w:rsid w:val="00CE1190"/>
    <w:rsid w:val="00CE3067"/>
    <w:rsid w:val="00CF024C"/>
    <w:rsid w:val="00CF05DF"/>
    <w:rsid w:val="00CF4719"/>
    <w:rsid w:val="00CF4805"/>
    <w:rsid w:val="00CF6BBF"/>
    <w:rsid w:val="00D0534D"/>
    <w:rsid w:val="00D05B44"/>
    <w:rsid w:val="00D0602C"/>
    <w:rsid w:val="00D07A20"/>
    <w:rsid w:val="00D1644C"/>
    <w:rsid w:val="00D17887"/>
    <w:rsid w:val="00D2201C"/>
    <w:rsid w:val="00D26BDE"/>
    <w:rsid w:val="00D34610"/>
    <w:rsid w:val="00D3562A"/>
    <w:rsid w:val="00D37CE1"/>
    <w:rsid w:val="00D4267F"/>
    <w:rsid w:val="00D46F4C"/>
    <w:rsid w:val="00D50289"/>
    <w:rsid w:val="00D50904"/>
    <w:rsid w:val="00D51562"/>
    <w:rsid w:val="00D53C3E"/>
    <w:rsid w:val="00D6116B"/>
    <w:rsid w:val="00D62216"/>
    <w:rsid w:val="00D76466"/>
    <w:rsid w:val="00D8383A"/>
    <w:rsid w:val="00D83AE6"/>
    <w:rsid w:val="00D84B80"/>
    <w:rsid w:val="00D850FA"/>
    <w:rsid w:val="00D8734C"/>
    <w:rsid w:val="00D87C92"/>
    <w:rsid w:val="00D91F41"/>
    <w:rsid w:val="00D9231B"/>
    <w:rsid w:val="00D94E51"/>
    <w:rsid w:val="00D95715"/>
    <w:rsid w:val="00DA3DD5"/>
    <w:rsid w:val="00DB6373"/>
    <w:rsid w:val="00DB6B04"/>
    <w:rsid w:val="00DC7EEB"/>
    <w:rsid w:val="00DE42C7"/>
    <w:rsid w:val="00DE484A"/>
    <w:rsid w:val="00DF5924"/>
    <w:rsid w:val="00DF7243"/>
    <w:rsid w:val="00E032CA"/>
    <w:rsid w:val="00E05DCD"/>
    <w:rsid w:val="00E10516"/>
    <w:rsid w:val="00E106A9"/>
    <w:rsid w:val="00E2480C"/>
    <w:rsid w:val="00E27583"/>
    <w:rsid w:val="00E31AAD"/>
    <w:rsid w:val="00E34B36"/>
    <w:rsid w:val="00E402CD"/>
    <w:rsid w:val="00E45C25"/>
    <w:rsid w:val="00E50178"/>
    <w:rsid w:val="00E50C8D"/>
    <w:rsid w:val="00E56031"/>
    <w:rsid w:val="00E659B1"/>
    <w:rsid w:val="00E663C1"/>
    <w:rsid w:val="00E6753A"/>
    <w:rsid w:val="00E67E50"/>
    <w:rsid w:val="00E73CA8"/>
    <w:rsid w:val="00E75138"/>
    <w:rsid w:val="00E763C2"/>
    <w:rsid w:val="00E7757F"/>
    <w:rsid w:val="00E8389C"/>
    <w:rsid w:val="00E83F3A"/>
    <w:rsid w:val="00E86C3A"/>
    <w:rsid w:val="00E87F6C"/>
    <w:rsid w:val="00E90BDB"/>
    <w:rsid w:val="00E91C16"/>
    <w:rsid w:val="00E93F98"/>
    <w:rsid w:val="00EA2DC5"/>
    <w:rsid w:val="00EA7E2A"/>
    <w:rsid w:val="00EB1A17"/>
    <w:rsid w:val="00EB1AF6"/>
    <w:rsid w:val="00EB6129"/>
    <w:rsid w:val="00EC247A"/>
    <w:rsid w:val="00EC2D48"/>
    <w:rsid w:val="00ED179B"/>
    <w:rsid w:val="00ED1C18"/>
    <w:rsid w:val="00ED1EE0"/>
    <w:rsid w:val="00ED1F58"/>
    <w:rsid w:val="00ED6DB5"/>
    <w:rsid w:val="00EF11A5"/>
    <w:rsid w:val="00EF329F"/>
    <w:rsid w:val="00F13035"/>
    <w:rsid w:val="00F13EC1"/>
    <w:rsid w:val="00F23EBA"/>
    <w:rsid w:val="00F24627"/>
    <w:rsid w:val="00F25BB4"/>
    <w:rsid w:val="00F26719"/>
    <w:rsid w:val="00F27A17"/>
    <w:rsid w:val="00F3511F"/>
    <w:rsid w:val="00F47F66"/>
    <w:rsid w:val="00F5359A"/>
    <w:rsid w:val="00F54AA5"/>
    <w:rsid w:val="00F5777E"/>
    <w:rsid w:val="00F63785"/>
    <w:rsid w:val="00F64309"/>
    <w:rsid w:val="00F73C3E"/>
    <w:rsid w:val="00F76EC2"/>
    <w:rsid w:val="00F77627"/>
    <w:rsid w:val="00F812A7"/>
    <w:rsid w:val="00F867FF"/>
    <w:rsid w:val="00F87064"/>
    <w:rsid w:val="00F91CEA"/>
    <w:rsid w:val="00F93ACF"/>
    <w:rsid w:val="00F9536F"/>
    <w:rsid w:val="00F95782"/>
    <w:rsid w:val="00F96A75"/>
    <w:rsid w:val="00F96F75"/>
    <w:rsid w:val="00FA3171"/>
    <w:rsid w:val="00FA56FC"/>
    <w:rsid w:val="00FB698E"/>
    <w:rsid w:val="00FC5068"/>
    <w:rsid w:val="00FD0108"/>
    <w:rsid w:val="00FD3C62"/>
    <w:rsid w:val="00FD7087"/>
    <w:rsid w:val="00FD76DB"/>
    <w:rsid w:val="00FE0DE4"/>
    <w:rsid w:val="00FE1459"/>
    <w:rsid w:val="00FE1DBB"/>
    <w:rsid w:val="00FE3E3E"/>
    <w:rsid w:val="00FF11B8"/>
    <w:rsid w:val="00FF33AD"/>
    <w:rsid w:val="00FF4831"/>
    <w:rsid w:val="00FF61D4"/>
    <w:rsid w:val="00FF6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C1D4"/>
  <w15:docId w15:val="{CECDE7F3-DCE1-41BC-8D5F-666F1D1C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next w:val="Normal"/>
    <w:link w:val="Heading1Char"/>
    <w:autoRedefine/>
    <w:uiPriority w:val="9"/>
    <w:qFormat/>
    <w:rsid w:val="00B02E32"/>
    <w:pPr>
      <w:spacing w:before="120" w:after="120" w:line="360" w:lineRule="auto"/>
      <w:jc w:val="center"/>
      <w:outlineLvl w:val="0"/>
    </w:pPr>
    <w:rPr>
      <w:b/>
      <w:sz w:val="32"/>
      <w:szCs w:val="26"/>
      <w:lang w:val="vi-VN"/>
    </w:rPr>
  </w:style>
  <w:style w:type="paragraph" w:styleId="Heading2">
    <w:name w:val="heading 2"/>
    <w:next w:val="Normal"/>
    <w:link w:val="Heading2Char"/>
    <w:autoRedefine/>
    <w:uiPriority w:val="9"/>
    <w:unhideWhenUsed/>
    <w:qFormat/>
    <w:rsid w:val="00B56500"/>
    <w:pPr>
      <w:spacing w:before="120" w:after="120" w:line="360" w:lineRule="auto"/>
      <w:jc w:val="both"/>
      <w:outlineLvl w:val="1"/>
    </w:pPr>
    <w:rPr>
      <w:rFonts w:eastAsia="Arial"/>
      <w:b/>
      <w:noProof/>
      <w:sz w:val="28"/>
      <w:szCs w:val="26"/>
    </w:rPr>
  </w:style>
  <w:style w:type="paragraph" w:styleId="Heading3">
    <w:name w:val="heading 3"/>
    <w:next w:val="Normal"/>
    <w:link w:val="Heading3Char"/>
    <w:autoRedefine/>
    <w:uiPriority w:val="9"/>
    <w:unhideWhenUsed/>
    <w:qFormat/>
    <w:rsid w:val="005173CA"/>
    <w:pPr>
      <w:spacing w:before="120" w:after="120" w:line="360" w:lineRule="auto"/>
      <w:outlineLvl w:val="2"/>
    </w:pPr>
    <w:rPr>
      <w:rFonts w:eastAsia="Arial"/>
      <w:b/>
      <w:i/>
      <w:sz w:val="26"/>
      <w:szCs w:val="26"/>
      <w:lang w:val="de-DE"/>
    </w:rPr>
  </w:style>
  <w:style w:type="paragraph" w:styleId="Heading4">
    <w:name w:val="heading 4"/>
    <w:next w:val="Normal"/>
    <w:link w:val="Heading4Char"/>
    <w:autoRedefine/>
    <w:uiPriority w:val="9"/>
    <w:unhideWhenUsed/>
    <w:qFormat/>
    <w:rsid w:val="009731A2"/>
    <w:pPr>
      <w:spacing w:before="120" w:after="120" w:line="360" w:lineRule="auto"/>
      <w:outlineLvl w:val="3"/>
    </w:pPr>
    <w:rPr>
      <w:rFonts w:eastAsia="Arial"/>
      <w:i/>
      <w:sz w:val="26"/>
      <w:szCs w:val="26"/>
      <w:lang w:val="vi-VN"/>
    </w:rPr>
  </w:style>
  <w:style w:type="paragraph" w:styleId="Heading5">
    <w:name w:val="heading 5"/>
    <w:basedOn w:val="Normal"/>
    <w:next w:val="Normal"/>
    <w:link w:val="Heading5Char"/>
    <w:uiPriority w:val="9"/>
    <w:unhideWhenUsed/>
    <w:qFormat/>
    <w:rsid w:val="00991609"/>
    <w:pPr>
      <w:tabs>
        <w:tab w:val="num" w:pos="3600"/>
      </w:tabs>
      <w:spacing w:before="240" w:after="60"/>
      <w:ind w:left="720" w:hanging="720"/>
      <w:outlineLvl w:val="4"/>
    </w:pPr>
    <w:rPr>
      <w:rFonts w:eastAsiaTheme="minorEastAsia" w:cstheme="minorBidi"/>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32"/>
    <w:rPr>
      <w:b/>
      <w:sz w:val="32"/>
      <w:szCs w:val="26"/>
      <w:lang w:val="vi-VN"/>
    </w:rPr>
  </w:style>
  <w:style w:type="character" w:customStyle="1" w:styleId="Heading2Char">
    <w:name w:val="Heading 2 Char"/>
    <w:basedOn w:val="DefaultParagraphFont"/>
    <w:link w:val="Heading2"/>
    <w:uiPriority w:val="9"/>
    <w:rsid w:val="00B56500"/>
    <w:rPr>
      <w:rFonts w:eastAsia="Arial"/>
      <w:b/>
      <w:noProof/>
      <w:sz w:val="28"/>
      <w:szCs w:val="26"/>
    </w:rPr>
  </w:style>
  <w:style w:type="character" w:customStyle="1" w:styleId="Heading3Char">
    <w:name w:val="Heading 3 Char"/>
    <w:basedOn w:val="DefaultParagraphFont"/>
    <w:link w:val="Heading3"/>
    <w:uiPriority w:val="9"/>
    <w:rsid w:val="005173CA"/>
    <w:rPr>
      <w:rFonts w:eastAsia="Arial"/>
      <w:b/>
      <w:i/>
      <w:sz w:val="26"/>
      <w:szCs w:val="26"/>
      <w:lang w:val="de-DE"/>
    </w:rPr>
  </w:style>
  <w:style w:type="character" w:customStyle="1" w:styleId="Heading4Char">
    <w:name w:val="Heading 4 Char"/>
    <w:basedOn w:val="DefaultParagraphFont"/>
    <w:link w:val="Heading4"/>
    <w:uiPriority w:val="9"/>
    <w:rsid w:val="009731A2"/>
    <w:rPr>
      <w:rFonts w:eastAsia="Arial"/>
      <w:i/>
      <w:sz w:val="26"/>
      <w:szCs w:val="26"/>
      <w:lang w:val="vi-VN"/>
    </w:rPr>
  </w:style>
  <w:style w:type="character" w:customStyle="1" w:styleId="Heading5Char">
    <w:name w:val="Heading 5 Char"/>
    <w:basedOn w:val="DefaultParagraphFont"/>
    <w:link w:val="Heading5"/>
    <w:uiPriority w:val="9"/>
    <w:rsid w:val="00991609"/>
    <w:rPr>
      <w:rFonts w:eastAsiaTheme="minorEastAsia" w:cstheme="minorBidi"/>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D2201C"/>
    <w:rPr>
      <w:rFonts w:ascii="Tahoma" w:hAnsi="Tahoma" w:cs="Tahoma"/>
      <w:sz w:val="16"/>
      <w:szCs w:val="16"/>
    </w:rPr>
  </w:style>
  <w:style w:type="character" w:customStyle="1" w:styleId="BalloonTextChar">
    <w:name w:val="Balloon Text Char"/>
    <w:basedOn w:val="DefaultParagraphFont"/>
    <w:link w:val="BalloonText"/>
    <w:uiPriority w:val="99"/>
    <w:semiHidden/>
    <w:rsid w:val="00D2201C"/>
    <w:rPr>
      <w:rFonts w:ascii="Tahoma" w:hAnsi="Tahoma" w:cs="Tahoma"/>
      <w:sz w:val="16"/>
      <w:szCs w:val="16"/>
    </w:rPr>
  </w:style>
  <w:style w:type="table" w:styleId="TableGrid">
    <w:name w:val="Table Grid"/>
    <w:basedOn w:val="TableNormal"/>
    <w:uiPriority w:val="59"/>
    <w:rsid w:val="00BC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1BD"/>
    <w:pPr>
      <w:tabs>
        <w:tab w:val="center" w:pos="4680"/>
        <w:tab w:val="right" w:pos="9360"/>
      </w:tabs>
    </w:pPr>
  </w:style>
  <w:style w:type="character" w:customStyle="1" w:styleId="HeaderChar">
    <w:name w:val="Header Char"/>
    <w:basedOn w:val="DefaultParagraphFont"/>
    <w:link w:val="Header"/>
    <w:uiPriority w:val="99"/>
    <w:rsid w:val="007D41BD"/>
  </w:style>
  <w:style w:type="paragraph" w:styleId="Footer">
    <w:name w:val="footer"/>
    <w:basedOn w:val="Normal"/>
    <w:link w:val="FooterChar"/>
    <w:uiPriority w:val="99"/>
    <w:unhideWhenUsed/>
    <w:rsid w:val="007D41BD"/>
    <w:pPr>
      <w:tabs>
        <w:tab w:val="center" w:pos="4680"/>
        <w:tab w:val="right" w:pos="9360"/>
      </w:tabs>
    </w:pPr>
  </w:style>
  <w:style w:type="character" w:customStyle="1" w:styleId="FooterChar">
    <w:name w:val="Footer Char"/>
    <w:basedOn w:val="DefaultParagraphFont"/>
    <w:link w:val="Footer"/>
    <w:uiPriority w:val="99"/>
    <w:rsid w:val="007D41BD"/>
  </w:style>
  <w:style w:type="character" w:styleId="PageNumber">
    <w:name w:val="page number"/>
    <w:basedOn w:val="DefaultParagraphFont"/>
    <w:uiPriority w:val="99"/>
    <w:semiHidden/>
    <w:unhideWhenUsed/>
    <w:rsid w:val="007D41BD"/>
  </w:style>
  <w:style w:type="numbering" w:customStyle="1" w:styleId="NoList1">
    <w:name w:val="No List1"/>
    <w:next w:val="NoList"/>
    <w:uiPriority w:val="99"/>
    <w:semiHidden/>
    <w:unhideWhenUsed/>
    <w:rsid w:val="007D41BD"/>
  </w:style>
  <w:style w:type="paragraph" w:styleId="ListParagraph">
    <w:name w:val="List Paragraph"/>
    <w:basedOn w:val="Normal"/>
    <w:uiPriority w:val="1"/>
    <w:qFormat/>
    <w:rsid w:val="007D41BD"/>
    <w:pPr>
      <w:spacing w:before="120" w:line="312" w:lineRule="auto"/>
      <w:ind w:left="720" w:firstLine="567"/>
      <w:contextualSpacing/>
      <w:jc w:val="both"/>
    </w:pPr>
    <w:rPr>
      <w:rFonts w:eastAsia="Arial" w:cs="Cordia New"/>
      <w:sz w:val="26"/>
      <w:szCs w:val="22"/>
      <w:lang w:val="vi-VN"/>
    </w:rPr>
  </w:style>
  <w:style w:type="paragraph" w:styleId="NormalWeb">
    <w:name w:val="Normal (Web)"/>
    <w:basedOn w:val="Normal"/>
    <w:uiPriority w:val="99"/>
    <w:unhideWhenUsed/>
    <w:rsid w:val="007D41BD"/>
    <w:pPr>
      <w:spacing w:before="100" w:beforeAutospacing="1" w:after="100" w:afterAutospacing="1"/>
    </w:pPr>
    <w:rPr>
      <w:sz w:val="24"/>
      <w:szCs w:val="24"/>
      <w:lang w:val="vi-VN"/>
    </w:rPr>
  </w:style>
  <w:style w:type="character" w:styleId="Emphasis">
    <w:name w:val="Emphasis"/>
    <w:basedOn w:val="DefaultParagraphFont"/>
    <w:uiPriority w:val="20"/>
    <w:qFormat/>
    <w:rsid w:val="007D41BD"/>
    <w:rPr>
      <w:i/>
      <w:iCs/>
    </w:rPr>
  </w:style>
  <w:style w:type="character" w:styleId="PlaceholderText">
    <w:name w:val="Placeholder Text"/>
    <w:basedOn w:val="DefaultParagraphFont"/>
    <w:uiPriority w:val="99"/>
    <w:semiHidden/>
    <w:rsid w:val="007D41BD"/>
    <w:rPr>
      <w:color w:val="808080"/>
    </w:rPr>
  </w:style>
  <w:style w:type="paragraph" w:customStyle="1" w:styleId="55">
    <w:name w:val="55"/>
    <w:basedOn w:val="ListParagraph"/>
    <w:rsid w:val="007D41BD"/>
    <w:pPr>
      <w:spacing w:before="0" w:line="360" w:lineRule="auto"/>
      <w:ind w:left="0" w:firstLine="0"/>
      <w:jc w:val="center"/>
    </w:pPr>
    <w:rPr>
      <w:rFonts w:eastAsia="Calibri" w:cs="Times New Roman"/>
      <w:b/>
      <w:color w:val="000000"/>
      <w:sz w:val="28"/>
      <w:szCs w:val="28"/>
      <w:lang w:val="tr-TR"/>
    </w:rPr>
  </w:style>
  <w:style w:type="paragraph" w:styleId="TOC1">
    <w:name w:val="toc 1"/>
    <w:next w:val="Normal"/>
    <w:autoRedefine/>
    <w:uiPriority w:val="39"/>
    <w:unhideWhenUsed/>
    <w:rsid w:val="00997D56"/>
    <w:pPr>
      <w:tabs>
        <w:tab w:val="right" w:leader="dot" w:pos="8778"/>
      </w:tabs>
      <w:ind w:left="288"/>
      <w:jc w:val="both"/>
    </w:pPr>
    <w:rPr>
      <w:rFonts w:eastAsia="Arial" w:cs="Cordia New"/>
      <w:sz w:val="26"/>
      <w:szCs w:val="22"/>
      <w:lang w:val="vi-VN"/>
    </w:rPr>
  </w:style>
  <w:style w:type="paragraph" w:styleId="TOC2">
    <w:name w:val="toc 2"/>
    <w:next w:val="Normal"/>
    <w:autoRedefine/>
    <w:uiPriority w:val="39"/>
    <w:unhideWhenUsed/>
    <w:rsid w:val="00997D56"/>
    <w:pPr>
      <w:spacing w:before="120" w:after="100"/>
      <w:ind w:left="576" w:hanging="288"/>
      <w:jc w:val="both"/>
    </w:pPr>
    <w:rPr>
      <w:rFonts w:eastAsia="Arial" w:cs="Cordia New"/>
      <w:sz w:val="26"/>
      <w:szCs w:val="22"/>
      <w:lang w:val="vi-VN"/>
    </w:rPr>
  </w:style>
  <w:style w:type="character" w:customStyle="1" w:styleId="Hyperlink1">
    <w:name w:val="Hyperlink1"/>
    <w:basedOn w:val="DefaultParagraphFont"/>
    <w:uiPriority w:val="99"/>
    <w:unhideWhenUsed/>
    <w:rsid w:val="007D41BD"/>
    <w:rPr>
      <w:color w:val="0563C1"/>
      <w:u w:val="single"/>
    </w:rPr>
  </w:style>
  <w:style w:type="paragraph" w:styleId="TOC3">
    <w:name w:val="toc 3"/>
    <w:next w:val="Normal"/>
    <w:autoRedefine/>
    <w:uiPriority w:val="39"/>
    <w:unhideWhenUsed/>
    <w:rsid w:val="00997D56"/>
    <w:pPr>
      <w:tabs>
        <w:tab w:val="right" w:leader="dot" w:pos="8778"/>
      </w:tabs>
      <w:ind w:left="1036" w:hanging="518"/>
      <w:jc w:val="both"/>
    </w:pPr>
    <w:rPr>
      <w:rFonts w:eastAsia="Arial" w:cs="Cordia New"/>
      <w:sz w:val="26"/>
      <w:szCs w:val="22"/>
      <w:lang w:val="vi-VN"/>
    </w:rPr>
  </w:style>
  <w:style w:type="character" w:styleId="Strong">
    <w:name w:val="Strong"/>
    <w:basedOn w:val="DefaultParagraphFont"/>
    <w:uiPriority w:val="22"/>
    <w:qFormat/>
    <w:rsid w:val="007D41BD"/>
    <w:rPr>
      <w:b/>
      <w:bCs/>
    </w:rPr>
  </w:style>
  <w:style w:type="character" w:styleId="SubtleEmphasis">
    <w:name w:val="Subtle Emphasis"/>
    <w:uiPriority w:val="19"/>
    <w:qFormat/>
    <w:rsid w:val="007D41BD"/>
    <w:rPr>
      <w:i/>
      <w:iCs/>
      <w:color w:val="404040"/>
    </w:rPr>
  </w:style>
  <w:style w:type="paragraph" w:styleId="Revision">
    <w:name w:val="Revision"/>
    <w:hidden/>
    <w:uiPriority w:val="99"/>
    <w:semiHidden/>
    <w:rsid w:val="007D41BD"/>
    <w:rPr>
      <w:rFonts w:eastAsia="Arial" w:cs="Cordia New"/>
      <w:sz w:val="26"/>
      <w:szCs w:val="22"/>
      <w:lang w:val="vi-VN"/>
    </w:rPr>
  </w:style>
  <w:style w:type="character" w:styleId="CommentReference">
    <w:name w:val="annotation reference"/>
    <w:basedOn w:val="DefaultParagraphFont"/>
    <w:uiPriority w:val="99"/>
    <w:semiHidden/>
    <w:unhideWhenUsed/>
    <w:rsid w:val="007D41BD"/>
    <w:rPr>
      <w:sz w:val="16"/>
      <w:szCs w:val="16"/>
    </w:rPr>
  </w:style>
  <w:style w:type="paragraph" w:styleId="CommentText">
    <w:name w:val="annotation text"/>
    <w:basedOn w:val="Normal"/>
    <w:link w:val="CommentTextChar"/>
    <w:uiPriority w:val="99"/>
    <w:unhideWhenUsed/>
    <w:rsid w:val="007D41BD"/>
    <w:pPr>
      <w:spacing w:before="120"/>
      <w:ind w:firstLine="567"/>
      <w:jc w:val="both"/>
    </w:pPr>
    <w:rPr>
      <w:rFonts w:eastAsia="Arial" w:cs="Cordia New"/>
      <w:lang w:val="vi-VN"/>
    </w:rPr>
  </w:style>
  <w:style w:type="character" w:customStyle="1" w:styleId="CommentTextChar">
    <w:name w:val="Comment Text Char"/>
    <w:basedOn w:val="DefaultParagraphFont"/>
    <w:link w:val="CommentText"/>
    <w:uiPriority w:val="99"/>
    <w:rsid w:val="007D41BD"/>
    <w:rPr>
      <w:rFonts w:eastAsia="Arial" w:cs="Cordia New"/>
      <w:lang w:val="vi-VN"/>
    </w:rPr>
  </w:style>
  <w:style w:type="paragraph" w:styleId="CommentSubject">
    <w:name w:val="annotation subject"/>
    <w:basedOn w:val="CommentText"/>
    <w:next w:val="CommentText"/>
    <w:link w:val="CommentSubjectChar"/>
    <w:uiPriority w:val="99"/>
    <w:semiHidden/>
    <w:unhideWhenUsed/>
    <w:rsid w:val="007D41BD"/>
    <w:rPr>
      <w:b/>
      <w:bCs/>
    </w:rPr>
  </w:style>
  <w:style w:type="character" w:customStyle="1" w:styleId="CommentSubjectChar">
    <w:name w:val="Comment Subject Char"/>
    <w:basedOn w:val="CommentTextChar"/>
    <w:link w:val="CommentSubject"/>
    <w:uiPriority w:val="99"/>
    <w:semiHidden/>
    <w:rsid w:val="007D41BD"/>
    <w:rPr>
      <w:rFonts w:eastAsia="Arial" w:cs="Cordia New"/>
      <w:b/>
      <w:bCs/>
      <w:lang w:val="vi-VN"/>
    </w:rPr>
  </w:style>
  <w:style w:type="character" w:styleId="Hyperlink">
    <w:name w:val="Hyperlink"/>
    <w:basedOn w:val="DefaultParagraphFont"/>
    <w:uiPriority w:val="99"/>
    <w:unhideWhenUsed/>
    <w:rsid w:val="007D41BD"/>
    <w:rPr>
      <w:color w:val="0000FF" w:themeColor="hyperlink"/>
      <w:u w:val="single"/>
    </w:rPr>
  </w:style>
  <w:style w:type="paragraph" w:styleId="TOC4">
    <w:name w:val="toc 4"/>
    <w:next w:val="Normal"/>
    <w:autoRedefine/>
    <w:uiPriority w:val="39"/>
    <w:unhideWhenUsed/>
    <w:rsid w:val="00A64850"/>
    <w:pPr>
      <w:tabs>
        <w:tab w:val="right" w:leader="dot" w:pos="8778"/>
      </w:tabs>
      <w:spacing w:after="100" w:line="276" w:lineRule="auto"/>
      <w:ind w:left="1324" w:hanging="662"/>
    </w:pPr>
    <w:rPr>
      <w:rFonts w:eastAsiaTheme="minorEastAsia" w:cstheme="minorBidi"/>
      <w:sz w:val="22"/>
      <w:szCs w:val="22"/>
    </w:rPr>
  </w:style>
  <w:style w:type="paragraph" w:styleId="TOC5">
    <w:name w:val="toc 5"/>
    <w:basedOn w:val="Normal"/>
    <w:next w:val="Normal"/>
    <w:autoRedefine/>
    <w:uiPriority w:val="39"/>
    <w:unhideWhenUsed/>
    <w:rsid w:val="008613A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613A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613A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613A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613A6"/>
    <w:pPr>
      <w:spacing w:after="100" w:line="276" w:lineRule="auto"/>
      <w:ind w:left="1760"/>
    </w:pPr>
    <w:rPr>
      <w:rFonts w:asciiTheme="minorHAnsi" w:eastAsiaTheme="minorEastAsia" w:hAnsiTheme="minorHAnsi" w:cstheme="minorBidi"/>
      <w:sz w:val="22"/>
      <w:szCs w:val="22"/>
    </w:rPr>
  </w:style>
  <w:style w:type="paragraph" w:customStyle="1" w:styleId="01hi">
    <w:name w:val="01hi"/>
    <w:basedOn w:val="Normal"/>
    <w:link w:val="01hiChar"/>
    <w:rsid w:val="009963C2"/>
    <w:pPr>
      <w:spacing w:line="360" w:lineRule="auto"/>
      <w:jc w:val="center"/>
    </w:pPr>
    <w:rPr>
      <w:rFonts w:eastAsia="Arial"/>
      <w:b/>
      <w:spacing w:val="-1"/>
      <w:sz w:val="24"/>
      <w:szCs w:val="26"/>
      <w:lang w:val="vi-VN"/>
    </w:rPr>
  </w:style>
  <w:style w:type="paragraph" w:customStyle="1" w:styleId="01ba">
    <w:name w:val="01ba"/>
    <w:basedOn w:val="Normal"/>
    <w:link w:val="01baChar"/>
    <w:rsid w:val="009963C2"/>
    <w:pPr>
      <w:spacing w:line="360" w:lineRule="auto"/>
      <w:jc w:val="center"/>
    </w:pPr>
    <w:rPr>
      <w:rFonts w:eastAsia="Arial"/>
      <w:b/>
      <w:spacing w:val="1"/>
      <w:sz w:val="24"/>
      <w:szCs w:val="26"/>
      <w:lang w:val="vi-VN"/>
    </w:rPr>
  </w:style>
  <w:style w:type="character" w:customStyle="1" w:styleId="01hiChar">
    <w:name w:val="01hi Char"/>
    <w:basedOn w:val="DefaultParagraphFont"/>
    <w:link w:val="01hi"/>
    <w:rsid w:val="009963C2"/>
    <w:rPr>
      <w:rFonts w:eastAsia="Arial"/>
      <w:b/>
      <w:i w:val="0"/>
      <w:spacing w:val="-1"/>
      <w:sz w:val="24"/>
      <w:szCs w:val="26"/>
      <w:lang w:val="vi-VN"/>
    </w:rPr>
  </w:style>
  <w:style w:type="character" w:customStyle="1" w:styleId="01baChar">
    <w:name w:val="01ba Char"/>
    <w:basedOn w:val="DefaultParagraphFont"/>
    <w:link w:val="01ba"/>
    <w:rsid w:val="009963C2"/>
    <w:rPr>
      <w:rFonts w:eastAsia="Arial"/>
      <w:b/>
      <w:i w:val="0"/>
      <w:spacing w:val="1"/>
      <w:sz w:val="24"/>
      <w:szCs w:val="26"/>
      <w:lang w:val="vi-VN"/>
    </w:rPr>
  </w:style>
  <w:style w:type="paragraph" w:styleId="TableofFigures">
    <w:name w:val="table of figures"/>
    <w:next w:val="Normal"/>
    <w:autoRedefine/>
    <w:uiPriority w:val="99"/>
    <w:unhideWhenUsed/>
    <w:rsid w:val="000D75E4"/>
    <w:rPr>
      <w:sz w:val="26"/>
    </w:rPr>
  </w:style>
  <w:style w:type="character" w:customStyle="1" w:styleId="UnresolvedMention1">
    <w:name w:val="Unresolved Mention1"/>
    <w:basedOn w:val="DefaultParagraphFont"/>
    <w:uiPriority w:val="99"/>
    <w:semiHidden/>
    <w:unhideWhenUsed/>
    <w:rsid w:val="001E56CD"/>
    <w:rPr>
      <w:color w:val="605E5C"/>
      <w:shd w:val="clear" w:color="auto" w:fill="E1DFDD"/>
    </w:rPr>
  </w:style>
  <w:style w:type="character" w:customStyle="1" w:styleId="UnresolvedMention2">
    <w:name w:val="Unresolved Mention2"/>
    <w:basedOn w:val="DefaultParagraphFont"/>
    <w:uiPriority w:val="99"/>
    <w:semiHidden/>
    <w:unhideWhenUsed/>
    <w:rsid w:val="00A42561"/>
    <w:rPr>
      <w:color w:val="605E5C"/>
      <w:shd w:val="clear" w:color="auto" w:fill="E1DFDD"/>
    </w:rPr>
  </w:style>
  <w:style w:type="paragraph" w:customStyle="1" w:styleId="FigureCaption">
    <w:name w:val="FigureCaption"/>
    <w:next w:val="Normal"/>
    <w:autoRedefine/>
    <w:qFormat/>
    <w:rsid w:val="001B3498"/>
    <w:pPr>
      <w:spacing w:before="120" w:after="120" w:line="360" w:lineRule="auto"/>
      <w:jc w:val="center"/>
    </w:pPr>
    <w:rPr>
      <w:rFonts w:eastAsia="Arial"/>
      <w:b/>
      <w:i/>
      <w:iCs/>
      <w:spacing w:val="-1"/>
      <w:sz w:val="26"/>
      <w:szCs w:val="26"/>
      <w:lang w:val="vi-VN"/>
    </w:rPr>
  </w:style>
  <w:style w:type="paragraph" w:customStyle="1" w:styleId="TableCaption">
    <w:name w:val="TableCaption"/>
    <w:next w:val="Normal"/>
    <w:autoRedefine/>
    <w:qFormat/>
    <w:rsid w:val="002C3B1C"/>
    <w:pPr>
      <w:spacing w:before="120" w:after="120" w:line="360" w:lineRule="auto"/>
      <w:jc w:val="center"/>
    </w:pPr>
    <w:rPr>
      <w:rFonts w:eastAsia="Arial"/>
      <w:b/>
      <w:spacing w:val="1"/>
      <w:sz w:val="26"/>
      <w:szCs w:val="26"/>
      <w:lang w:val="vi-VN"/>
    </w:rPr>
  </w:style>
  <w:style w:type="paragraph" w:styleId="BodyText">
    <w:name w:val="Body Text"/>
    <w:basedOn w:val="Normal"/>
    <w:link w:val="BodyTextChar"/>
    <w:uiPriority w:val="1"/>
    <w:qFormat/>
    <w:rsid w:val="00A06FBA"/>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A06FBA"/>
    <w:rPr>
      <w:sz w:val="26"/>
      <w:szCs w:val="26"/>
      <w:lang w:val="vi"/>
    </w:rPr>
  </w:style>
  <w:style w:type="character" w:styleId="UnresolvedMention">
    <w:name w:val="Unresolved Mention"/>
    <w:basedOn w:val="DefaultParagraphFont"/>
    <w:uiPriority w:val="99"/>
    <w:semiHidden/>
    <w:unhideWhenUsed/>
    <w:rsid w:val="0029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6461">
      <w:bodyDiv w:val="1"/>
      <w:marLeft w:val="0"/>
      <w:marRight w:val="0"/>
      <w:marTop w:val="0"/>
      <w:marBottom w:val="0"/>
      <w:divBdr>
        <w:top w:val="none" w:sz="0" w:space="0" w:color="auto"/>
        <w:left w:val="none" w:sz="0" w:space="0" w:color="auto"/>
        <w:bottom w:val="none" w:sz="0" w:space="0" w:color="auto"/>
        <w:right w:val="none" w:sz="0" w:space="0" w:color="auto"/>
      </w:divBdr>
    </w:div>
    <w:div w:id="73403463">
      <w:bodyDiv w:val="1"/>
      <w:marLeft w:val="0"/>
      <w:marRight w:val="0"/>
      <w:marTop w:val="0"/>
      <w:marBottom w:val="0"/>
      <w:divBdr>
        <w:top w:val="none" w:sz="0" w:space="0" w:color="auto"/>
        <w:left w:val="none" w:sz="0" w:space="0" w:color="auto"/>
        <w:bottom w:val="none" w:sz="0" w:space="0" w:color="auto"/>
        <w:right w:val="none" w:sz="0" w:space="0" w:color="auto"/>
      </w:divBdr>
    </w:div>
    <w:div w:id="154028618">
      <w:bodyDiv w:val="1"/>
      <w:marLeft w:val="0"/>
      <w:marRight w:val="0"/>
      <w:marTop w:val="0"/>
      <w:marBottom w:val="0"/>
      <w:divBdr>
        <w:top w:val="none" w:sz="0" w:space="0" w:color="auto"/>
        <w:left w:val="none" w:sz="0" w:space="0" w:color="auto"/>
        <w:bottom w:val="none" w:sz="0" w:space="0" w:color="auto"/>
        <w:right w:val="none" w:sz="0" w:space="0" w:color="auto"/>
      </w:divBdr>
    </w:div>
    <w:div w:id="173695423">
      <w:bodyDiv w:val="1"/>
      <w:marLeft w:val="0"/>
      <w:marRight w:val="0"/>
      <w:marTop w:val="0"/>
      <w:marBottom w:val="0"/>
      <w:divBdr>
        <w:top w:val="none" w:sz="0" w:space="0" w:color="auto"/>
        <w:left w:val="none" w:sz="0" w:space="0" w:color="auto"/>
        <w:bottom w:val="none" w:sz="0" w:space="0" w:color="auto"/>
        <w:right w:val="none" w:sz="0" w:space="0" w:color="auto"/>
      </w:divBdr>
    </w:div>
    <w:div w:id="238563223">
      <w:bodyDiv w:val="1"/>
      <w:marLeft w:val="0"/>
      <w:marRight w:val="0"/>
      <w:marTop w:val="0"/>
      <w:marBottom w:val="0"/>
      <w:divBdr>
        <w:top w:val="none" w:sz="0" w:space="0" w:color="auto"/>
        <w:left w:val="none" w:sz="0" w:space="0" w:color="auto"/>
        <w:bottom w:val="none" w:sz="0" w:space="0" w:color="auto"/>
        <w:right w:val="none" w:sz="0" w:space="0" w:color="auto"/>
      </w:divBdr>
    </w:div>
    <w:div w:id="413941003">
      <w:bodyDiv w:val="1"/>
      <w:marLeft w:val="0"/>
      <w:marRight w:val="0"/>
      <w:marTop w:val="0"/>
      <w:marBottom w:val="0"/>
      <w:divBdr>
        <w:top w:val="none" w:sz="0" w:space="0" w:color="auto"/>
        <w:left w:val="none" w:sz="0" w:space="0" w:color="auto"/>
        <w:bottom w:val="none" w:sz="0" w:space="0" w:color="auto"/>
        <w:right w:val="none" w:sz="0" w:space="0" w:color="auto"/>
      </w:divBdr>
    </w:div>
    <w:div w:id="1007252212">
      <w:bodyDiv w:val="1"/>
      <w:marLeft w:val="0"/>
      <w:marRight w:val="0"/>
      <w:marTop w:val="0"/>
      <w:marBottom w:val="0"/>
      <w:divBdr>
        <w:top w:val="none" w:sz="0" w:space="0" w:color="auto"/>
        <w:left w:val="none" w:sz="0" w:space="0" w:color="auto"/>
        <w:bottom w:val="none" w:sz="0" w:space="0" w:color="auto"/>
        <w:right w:val="none" w:sz="0" w:space="0" w:color="auto"/>
      </w:divBdr>
    </w:div>
    <w:div w:id="1242566602">
      <w:bodyDiv w:val="1"/>
      <w:marLeft w:val="0"/>
      <w:marRight w:val="0"/>
      <w:marTop w:val="0"/>
      <w:marBottom w:val="0"/>
      <w:divBdr>
        <w:top w:val="none" w:sz="0" w:space="0" w:color="auto"/>
        <w:left w:val="none" w:sz="0" w:space="0" w:color="auto"/>
        <w:bottom w:val="none" w:sz="0" w:space="0" w:color="auto"/>
        <w:right w:val="none" w:sz="0" w:space="0" w:color="auto"/>
      </w:divBdr>
    </w:div>
    <w:div w:id="1556352365">
      <w:bodyDiv w:val="1"/>
      <w:marLeft w:val="0"/>
      <w:marRight w:val="0"/>
      <w:marTop w:val="0"/>
      <w:marBottom w:val="0"/>
      <w:divBdr>
        <w:top w:val="none" w:sz="0" w:space="0" w:color="auto"/>
        <w:left w:val="none" w:sz="0" w:space="0" w:color="auto"/>
        <w:bottom w:val="none" w:sz="0" w:space="0" w:color="auto"/>
        <w:right w:val="none" w:sz="0" w:space="0" w:color="auto"/>
      </w:divBdr>
    </w:div>
    <w:div w:id="1613706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8304-15F8-4C46-8FBC-A91ECD5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31</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Tom Nguyen (HKO - CORPIT - AS - CTO)</cp:lastModifiedBy>
  <cp:revision>163</cp:revision>
  <cp:lastPrinted>2023-05-25T07:23:00Z</cp:lastPrinted>
  <dcterms:created xsi:type="dcterms:W3CDTF">2024-10-29T05:52:00Z</dcterms:created>
  <dcterms:modified xsi:type="dcterms:W3CDTF">2024-11-01T09:23:00Z</dcterms:modified>
</cp:coreProperties>
</file>